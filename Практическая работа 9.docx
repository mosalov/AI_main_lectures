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8C" w:rsidRPr="002C158C" w:rsidRDefault="00050D60" w:rsidP="002C158C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bookmarkStart w:id="0" w:name="_GoBack"/>
      <w:bookmarkEnd w:id="0"/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2C158C" w:rsidRPr="002C158C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9</w:t>
      </w:r>
    </w:p>
    <w:p w:rsidR="00924CD3" w:rsidRPr="00437B57" w:rsidRDefault="002A163D" w:rsidP="002C158C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 w:rsidRPr="002A163D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Метод опорных векторов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6333B0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57251" w:history="1">
            <w:r w:rsidR="006333B0" w:rsidRPr="00AA408E">
              <w:rPr>
                <w:rStyle w:val="a5"/>
                <w:noProof/>
                <w:lang w:bidi="hi-IN"/>
              </w:rPr>
              <w:t>Цель работы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_Toc63257251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 w:rsidR="005546D9"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5546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2" w:history="1">
            <w:r w:rsidR="006333B0" w:rsidRPr="00AA408E">
              <w:rPr>
                <w:rStyle w:val="a5"/>
                <w:noProof/>
                <w:lang w:bidi="hi-IN"/>
              </w:rPr>
              <w:t>Задачи работы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_Toc63257252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5546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3" w:history="1">
            <w:r w:rsidR="006333B0" w:rsidRPr="00AA408E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_Toc63257253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5546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4" w:history="1">
            <w:r w:rsidR="006333B0" w:rsidRPr="00AA408E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_Toc63257254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5546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5" w:history="1">
            <w:r w:rsidR="006333B0" w:rsidRPr="00AA408E">
              <w:rPr>
                <w:rStyle w:val="a5"/>
                <w:noProof/>
              </w:rPr>
              <w:t>Бинарная классификация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_Toc63257255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5546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6" w:history="1">
            <w:r w:rsidR="006333B0" w:rsidRPr="00AA408E">
              <w:rPr>
                <w:rStyle w:val="a5"/>
                <w:noProof/>
              </w:rPr>
              <w:t>Линейная неразделимость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_Toc63257256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5546D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7" w:history="1">
            <w:r w:rsidR="006333B0" w:rsidRPr="00AA408E">
              <w:rPr>
                <w:rStyle w:val="a5"/>
                <w:noProof/>
              </w:rPr>
              <w:t>Регрессия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_Toc63257257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5546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8" w:history="1">
            <w:r w:rsidR="006333B0" w:rsidRPr="00AA408E">
              <w:rPr>
                <w:rStyle w:val="a5"/>
                <w:noProof/>
                <w:lang w:bidi="hi-IN"/>
              </w:rPr>
              <w:t>Задание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_Toc63257258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5546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59" w:history="1">
            <w:r w:rsidR="006333B0" w:rsidRPr="00AA408E">
              <w:rPr>
                <w:rStyle w:val="a5"/>
                <w:noProof/>
                <w:lang w:bidi="hi-IN"/>
              </w:rPr>
              <w:t>Требования к отчету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_Toc63257259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6333B0" w:rsidRDefault="005546D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3257260" w:history="1">
            <w:r w:rsidR="006333B0" w:rsidRPr="00AA408E">
              <w:rPr>
                <w:rStyle w:val="a5"/>
                <w:noProof/>
                <w:lang w:bidi="hi-IN"/>
              </w:rPr>
              <w:t>Литература</w:t>
            </w:r>
            <w:r w:rsidR="006333B0">
              <w:rPr>
                <w:noProof/>
                <w:webHidden/>
              </w:rPr>
              <w:tab/>
            </w:r>
            <w:r w:rsidR="006333B0">
              <w:rPr>
                <w:noProof/>
                <w:webHidden/>
              </w:rPr>
              <w:fldChar w:fldCharType="begin"/>
            </w:r>
            <w:r w:rsidR="006333B0">
              <w:rPr>
                <w:noProof/>
                <w:webHidden/>
              </w:rPr>
              <w:instrText xml:space="preserve"> PAGEREF _Toc63257260 \h </w:instrText>
            </w:r>
            <w:r w:rsidR="006333B0">
              <w:rPr>
                <w:noProof/>
                <w:webHidden/>
              </w:rPr>
            </w:r>
            <w:r w:rsidR="006333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333B0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3257251"/>
      <w:r>
        <w:t>Цель работы</w:t>
      </w:r>
      <w:bookmarkEnd w:id="1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</w:t>
      </w:r>
      <w:r w:rsidR="009C5575">
        <w:rPr>
          <w:rFonts w:ascii="Calibri" w:hAnsi="Calibri" w:cs="Calibri"/>
          <w:sz w:val="28"/>
          <w:szCs w:val="28"/>
        </w:rPr>
        <w:t>щ</w:t>
      </w:r>
      <w:r w:rsidR="002A163D">
        <w:rPr>
          <w:rFonts w:ascii="Calibri" w:hAnsi="Calibri" w:cs="Calibri"/>
          <w:sz w:val="28"/>
          <w:szCs w:val="28"/>
        </w:rPr>
        <w:t>ью метода опорных векторов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63257252"/>
      <w:r w:rsidRPr="00AC36A6">
        <w:t>Задачи работы</w:t>
      </w:r>
      <w:bookmarkEnd w:id="2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методом опорных векторов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методом опорных векторов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3" w:name="_Toc63257253"/>
      <w:r w:rsidRPr="00F37C55">
        <w:t>Пере</w:t>
      </w:r>
      <w:r>
        <w:t>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B75EEE" w:rsidRDefault="00924CD3" w:rsidP="00B75EEE">
      <w:pPr>
        <w:pStyle w:val="2"/>
        <w:jc w:val="both"/>
      </w:pPr>
      <w:bookmarkStart w:id="4" w:name="_Toc63257254"/>
      <w:r>
        <w:t>Общие теоретические сведения</w:t>
      </w:r>
      <w:bookmarkEnd w:id="4"/>
    </w:p>
    <w:p w:rsidR="00E12D26" w:rsidRDefault="002E38A6" w:rsidP="002E38A6">
      <w:pPr>
        <w:pStyle w:val="3"/>
      </w:pPr>
      <w:bookmarkStart w:id="5" w:name="_Toc63257255"/>
      <w:r>
        <w:t>Б</w:t>
      </w:r>
      <w:r w:rsidRPr="002E38A6">
        <w:t>инарная классификация</w:t>
      </w:r>
      <w:bookmarkEnd w:id="5"/>
    </w:p>
    <w:p w:rsidR="002E38A6" w:rsidRPr="002E38A6" w:rsidRDefault="002E38A6" w:rsidP="002E38A6">
      <w:pPr>
        <w:jc w:val="both"/>
        <w:rPr>
          <w:rFonts w:ascii="Calibri" w:hAnsi="Calibri" w:cs="Calibri"/>
          <w:bCs/>
          <w:sz w:val="28"/>
          <w:szCs w:val="28"/>
        </w:rPr>
      </w:pPr>
      <w:r w:rsidRPr="002E38A6">
        <w:rPr>
          <w:rFonts w:ascii="Calibri" w:hAnsi="Calibri" w:cs="Calibri"/>
          <w:bCs/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2E38A6">
        <w:rPr>
          <w:rFonts w:ascii="Calibri" w:hAnsi="Calibri" w:cs="Calibri"/>
          <w:b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iK</m:t>
                </m:r>
              </m:sub>
            </m:sSub>
          </m:e>
        </m:d>
      </m:oMath>
      <w:r w:rsidRPr="002E38A6">
        <w:rPr>
          <w:rFonts w:ascii="Calibri" w:hAnsi="Calibri" w:cs="Calibri"/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,</m:t>
        </m:r>
      </m:oMath>
    </w:p>
    <w:p w:rsidR="002E38A6" w:rsidRPr="002E38A6" w:rsidRDefault="002E38A6" w:rsidP="002E38A6">
      <w:pPr>
        <w:jc w:val="both"/>
        <w:rPr>
          <w:rFonts w:ascii="Calibri" w:hAnsi="Calibri" w:cs="Calibri"/>
          <w:bCs/>
          <w:sz w:val="28"/>
          <w:szCs w:val="28"/>
        </w:rPr>
      </w:pPr>
      <m:oMath>
        <m:r>
          <w:rPr>
            <w:rFonts w:ascii="Cambria Math" w:hAnsi="Cambria Math" w:cs="Calibri"/>
            <w:sz w:val="28"/>
            <w:szCs w:val="28"/>
          </w:rPr>
          <w:lastRenderedPageBreak/>
          <m:t>i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=1,…,</m:t>
        </m:r>
        <m:r>
          <w:rPr>
            <w:rFonts w:ascii="Cambria Math" w:hAnsi="Cambria Math" w:cs="Calibri"/>
            <w:sz w:val="28"/>
            <w:szCs w:val="28"/>
          </w:rPr>
          <m:t>N</m:t>
        </m:r>
      </m:oMath>
      <w:r w:rsidRPr="002E38A6">
        <w:rPr>
          <w:rFonts w:ascii="Calibri" w:hAnsi="Calibri" w:cs="Calibri"/>
          <w:bCs/>
          <w:sz w:val="28"/>
          <w:szCs w:val="28"/>
        </w:rPr>
        <w:t xml:space="preserve"> (размер набора данных).</w:t>
      </w:r>
    </w:p>
    <w:p w:rsidR="002E38A6" w:rsidRPr="002E38A6" w:rsidRDefault="002E38A6" w:rsidP="002E38A6">
      <w:pPr>
        <w:jc w:val="both"/>
        <w:rPr>
          <w:rFonts w:ascii="Calibri" w:hAnsi="Calibri" w:cs="Calibri"/>
          <w:bCs/>
          <w:sz w:val="28"/>
          <w:szCs w:val="28"/>
        </w:rPr>
      </w:pPr>
      <w:r w:rsidRPr="002E38A6">
        <w:rPr>
          <w:rFonts w:ascii="Calibri" w:hAnsi="Calibri" w:cs="Calibri"/>
          <w:bCs/>
          <w:sz w:val="28"/>
          <w:szCs w:val="28"/>
        </w:rPr>
        <w:t xml:space="preserve">Задача: Найти такую функцию </w:t>
      </w:r>
      <m:oMath>
        <m:r>
          <w:rPr>
            <w:rFonts w:ascii="Cambria Math" w:hAnsi="Cambria Math" w:cs="Calib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</m:d>
      </m:oMath>
      <w:r w:rsidRPr="002E38A6">
        <w:rPr>
          <w:rFonts w:ascii="Calibri" w:hAnsi="Calibri" w:cs="Calibri"/>
          <w:bCs/>
          <w:sz w:val="28"/>
          <w:szCs w:val="28"/>
        </w:rPr>
        <w:t xml:space="preserve">, чтобы </w:t>
      </w:r>
      <m:oMath>
        <m:r>
          <w:rPr>
            <w:rFonts w:ascii="Cambria Math" w:hAnsi="Cambria Math" w:cs="Calib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Calibr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i</m:t>
            </m:r>
          </m:sub>
        </m:sSub>
      </m:oMath>
      <w:r w:rsidRPr="002E38A6">
        <w:rPr>
          <w:rFonts w:ascii="Calibri" w:hAnsi="Calibri" w:cs="Calibri"/>
          <w:bCs/>
          <w:sz w:val="28"/>
          <w:szCs w:val="28"/>
        </w:rPr>
        <w:t xml:space="preserve"> для всех </w:t>
      </w:r>
      <w:r w:rsidRPr="002E38A6">
        <w:rPr>
          <w:rFonts w:ascii="Calibri" w:hAnsi="Calibri" w:cs="Calibri"/>
          <w:bCs/>
          <w:i/>
          <w:sz w:val="28"/>
          <w:szCs w:val="28"/>
        </w:rPr>
        <w:t>i</w:t>
      </w:r>
      <w:r w:rsidRPr="002E38A6">
        <w:rPr>
          <w:rFonts w:ascii="Calibri" w:hAnsi="Calibri" w:cs="Calibri"/>
          <w:bCs/>
          <w:sz w:val="28"/>
          <w:szCs w:val="28"/>
        </w:rPr>
        <w:t>.</w:t>
      </w:r>
    </w:p>
    <w:p w:rsidR="00422C66" w:rsidRPr="00422C66" w:rsidRDefault="00422C66" w:rsidP="00422C66">
      <w:pPr>
        <w:jc w:val="both"/>
        <w:rPr>
          <w:rFonts w:ascii="Calibri" w:hAnsi="Calibri" w:cs="Calibri"/>
          <w:bCs/>
          <w:sz w:val="28"/>
          <w:szCs w:val="28"/>
        </w:rPr>
      </w:pPr>
      <w:r w:rsidRPr="00422C66">
        <w:rPr>
          <w:rFonts w:ascii="Calibri" w:hAnsi="Calibri" w:cs="Calibri"/>
          <w:bCs/>
          <w:sz w:val="28"/>
          <w:szCs w:val="28"/>
        </w:rPr>
        <w:t>Основная идея:</w:t>
      </w:r>
    </w:p>
    <w:p w:rsidR="00422C66" w:rsidRPr="00422C66" w:rsidRDefault="00422C66" w:rsidP="00422C66">
      <w:pPr>
        <w:jc w:val="both"/>
        <w:rPr>
          <w:rFonts w:ascii="Calibri" w:hAnsi="Calibri" w:cs="Calibri"/>
          <w:bCs/>
          <w:sz w:val="28"/>
          <w:szCs w:val="28"/>
        </w:rPr>
      </w:pPr>
      <w:r w:rsidRPr="00422C66">
        <w:rPr>
          <w:rFonts w:ascii="Calibri" w:hAnsi="Calibri" w:cs="Calibri"/>
          <w:bCs/>
          <w:sz w:val="28"/>
          <w:szCs w:val="28"/>
        </w:rPr>
        <w:t xml:space="preserve">Построить гиперплоскость (фигуру размерность </w:t>
      </w:r>
      <w:r w:rsidRPr="00422C66">
        <w:rPr>
          <w:rFonts w:ascii="Calibri" w:hAnsi="Calibri" w:cs="Calibri"/>
          <w:bCs/>
          <w:i/>
          <w:sz w:val="28"/>
          <w:szCs w:val="28"/>
        </w:rPr>
        <w:t>K</w:t>
      </w:r>
      <w:r w:rsidRPr="00422C66">
        <w:rPr>
          <w:rFonts w:ascii="Calibri" w:hAnsi="Calibri" w:cs="Calibri"/>
          <w:bCs/>
          <w:sz w:val="28"/>
          <w:szCs w:val="28"/>
        </w:rPr>
        <w:t>-1), которая наиболее эффективно разделяет классы – разделяющую гиперплоскость:</w:t>
      </w:r>
    </w:p>
    <w:p w:rsidR="002E38A6" w:rsidRDefault="005546D9" w:rsidP="00422C66">
      <w:pPr>
        <w:jc w:val="both"/>
        <w:rPr>
          <w:rFonts w:ascii="Calibri" w:eastAsiaTheme="minorEastAsia" w:hAnsi="Calibri" w:cs="Calibri"/>
          <w:bCs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</m:t>
        </m:r>
        <m:r>
          <w:rPr>
            <w:rFonts w:ascii="Cambria Math" w:hAnsi="Cambria Math" w:cs="Calibri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=0</m:t>
        </m:r>
      </m:oMath>
      <w:r w:rsidR="00422C66" w:rsidRPr="00422C66">
        <w:rPr>
          <w:rFonts w:ascii="Calibri" w:hAnsi="Calibri" w:cs="Calibri"/>
          <w:bCs/>
          <w:sz w:val="28"/>
          <w:szCs w:val="28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accPr>
          <m:e>
            <m:r>
              <w:rPr>
                <w:rFonts w:ascii="Cambria Math" w:hAnsi="Cambria Math" w:cs="Calibri"/>
                <w:sz w:val="28"/>
                <w:szCs w:val="28"/>
              </w:rPr>
              <m:t>w</m:t>
            </m:r>
          </m:e>
        </m:acc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, </m:t>
        </m:r>
        <m:acc>
          <m:accPr>
            <m:chr m:val="⃗"/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acc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K</m:t>
            </m:r>
          </m:sup>
        </m:sSup>
      </m:oMath>
      <w:r w:rsidR="00422C66">
        <w:rPr>
          <w:rFonts w:ascii="Calibri" w:eastAsiaTheme="minorEastAsia" w:hAnsi="Calibri" w:cs="Calibri"/>
          <w:bCs/>
          <w:sz w:val="28"/>
          <w:szCs w:val="28"/>
        </w:rPr>
        <w:t>.</w:t>
      </w:r>
    </w:p>
    <w:p w:rsidR="00F02A16" w:rsidRPr="00F02A16" w:rsidRDefault="00F02A16" w:rsidP="00F02A16">
      <w:pPr>
        <w:jc w:val="both"/>
        <w:rPr>
          <w:rFonts w:ascii="Calibri" w:eastAsiaTheme="minorEastAsia" w:hAnsi="Calibri" w:cs="Calibri"/>
          <w:bCs/>
          <w:sz w:val="28"/>
          <w:szCs w:val="28"/>
        </w:rPr>
      </w:pPr>
      <w:r>
        <w:rPr>
          <w:rFonts w:ascii="Calibri" w:eastAsiaTheme="minorEastAsia" w:hAnsi="Calibri" w:cs="Calibri"/>
          <w:bCs/>
          <w:sz w:val="28"/>
          <w:szCs w:val="28"/>
        </w:rPr>
        <w:t xml:space="preserve">Опорный вектор – </w:t>
      </w:r>
      <w:r w:rsidRPr="00F02A16">
        <w:rPr>
          <w:rFonts w:ascii="Calibri" w:eastAsiaTheme="minorEastAsia" w:hAnsi="Calibri" w:cs="Calibri"/>
          <w:bCs/>
          <w:sz w:val="28"/>
          <w:szCs w:val="28"/>
        </w:rPr>
        <w:t>элемент класса, который находится ближе всего к разделяющей гиперплоскости.</w:t>
      </w:r>
    </w:p>
    <w:p w:rsidR="00F02A16" w:rsidRPr="00F02A16" w:rsidRDefault="00F02A16" w:rsidP="00F02A16">
      <w:pPr>
        <w:jc w:val="both"/>
        <w:rPr>
          <w:rFonts w:ascii="Calibri" w:eastAsiaTheme="minorEastAsia" w:hAnsi="Calibri" w:cs="Calibri"/>
          <w:bCs/>
          <w:sz w:val="28"/>
          <w:szCs w:val="28"/>
        </w:rPr>
      </w:pPr>
      <w:r>
        <w:rPr>
          <w:rFonts w:ascii="Calibri" w:eastAsiaTheme="minorEastAsia" w:hAnsi="Calibri" w:cs="Calibri"/>
          <w:bCs/>
          <w:sz w:val="28"/>
          <w:szCs w:val="28"/>
        </w:rPr>
        <w:t>Зазор (отступ) – с</w:t>
      </w:r>
      <w:r w:rsidRPr="00F02A16">
        <w:rPr>
          <w:rFonts w:ascii="Calibri" w:eastAsiaTheme="minorEastAsia" w:hAnsi="Calibri" w:cs="Calibri"/>
          <w:bCs/>
          <w:sz w:val="28"/>
          <w:szCs w:val="28"/>
        </w:rPr>
        <w:t>умма расстояний между опорными векторами и разделяющей гиперплоскость.</w:t>
      </w:r>
    </w:p>
    <w:p w:rsidR="00807EA7" w:rsidRPr="00807EA7" w:rsidRDefault="00807EA7" w:rsidP="00807EA7">
      <w:pPr>
        <w:jc w:val="both"/>
        <w:rPr>
          <w:rFonts w:ascii="Calibri" w:hAnsi="Calibri" w:cs="Calibri"/>
          <w:bCs/>
          <w:sz w:val="28"/>
          <w:szCs w:val="28"/>
        </w:rPr>
      </w:pPr>
      <w:r w:rsidRPr="00807EA7">
        <w:rPr>
          <w:rFonts w:ascii="Calibri" w:hAnsi="Calibri" w:cs="Calibri"/>
          <w:bCs/>
          <w:sz w:val="28"/>
          <w:szCs w:val="28"/>
        </w:rPr>
        <w:t xml:space="preserve">Гиперплоскость </w:t>
      </w:r>
      <m:oMath>
        <m:d>
          <m:dPr>
            <m:begChr m:val="⟨"/>
            <m:endChr m:val="⟩"/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w</m:t>
                </m:r>
              </m:e>
            </m:acc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Calibri"/>
            <w:sz w:val="28"/>
            <w:szCs w:val="28"/>
          </w:rPr>
          <m:t>-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  <m:r>
          <w:rPr>
            <w:rFonts w:ascii="Cambria Math" w:hAnsi="Cambria Math" w:cs="Calibri"/>
            <w:sz w:val="28"/>
            <w:szCs w:val="28"/>
          </w:rPr>
          <m:t>=0</m:t>
        </m:r>
      </m:oMath>
      <w:r w:rsidRPr="00807EA7">
        <w:rPr>
          <w:rFonts w:ascii="Calibri" w:hAnsi="Calibri" w:cs="Calibri"/>
          <w:bCs/>
          <w:sz w:val="28"/>
          <w:szCs w:val="28"/>
        </w:rPr>
        <w:t xml:space="preserve"> разделяет </w:t>
      </w:r>
      <w:r w:rsidRPr="00807EA7">
        <w:rPr>
          <w:rFonts w:ascii="Calibri" w:hAnsi="Calibri" w:cs="Calibri"/>
          <w:bCs/>
          <w:i/>
          <w:iCs/>
          <w:sz w:val="28"/>
          <w:szCs w:val="28"/>
          <w:lang w:val="en-US"/>
        </w:rPr>
        <w:t>K</w:t>
      </w:r>
      <w:r w:rsidRPr="00807EA7">
        <w:rPr>
          <w:rFonts w:ascii="Calibri" w:hAnsi="Calibri" w:cs="Calibri"/>
          <w:bCs/>
          <w:sz w:val="28"/>
          <w:szCs w:val="28"/>
        </w:rPr>
        <w:t>-мерное пространство на две части:</w:t>
      </w:r>
    </w:p>
    <w:p w:rsidR="00807EA7" w:rsidRPr="00807EA7" w:rsidRDefault="005546D9" w:rsidP="00807EA7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</m:t>
                  </m:r>
                </m:e>
              </m:eqArr>
            </m:e>
          </m:d>
        </m:oMath>
      </m:oMathPara>
    </w:p>
    <w:p w:rsidR="00807EA7" w:rsidRPr="00807EA7" w:rsidRDefault="00807EA7" w:rsidP="00807EA7">
      <w:pPr>
        <w:jc w:val="both"/>
        <w:rPr>
          <w:rFonts w:ascii="Calibri" w:hAnsi="Calibri" w:cs="Calibri"/>
          <w:bCs/>
          <w:sz w:val="28"/>
          <w:szCs w:val="28"/>
        </w:rPr>
      </w:pPr>
      <w:r w:rsidRPr="00807EA7">
        <w:rPr>
          <w:rFonts w:ascii="Calibri" w:hAnsi="Calibri" w:cs="Calibri"/>
          <w:bCs/>
          <w:sz w:val="28"/>
          <w:szCs w:val="28"/>
        </w:rPr>
        <w:t xml:space="preserve">Гиперплоскость выполняет роль классификатора для </w:t>
      </w:r>
      <m:oMath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807EA7">
        <w:rPr>
          <w:rFonts w:ascii="Calibri" w:hAnsi="Calibri" w:cs="Calibri"/>
          <w:bCs/>
          <w:sz w:val="28"/>
          <w:szCs w:val="28"/>
        </w:rPr>
        <w:t>, если</w:t>
      </w:r>
    </w:p>
    <w:p w:rsidR="00807EA7" w:rsidRPr="00F02A16" w:rsidRDefault="005546D9" w:rsidP="00807EA7">
      <w:pPr>
        <w:jc w:val="both"/>
        <w:rPr>
          <w:rFonts w:ascii="Calibri" w:eastAsiaTheme="minorEastAsia" w:hAnsi="Calibri" w:cs="Calibri"/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:rsidR="00F02A16" w:rsidRPr="00F02A16" w:rsidRDefault="005546D9" w:rsidP="00F02A16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=-1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F02A16" w:rsidRPr="00F02A16" w:rsidRDefault="00F02A16" w:rsidP="00F02A16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sign</m:t>
          </m:r>
          <m:d>
            <m:d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-b</m:t>
              </m:r>
            </m:e>
          </m:d>
        </m:oMath>
      </m:oMathPara>
    </w:p>
    <w:p w:rsidR="00F02A16" w:rsidRPr="00F02A16" w:rsidRDefault="00F02A16" w:rsidP="00F02A16">
      <w:pPr>
        <w:jc w:val="both"/>
        <w:rPr>
          <w:rFonts w:ascii="Calibri" w:hAnsi="Calibri" w:cs="Calibri"/>
          <w:bCs/>
          <w:sz w:val="28"/>
          <w:szCs w:val="28"/>
        </w:rPr>
      </w:pPr>
      <w:r w:rsidRPr="00F02A16">
        <w:rPr>
          <w:rFonts w:ascii="Calibri" w:hAnsi="Calibri" w:cs="Calibri"/>
          <w:bCs/>
          <w:sz w:val="28"/>
          <w:szCs w:val="28"/>
        </w:rPr>
        <w:t xml:space="preserve">Мы хотим выбрать </w:t>
      </w:r>
      <m:oMath>
        <m:acc>
          <m:accPr>
            <m:chr m:val="⃗"/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w</m:t>
            </m:r>
          </m:e>
        </m:acc>
      </m:oMath>
      <w:r w:rsidRPr="00F02A16">
        <w:rPr>
          <w:rFonts w:ascii="Calibri" w:hAnsi="Calibri" w:cs="Calibri"/>
          <w:bCs/>
          <w:sz w:val="28"/>
          <w:szCs w:val="28"/>
        </w:rPr>
        <w:t>, чтобы максимизировать зазор.</w:t>
      </w:r>
    </w:p>
    <w:p w:rsidR="007A5483" w:rsidRPr="007A5483" w:rsidRDefault="007A5483" w:rsidP="007A5483">
      <w:pPr>
        <w:jc w:val="both"/>
        <w:rPr>
          <w:rFonts w:ascii="Calibri" w:hAnsi="Calibri" w:cs="Calibri"/>
          <w:bCs/>
          <w:sz w:val="28"/>
          <w:szCs w:val="28"/>
        </w:rPr>
      </w:pPr>
      <w:r w:rsidRPr="007A5483">
        <w:rPr>
          <w:rFonts w:ascii="Calibri" w:hAnsi="Calibri" w:cs="Calibri"/>
          <w:bCs/>
          <w:sz w:val="28"/>
          <w:szCs w:val="28"/>
        </w:rPr>
        <w:t xml:space="preserve">Можно показать, что зазор равен </w:t>
      </w:r>
      <m:oMath>
        <m:f>
          <m:f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bCs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w</m:t>
                    </m:r>
                  </m:e>
                </m:acc>
              </m:e>
            </m:d>
          </m:den>
        </m:f>
      </m:oMath>
      <w:r w:rsidRPr="007A5483">
        <w:rPr>
          <w:rFonts w:ascii="Calibri" w:hAnsi="Calibri" w:cs="Calibri"/>
          <w:bCs/>
          <w:sz w:val="28"/>
          <w:szCs w:val="28"/>
        </w:rPr>
        <w:t>.</w:t>
      </w:r>
    </w:p>
    <w:p w:rsidR="007A5483" w:rsidRPr="007A5483" w:rsidRDefault="005546D9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→</m:t>
          </m:r>
          <m:r>
            <m:rPr>
              <m:nor/>
            </m:rPr>
            <w:rPr>
              <w:rFonts w:ascii="Calibri" w:hAnsi="Calibri" w:cs="Calibri"/>
              <w:bCs/>
              <w:sz w:val="28"/>
              <w:szCs w:val="28"/>
              <w:lang w:val="en-US"/>
            </w:rPr>
            <m:t>max</m:t>
          </m:r>
        </m:oMath>
      </m:oMathPara>
    </w:p>
    <w:p w:rsidR="007A5483" w:rsidRPr="007A5483" w:rsidRDefault="005546D9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min</m:t>
          </m:r>
        </m:oMath>
      </m:oMathPara>
    </w:p>
    <w:p w:rsidR="007A5483" w:rsidRPr="007A5483" w:rsidRDefault="005546D9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Calibri"/>
              <w:sz w:val="28"/>
              <w:szCs w:val="28"/>
              <w:lang w:val="en-US"/>
            </w:rPr>
            <m:t>→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min</m:t>
          </m:r>
        </m:oMath>
      </m:oMathPara>
    </w:p>
    <w:p w:rsidR="007A5483" w:rsidRPr="007A5483" w:rsidRDefault="005546D9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-b&lt;0,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=-1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-b&gt;0,  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∀y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:rsidR="007A5483" w:rsidRPr="007A5483" w:rsidRDefault="005546D9" w:rsidP="007A5483">
      <w:pPr>
        <w:jc w:val="both"/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-b</m:t>
              </m:r>
            </m:e>
          </m:d>
          <m:r>
            <w:rPr>
              <w:rFonts w:ascii="Cambria Math" w:hAnsi="Cambria Math" w:cs="Calibri"/>
              <w:sz w:val="28"/>
              <w:szCs w:val="28"/>
              <w:lang w:val="en-US"/>
            </w:rPr>
            <m:t>&gt;0</m:t>
          </m:r>
        </m:oMath>
      </m:oMathPara>
    </w:p>
    <w:p w:rsidR="004F7963" w:rsidRPr="004F7963" w:rsidRDefault="005546D9" w:rsidP="004F7963">
      <w:pPr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min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Calibri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-b</m:t>
                      </m:r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4F7963" w:rsidRDefault="004F7963" w:rsidP="004F7963">
      <w:pPr>
        <w:rPr>
          <w:rFonts w:ascii="Calibri" w:hAnsi="Calibri" w:cs="Calibri"/>
          <w:bCs/>
          <w:sz w:val="28"/>
          <w:szCs w:val="28"/>
        </w:rPr>
      </w:pPr>
      <w:r w:rsidRPr="004F7963">
        <w:rPr>
          <w:rFonts w:ascii="Calibri" w:hAnsi="Calibri" w:cs="Calibri"/>
          <w:bCs/>
          <w:sz w:val="28"/>
          <w:szCs w:val="28"/>
        </w:rPr>
        <w:t>Такая задача оптимизации решается методом множителей Лагранжа.</w:t>
      </w:r>
    </w:p>
    <w:p w:rsidR="000B70FE" w:rsidRDefault="000B70FE" w:rsidP="00802872">
      <w:pPr>
        <w:pStyle w:val="3"/>
      </w:pPr>
    </w:p>
    <w:p w:rsidR="00802872" w:rsidRDefault="00802872" w:rsidP="00802872">
      <w:pPr>
        <w:pStyle w:val="3"/>
      </w:pPr>
      <w:bookmarkStart w:id="6" w:name="_Toc63257256"/>
      <w:r>
        <w:t>Л</w:t>
      </w:r>
      <w:r w:rsidRPr="00802872">
        <w:t>инейная неразделимость</w:t>
      </w:r>
      <w:bookmarkEnd w:id="6"/>
    </w:p>
    <w:p w:rsidR="00802872" w:rsidRPr="00802872" w:rsidRDefault="00802872" w:rsidP="00802872">
      <w:pPr>
        <w:rPr>
          <w:rFonts w:ascii="Calibri" w:hAnsi="Calibri" w:cs="Calibri"/>
          <w:bCs/>
          <w:sz w:val="28"/>
          <w:szCs w:val="28"/>
        </w:rPr>
      </w:pPr>
      <w:r w:rsidRPr="00802872">
        <w:rPr>
          <w:rFonts w:ascii="Calibri" w:hAnsi="Calibri" w:cs="Calibri"/>
          <w:bCs/>
          <w:sz w:val="28"/>
          <w:szCs w:val="28"/>
        </w:rPr>
        <w:t xml:space="preserve">Для «искривления» пространства элементов </w:t>
      </w:r>
      <m:oMath>
        <m: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K</m:t>
            </m:r>
          </m:sup>
        </m:sSup>
      </m:oMath>
      <w:r w:rsidRPr="00802872">
        <w:rPr>
          <w:rFonts w:ascii="Calibri" w:hAnsi="Calibri" w:cs="Calibri"/>
          <w:bCs/>
          <w:sz w:val="28"/>
          <w:szCs w:val="28"/>
        </w:rPr>
        <w:t xml:space="preserve"> вводится отображение:</w:t>
      </w:r>
    </w:p>
    <w:p w:rsidR="00802872" w:rsidRPr="00802872" w:rsidRDefault="00802872" w:rsidP="00802872">
      <w:pPr>
        <w:rPr>
          <w:rFonts w:ascii="Calibri" w:hAnsi="Calibri" w:cs="Calibri"/>
          <w:bCs/>
          <w:sz w:val="28"/>
          <w:szCs w:val="28"/>
        </w:rPr>
      </w:pPr>
      <m:oMath>
        <m: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→</m:t>
        </m:r>
        <m:r>
          <w:rPr>
            <w:rFonts w:ascii="Cambria Math" w:hAnsi="Cambria Math" w:cs="Calibri"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(</m:t>
        </m:r>
        <m:r>
          <w:rPr>
            <w:rFonts w:ascii="Cambria Math" w:hAnsi="Cambria Math" w:cs="Calibri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)</m:t>
        </m:r>
      </m:oMath>
      <w:r w:rsidRPr="00802872">
        <w:rPr>
          <w:rFonts w:ascii="Calibri" w:hAnsi="Calibri" w:cs="Calibri"/>
          <w:bCs/>
          <w:sz w:val="28"/>
          <w:szCs w:val="28"/>
        </w:rPr>
        <w:t>,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Pr="00802872">
        <w:rPr>
          <w:rFonts w:ascii="Calibri" w:hAnsi="Calibri" w:cs="Calibri"/>
          <w:bCs/>
          <w:sz w:val="28"/>
          <w:szCs w:val="28"/>
        </w:rPr>
        <w:t xml:space="preserve">где </w:t>
      </w:r>
      <m:oMath>
        <m:r>
          <w:rPr>
            <w:rFonts w:ascii="Cambria Math" w:hAnsi="Cambria Math" w:cs="Calibri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Calibri"/>
                <w:bCs/>
                <w:sz w:val="28"/>
                <w:szCs w:val="28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M</m:t>
            </m:r>
          </m:sup>
        </m:sSup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, </m:t>
        </m:r>
        <m:r>
          <w:rPr>
            <w:rFonts w:ascii="Cambria Math" w:hAnsi="Cambria Math" w:cs="Calibri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&gt;</m:t>
        </m:r>
        <m:r>
          <w:rPr>
            <w:rFonts w:ascii="Cambria Math" w:hAnsi="Cambria Math" w:cs="Calibri"/>
            <w:sz w:val="28"/>
            <w:szCs w:val="28"/>
          </w:rPr>
          <m:t>K</m:t>
        </m:r>
      </m:oMath>
      <w:r w:rsidRPr="00802872">
        <w:rPr>
          <w:rFonts w:ascii="Calibri" w:hAnsi="Calibri" w:cs="Calibri"/>
          <w:bCs/>
          <w:sz w:val="28"/>
          <w:szCs w:val="28"/>
        </w:rPr>
        <w:t>.</w:t>
      </w:r>
    </w:p>
    <w:p w:rsidR="00802872" w:rsidRPr="00802872" w:rsidRDefault="00802872" w:rsidP="00802872">
      <w:pPr>
        <w:rPr>
          <w:rFonts w:ascii="Calibri" w:hAnsi="Calibri" w:cs="Calibri"/>
          <w:bCs/>
          <w:sz w:val="28"/>
          <w:szCs w:val="28"/>
        </w:rPr>
      </w:pPr>
      <w:r w:rsidRPr="00802872">
        <w:rPr>
          <w:rFonts w:ascii="Calibri" w:hAnsi="Calibri" w:cs="Calibri"/>
          <w:bCs/>
          <w:sz w:val="28"/>
          <w:szCs w:val="28"/>
        </w:rPr>
        <w:t>Задача оптимизации принимает вид:</w:t>
      </w:r>
    </w:p>
    <w:p w:rsidR="00802872" w:rsidRPr="00802872" w:rsidRDefault="005546D9" w:rsidP="00802872">
      <w:pPr>
        <w:rPr>
          <w:rFonts w:ascii="Calibri" w:hAnsi="Calibri" w:cs="Calibri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b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b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Calibri"/>
                          <w:b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Calibri"/>
                              <w:bCs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→min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cs="Calibri"/>
                              <w:bCs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alibri"/>
                                  <w:b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libri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b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Calibri"/>
                                      <w:b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libri"/>
                                          <w:b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libri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  <m:t> 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0B70FE" w:rsidRDefault="000B70FE" w:rsidP="000B70FE">
      <w:pPr>
        <w:pStyle w:val="3"/>
      </w:pPr>
    </w:p>
    <w:p w:rsidR="00802872" w:rsidRDefault="000B70FE" w:rsidP="000B70FE">
      <w:pPr>
        <w:pStyle w:val="3"/>
      </w:pPr>
      <w:bookmarkStart w:id="7" w:name="_Toc63257257"/>
      <w:r>
        <w:t>Р</w:t>
      </w:r>
      <w:r w:rsidRPr="000B70FE">
        <w:t>егрессия</w:t>
      </w:r>
      <w:bookmarkEnd w:id="7"/>
    </w:p>
    <w:p w:rsidR="000B70FE" w:rsidRPr="000B70FE" w:rsidRDefault="000B70FE" w:rsidP="000B70FE">
      <w:pPr>
        <w:rPr>
          <w:rFonts w:ascii="Calibri" w:hAnsi="Calibri" w:cs="Calibri"/>
          <w:bCs/>
          <w:sz w:val="28"/>
          <w:szCs w:val="28"/>
        </w:rPr>
      </w:pPr>
      <w:r w:rsidRPr="000B70FE">
        <w:rPr>
          <w:rFonts w:ascii="Calibri" w:hAnsi="Calibri" w:cs="Calibri"/>
          <w:bCs/>
          <w:sz w:val="28"/>
          <w:szCs w:val="28"/>
        </w:rPr>
        <w:t xml:space="preserve">Данные: элементы </w:t>
      </w:r>
      <m:oMath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0B70FE">
        <w:rPr>
          <w:rFonts w:ascii="Calibri" w:hAnsi="Calibri" w:cs="Calibri"/>
          <w:bCs/>
          <w:sz w:val="28"/>
          <w:szCs w:val="28"/>
        </w:rPr>
        <w:t>, где</w:t>
      </w:r>
      <w:r>
        <w:rPr>
          <w:rFonts w:ascii="Calibri" w:hAnsi="Calibri" w:cs="Calibri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Calibri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Calibr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Calibr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iK</m:t>
                </m:r>
              </m:sub>
            </m:sSub>
          </m:e>
        </m:d>
      </m:oMath>
      <w:r w:rsidRPr="000B70FE">
        <w:rPr>
          <w:rFonts w:ascii="Calibri" w:hAnsi="Calibri" w:cs="Calibri"/>
          <w:bCs/>
          <w:i/>
          <w:iCs/>
          <w:sz w:val="28"/>
          <w:szCs w:val="28"/>
        </w:rPr>
        <w:t>,</w:t>
      </w:r>
      <w:r w:rsidRPr="000B70FE">
        <w:rPr>
          <w:rFonts w:ascii="Calibri" w:hAnsi="Calibri" w:cs="Calibri"/>
          <w:bCs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Calibri"/>
            <w:sz w:val="28"/>
            <w:szCs w:val="28"/>
          </w:rPr>
          <m:t>∈R</m:t>
        </m:r>
      </m:oMath>
      <w:r w:rsidRPr="000B70FE">
        <w:rPr>
          <w:rFonts w:ascii="Calibri" w:hAnsi="Calibri" w:cs="Calibri"/>
          <w:bCs/>
          <w:sz w:val="28"/>
          <w:szCs w:val="28"/>
        </w:rPr>
        <w:t>.</w:t>
      </w:r>
    </w:p>
    <w:p w:rsidR="000B70FE" w:rsidRPr="000B70FE" w:rsidRDefault="000B70FE" w:rsidP="000B70FE">
      <w:pPr>
        <w:rPr>
          <w:rFonts w:ascii="Calibri" w:hAnsi="Calibri" w:cs="Calibri"/>
          <w:bCs/>
          <w:sz w:val="28"/>
          <w:szCs w:val="28"/>
        </w:rPr>
      </w:pPr>
      <w:r w:rsidRPr="000B70FE">
        <w:rPr>
          <w:rFonts w:ascii="Calibri" w:hAnsi="Calibri" w:cs="Calibri"/>
          <w:bCs/>
          <w:sz w:val="28"/>
          <w:szCs w:val="28"/>
        </w:rPr>
        <w:t xml:space="preserve">Задача: </w:t>
      </w:r>
    </w:p>
    <w:p w:rsidR="000B70FE" w:rsidRPr="000B70FE" w:rsidRDefault="000B70FE" w:rsidP="000B70FE">
      <w:pPr>
        <w:rPr>
          <w:rFonts w:ascii="Calibri" w:hAnsi="Calibri" w:cs="Calibri"/>
          <w:bCs/>
          <w:sz w:val="28"/>
          <w:szCs w:val="28"/>
        </w:rPr>
      </w:pPr>
      <w:r w:rsidRPr="000B70FE">
        <w:rPr>
          <w:rFonts w:ascii="Calibri" w:hAnsi="Calibri" w:cs="Calibri"/>
          <w:bCs/>
          <w:sz w:val="28"/>
          <w:szCs w:val="28"/>
        </w:rPr>
        <w:t xml:space="preserve">Найти такие значения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a</w:t>
      </w:r>
      <w:r w:rsidRPr="000B70FE">
        <w:rPr>
          <w:rFonts w:ascii="Calibri" w:hAnsi="Calibri" w:cs="Calibri"/>
          <w:bCs/>
          <w:sz w:val="28"/>
          <w:szCs w:val="28"/>
        </w:rPr>
        <w:t xml:space="preserve"> и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b</w:t>
      </w:r>
      <w:r w:rsidRPr="000B70FE">
        <w:rPr>
          <w:rFonts w:ascii="Calibri" w:hAnsi="Calibri" w:cs="Calibri"/>
          <w:bCs/>
          <w:sz w:val="28"/>
          <w:szCs w:val="28"/>
        </w:rPr>
        <w:t xml:space="preserve">, чтобы функция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=</m:t>
        </m:r>
        <m:r>
          <w:rPr>
            <w:rFonts w:ascii="Cambria Math" w:hAnsi="Cambria Math" w:cs="Calibri"/>
            <w:sz w:val="28"/>
            <w:szCs w:val="28"/>
            <w:lang w:val="en-US"/>
          </w:rPr>
          <m:t>ax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+</m:t>
        </m:r>
        <m:r>
          <w:rPr>
            <w:rFonts w:ascii="Cambria Math" w:hAnsi="Cambria Math" w:cs="Calibri"/>
            <w:sz w:val="28"/>
            <w:szCs w:val="28"/>
            <w:lang w:val="en-US"/>
          </w:rPr>
          <m:t>b</m:t>
        </m:r>
      </m:oMath>
      <w:r w:rsidRPr="000B70FE">
        <w:rPr>
          <w:rFonts w:ascii="Calibri" w:hAnsi="Calibri" w:cs="Calibri"/>
          <w:bCs/>
          <w:sz w:val="28"/>
          <w:szCs w:val="28"/>
        </w:rPr>
        <w:t xml:space="preserve"> как можно точнее аппроксимировала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y</w:t>
      </w:r>
      <w:r w:rsidRPr="000B70FE">
        <w:rPr>
          <w:rFonts w:ascii="Calibri" w:hAnsi="Calibri" w:cs="Calibri"/>
          <w:bCs/>
          <w:sz w:val="28"/>
          <w:szCs w:val="28"/>
        </w:rPr>
        <w:t xml:space="preserve">, т.е. чтобы 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Calibri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i</m:t>
            </m:r>
          </m:sub>
        </m:sSub>
      </m:oMath>
      <w:r w:rsidRPr="000B70FE">
        <w:rPr>
          <w:rFonts w:ascii="Calibri" w:hAnsi="Calibri" w:cs="Calibri"/>
          <w:bCs/>
          <w:sz w:val="28"/>
          <w:szCs w:val="28"/>
        </w:rPr>
        <w:t xml:space="preserve"> для всех</w:t>
      </w:r>
      <w:r w:rsidRPr="000B70FE">
        <w:rPr>
          <w:rFonts w:ascii="Calibri" w:hAnsi="Calibri" w:cs="Calibri"/>
          <w:bCs/>
          <w:i/>
          <w:sz w:val="28"/>
          <w:szCs w:val="28"/>
        </w:rPr>
        <w:t xml:space="preserve"> </w:t>
      </w:r>
      <w:r w:rsidRPr="000B70FE">
        <w:rPr>
          <w:rFonts w:ascii="Calibri" w:hAnsi="Calibri" w:cs="Calibri"/>
          <w:bCs/>
          <w:i/>
          <w:sz w:val="28"/>
          <w:szCs w:val="28"/>
          <w:lang w:val="en-US"/>
        </w:rPr>
        <w:t>i</w:t>
      </w:r>
      <w:r w:rsidRPr="000B70FE">
        <w:rPr>
          <w:rFonts w:ascii="Calibri" w:hAnsi="Calibri" w:cs="Calibri"/>
          <w:bCs/>
          <w:sz w:val="28"/>
          <w:szCs w:val="28"/>
        </w:rPr>
        <w:t>.</w:t>
      </w:r>
    </w:p>
    <w:p w:rsidR="00F02A16" w:rsidRPr="00807EA7" w:rsidRDefault="00F02A16" w:rsidP="007A5483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8" w:name="_Toc63257258"/>
      <w:r>
        <w:lastRenderedPageBreak/>
        <w:t>Задание</w:t>
      </w:r>
      <w:bookmarkEnd w:id="8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A75A8D">
        <w:rPr>
          <w:sz w:val="28"/>
          <w:szCs w:val="28"/>
        </w:rPr>
        <w:t> 9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5546D9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2C158C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2C158C" w:rsidRPr="002C158C">
        <w:rPr>
          <w:sz w:val="28"/>
          <w:szCs w:val="28"/>
        </w:rPr>
        <w:t>2021 Осенний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2C158C" w:rsidRPr="002C158C">
        <w:rPr>
          <w:sz w:val="28"/>
          <w:szCs w:val="28"/>
        </w:rPr>
        <w:t>9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A75A8D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23E4">
        <w:rPr>
          <w:sz w:val="28"/>
          <w:szCs w:val="28"/>
        </w:rPr>
        <w:t xml:space="preserve">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приведённых</w:t>
      </w:r>
      <w:r w:rsidR="007B23E4"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 w:rsidR="007B23E4"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9" w:name="_Toc63257259"/>
      <w:r>
        <w:t>Требования к отчету</w:t>
      </w:r>
      <w:bookmarkEnd w:id="9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="002C158C" w:rsidRPr="002C158C">
        <w:rPr>
          <w:rFonts w:ascii="Calibri" w:hAnsi="Calibri" w:cs="Calibri"/>
          <w:color w:val="000000"/>
          <w:sz w:val="28"/>
          <w:szCs w:val="28"/>
        </w:rPr>
        <w:t>2021 Осенний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2C158C" w:rsidRPr="002C158C">
        <w:rPr>
          <w:rFonts w:ascii="Calibri" w:hAnsi="Calibri" w:cs="Calibri"/>
          <w:color w:val="000000"/>
          <w:sz w:val="28"/>
          <w:szCs w:val="28"/>
        </w:rPr>
        <w:t>9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10" w:name="_Toc63257260"/>
      <w:r>
        <w:t>Литература</w:t>
      </w:r>
      <w:bookmarkEnd w:id="10"/>
    </w:p>
    <w:p w:rsidR="004D6190" w:rsidRDefault="005546D9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8" w:history="1">
        <w:r w:rsidR="004D6190" w:rsidRPr="004C5723">
          <w:rPr>
            <w:rStyle w:val="a5"/>
            <w:lang w:eastAsia="hi-IN" w:bidi="hi-IN"/>
          </w:rPr>
          <w:t>https://habr.com/ru/post/105220/</w:t>
        </w:r>
      </w:hyperlink>
    </w:p>
    <w:p w:rsidR="004D6190" w:rsidRDefault="005546D9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9" w:history="1">
        <w:r w:rsidR="004D6190" w:rsidRPr="004C5723">
          <w:rPr>
            <w:rStyle w:val="a5"/>
            <w:lang w:eastAsia="hi-IN" w:bidi="hi-IN"/>
          </w:rPr>
          <w:t>www.machinelearning.ru/wiki/index.php?title=Метод_опорных_векторов</w:t>
        </w:r>
      </w:hyperlink>
    </w:p>
    <w:p w:rsidR="004D6190" w:rsidRDefault="005546D9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10" w:history="1">
        <w:r w:rsidR="004D6190" w:rsidRPr="004C5723">
          <w:rPr>
            <w:rStyle w:val="a5"/>
            <w:lang w:eastAsia="hi-IN" w:bidi="hi-IN"/>
          </w:rPr>
          <w:t>https://nuancesprog.ru/p/9573/</w:t>
        </w:r>
      </w:hyperlink>
    </w:p>
    <w:p w:rsidR="001A6EA9" w:rsidRDefault="005546D9" w:rsidP="004D6190">
      <w:pPr>
        <w:pStyle w:val="a0"/>
        <w:numPr>
          <w:ilvl w:val="0"/>
          <w:numId w:val="44"/>
        </w:numPr>
        <w:rPr>
          <w:lang w:eastAsia="hi-IN" w:bidi="hi-IN"/>
        </w:rPr>
      </w:pPr>
      <w:hyperlink r:id="rId11" w:history="1">
        <w:r w:rsidR="004D6190" w:rsidRPr="004C5723">
          <w:rPr>
            <w:rStyle w:val="a5"/>
            <w:lang w:eastAsia="hi-IN" w:bidi="hi-IN"/>
          </w:rPr>
          <w:t>https://scikit-learn.org/stable/modules/svm.html</w:t>
        </w:r>
      </w:hyperlink>
    </w:p>
    <w:sectPr w:rsidR="001A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6"/>
  </w:num>
  <w:num w:numId="12">
    <w:abstractNumId w:val="37"/>
  </w:num>
  <w:num w:numId="13">
    <w:abstractNumId w:val="21"/>
  </w:num>
  <w:num w:numId="14">
    <w:abstractNumId w:val="12"/>
  </w:num>
  <w:num w:numId="15">
    <w:abstractNumId w:val="31"/>
  </w:num>
  <w:num w:numId="16">
    <w:abstractNumId w:val="10"/>
  </w:num>
  <w:num w:numId="17">
    <w:abstractNumId w:val="25"/>
  </w:num>
  <w:num w:numId="18">
    <w:abstractNumId w:val="34"/>
  </w:num>
  <w:num w:numId="19">
    <w:abstractNumId w:val="29"/>
  </w:num>
  <w:num w:numId="20">
    <w:abstractNumId w:val="22"/>
  </w:num>
  <w:num w:numId="21">
    <w:abstractNumId w:val="16"/>
  </w:num>
  <w:num w:numId="22">
    <w:abstractNumId w:val="27"/>
  </w:num>
  <w:num w:numId="23">
    <w:abstractNumId w:val="24"/>
  </w:num>
  <w:num w:numId="24">
    <w:abstractNumId w:val="38"/>
  </w:num>
  <w:num w:numId="25">
    <w:abstractNumId w:val="30"/>
  </w:num>
  <w:num w:numId="26">
    <w:abstractNumId w:val="11"/>
  </w:num>
  <w:num w:numId="27">
    <w:abstractNumId w:val="35"/>
  </w:num>
  <w:num w:numId="28">
    <w:abstractNumId w:val="17"/>
  </w:num>
  <w:num w:numId="29">
    <w:abstractNumId w:val="41"/>
  </w:num>
  <w:num w:numId="30">
    <w:abstractNumId w:val="20"/>
  </w:num>
  <w:num w:numId="31">
    <w:abstractNumId w:val="15"/>
  </w:num>
  <w:num w:numId="32">
    <w:abstractNumId w:val="43"/>
  </w:num>
  <w:num w:numId="33">
    <w:abstractNumId w:val="33"/>
  </w:num>
  <w:num w:numId="34">
    <w:abstractNumId w:val="18"/>
  </w:num>
  <w:num w:numId="35">
    <w:abstractNumId w:val="36"/>
  </w:num>
  <w:num w:numId="36">
    <w:abstractNumId w:val="42"/>
  </w:num>
  <w:num w:numId="37">
    <w:abstractNumId w:val="19"/>
  </w:num>
  <w:num w:numId="38">
    <w:abstractNumId w:val="23"/>
  </w:num>
  <w:num w:numId="39">
    <w:abstractNumId w:val="14"/>
  </w:num>
  <w:num w:numId="40">
    <w:abstractNumId w:val="32"/>
  </w:num>
  <w:num w:numId="41">
    <w:abstractNumId w:val="13"/>
  </w:num>
  <w:num w:numId="42">
    <w:abstractNumId w:val="40"/>
  </w:num>
  <w:num w:numId="43">
    <w:abstractNumId w:val="39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B70FE"/>
    <w:rsid w:val="000E05D5"/>
    <w:rsid w:val="00100BB6"/>
    <w:rsid w:val="00101230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158C"/>
    <w:rsid w:val="002C383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5E90"/>
    <w:rsid w:val="003E08DC"/>
    <w:rsid w:val="00401F5B"/>
    <w:rsid w:val="004110E1"/>
    <w:rsid w:val="00422C66"/>
    <w:rsid w:val="00432CD9"/>
    <w:rsid w:val="00435038"/>
    <w:rsid w:val="00437B57"/>
    <w:rsid w:val="00467EF9"/>
    <w:rsid w:val="0047558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46D9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C7E47"/>
    <w:rsid w:val="005D1124"/>
    <w:rsid w:val="005D48BE"/>
    <w:rsid w:val="005E04A5"/>
    <w:rsid w:val="005E5190"/>
    <w:rsid w:val="00621737"/>
    <w:rsid w:val="00631AA3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E0707"/>
    <w:rsid w:val="008E7939"/>
    <w:rsid w:val="008F1AA0"/>
    <w:rsid w:val="008F4B3F"/>
    <w:rsid w:val="00905CFC"/>
    <w:rsid w:val="0091035B"/>
    <w:rsid w:val="00917866"/>
    <w:rsid w:val="00924CD3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C5575"/>
    <w:rsid w:val="009D3D0A"/>
    <w:rsid w:val="009E6E9A"/>
    <w:rsid w:val="009F1B8A"/>
    <w:rsid w:val="009F39E1"/>
    <w:rsid w:val="00A439BB"/>
    <w:rsid w:val="00A636F8"/>
    <w:rsid w:val="00A63DA8"/>
    <w:rsid w:val="00A75A8D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4D51"/>
    <w:rsid w:val="00C37C5B"/>
    <w:rsid w:val="00C40DFE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37C55"/>
    <w:rsid w:val="00F37FCD"/>
    <w:rsid w:val="00F46130"/>
    <w:rsid w:val="00F67DC3"/>
    <w:rsid w:val="00F74493"/>
    <w:rsid w:val="00F83DD3"/>
    <w:rsid w:val="00F856C1"/>
    <w:rsid w:val="00FB5C96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0522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scikit-learn.org/stable/modules/sv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uancesprog.ru/p/957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&#1052;&#1077;&#1090;&#1086;&#1076;_&#1086;&#1087;&#1086;&#1088;&#1085;&#1099;&#1093;_&#1074;&#1077;&#1082;&#1090;&#1086;&#1088;&#1086;&#107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E5C9C-3D11-48F1-87D8-80554CF4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393</cp:revision>
  <cp:lastPrinted>2021-09-20T09:42:00Z</cp:lastPrinted>
  <dcterms:created xsi:type="dcterms:W3CDTF">2020-09-09T17:14:00Z</dcterms:created>
  <dcterms:modified xsi:type="dcterms:W3CDTF">2021-09-20T09:42:00Z</dcterms:modified>
</cp:coreProperties>
</file>