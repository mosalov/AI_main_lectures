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1B4" w:rsidRDefault="00050D60" w:rsidP="002841B4">
      <w:pPr>
        <w:jc w:val="center"/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</w:pPr>
      <w:r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Практическая работа №</w:t>
      </w:r>
      <w:r w:rsidR="00D86DF7" w:rsidRPr="00D86DF7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5</w:t>
      </w:r>
    </w:p>
    <w:p w:rsidR="00924CD3" w:rsidRPr="002841B4" w:rsidRDefault="00D86DF7" w:rsidP="002841B4">
      <w:pPr>
        <w:jc w:val="center"/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</w:pPr>
      <w:r w:rsidRPr="00D86DF7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Модели линейной и логистической регрессии</w:t>
      </w:r>
      <w:r w:rsidR="002841B4" w:rsidRPr="002841B4">
        <w:rPr>
          <w:rFonts w:ascii="Arial" w:eastAsia="Microsoft YaHei" w:hAnsi="Arial" w:cs="Mangal"/>
          <w:b/>
          <w:bCs/>
          <w:kern w:val="1"/>
          <w:sz w:val="32"/>
          <w:szCs w:val="32"/>
          <w:lang w:eastAsia="hi-IN" w:bidi="hi-IN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06036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4CD3" w:rsidRDefault="00924CD3" w:rsidP="00BD7C18">
          <w:pPr>
            <w:pStyle w:val="a9"/>
            <w:jc w:val="both"/>
          </w:pPr>
          <w:r>
            <w:t>Оглавление</w:t>
          </w:r>
        </w:p>
        <w:p w:rsidR="00D2708B" w:rsidRDefault="00924CD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178683" w:history="1">
            <w:r w:rsidR="00D2708B" w:rsidRPr="00DB6CA8">
              <w:rPr>
                <w:rStyle w:val="a5"/>
                <w:noProof/>
                <w:lang w:bidi="hi-IN"/>
              </w:rPr>
              <w:t>Цель работы</w:t>
            </w:r>
            <w:r w:rsidR="00D2708B">
              <w:rPr>
                <w:noProof/>
                <w:webHidden/>
              </w:rPr>
              <w:tab/>
            </w:r>
            <w:r w:rsidR="00D2708B">
              <w:rPr>
                <w:noProof/>
                <w:webHidden/>
              </w:rPr>
              <w:fldChar w:fldCharType="begin"/>
            </w:r>
            <w:r w:rsidR="00D2708B">
              <w:rPr>
                <w:noProof/>
                <w:webHidden/>
              </w:rPr>
              <w:instrText xml:space="preserve"> PAGEREF _Toc54178683 \h </w:instrText>
            </w:r>
            <w:r w:rsidR="00D2708B">
              <w:rPr>
                <w:noProof/>
                <w:webHidden/>
              </w:rPr>
            </w:r>
            <w:r w:rsidR="00D2708B">
              <w:rPr>
                <w:noProof/>
                <w:webHidden/>
              </w:rPr>
              <w:fldChar w:fldCharType="separate"/>
            </w:r>
            <w:r w:rsidR="001E027F">
              <w:rPr>
                <w:noProof/>
                <w:webHidden/>
              </w:rPr>
              <w:t>1</w:t>
            </w:r>
            <w:r w:rsidR="00D2708B">
              <w:rPr>
                <w:noProof/>
                <w:webHidden/>
              </w:rPr>
              <w:fldChar w:fldCharType="end"/>
            </w:r>
          </w:hyperlink>
        </w:p>
        <w:p w:rsidR="00D2708B" w:rsidRDefault="001E0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78684" w:history="1">
            <w:r w:rsidR="00D2708B" w:rsidRPr="00DB6CA8">
              <w:rPr>
                <w:rStyle w:val="a5"/>
                <w:noProof/>
                <w:lang w:bidi="hi-IN"/>
              </w:rPr>
              <w:t>Задачи работы</w:t>
            </w:r>
            <w:r w:rsidR="00D2708B">
              <w:rPr>
                <w:noProof/>
                <w:webHidden/>
              </w:rPr>
              <w:tab/>
            </w:r>
            <w:r w:rsidR="00D2708B">
              <w:rPr>
                <w:noProof/>
                <w:webHidden/>
              </w:rPr>
              <w:fldChar w:fldCharType="begin"/>
            </w:r>
            <w:r w:rsidR="00D2708B">
              <w:rPr>
                <w:noProof/>
                <w:webHidden/>
              </w:rPr>
              <w:instrText xml:space="preserve"> PAGEREF _Toc54178684 \h </w:instrText>
            </w:r>
            <w:r w:rsidR="00D2708B">
              <w:rPr>
                <w:noProof/>
                <w:webHidden/>
              </w:rPr>
            </w:r>
            <w:r w:rsidR="00D270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D2708B">
              <w:rPr>
                <w:noProof/>
                <w:webHidden/>
              </w:rPr>
              <w:fldChar w:fldCharType="end"/>
            </w:r>
          </w:hyperlink>
        </w:p>
        <w:p w:rsidR="00D2708B" w:rsidRDefault="001E0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78685" w:history="1">
            <w:r w:rsidR="00D2708B" w:rsidRPr="00DB6CA8">
              <w:rPr>
                <w:rStyle w:val="a5"/>
                <w:noProof/>
                <w:lang w:bidi="hi-IN"/>
              </w:rPr>
              <w:t>Перечень обеспечивающих средств</w:t>
            </w:r>
            <w:r w:rsidR="00D2708B">
              <w:rPr>
                <w:noProof/>
                <w:webHidden/>
              </w:rPr>
              <w:tab/>
            </w:r>
            <w:r w:rsidR="00D2708B">
              <w:rPr>
                <w:noProof/>
                <w:webHidden/>
              </w:rPr>
              <w:fldChar w:fldCharType="begin"/>
            </w:r>
            <w:r w:rsidR="00D2708B">
              <w:rPr>
                <w:noProof/>
                <w:webHidden/>
              </w:rPr>
              <w:instrText xml:space="preserve"> PAGEREF _Toc54178685 \h </w:instrText>
            </w:r>
            <w:r w:rsidR="00D2708B">
              <w:rPr>
                <w:noProof/>
                <w:webHidden/>
              </w:rPr>
            </w:r>
            <w:r w:rsidR="00D270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2708B">
              <w:rPr>
                <w:noProof/>
                <w:webHidden/>
              </w:rPr>
              <w:fldChar w:fldCharType="end"/>
            </w:r>
          </w:hyperlink>
        </w:p>
        <w:p w:rsidR="00D2708B" w:rsidRDefault="001E0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78686" w:history="1">
            <w:r w:rsidR="00D2708B" w:rsidRPr="00DB6CA8">
              <w:rPr>
                <w:rStyle w:val="a5"/>
                <w:noProof/>
                <w:lang w:bidi="hi-IN"/>
              </w:rPr>
              <w:t>Общие теоретические сведения</w:t>
            </w:r>
            <w:r w:rsidR="00D2708B">
              <w:rPr>
                <w:noProof/>
                <w:webHidden/>
              </w:rPr>
              <w:tab/>
            </w:r>
            <w:r w:rsidR="00D2708B">
              <w:rPr>
                <w:noProof/>
                <w:webHidden/>
              </w:rPr>
              <w:fldChar w:fldCharType="begin"/>
            </w:r>
            <w:r w:rsidR="00D2708B">
              <w:rPr>
                <w:noProof/>
                <w:webHidden/>
              </w:rPr>
              <w:instrText xml:space="preserve"> PAGEREF _Toc54178686 \h </w:instrText>
            </w:r>
            <w:r w:rsidR="00D2708B">
              <w:rPr>
                <w:noProof/>
                <w:webHidden/>
              </w:rPr>
            </w:r>
            <w:r w:rsidR="00D270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2708B">
              <w:rPr>
                <w:noProof/>
                <w:webHidden/>
              </w:rPr>
              <w:fldChar w:fldCharType="end"/>
            </w:r>
          </w:hyperlink>
        </w:p>
        <w:p w:rsidR="00D2708B" w:rsidRDefault="001E027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78687" w:history="1">
            <w:r w:rsidR="00D2708B" w:rsidRPr="00DB6CA8">
              <w:rPr>
                <w:rStyle w:val="a5"/>
                <w:b/>
                <w:noProof/>
              </w:rPr>
              <w:t>Линейная регрессия</w:t>
            </w:r>
            <w:r w:rsidR="00D2708B">
              <w:rPr>
                <w:noProof/>
                <w:webHidden/>
              </w:rPr>
              <w:tab/>
            </w:r>
            <w:r w:rsidR="00D2708B">
              <w:rPr>
                <w:noProof/>
                <w:webHidden/>
              </w:rPr>
              <w:fldChar w:fldCharType="begin"/>
            </w:r>
            <w:r w:rsidR="00D2708B">
              <w:rPr>
                <w:noProof/>
                <w:webHidden/>
              </w:rPr>
              <w:instrText xml:space="preserve"> PAGEREF _Toc54178687 \h </w:instrText>
            </w:r>
            <w:r w:rsidR="00D2708B">
              <w:rPr>
                <w:noProof/>
                <w:webHidden/>
              </w:rPr>
            </w:r>
            <w:r w:rsidR="00D270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2708B">
              <w:rPr>
                <w:noProof/>
                <w:webHidden/>
              </w:rPr>
              <w:fldChar w:fldCharType="end"/>
            </w:r>
          </w:hyperlink>
        </w:p>
        <w:p w:rsidR="00D2708B" w:rsidRDefault="001E027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78688" w:history="1">
            <w:r w:rsidR="00D2708B" w:rsidRPr="00DB6CA8">
              <w:rPr>
                <w:rStyle w:val="a5"/>
                <w:b/>
                <w:noProof/>
              </w:rPr>
              <w:t>Градиентный спуск</w:t>
            </w:r>
            <w:r w:rsidR="00D2708B">
              <w:rPr>
                <w:noProof/>
                <w:webHidden/>
              </w:rPr>
              <w:tab/>
            </w:r>
            <w:r w:rsidR="00D2708B">
              <w:rPr>
                <w:noProof/>
                <w:webHidden/>
              </w:rPr>
              <w:fldChar w:fldCharType="begin"/>
            </w:r>
            <w:r w:rsidR="00D2708B">
              <w:rPr>
                <w:noProof/>
                <w:webHidden/>
              </w:rPr>
              <w:instrText xml:space="preserve"> PAGEREF _Toc54178688 \h </w:instrText>
            </w:r>
            <w:r w:rsidR="00D2708B">
              <w:rPr>
                <w:noProof/>
                <w:webHidden/>
              </w:rPr>
            </w:r>
            <w:r w:rsidR="00D270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2708B">
              <w:rPr>
                <w:noProof/>
                <w:webHidden/>
              </w:rPr>
              <w:fldChar w:fldCharType="end"/>
            </w:r>
          </w:hyperlink>
        </w:p>
        <w:p w:rsidR="00D2708B" w:rsidRDefault="001E027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78689" w:history="1">
            <w:r w:rsidR="00D2708B" w:rsidRPr="00DB6CA8">
              <w:rPr>
                <w:rStyle w:val="a5"/>
                <w:b/>
                <w:noProof/>
              </w:rPr>
              <w:t>Допущения линейной регрессии</w:t>
            </w:r>
            <w:r w:rsidR="00D2708B">
              <w:rPr>
                <w:noProof/>
                <w:webHidden/>
              </w:rPr>
              <w:tab/>
            </w:r>
            <w:r w:rsidR="00D2708B">
              <w:rPr>
                <w:noProof/>
                <w:webHidden/>
              </w:rPr>
              <w:fldChar w:fldCharType="begin"/>
            </w:r>
            <w:r w:rsidR="00D2708B">
              <w:rPr>
                <w:noProof/>
                <w:webHidden/>
              </w:rPr>
              <w:instrText xml:space="preserve"> PAGEREF _Toc54178689 \h </w:instrText>
            </w:r>
            <w:r w:rsidR="00D2708B">
              <w:rPr>
                <w:noProof/>
                <w:webHidden/>
              </w:rPr>
            </w:r>
            <w:r w:rsidR="00D270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2708B">
              <w:rPr>
                <w:noProof/>
                <w:webHidden/>
              </w:rPr>
              <w:fldChar w:fldCharType="end"/>
            </w:r>
          </w:hyperlink>
        </w:p>
        <w:p w:rsidR="00D2708B" w:rsidRDefault="001E027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78690" w:history="1">
            <w:r w:rsidR="00D2708B" w:rsidRPr="00DB6CA8">
              <w:rPr>
                <w:rStyle w:val="a5"/>
                <w:b/>
                <w:noProof/>
              </w:rPr>
              <w:t>Ограничения линейной регрессии</w:t>
            </w:r>
            <w:r w:rsidR="00D2708B">
              <w:rPr>
                <w:noProof/>
                <w:webHidden/>
              </w:rPr>
              <w:tab/>
            </w:r>
            <w:r w:rsidR="00D2708B">
              <w:rPr>
                <w:noProof/>
                <w:webHidden/>
              </w:rPr>
              <w:fldChar w:fldCharType="begin"/>
            </w:r>
            <w:r w:rsidR="00D2708B">
              <w:rPr>
                <w:noProof/>
                <w:webHidden/>
              </w:rPr>
              <w:instrText xml:space="preserve"> PAGEREF _Toc54178690 \h </w:instrText>
            </w:r>
            <w:r w:rsidR="00D2708B">
              <w:rPr>
                <w:noProof/>
                <w:webHidden/>
              </w:rPr>
            </w:r>
            <w:r w:rsidR="00D270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2708B">
              <w:rPr>
                <w:noProof/>
                <w:webHidden/>
              </w:rPr>
              <w:fldChar w:fldCharType="end"/>
            </w:r>
          </w:hyperlink>
        </w:p>
        <w:p w:rsidR="00D2708B" w:rsidRDefault="001E027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78691" w:history="1">
            <w:r w:rsidR="00D2708B" w:rsidRPr="00DB6CA8">
              <w:rPr>
                <w:rStyle w:val="a5"/>
                <w:b/>
                <w:noProof/>
              </w:rPr>
              <w:t>Регуляризация</w:t>
            </w:r>
            <w:r w:rsidR="00D2708B">
              <w:rPr>
                <w:noProof/>
                <w:webHidden/>
              </w:rPr>
              <w:tab/>
            </w:r>
            <w:r w:rsidR="00D2708B">
              <w:rPr>
                <w:noProof/>
                <w:webHidden/>
              </w:rPr>
              <w:fldChar w:fldCharType="begin"/>
            </w:r>
            <w:r w:rsidR="00D2708B">
              <w:rPr>
                <w:noProof/>
                <w:webHidden/>
              </w:rPr>
              <w:instrText xml:space="preserve"> PAGEREF _Toc54178691 \h </w:instrText>
            </w:r>
            <w:r w:rsidR="00D2708B">
              <w:rPr>
                <w:noProof/>
                <w:webHidden/>
              </w:rPr>
            </w:r>
            <w:r w:rsidR="00D270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2708B">
              <w:rPr>
                <w:noProof/>
                <w:webHidden/>
              </w:rPr>
              <w:fldChar w:fldCharType="end"/>
            </w:r>
          </w:hyperlink>
        </w:p>
        <w:p w:rsidR="00D2708B" w:rsidRDefault="001E027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78692" w:history="1">
            <w:r w:rsidR="00D2708B" w:rsidRPr="00DB6CA8">
              <w:rPr>
                <w:rStyle w:val="a5"/>
                <w:b/>
                <w:noProof/>
              </w:rPr>
              <w:t>L1-регуляризация (lasso)</w:t>
            </w:r>
            <w:r w:rsidR="00D2708B">
              <w:rPr>
                <w:noProof/>
                <w:webHidden/>
              </w:rPr>
              <w:tab/>
            </w:r>
            <w:r w:rsidR="00D2708B">
              <w:rPr>
                <w:noProof/>
                <w:webHidden/>
              </w:rPr>
              <w:fldChar w:fldCharType="begin"/>
            </w:r>
            <w:r w:rsidR="00D2708B">
              <w:rPr>
                <w:noProof/>
                <w:webHidden/>
              </w:rPr>
              <w:instrText xml:space="preserve"> PAGEREF _Toc54178692 \h </w:instrText>
            </w:r>
            <w:r w:rsidR="00D2708B">
              <w:rPr>
                <w:noProof/>
                <w:webHidden/>
              </w:rPr>
            </w:r>
            <w:r w:rsidR="00D270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2708B">
              <w:rPr>
                <w:noProof/>
                <w:webHidden/>
              </w:rPr>
              <w:fldChar w:fldCharType="end"/>
            </w:r>
          </w:hyperlink>
        </w:p>
        <w:p w:rsidR="00D2708B" w:rsidRDefault="001E027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78693" w:history="1">
            <w:r w:rsidR="00D2708B" w:rsidRPr="00DB6CA8">
              <w:rPr>
                <w:rStyle w:val="a5"/>
                <w:b/>
                <w:noProof/>
              </w:rPr>
              <w:t>L2-регуляризация (ridge)</w:t>
            </w:r>
            <w:r w:rsidR="00D2708B">
              <w:rPr>
                <w:noProof/>
                <w:webHidden/>
              </w:rPr>
              <w:tab/>
            </w:r>
            <w:r w:rsidR="00D2708B">
              <w:rPr>
                <w:noProof/>
                <w:webHidden/>
              </w:rPr>
              <w:fldChar w:fldCharType="begin"/>
            </w:r>
            <w:r w:rsidR="00D2708B">
              <w:rPr>
                <w:noProof/>
                <w:webHidden/>
              </w:rPr>
              <w:instrText xml:space="preserve"> PAGEREF _Toc54178693 \h </w:instrText>
            </w:r>
            <w:r w:rsidR="00D2708B">
              <w:rPr>
                <w:noProof/>
                <w:webHidden/>
              </w:rPr>
            </w:r>
            <w:r w:rsidR="00D270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2708B">
              <w:rPr>
                <w:noProof/>
                <w:webHidden/>
              </w:rPr>
              <w:fldChar w:fldCharType="end"/>
            </w:r>
          </w:hyperlink>
        </w:p>
        <w:p w:rsidR="00D2708B" w:rsidRDefault="001E027F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78694" w:history="1">
            <w:r w:rsidR="00D2708B" w:rsidRPr="00DB6CA8">
              <w:rPr>
                <w:rStyle w:val="a5"/>
                <w:b/>
                <w:noProof/>
              </w:rPr>
              <w:t>Elastic Net регуляризация</w:t>
            </w:r>
            <w:r w:rsidR="00D2708B">
              <w:rPr>
                <w:noProof/>
                <w:webHidden/>
              </w:rPr>
              <w:tab/>
            </w:r>
            <w:r w:rsidR="00D2708B">
              <w:rPr>
                <w:noProof/>
                <w:webHidden/>
              </w:rPr>
              <w:fldChar w:fldCharType="begin"/>
            </w:r>
            <w:r w:rsidR="00D2708B">
              <w:rPr>
                <w:noProof/>
                <w:webHidden/>
              </w:rPr>
              <w:instrText xml:space="preserve"> PAGEREF _Toc54178694 \h </w:instrText>
            </w:r>
            <w:r w:rsidR="00D2708B">
              <w:rPr>
                <w:noProof/>
                <w:webHidden/>
              </w:rPr>
            </w:r>
            <w:r w:rsidR="00D270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2708B">
              <w:rPr>
                <w:noProof/>
                <w:webHidden/>
              </w:rPr>
              <w:fldChar w:fldCharType="end"/>
            </w:r>
          </w:hyperlink>
        </w:p>
        <w:p w:rsidR="00D2708B" w:rsidRDefault="001E0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78695" w:history="1">
            <w:r w:rsidR="00D2708B" w:rsidRPr="00DB6CA8">
              <w:rPr>
                <w:rStyle w:val="a5"/>
                <w:noProof/>
                <w:lang w:bidi="hi-IN"/>
              </w:rPr>
              <w:t>Задание</w:t>
            </w:r>
            <w:r w:rsidR="00D2708B">
              <w:rPr>
                <w:noProof/>
                <w:webHidden/>
              </w:rPr>
              <w:tab/>
            </w:r>
            <w:r w:rsidR="00D2708B">
              <w:rPr>
                <w:noProof/>
                <w:webHidden/>
              </w:rPr>
              <w:fldChar w:fldCharType="begin"/>
            </w:r>
            <w:r w:rsidR="00D2708B">
              <w:rPr>
                <w:noProof/>
                <w:webHidden/>
              </w:rPr>
              <w:instrText xml:space="preserve"> PAGEREF _Toc54178695 \h </w:instrText>
            </w:r>
            <w:r w:rsidR="00D2708B">
              <w:rPr>
                <w:noProof/>
                <w:webHidden/>
              </w:rPr>
            </w:r>
            <w:r w:rsidR="00D270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2708B">
              <w:rPr>
                <w:noProof/>
                <w:webHidden/>
              </w:rPr>
              <w:fldChar w:fldCharType="end"/>
            </w:r>
          </w:hyperlink>
        </w:p>
        <w:p w:rsidR="00D2708B" w:rsidRDefault="001E0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78696" w:history="1">
            <w:r w:rsidR="00D2708B" w:rsidRPr="00DB6CA8">
              <w:rPr>
                <w:rStyle w:val="a5"/>
                <w:noProof/>
                <w:lang w:bidi="hi-IN"/>
              </w:rPr>
              <w:t>Требова</w:t>
            </w:r>
            <w:r w:rsidR="00D2708B" w:rsidRPr="00DB6CA8">
              <w:rPr>
                <w:rStyle w:val="a5"/>
                <w:noProof/>
                <w:lang w:bidi="hi-IN"/>
              </w:rPr>
              <w:t>н</w:t>
            </w:r>
            <w:r w:rsidR="00D2708B" w:rsidRPr="00DB6CA8">
              <w:rPr>
                <w:rStyle w:val="a5"/>
                <w:noProof/>
                <w:lang w:bidi="hi-IN"/>
              </w:rPr>
              <w:t>ия к отчету</w:t>
            </w:r>
            <w:r w:rsidR="00D2708B">
              <w:rPr>
                <w:noProof/>
                <w:webHidden/>
              </w:rPr>
              <w:tab/>
            </w:r>
            <w:r w:rsidR="00D2708B">
              <w:rPr>
                <w:noProof/>
                <w:webHidden/>
              </w:rPr>
              <w:fldChar w:fldCharType="begin"/>
            </w:r>
            <w:r w:rsidR="00D2708B">
              <w:rPr>
                <w:noProof/>
                <w:webHidden/>
              </w:rPr>
              <w:instrText xml:space="preserve"> PAGEREF _Toc54178696 \h </w:instrText>
            </w:r>
            <w:r w:rsidR="00D2708B">
              <w:rPr>
                <w:noProof/>
                <w:webHidden/>
              </w:rPr>
            </w:r>
            <w:r w:rsidR="00D270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2708B">
              <w:rPr>
                <w:noProof/>
                <w:webHidden/>
              </w:rPr>
              <w:fldChar w:fldCharType="end"/>
            </w:r>
          </w:hyperlink>
        </w:p>
        <w:p w:rsidR="00D2708B" w:rsidRDefault="001E027F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4178697" w:history="1">
            <w:r w:rsidR="00D2708B" w:rsidRPr="00DB6CA8">
              <w:rPr>
                <w:rStyle w:val="a5"/>
                <w:noProof/>
                <w:lang w:bidi="hi-IN"/>
              </w:rPr>
              <w:t>Литература</w:t>
            </w:r>
            <w:r w:rsidR="00D2708B">
              <w:rPr>
                <w:noProof/>
                <w:webHidden/>
              </w:rPr>
              <w:tab/>
            </w:r>
            <w:r w:rsidR="00D2708B">
              <w:rPr>
                <w:noProof/>
                <w:webHidden/>
              </w:rPr>
              <w:fldChar w:fldCharType="begin"/>
            </w:r>
            <w:r w:rsidR="00D2708B">
              <w:rPr>
                <w:noProof/>
                <w:webHidden/>
              </w:rPr>
              <w:instrText xml:space="preserve"> PAGEREF _Toc54178697 \h </w:instrText>
            </w:r>
            <w:r w:rsidR="00D2708B">
              <w:rPr>
                <w:noProof/>
                <w:webHidden/>
              </w:rPr>
            </w:r>
            <w:r w:rsidR="00D2708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2708B">
              <w:rPr>
                <w:noProof/>
                <w:webHidden/>
              </w:rPr>
              <w:fldChar w:fldCharType="end"/>
            </w:r>
          </w:hyperlink>
        </w:p>
        <w:p w:rsidR="00924CD3" w:rsidRDefault="00924CD3" w:rsidP="00BD7C1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0" w:name="_Toc54178683"/>
      <w:r>
        <w:t>Цель работы</w:t>
      </w:r>
      <w:bookmarkEnd w:id="0"/>
    </w:p>
    <w:p w:rsidR="00924CD3" w:rsidRPr="00E62C29" w:rsidRDefault="008833FF" w:rsidP="00E62C29">
      <w:pPr>
        <w:pStyle w:val="a6"/>
        <w:ind w:left="0"/>
        <w:jc w:val="both"/>
      </w:pPr>
      <w:r w:rsidRPr="00DC7DE2">
        <w:rPr>
          <w:rFonts w:ascii="Calibri" w:hAnsi="Calibri" w:cs="Calibri"/>
          <w:sz w:val="28"/>
          <w:szCs w:val="28"/>
        </w:rPr>
        <w:t>Получить практические навыки</w:t>
      </w:r>
      <w:r w:rsidR="00F37C55" w:rsidRPr="00DC7DE2">
        <w:rPr>
          <w:rFonts w:ascii="Calibri" w:hAnsi="Calibri" w:cs="Calibri"/>
          <w:sz w:val="28"/>
          <w:szCs w:val="28"/>
        </w:rPr>
        <w:t xml:space="preserve"> </w:t>
      </w:r>
      <w:r w:rsidR="00DC7DE2">
        <w:rPr>
          <w:rFonts w:ascii="Calibri" w:hAnsi="Calibri" w:cs="Calibri"/>
          <w:sz w:val="28"/>
          <w:szCs w:val="28"/>
        </w:rPr>
        <w:t>использования линейной регрессии</w:t>
      </w:r>
      <w:r w:rsidRPr="00DC7DE2">
        <w:rPr>
          <w:rFonts w:ascii="Calibri" w:hAnsi="Calibri" w:cs="Calibri"/>
          <w:sz w:val="28"/>
          <w:szCs w:val="28"/>
        </w:rPr>
        <w:t>.</w:t>
      </w:r>
    </w:p>
    <w:p w:rsidR="00924CD3" w:rsidRPr="00AC36A6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1" w:name="_Toc54178684"/>
      <w:r w:rsidRPr="00AC36A6">
        <w:t>Задачи работы</w:t>
      </w:r>
      <w:bookmarkEnd w:id="1"/>
    </w:p>
    <w:p w:rsidR="00F37C55" w:rsidRPr="00DC7DE2" w:rsidRDefault="00DC7DE2" w:rsidP="0036590C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 w:rsidRPr="00DC7DE2">
        <w:rPr>
          <w:rFonts w:ascii="Calibri" w:hAnsi="Calibri" w:cs="Calibri"/>
          <w:sz w:val="28"/>
          <w:szCs w:val="28"/>
        </w:rPr>
        <w:t>Научиться аналитически решать задачу линейной регрес</w:t>
      </w:r>
      <w:r w:rsidR="00467EF9">
        <w:rPr>
          <w:rFonts w:ascii="Calibri" w:hAnsi="Calibri" w:cs="Calibri"/>
          <w:sz w:val="28"/>
          <w:szCs w:val="28"/>
        </w:rPr>
        <w:t>с</w:t>
      </w:r>
      <w:r w:rsidRPr="00DC7DE2">
        <w:rPr>
          <w:rFonts w:ascii="Calibri" w:hAnsi="Calibri" w:cs="Calibri"/>
          <w:sz w:val="28"/>
          <w:szCs w:val="28"/>
        </w:rPr>
        <w:t>ии.</w:t>
      </w:r>
    </w:p>
    <w:p w:rsidR="00924CD3" w:rsidRPr="00F37C55" w:rsidRDefault="00E96D2A" w:rsidP="00E96D2A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</w:pPr>
      <w:r w:rsidRPr="00DC7DE2">
        <w:rPr>
          <w:rFonts w:ascii="Calibri" w:hAnsi="Calibri" w:cs="Calibri"/>
          <w:sz w:val="28"/>
          <w:szCs w:val="28"/>
        </w:rPr>
        <w:t xml:space="preserve">Научиться </w:t>
      </w:r>
      <w:r w:rsidR="00DC7DE2">
        <w:rPr>
          <w:rFonts w:ascii="Calibri" w:hAnsi="Calibri" w:cs="Calibri"/>
          <w:sz w:val="28"/>
          <w:szCs w:val="28"/>
        </w:rPr>
        <w:t>решать задачу линейной регрес</w:t>
      </w:r>
      <w:r w:rsidR="00467EF9">
        <w:rPr>
          <w:rFonts w:ascii="Calibri" w:hAnsi="Calibri" w:cs="Calibri"/>
          <w:sz w:val="28"/>
          <w:szCs w:val="28"/>
        </w:rPr>
        <w:t>с</w:t>
      </w:r>
      <w:r w:rsidR="00DC7DE2">
        <w:rPr>
          <w:rFonts w:ascii="Calibri" w:hAnsi="Calibri" w:cs="Calibri"/>
          <w:sz w:val="28"/>
          <w:szCs w:val="28"/>
        </w:rPr>
        <w:t xml:space="preserve">ии с помощью библиотеки </w:t>
      </w:r>
      <w:r w:rsidR="00DC7DE2">
        <w:rPr>
          <w:rFonts w:ascii="Calibri" w:hAnsi="Calibri" w:cs="Calibri"/>
          <w:sz w:val="28"/>
          <w:szCs w:val="28"/>
          <w:lang w:val="en-US"/>
        </w:rPr>
        <w:t>sklearn</w:t>
      </w:r>
      <w:r w:rsidRPr="00DC7DE2">
        <w:rPr>
          <w:rFonts w:ascii="Calibri" w:hAnsi="Calibri" w:cs="Calibri"/>
          <w:sz w:val="28"/>
          <w:szCs w:val="28"/>
        </w:rPr>
        <w:t>.</w:t>
      </w:r>
      <w:r w:rsidR="00AF0440" w:rsidRPr="00E96D2A">
        <w:rPr>
          <w:rFonts w:ascii="Calibri" w:hAnsi="Calibri" w:cs="Calibri"/>
          <w:sz w:val="28"/>
          <w:szCs w:val="28"/>
        </w:rPr>
        <w:br w:type="page"/>
      </w: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2" w:name="_Toc54178685"/>
      <w:r w:rsidRPr="00F37C55">
        <w:lastRenderedPageBreak/>
        <w:t>Пере</w:t>
      </w:r>
      <w:r>
        <w:t>чень обеспечивающих средств</w:t>
      </w:r>
      <w:bookmarkEnd w:id="2"/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ПК.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Учебно-методическая литература.</w:t>
      </w:r>
    </w:p>
    <w:p w:rsidR="00924CD3" w:rsidRDefault="00924CD3" w:rsidP="00BD7C18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</w:pPr>
      <w:r>
        <w:rPr>
          <w:rFonts w:ascii="Calibri" w:hAnsi="Calibri" w:cs="Calibri"/>
          <w:sz w:val="28"/>
          <w:szCs w:val="28"/>
        </w:rPr>
        <w:t>Задания для самостоятельного выполнения.</w:t>
      </w:r>
    </w:p>
    <w:p w:rsidR="003E08DC" w:rsidRPr="00631AA3" w:rsidRDefault="003E08DC" w:rsidP="00BD7C18">
      <w:pPr>
        <w:pStyle w:val="2"/>
        <w:jc w:val="both"/>
        <w:rPr>
          <w:b w:val="0"/>
          <w:i w:val="0"/>
        </w:rPr>
      </w:pPr>
    </w:p>
    <w:p w:rsidR="00B75EEE" w:rsidRDefault="00924CD3" w:rsidP="00B75EEE">
      <w:pPr>
        <w:pStyle w:val="2"/>
        <w:jc w:val="both"/>
      </w:pPr>
      <w:bookmarkStart w:id="3" w:name="_Toc54178686"/>
      <w:r>
        <w:t>Общие теоретические сведения</w:t>
      </w:r>
      <w:bookmarkEnd w:id="3"/>
    </w:p>
    <w:p w:rsidR="00F67DC3" w:rsidRDefault="00F13D8B" w:rsidP="00DD02EF">
      <w:pPr>
        <w:pStyle w:val="3"/>
        <w:rPr>
          <w:rFonts w:asciiTheme="minorHAnsi" w:hAnsiTheme="minorHAnsi"/>
          <w:b/>
          <w:color w:val="auto"/>
          <w:sz w:val="28"/>
          <w:szCs w:val="28"/>
        </w:rPr>
      </w:pPr>
      <w:bookmarkStart w:id="4" w:name="_Toc54178687"/>
      <w:r>
        <w:rPr>
          <w:rFonts w:asciiTheme="minorHAnsi" w:hAnsiTheme="minorHAnsi"/>
          <w:b/>
          <w:color w:val="auto"/>
          <w:sz w:val="28"/>
          <w:szCs w:val="28"/>
        </w:rPr>
        <w:t>Линейная регрессия</w:t>
      </w:r>
      <w:bookmarkEnd w:id="4"/>
    </w:p>
    <w:p w:rsidR="00636B39" w:rsidRPr="00636B39" w:rsidRDefault="00636B39" w:rsidP="00636B39">
      <w:pPr>
        <w:rPr>
          <w:sz w:val="28"/>
          <w:szCs w:val="28"/>
        </w:rPr>
      </w:pPr>
      <w:r w:rsidRPr="00636B39">
        <w:rPr>
          <w:sz w:val="28"/>
          <w:szCs w:val="28"/>
        </w:rPr>
        <w:t xml:space="preserve">Данные: пары значений </w:t>
      </w:r>
      <m:oMath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 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636B39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=1,…,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</m:oMath>
      <w:r w:rsidRPr="00636B39">
        <w:rPr>
          <w:sz w:val="28"/>
          <w:szCs w:val="28"/>
        </w:rPr>
        <w:t>.</w:t>
      </w:r>
    </w:p>
    <w:p w:rsidR="00636B39" w:rsidRPr="00636B39" w:rsidRDefault="00636B39" w:rsidP="00636B39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</m:oMath>
      <w:r w:rsidRPr="00636B39">
        <w:rPr>
          <w:sz w:val="28"/>
          <w:szCs w:val="28"/>
        </w:rPr>
        <w:t xml:space="preserve"> называется предиктором или регрессором,</w:t>
      </w:r>
    </w:p>
    <w:p w:rsidR="00636B39" w:rsidRDefault="00636B39" w:rsidP="00636B39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</m:oMath>
      <w:r w:rsidRPr="00636B39">
        <w:rPr>
          <w:sz w:val="28"/>
          <w:szCs w:val="28"/>
        </w:rPr>
        <w:t xml:space="preserve"> называется зависимой переменной.</w:t>
      </w:r>
    </w:p>
    <w:p w:rsidR="00636B39" w:rsidRPr="00636B39" w:rsidRDefault="00636B39" w:rsidP="00636B39">
      <w:pPr>
        <w:rPr>
          <w:sz w:val="28"/>
          <w:szCs w:val="28"/>
        </w:rPr>
      </w:pPr>
    </w:p>
    <w:p w:rsidR="00636B39" w:rsidRPr="00636B39" w:rsidRDefault="00636B39" w:rsidP="00636B39">
      <w:pPr>
        <w:rPr>
          <w:sz w:val="28"/>
          <w:szCs w:val="28"/>
        </w:rPr>
      </w:pPr>
      <w:r w:rsidRPr="00636B39">
        <w:rPr>
          <w:sz w:val="28"/>
          <w:szCs w:val="28"/>
        </w:rPr>
        <w:t xml:space="preserve">Задача: Найти такие значения </w:t>
      </w:r>
      <w:r w:rsidRPr="00636B39">
        <w:rPr>
          <w:i/>
          <w:iCs/>
          <w:sz w:val="28"/>
          <w:szCs w:val="28"/>
          <w:lang w:val="en-US"/>
        </w:rPr>
        <w:t>a</w:t>
      </w:r>
      <w:r w:rsidRPr="00636B39">
        <w:rPr>
          <w:sz w:val="28"/>
          <w:szCs w:val="28"/>
        </w:rPr>
        <w:t xml:space="preserve"> и </w:t>
      </w:r>
      <w:r w:rsidRPr="00636B39">
        <w:rPr>
          <w:i/>
          <w:iCs/>
          <w:sz w:val="28"/>
          <w:szCs w:val="28"/>
          <w:lang w:val="en-US"/>
        </w:rPr>
        <w:t>b</w:t>
      </w:r>
      <w:r w:rsidRPr="00636B39">
        <w:rPr>
          <w:sz w:val="28"/>
          <w:szCs w:val="28"/>
        </w:rPr>
        <w:t xml:space="preserve">, чтобы функция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ax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 w:rsidRPr="00636B39">
        <w:rPr>
          <w:sz w:val="28"/>
          <w:szCs w:val="28"/>
        </w:rPr>
        <w:t xml:space="preserve"> как можно точнее аппроксимировала </w:t>
      </w:r>
      <w:r w:rsidRPr="00636B39">
        <w:rPr>
          <w:i/>
          <w:iCs/>
          <w:sz w:val="28"/>
          <w:szCs w:val="28"/>
          <w:lang w:val="en-US"/>
        </w:rPr>
        <w:t>y</w:t>
      </w:r>
      <w:r w:rsidRPr="00636B39">
        <w:rPr>
          <w:sz w:val="28"/>
          <w:szCs w:val="28"/>
        </w:rPr>
        <w:t xml:space="preserve">, т.е. чтобы 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≈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636B39">
        <w:rPr>
          <w:sz w:val="28"/>
          <w:szCs w:val="28"/>
        </w:rPr>
        <w:t xml:space="preserve"> для всех </w:t>
      </w:r>
      <w:r w:rsidRPr="00636B39">
        <w:rPr>
          <w:i/>
          <w:iCs/>
          <w:sz w:val="28"/>
          <w:szCs w:val="28"/>
          <w:lang w:val="en-US"/>
        </w:rPr>
        <w:t>i</w:t>
      </w:r>
      <w:r w:rsidRPr="00636B39">
        <w:rPr>
          <w:sz w:val="28"/>
          <w:szCs w:val="28"/>
        </w:rPr>
        <w:t>.</w:t>
      </w:r>
    </w:p>
    <w:p w:rsidR="00DD02EF" w:rsidRDefault="00DD02EF" w:rsidP="00DD02EF">
      <w:pPr>
        <w:rPr>
          <w:sz w:val="28"/>
          <w:szCs w:val="28"/>
        </w:rPr>
      </w:pPr>
    </w:p>
    <w:p w:rsidR="00C34D51" w:rsidRPr="00C34D51" w:rsidRDefault="00C34D51" w:rsidP="00C34D51">
      <w:pPr>
        <w:rPr>
          <w:sz w:val="28"/>
          <w:szCs w:val="28"/>
        </w:rPr>
      </w:pPr>
      <w:r w:rsidRPr="00C34D51">
        <w:rPr>
          <w:sz w:val="28"/>
          <w:szCs w:val="28"/>
        </w:rPr>
        <w:t>Метрика производительности – среднеквадратичная ошибка:</w:t>
      </w:r>
    </w:p>
    <w:p w:rsidR="00C34D51" w:rsidRPr="00C34D51" w:rsidRDefault="00C34D51" w:rsidP="00C34D51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MSE</m:t>
          </m:r>
          <m:r>
            <w:rPr>
              <w:rFonts w:ascii="Cambria Math" w:hAnsi="Cambria Math"/>
              <w:sz w:val="28"/>
              <w:szCs w:val="28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pt-BR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pt-B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pt-B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A81F1E" w:rsidRDefault="00C34D51" w:rsidP="00C34D51">
      <w:pPr>
        <w:rPr>
          <w:sz w:val="28"/>
          <w:szCs w:val="28"/>
        </w:rPr>
      </w:pPr>
      <w:r w:rsidRPr="00C34D51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C34D51">
        <w:rPr>
          <w:sz w:val="28"/>
          <w:szCs w:val="28"/>
        </w:rPr>
        <w:t xml:space="preserve"> - значение из данных,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C34D51">
        <w:rPr>
          <w:sz w:val="28"/>
          <w:szCs w:val="28"/>
        </w:rPr>
        <w:t>- результат работы модели.</w:t>
      </w:r>
    </w:p>
    <w:p w:rsidR="00F003B9" w:rsidRDefault="00F003B9" w:rsidP="00C34D51">
      <w:pPr>
        <w:rPr>
          <w:sz w:val="28"/>
          <w:szCs w:val="28"/>
        </w:rPr>
      </w:pPr>
    </w:p>
    <w:p w:rsidR="00F003B9" w:rsidRPr="00880CC2" w:rsidRDefault="00F003B9" w:rsidP="00880CC2">
      <w:pPr>
        <w:pStyle w:val="3"/>
        <w:rPr>
          <w:rFonts w:asciiTheme="minorHAnsi" w:hAnsiTheme="minorHAnsi"/>
          <w:b/>
          <w:color w:val="auto"/>
          <w:sz w:val="28"/>
          <w:szCs w:val="28"/>
        </w:rPr>
      </w:pPr>
      <w:bookmarkStart w:id="5" w:name="_Toc54178688"/>
      <w:r w:rsidRPr="00880CC2">
        <w:rPr>
          <w:rFonts w:asciiTheme="minorHAnsi" w:hAnsiTheme="minorHAnsi"/>
          <w:b/>
          <w:color w:val="auto"/>
          <w:sz w:val="28"/>
          <w:szCs w:val="28"/>
        </w:rPr>
        <w:t>Градиентный спуск</w:t>
      </w:r>
      <w:bookmarkEnd w:id="5"/>
    </w:p>
    <w:p w:rsidR="009C1391" w:rsidRPr="00F003B9" w:rsidRDefault="00227ADE" w:rsidP="00F003B9">
      <w:pPr>
        <w:numPr>
          <w:ilvl w:val="0"/>
          <w:numId w:val="33"/>
        </w:numPr>
        <w:rPr>
          <w:sz w:val="28"/>
          <w:szCs w:val="28"/>
        </w:rPr>
      </w:pPr>
      <w:r w:rsidRPr="00F003B9">
        <w:rPr>
          <w:sz w:val="28"/>
          <w:szCs w:val="28"/>
        </w:rPr>
        <w:t xml:space="preserve">Случайным образом выбираем точку </w:t>
      </w:r>
      <m:oMath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</m:oMath>
      <w:r w:rsidRPr="00F003B9">
        <w:rPr>
          <w:sz w:val="28"/>
          <w:szCs w:val="28"/>
        </w:rPr>
        <w:t>.</w:t>
      </w:r>
    </w:p>
    <w:p w:rsidR="009C1391" w:rsidRPr="00F003B9" w:rsidRDefault="00227ADE" w:rsidP="00F003B9">
      <w:pPr>
        <w:numPr>
          <w:ilvl w:val="0"/>
          <w:numId w:val="33"/>
        </w:numPr>
        <w:rPr>
          <w:sz w:val="28"/>
          <w:szCs w:val="28"/>
        </w:rPr>
      </w:pPr>
      <w:r w:rsidRPr="00F003B9">
        <w:rPr>
          <w:sz w:val="28"/>
          <w:szCs w:val="28"/>
        </w:rPr>
        <w:t>Вычисляем значения частных производных ошибки.</w:t>
      </w:r>
    </w:p>
    <w:p w:rsidR="00F003B9" w:rsidRDefault="00227ADE" w:rsidP="00F003B9">
      <w:pPr>
        <w:numPr>
          <w:ilvl w:val="0"/>
          <w:numId w:val="33"/>
        </w:numPr>
        <w:rPr>
          <w:sz w:val="28"/>
          <w:szCs w:val="28"/>
        </w:rPr>
      </w:pPr>
      <w:r w:rsidRPr="00F003B9">
        <w:rPr>
          <w:sz w:val="28"/>
          <w:szCs w:val="28"/>
        </w:rPr>
        <w:t>Изменяем координаты так, чтобы двигаться в сторону уменьшения производной:</w:t>
      </w:r>
    </w:p>
    <w:p w:rsidR="009C1391" w:rsidRPr="00F003B9" w:rsidRDefault="001E027F" w:rsidP="00F003B9">
      <w:pPr>
        <w:ind w:left="72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α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MSE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∂a</m:t>
            </m:r>
          </m:den>
        </m:f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227ADE" w:rsidRPr="00F003B9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β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MSE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∂b</m:t>
            </m:r>
          </m:den>
        </m:f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227ADE" w:rsidRPr="00F003B9">
        <w:rPr>
          <w:sz w:val="28"/>
          <w:szCs w:val="28"/>
        </w:rPr>
        <w:t>.</w:t>
      </w:r>
    </w:p>
    <w:p w:rsidR="00F003B9" w:rsidRDefault="00F003B9" w:rsidP="00F003B9">
      <w:pPr>
        <w:pStyle w:val="a6"/>
        <w:numPr>
          <w:ilvl w:val="0"/>
          <w:numId w:val="33"/>
        </w:numPr>
        <w:rPr>
          <w:sz w:val="28"/>
          <w:szCs w:val="28"/>
        </w:rPr>
      </w:pPr>
      <w:r w:rsidRPr="00F003B9">
        <w:rPr>
          <w:sz w:val="28"/>
          <w:szCs w:val="28"/>
        </w:rPr>
        <w:t xml:space="preserve">Если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MSE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MSE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F003B9">
        <w:rPr>
          <w:sz w:val="28"/>
          <w:szCs w:val="28"/>
        </w:rPr>
        <w:t xml:space="preserve"> достаточно мало, то завершаем. Иначе – возвращаемся к шагу 2.</w:t>
      </w:r>
    </w:p>
    <w:p w:rsidR="00D36B8A" w:rsidRDefault="00D36B8A" w:rsidP="005C6391">
      <w:pPr>
        <w:rPr>
          <w:rFonts w:eastAsiaTheme="majorEastAsia" w:cstheme="majorBidi"/>
          <w:b/>
          <w:sz w:val="28"/>
          <w:szCs w:val="28"/>
        </w:rPr>
      </w:pPr>
    </w:p>
    <w:p w:rsidR="00D36B8A" w:rsidRDefault="00D36B8A" w:rsidP="005C6391">
      <w:pPr>
        <w:rPr>
          <w:rFonts w:eastAsiaTheme="majorEastAsia" w:cstheme="majorBidi"/>
          <w:b/>
          <w:sz w:val="28"/>
          <w:szCs w:val="28"/>
        </w:rPr>
      </w:pPr>
    </w:p>
    <w:p w:rsidR="005C6391" w:rsidRPr="00C75886" w:rsidRDefault="005C6391" w:rsidP="00C75886">
      <w:pPr>
        <w:pStyle w:val="3"/>
        <w:rPr>
          <w:rFonts w:asciiTheme="minorHAnsi" w:hAnsiTheme="minorHAnsi"/>
          <w:b/>
          <w:color w:val="auto"/>
          <w:sz w:val="28"/>
          <w:szCs w:val="28"/>
        </w:rPr>
      </w:pPr>
      <w:bookmarkStart w:id="6" w:name="_Toc54178689"/>
      <w:r w:rsidRPr="00C75886">
        <w:rPr>
          <w:rFonts w:asciiTheme="minorHAnsi" w:hAnsiTheme="minorHAnsi"/>
          <w:b/>
          <w:color w:val="auto"/>
          <w:sz w:val="28"/>
          <w:szCs w:val="28"/>
        </w:rPr>
        <w:lastRenderedPageBreak/>
        <w:t>Допущения линейной регрессии</w:t>
      </w:r>
      <w:bookmarkEnd w:id="6"/>
    </w:p>
    <w:p w:rsidR="005C6391" w:rsidRPr="005C6391" w:rsidRDefault="005C6391" w:rsidP="005C6391">
      <w:pPr>
        <w:rPr>
          <w:sz w:val="28"/>
          <w:szCs w:val="28"/>
        </w:rPr>
      </w:pPr>
      <w:r w:rsidRPr="005C6391">
        <w:rPr>
          <w:sz w:val="28"/>
          <w:szCs w:val="28"/>
        </w:rPr>
        <w:t xml:space="preserve">Остатки: величины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5C6391">
        <w:rPr>
          <w:sz w:val="28"/>
          <w:szCs w:val="28"/>
        </w:rPr>
        <w:t>.</w:t>
      </w:r>
    </w:p>
    <w:p w:rsidR="005C6391" w:rsidRPr="005C6391" w:rsidRDefault="005C6391" w:rsidP="005C6391">
      <w:pPr>
        <w:rPr>
          <w:sz w:val="28"/>
          <w:szCs w:val="28"/>
        </w:rPr>
      </w:pPr>
      <w:r w:rsidRPr="005C6391">
        <w:rPr>
          <w:sz w:val="28"/>
          <w:szCs w:val="28"/>
        </w:rPr>
        <w:t>Допущения линейной регрессии</w:t>
      </w:r>
    </w:p>
    <w:p w:rsidR="009C1391" w:rsidRPr="005C6391" w:rsidRDefault="00227ADE" w:rsidP="005C6391">
      <w:pPr>
        <w:numPr>
          <w:ilvl w:val="0"/>
          <w:numId w:val="34"/>
        </w:numPr>
        <w:rPr>
          <w:sz w:val="28"/>
          <w:szCs w:val="28"/>
        </w:rPr>
      </w:pPr>
      <w:r w:rsidRPr="005C6391">
        <w:rPr>
          <w:sz w:val="28"/>
          <w:szCs w:val="28"/>
        </w:rPr>
        <w:t xml:space="preserve">Между </w:t>
      </w:r>
      <w:r w:rsidRPr="005C6391">
        <w:rPr>
          <w:i/>
          <w:iCs/>
          <w:sz w:val="28"/>
          <w:szCs w:val="28"/>
          <w:lang w:val="en-US"/>
        </w:rPr>
        <w:t>x</w:t>
      </w:r>
      <w:r w:rsidRPr="005C6391">
        <w:rPr>
          <w:sz w:val="28"/>
          <w:szCs w:val="28"/>
        </w:rPr>
        <w:t xml:space="preserve"> и </w:t>
      </w:r>
      <w:r w:rsidRPr="005C6391">
        <w:rPr>
          <w:i/>
          <w:iCs/>
          <w:sz w:val="28"/>
          <w:szCs w:val="28"/>
          <w:lang w:val="en-US"/>
        </w:rPr>
        <w:t>y</w:t>
      </w:r>
      <w:r w:rsidRPr="005C6391">
        <w:rPr>
          <w:sz w:val="28"/>
          <w:szCs w:val="28"/>
        </w:rPr>
        <w:t xml:space="preserve"> есть линейная зависимость.</w:t>
      </w:r>
    </w:p>
    <w:p w:rsidR="009C1391" w:rsidRPr="005C6391" w:rsidRDefault="00227ADE" w:rsidP="005C6391">
      <w:pPr>
        <w:numPr>
          <w:ilvl w:val="0"/>
          <w:numId w:val="34"/>
        </w:numPr>
        <w:rPr>
          <w:sz w:val="28"/>
          <w:szCs w:val="28"/>
        </w:rPr>
      </w:pPr>
      <w:r w:rsidRPr="005C6391">
        <w:rPr>
          <w:sz w:val="28"/>
          <w:szCs w:val="28"/>
        </w:rPr>
        <w:t>Остатки распределены нормальным образом.</w:t>
      </w:r>
    </w:p>
    <w:p w:rsidR="005C6391" w:rsidRDefault="00227ADE" w:rsidP="005C6391">
      <w:pPr>
        <w:numPr>
          <w:ilvl w:val="0"/>
          <w:numId w:val="34"/>
        </w:numPr>
        <w:rPr>
          <w:sz w:val="28"/>
          <w:szCs w:val="28"/>
        </w:rPr>
      </w:pPr>
      <w:r w:rsidRPr="005C6391">
        <w:rPr>
          <w:sz w:val="28"/>
          <w:szCs w:val="28"/>
        </w:rPr>
        <w:t>Среднее значение остатков равно нулю.</w:t>
      </w:r>
    </w:p>
    <w:p w:rsidR="005C6391" w:rsidRDefault="005C6391" w:rsidP="005C6391">
      <w:pPr>
        <w:numPr>
          <w:ilvl w:val="0"/>
          <w:numId w:val="34"/>
        </w:numPr>
        <w:rPr>
          <w:sz w:val="28"/>
          <w:szCs w:val="28"/>
        </w:rPr>
      </w:pPr>
      <w:r w:rsidRPr="005C6391">
        <w:rPr>
          <w:sz w:val="28"/>
          <w:szCs w:val="28"/>
        </w:rPr>
        <w:t>Дисперсия остатков постоянна.</w:t>
      </w:r>
    </w:p>
    <w:p w:rsidR="00D36B8A" w:rsidRDefault="00D36B8A" w:rsidP="00D36B8A">
      <w:pPr>
        <w:rPr>
          <w:rFonts w:eastAsiaTheme="majorEastAsia" w:cstheme="majorBidi"/>
          <w:b/>
          <w:sz w:val="28"/>
          <w:szCs w:val="28"/>
        </w:rPr>
      </w:pPr>
    </w:p>
    <w:p w:rsidR="00D36B8A" w:rsidRPr="00C75886" w:rsidRDefault="00D36B8A" w:rsidP="00C75886">
      <w:pPr>
        <w:pStyle w:val="3"/>
        <w:rPr>
          <w:rFonts w:asciiTheme="minorHAnsi" w:hAnsiTheme="minorHAnsi"/>
          <w:b/>
          <w:color w:val="auto"/>
          <w:sz w:val="28"/>
          <w:szCs w:val="28"/>
        </w:rPr>
      </w:pPr>
      <w:bookmarkStart w:id="7" w:name="_Toc54178690"/>
      <w:r w:rsidRPr="00C75886">
        <w:rPr>
          <w:rFonts w:asciiTheme="minorHAnsi" w:hAnsiTheme="minorHAnsi"/>
          <w:b/>
          <w:color w:val="auto"/>
          <w:sz w:val="28"/>
          <w:szCs w:val="28"/>
        </w:rPr>
        <w:t>Ограничения линейной регрессии</w:t>
      </w:r>
      <w:bookmarkEnd w:id="7"/>
    </w:p>
    <w:p w:rsidR="009C1391" w:rsidRPr="00D36B8A" w:rsidRDefault="00227ADE" w:rsidP="00D36B8A">
      <w:pPr>
        <w:numPr>
          <w:ilvl w:val="0"/>
          <w:numId w:val="35"/>
        </w:numPr>
        <w:rPr>
          <w:sz w:val="28"/>
          <w:szCs w:val="28"/>
        </w:rPr>
      </w:pPr>
      <w:r w:rsidRPr="00D36B8A">
        <w:rPr>
          <w:sz w:val="28"/>
          <w:szCs w:val="28"/>
        </w:rPr>
        <w:t>Низкая точность при аппроксимации нелинейных функций.</w:t>
      </w:r>
    </w:p>
    <w:p w:rsidR="009C1391" w:rsidRPr="00D36B8A" w:rsidRDefault="00227ADE" w:rsidP="00D36B8A">
      <w:pPr>
        <w:numPr>
          <w:ilvl w:val="0"/>
          <w:numId w:val="35"/>
        </w:numPr>
        <w:rPr>
          <w:sz w:val="28"/>
          <w:szCs w:val="28"/>
        </w:rPr>
      </w:pPr>
      <w:r w:rsidRPr="00D36B8A">
        <w:rPr>
          <w:sz w:val="28"/>
          <w:szCs w:val="28"/>
        </w:rPr>
        <w:t>Нельзя использовать для вычислений вне известного интервала.</w:t>
      </w:r>
    </w:p>
    <w:p w:rsidR="00D36B8A" w:rsidRDefault="00227ADE" w:rsidP="00F32693">
      <w:pPr>
        <w:numPr>
          <w:ilvl w:val="0"/>
          <w:numId w:val="35"/>
        </w:numPr>
        <w:rPr>
          <w:sz w:val="28"/>
          <w:szCs w:val="28"/>
        </w:rPr>
      </w:pPr>
      <w:r w:rsidRPr="00D36B8A">
        <w:rPr>
          <w:sz w:val="28"/>
          <w:szCs w:val="28"/>
        </w:rPr>
        <w:t>Считаем, что предикторы не содержат ошибок измерений.</w:t>
      </w:r>
    </w:p>
    <w:p w:rsidR="00D36B8A" w:rsidRDefault="00D36B8A" w:rsidP="00F32693">
      <w:pPr>
        <w:numPr>
          <w:ilvl w:val="0"/>
          <w:numId w:val="35"/>
        </w:numPr>
        <w:rPr>
          <w:sz w:val="28"/>
          <w:szCs w:val="28"/>
        </w:rPr>
      </w:pPr>
      <w:r w:rsidRPr="00D36B8A">
        <w:rPr>
          <w:sz w:val="28"/>
          <w:szCs w:val="28"/>
        </w:rPr>
        <w:t>Нет ограничений области значений.</w:t>
      </w:r>
    </w:p>
    <w:p w:rsidR="00031004" w:rsidRDefault="00031004" w:rsidP="00031004">
      <w:pPr>
        <w:rPr>
          <w:sz w:val="28"/>
          <w:szCs w:val="28"/>
        </w:rPr>
      </w:pPr>
    </w:p>
    <w:p w:rsidR="00031004" w:rsidRPr="00C75886" w:rsidRDefault="00031004" w:rsidP="00C75886">
      <w:pPr>
        <w:pStyle w:val="3"/>
        <w:rPr>
          <w:rFonts w:asciiTheme="minorHAnsi" w:hAnsiTheme="minorHAnsi"/>
          <w:b/>
          <w:color w:val="auto"/>
          <w:sz w:val="28"/>
          <w:szCs w:val="28"/>
        </w:rPr>
      </w:pPr>
      <w:bookmarkStart w:id="8" w:name="_Toc54178691"/>
      <w:r w:rsidRPr="00C75886">
        <w:rPr>
          <w:rFonts w:asciiTheme="minorHAnsi" w:hAnsiTheme="minorHAnsi"/>
          <w:b/>
          <w:color w:val="auto"/>
          <w:sz w:val="28"/>
          <w:szCs w:val="28"/>
        </w:rPr>
        <w:t>Регуляризация</w:t>
      </w:r>
      <w:bookmarkEnd w:id="8"/>
    </w:p>
    <w:p w:rsidR="00031004" w:rsidRPr="00031004" w:rsidRDefault="00031004" w:rsidP="00031004">
      <w:pPr>
        <w:rPr>
          <w:sz w:val="28"/>
          <w:szCs w:val="28"/>
        </w:rPr>
      </w:pPr>
      <w:r w:rsidRPr="00031004">
        <w:rPr>
          <w:sz w:val="28"/>
          <w:szCs w:val="28"/>
        </w:rPr>
        <w:t>Если данных мало, а модель сложная, то высока вероятность переобучения.</w:t>
      </w:r>
    </w:p>
    <w:p w:rsidR="00031004" w:rsidRPr="00031004" w:rsidRDefault="00031004" w:rsidP="00031004">
      <w:pPr>
        <w:rPr>
          <w:sz w:val="28"/>
          <w:szCs w:val="28"/>
        </w:rPr>
      </w:pPr>
      <w:r w:rsidRPr="00031004">
        <w:rPr>
          <w:sz w:val="28"/>
          <w:szCs w:val="28"/>
        </w:rPr>
        <w:t>Регуляризация – добавление дополнительных слагаемых к метрике производительности для того, чтобы штрафовать модель за излишне сложные решения и, таким образом, препятствовать переобучению.</w:t>
      </w:r>
    </w:p>
    <w:p w:rsidR="00031004" w:rsidRDefault="00031004" w:rsidP="00031004">
      <w:pPr>
        <w:rPr>
          <w:sz w:val="28"/>
          <w:szCs w:val="28"/>
        </w:rPr>
      </w:pPr>
      <w:r w:rsidRPr="00031004">
        <w:rPr>
          <w:sz w:val="28"/>
          <w:szCs w:val="28"/>
        </w:rPr>
        <w:t>Смещение увеличивается, разброс уменьшается.</w:t>
      </w:r>
    </w:p>
    <w:p w:rsidR="003C56F3" w:rsidRDefault="003C56F3" w:rsidP="00031004">
      <w:pPr>
        <w:rPr>
          <w:sz w:val="28"/>
          <w:szCs w:val="28"/>
        </w:rPr>
      </w:pPr>
    </w:p>
    <w:p w:rsidR="003C56F3" w:rsidRPr="00C75886" w:rsidRDefault="003C56F3" w:rsidP="00C75886">
      <w:pPr>
        <w:pStyle w:val="3"/>
        <w:rPr>
          <w:rFonts w:asciiTheme="minorHAnsi" w:hAnsiTheme="minorHAnsi"/>
          <w:b/>
          <w:color w:val="auto"/>
          <w:sz w:val="28"/>
          <w:szCs w:val="28"/>
        </w:rPr>
      </w:pPr>
      <w:bookmarkStart w:id="9" w:name="_Toc54178692"/>
      <w:r w:rsidRPr="00C75886">
        <w:rPr>
          <w:rFonts w:asciiTheme="minorHAnsi" w:hAnsiTheme="minorHAnsi"/>
          <w:b/>
          <w:color w:val="auto"/>
          <w:sz w:val="28"/>
          <w:szCs w:val="28"/>
        </w:rPr>
        <w:t>L1-регуляризация (lasso)</w:t>
      </w:r>
      <w:bookmarkEnd w:id="9"/>
    </w:p>
    <w:p w:rsidR="003C56F3" w:rsidRPr="00B64D12" w:rsidRDefault="001E027F" w:rsidP="003C56F3">
      <w:pPr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pt-BR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pt-B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pt-B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3C56F3" w:rsidRPr="00B64D12" w:rsidRDefault="001E027F" w:rsidP="003C56F3">
      <w:pPr>
        <w:rPr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(1-f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</m:func>
                </m:e>
              </m:func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3C56F3" w:rsidRDefault="003C56F3" w:rsidP="003C56F3">
      <w:pPr>
        <w:rPr>
          <w:sz w:val="28"/>
          <w:szCs w:val="28"/>
        </w:rPr>
      </w:pPr>
      <w:r w:rsidRPr="003C56F3">
        <w:rPr>
          <w:sz w:val="28"/>
          <w:szCs w:val="28"/>
          <w:lang w:val="en-US"/>
        </w:rPr>
        <w:t>L</w:t>
      </w:r>
      <w:r w:rsidRPr="003C56F3">
        <w:rPr>
          <w:sz w:val="28"/>
          <w:szCs w:val="28"/>
        </w:rPr>
        <w:t xml:space="preserve">1-регуляризация обнуляет параметры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3C56F3">
        <w:rPr>
          <w:sz w:val="28"/>
          <w:szCs w:val="28"/>
        </w:rPr>
        <w:t>, которые вносят в основном шум.</w:t>
      </w:r>
    </w:p>
    <w:p w:rsidR="003C56F3" w:rsidRDefault="003C56F3" w:rsidP="003C56F3">
      <w:pPr>
        <w:rPr>
          <w:sz w:val="28"/>
          <w:szCs w:val="28"/>
        </w:rPr>
      </w:pPr>
    </w:p>
    <w:p w:rsidR="003C56F3" w:rsidRPr="00C75886" w:rsidRDefault="003C56F3" w:rsidP="00C75886">
      <w:pPr>
        <w:pStyle w:val="3"/>
        <w:rPr>
          <w:rFonts w:asciiTheme="minorHAnsi" w:hAnsiTheme="minorHAnsi"/>
          <w:b/>
          <w:color w:val="auto"/>
          <w:sz w:val="28"/>
          <w:szCs w:val="28"/>
        </w:rPr>
      </w:pPr>
      <w:bookmarkStart w:id="10" w:name="_Toc54178693"/>
      <w:r w:rsidRPr="00C75886">
        <w:rPr>
          <w:rFonts w:asciiTheme="minorHAnsi" w:hAnsiTheme="minorHAnsi"/>
          <w:b/>
          <w:color w:val="auto"/>
          <w:sz w:val="28"/>
          <w:szCs w:val="28"/>
        </w:rPr>
        <w:lastRenderedPageBreak/>
        <w:t>L2-регуляризация (ridge)</w:t>
      </w:r>
      <w:bookmarkEnd w:id="10"/>
    </w:p>
    <w:p w:rsidR="003C56F3" w:rsidRPr="00B64D12" w:rsidRDefault="001E027F" w:rsidP="003C56F3">
      <w:pPr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pt-BR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pt-B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pt-B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nary>
        </m:oMath>
      </m:oMathPara>
    </w:p>
    <w:p w:rsidR="003C56F3" w:rsidRPr="00B64D12" w:rsidRDefault="001E027F" w:rsidP="003C56F3">
      <w:pPr>
        <w:rPr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(1-f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</m:func>
                </m:e>
              </m:func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nary>
        </m:oMath>
      </m:oMathPara>
    </w:p>
    <w:p w:rsidR="003C56F3" w:rsidRDefault="003C56F3" w:rsidP="003C56F3">
      <w:pPr>
        <w:rPr>
          <w:sz w:val="28"/>
          <w:szCs w:val="28"/>
        </w:rPr>
      </w:pPr>
      <w:r w:rsidRPr="003C56F3">
        <w:rPr>
          <w:sz w:val="28"/>
          <w:szCs w:val="28"/>
          <w:lang w:val="en-US"/>
        </w:rPr>
        <w:t>L</w:t>
      </w:r>
      <w:r w:rsidRPr="003C56F3">
        <w:rPr>
          <w:sz w:val="28"/>
          <w:szCs w:val="28"/>
        </w:rPr>
        <w:t xml:space="preserve">2-регуляризация не даёт значениям параметров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3C56F3">
        <w:rPr>
          <w:sz w:val="28"/>
          <w:szCs w:val="28"/>
        </w:rPr>
        <w:t xml:space="preserve"> бесконтрольно увеличиваться.</w:t>
      </w:r>
    </w:p>
    <w:p w:rsidR="003C56F3" w:rsidRPr="003C56F3" w:rsidRDefault="003C56F3" w:rsidP="003C56F3">
      <w:pPr>
        <w:rPr>
          <w:sz w:val="28"/>
          <w:szCs w:val="28"/>
        </w:rPr>
      </w:pPr>
    </w:p>
    <w:p w:rsidR="003C56F3" w:rsidRPr="00C75886" w:rsidRDefault="003C56F3" w:rsidP="00C75886">
      <w:pPr>
        <w:pStyle w:val="3"/>
        <w:rPr>
          <w:rFonts w:asciiTheme="minorHAnsi" w:hAnsiTheme="minorHAnsi"/>
          <w:b/>
          <w:color w:val="auto"/>
          <w:sz w:val="28"/>
          <w:szCs w:val="28"/>
        </w:rPr>
      </w:pPr>
      <w:bookmarkStart w:id="11" w:name="_Toc54178694"/>
      <w:r w:rsidRPr="00C75886">
        <w:rPr>
          <w:rFonts w:asciiTheme="minorHAnsi" w:hAnsiTheme="minorHAnsi"/>
          <w:b/>
          <w:color w:val="auto"/>
          <w:sz w:val="28"/>
          <w:szCs w:val="28"/>
        </w:rPr>
        <w:t>Elastic Net регуляризация</w:t>
      </w:r>
      <w:bookmarkEnd w:id="11"/>
    </w:p>
    <w:p w:rsidR="003C56F3" w:rsidRPr="00B64D12" w:rsidRDefault="001E027F" w:rsidP="003C56F3">
      <w:pPr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pt-BR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pt-B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pt-B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-f(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nary>
        </m:oMath>
      </m:oMathPara>
    </w:p>
    <w:p w:rsidR="003C56F3" w:rsidRPr="00B64D12" w:rsidRDefault="001E027F" w:rsidP="003C56F3">
      <w:pPr>
        <w:rPr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(1-f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</m:func>
                </m:e>
              </m:func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nary>
        </m:oMath>
      </m:oMathPara>
    </w:p>
    <w:p w:rsidR="003C56F3" w:rsidRPr="00D36B8A" w:rsidRDefault="003C56F3" w:rsidP="003C56F3">
      <w:pPr>
        <w:rPr>
          <w:sz w:val="28"/>
          <w:szCs w:val="28"/>
        </w:rPr>
      </w:pPr>
    </w:p>
    <w:p w:rsidR="00924CD3" w:rsidRDefault="00924CD3" w:rsidP="00BD7C18">
      <w:pPr>
        <w:pStyle w:val="2"/>
        <w:pageBreakBefore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12" w:name="_Toc54178695"/>
      <w:r>
        <w:lastRenderedPageBreak/>
        <w:t>Задание</w:t>
      </w:r>
      <w:bookmarkEnd w:id="12"/>
    </w:p>
    <w:p w:rsidR="00BD7C18" w:rsidRDefault="00BD7C18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Пояснение</w:t>
      </w:r>
    </w:p>
    <w:p w:rsidR="00BD7C18" w:rsidRPr="00BD7C18" w:rsidRDefault="00BD7C18" w:rsidP="00BD7C18">
      <w:pPr>
        <w:jc w:val="both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ab/>
        <w:t xml:space="preserve">Для сохранения результатов данной работы вам понадобится два файла: </w:t>
      </w:r>
      <w:r>
        <w:rPr>
          <w:rFonts w:ascii="Calibri" w:hAnsi="Calibri" w:cs="Calibri"/>
          <w:bCs/>
          <w:sz w:val="28"/>
          <w:szCs w:val="28"/>
          <w:lang w:val="en-US"/>
        </w:rPr>
        <w:t>doc</w:t>
      </w:r>
      <w:r w:rsidRPr="00BD7C18">
        <w:rPr>
          <w:rFonts w:ascii="Calibri" w:hAnsi="Calibri" w:cs="Calibri"/>
          <w:bCs/>
          <w:sz w:val="28"/>
          <w:szCs w:val="28"/>
        </w:rPr>
        <w:t>/</w:t>
      </w:r>
      <w:r>
        <w:rPr>
          <w:rFonts w:ascii="Calibri" w:hAnsi="Calibri" w:cs="Calibri"/>
          <w:bCs/>
          <w:sz w:val="28"/>
          <w:szCs w:val="28"/>
          <w:lang w:val="en-US"/>
        </w:rPr>
        <w:t>docx</w:t>
      </w:r>
      <w:r w:rsidRPr="00BD7C18">
        <w:rPr>
          <w:rFonts w:ascii="Calibri" w:hAnsi="Calibri" w:cs="Calibri"/>
          <w:bCs/>
          <w:sz w:val="28"/>
          <w:szCs w:val="28"/>
        </w:rPr>
        <w:t xml:space="preserve"> </w:t>
      </w:r>
      <w:r>
        <w:rPr>
          <w:rFonts w:ascii="Calibri" w:hAnsi="Calibri" w:cs="Calibri"/>
          <w:bCs/>
          <w:sz w:val="28"/>
          <w:szCs w:val="28"/>
        </w:rPr>
        <w:t xml:space="preserve">– для текста и </w:t>
      </w:r>
      <w:r>
        <w:rPr>
          <w:rFonts w:ascii="Calibri" w:hAnsi="Calibri" w:cs="Calibri"/>
          <w:bCs/>
          <w:sz w:val="28"/>
          <w:szCs w:val="28"/>
          <w:lang w:val="en-US"/>
        </w:rPr>
        <w:t>ipynb</w:t>
      </w:r>
      <w:r>
        <w:rPr>
          <w:rFonts w:ascii="Calibri" w:hAnsi="Calibri" w:cs="Calibri"/>
          <w:bCs/>
          <w:sz w:val="28"/>
          <w:szCs w:val="28"/>
        </w:rPr>
        <w:t xml:space="preserve"> – для кода. Назовите их одинаково: </w:t>
      </w:r>
      <w:r>
        <w:rPr>
          <w:sz w:val="28"/>
          <w:szCs w:val="28"/>
        </w:rPr>
        <w:t>«</w:t>
      </w:r>
      <w:r w:rsidRPr="000A7DE6">
        <w:rPr>
          <w:i/>
          <w:sz w:val="28"/>
          <w:szCs w:val="28"/>
        </w:rPr>
        <w:t>Фамилия</w:t>
      </w:r>
      <w:r w:rsidR="00CB1600">
        <w:rPr>
          <w:sz w:val="28"/>
          <w:szCs w:val="28"/>
        </w:rPr>
        <w:t xml:space="preserve"> – задание </w:t>
      </w:r>
      <w:r w:rsidR="00833BAA">
        <w:rPr>
          <w:sz w:val="28"/>
          <w:szCs w:val="28"/>
        </w:rPr>
        <w:t>5</w:t>
      </w:r>
      <w:r>
        <w:rPr>
          <w:sz w:val="28"/>
          <w:szCs w:val="28"/>
        </w:rPr>
        <w:t>».</w:t>
      </w:r>
    </w:p>
    <w:p w:rsidR="00201926" w:rsidRDefault="00201926" w:rsidP="006F618B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Часть 1</w:t>
      </w:r>
    </w:p>
    <w:p w:rsidR="00201926" w:rsidRPr="00255D69" w:rsidRDefault="009F1B8A" w:rsidP="00201926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sz w:val="28"/>
          <w:szCs w:val="28"/>
        </w:rPr>
        <w:t xml:space="preserve">Решите аналитически задачу </w:t>
      </w:r>
      <w:r w:rsidR="00227ADE">
        <w:rPr>
          <w:sz w:val="28"/>
          <w:szCs w:val="28"/>
        </w:rPr>
        <w:t xml:space="preserve">линейной </w:t>
      </w:r>
      <w:r w:rsidR="00D2708B">
        <w:rPr>
          <w:sz w:val="28"/>
          <w:szCs w:val="28"/>
        </w:rPr>
        <w:t>регрессии</w:t>
      </w:r>
      <w:r>
        <w:rPr>
          <w:sz w:val="28"/>
          <w:szCs w:val="28"/>
        </w:rPr>
        <w:t xml:space="preserve"> для следующего набора данных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227ADE">
        <w:rPr>
          <w:rFonts w:eastAsiaTheme="minorEastAsia"/>
          <w:sz w:val="28"/>
          <w:szCs w:val="28"/>
        </w:rPr>
        <w:t>, аналогично тому, как это было сделано в лекции</w:t>
      </w:r>
      <w:r w:rsidRPr="00227ADE">
        <w:rPr>
          <w:rFonts w:eastAsiaTheme="minorEastAsia"/>
          <w:sz w:val="28"/>
          <w:szCs w:val="28"/>
        </w:rPr>
        <w:t>: (0,0), (1,1), (2,3).</w:t>
      </w:r>
    </w:p>
    <w:p w:rsidR="00255D69" w:rsidRDefault="00255D69" w:rsidP="00201926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Сохраните результат</w:t>
      </w:r>
      <w:r>
        <w:rPr>
          <w:sz w:val="28"/>
          <w:szCs w:val="28"/>
        </w:rPr>
        <w:t xml:space="preserve"> в своём </w:t>
      </w:r>
      <w:r>
        <w:rPr>
          <w:sz w:val="28"/>
          <w:szCs w:val="28"/>
          <w:lang w:val="en-US"/>
        </w:rPr>
        <w:t>docx</w:t>
      </w:r>
      <w:r w:rsidRPr="00DB0EF9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doc</w:t>
      </w:r>
      <w:r w:rsidRPr="00DB0EF9">
        <w:rPr>
          <w:sz w:val="28"/>
          <w:szCs w:val="28"/>
        </w:rPr>
        <w:t>-</w:t>
      </w:r>
      <w:r>
        <w:rPr>
          <w:sz w:val="28"/>
          <w:szCs w:val="28"/>
        </w:rPr>
        <w:t>файле.</w:t>
      </w:r>
    </w:p>
    <w:p w:rsidR="00201926" w:rsidRPr="00201926" w:rsidRDefault="00201926" w:rsidP="00201926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6F618B" w:rsidRDefault="001A2843" w:rsidP="006F618B">
      <w:pPr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</w:t>
      </w:r>
      <w:r w:rsidR="006C0717">
        <w:rPr>
          <w:rFonts w:ascii="Calibri" w:hAnsi="Calibri" w:cs="Calibri"/>
          <w:b/>
          <w:bCs/>
          <w:sz w:val="28"/>
          <w:szCs w:val="28"/>
        </w:rPr>
        <w:t>асть 2</w:t>
      </w:r>
    </w:p>
    <w:p w:rsidR="006F618B" w:rsidRDefault="006F618B" w:rsidP="006F618B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766141">
        <w:rPr>
          <w:sz w:val="28"/>
          <w:szCs w:val="28"/>
        </w:rPr>
        <w:t>Обновите</w:t>
      </w:r>
      <w:r>
        <w:rPr>
          <w:sz w:val="28"/>
          <w:szCs w:val="28"/>
        </w:rPr>
        <w:t xml:space="preserve"> свой репозиторий, созданный в практической работе №1, из оригинального репозитория</w:t>
      </w:r>
      <w:r w:rsidRPr="005E04A5">
        <w:rPr>
          <w:sz w:val="28"/>
          <w:szCs w:val="28"/>
        </w:rPr>
        <w:t>:</w:t>
      </w:r>
    </w:p>
    <w:p w:rsidR="006F618B" w:rsidRDefault="001E027F" w:rsidP="006F618B">
      <w:pPr>
        <w:pStyle w:val="a6"/>
        <w:widowControl w:val="0"/>
        <w:suppressAutoHyphens/>
        <w:spacing w:after="0" w:line="240" w:lineRule="auto"/>
        <w:jc w:val="both"/>
        <w:rPr>
          <w:sz w:val="28"/>
          <w:szCs w:val="28"/>
        </w:rPr>
      </w:pPr>
      <w:hyperlink r:id="rId6" w:history="1">
        <w:r w:rsidR="006F618B" w:rsidRPr="00802341">
          <w:rPr>
            <w:rStyle w:val="a5"/>
            <w:sz w:val="28"/>
            <w:szCs w:val="28"/>
          </w:rPr>
          <w:t>https://github.com/mosalov/Notebook_For_AI_Main</w:t>
        </w:r>
      </w:hyperlink>
      <w:r w:rsidR="006F618B">
        <w:rPr>
          <w:sz w:val="28"/>
          <w:szCs w:val="28"/>
        </w:rPr>
        <w:t>.</w:t>
      </w:r>
    </w:p>
    <w:p w:rsidR="006F618B" w:rsidRDefault="006F618B" w:rsidP="00BD7C18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011299" w:rsidRDefault="00011299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Ч</w:t>
      </w:r>
      <w:r w:rsidR="006C0717">
        <w:rPr>
          <w:rFonts w:ascii="Calibri" w:hAnsi="Calibri" w:cs="Calibri"/>
          <w:b/>
          <w:bCs/>
          <w:sz w:val="28"/>
          <w:szCs w:val="28"/>
        </w:rPr>
        <w:t>асть 3</w:t>
      </w:r>
    </w:p>
    <w:p w:rsidR="00D41097" w:rsidRPr="00D41097" w:rsidRDefault="00D41097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 w:rsidRPr="00D41097">
        <w:rPr>
          <w:sz w:val="28"/>
          <w:szCs w:val="28"/>
        </w:rPr>
        <w:t xml:space="preserve">Откройте свой репозиторий в </w:t>
      </w:r>
      <w:r w:rsidRPr="00D41097">
        <w:rPr>
          <w:sz w:val="28"/>
          <w:szCs w:val="28"/>
          <w:lang w:val="en-US"/>
        </w:rPr>
        <w:t>Binder</w:t>
      </w:r>
      <w:r w:rsidRPr="00D41097">
        <w:rPr>
          <w:sz w:val="28"/>
          <w:szCs w:val="28"/>
        </w:rPr>
        <w:t xml:space="preserve"> (</w:t>
      </w:r>
      <w:hyperlink r:id="rId7" w:history="1">
        <w:r w:rsidRPr="00D41097">
          <w:rPr>
            <w:rStyle w:val="a5"/>
            <w:sz w:val="28"/>
            <w:szCs w:val="28"/>
            <w:lang w:val="en-US"/>
          </w:rPr>
          <w:t>https</w:t>
        </w:r>
        <w:r w:rsidRPr="00D41097">
          <w:rPr>
            <w:rStyle w:val="a5"/>
            <w:sz w:val="28"/>
            <w:szCs w:val="28"/>
          </w:rPr>
          <w:t>://</w:t>
        </w:r>
        <w:r w:rsidRPr="00D41097">
          <w:rPr>
            <w:rStyle w:val="a5"/>
            <w:sz w:val="28"/>
            <w:szCs w:val="28"/>
            <w:lang w:val="en-US"/>
          </w:rPr>
          <w:t>mybinder</w:t>
        </w:r>
        <w:r w:rsidRPr="00D41097">
          <w:rPr>
            <w:rStyle w:val="a5"/>
            <w:sz w:val="28"/>
            <w:szCs w:val="28"/>
          </w:rPr>
          <w:t>.</w:t>
        </w:r>
        <w:r w:rsidRPr="00D41097">
          <w:rPr>
            <w:rStyle w:val="a5"/>
            <w:sz w:val="28"/>
            <w:szCs w:val="28"/>
            <w:lang w:val="en-US"/>
          </w:rPr>
          <w:t>org</w:t>
        </w:r>
        <w:r w:rsidRPr="00D41097">
          <w:rPr>
            <w:rStyle w:val="a5"/>
            <w:sz w:val="28"/>
            <w:szCs w:val="28"/>
          </w:rPr>
          <w:t>/</w:t>
        </w:r>
      </w:hyperlink>
      <w:r w:rsidRPr="00D41097">
        <w:rPr>
          <w:sz w:val="28"/>
          <w:szCs w:val="28"/>
        </w:rPr>
        <w:t>)</w:t>
      </w:r>
      <w:r w:rsidRPr="001553AE">
        <w:rPr>
          <w:sz w:val="28"/>
          <w:szCs w:val="28"/>
        </w:rPr>
        <w:t>.</w:t>
      </w:r>
    </w:p>
    <w:p w:rsidR="00011299" w:rsidRDefault="00304D39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Откройте файл «</w:t>
      </w:r>
      <w:r w:rsidRPr="00304D39">
        <w:rPr>
          <w:sz w:val="28"/>
          <w:szCs w:val="28"/>
        </w:rPr>
        <w:t>task</w:t>
      </w:r>
      <w:r w:rsidR="001E024E">
        <w:rPr>
          <w:sz w:val="28"/>
          <w:szCs w:val="28"/>
        </w:rPr>
        <w:t>5</w:t>
      </w:r>
      <w:r w:rsidRPr="00304D39">
        <w:rPr>
          <w:sz w:val="28"/>
          <w:szCs w:val="28"/>
        </w:rPr>
        <w:t>.ipynb</w:t>
      </w:r>
      <w:r>
        <w:rPr>
          <w:sz w:val="28"/>
          <w:szCs w:val="28"/>
        </w:rPr>
        <w:t>».</w:t>
      </w:r>
    </w:p>
    <w:p w:rsidR="00B750DC" w:rsidRDefault="007B23E4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Изучите, при необходимости – выполните повторно, приведённый в файле код.</w:t>
      </w:r>
    </w:p>
    <w:p w:rsidR="007B23E4" w:rsidRDefault="007B23E4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 аналогии с изученным выполните задание, приведённое в последней ячейке.</w:t>
      </w:r>
    </w:p>
    <w:p w:rsidR="000A7DE6" w:rsidRPr="000A7DE6" w:rsidRDefault="007B23E4" w:rsidP="00BD7C1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A8731C">
        <w:rPr>
          <w:sz w:val="28"/>
          <w:szCs w:val="28"/>
        </w:rPr>
        <w:t xml:space="preserve">охраните код в </w:t>
      </w:r>
      <w:r w:rsidR="00A8731C">
        <w:rPr>
          <w:sz w:val="28"/>
          <w:szCs w:val="28"/>
          <w:lang w:val="en-US"/>
        </w:rPr>
        <w:t>ipynb</w:t>
      </w:r>
      <w:r w:rsidR="00A8731C" w:rsidRPr="00A8731C">
        <w:rPr>
          <w:sz w:val="28"/>
          <w:szCs w:val="28"/>
        </w:rPr>
        <w:t>-</w:t>
      </w:r>
      <w:r w:rsidR="00A8731C">
        <w:rPr>
          <w:sz w:val="28"/>
          <w:szCs w:val="28"/>
        </w:rPr>
        <w:t>файле. Н</w:t>
      </w:r>
      <w:r w:rsidR="000A7DE6">
        <w:rPr>
          <w:sz w:val="28"/>
          <w:szCs w:val="28"/>
        </w:rPr>
        <w:t xml:space="preserve">еобходимые пояснения опишите в </w:t>
      </w:r>
      <w:r w:rsidR="00DB0EF9">
        <w:rPr>
          <w:sz w:val="28"/>
          <w:szCs w:val="28"/>
        </w:rPr>
        <w:t xml:space="preserve">своём </w:t>
      </w:r>
      <w:r w:rsidR="00DB0EF9">
        <w:rPr>
          <w:sz w:val="28"/>
          <w:szCs w:val="28"/>
          <w:lang w:val="en-US"/>
        </w:rPr>
        <w:t>docx</w:t>
      </w:r>
      <w:r w:rsidR="00DB0EF9" w:rsidRPr="00DB0EF9">
        <w:rPr>
          <w:sz w:val="28"/>
          <w:szCs w:val="28"/>
        </w:rPr>
        <w:t>/</w:t>
      </w:r>
      <w:r w:rsidR="00DB0EF9">
        <w:rPr>
          <w:sz w:val="28"/>
          <w:szCs w:val="28"/>
          <w:lang w:val="en-US"/>
        </w:rPr>
        <w:t>doc</w:t>
      </w:r>
      <w:r w:rsidR="00DB0EF9" w:rsidRPr="00DB0EF9">
        <w:rPr>
          <w:sz w:val="28"/>
          <w:szCs w:val="28"/>
        </w:rPr>
        <w:t>-</w:t>
      </w:r>
      <w:r w:rsidR="00DB0EF9">
        <w:rPr>
          <w:sz w:val="28"/>
          <w:szCs w:val="28"/>
        </w:rPr>
        <w:t>файле</w:t>
      </w:r>
      <w:r w:rsidR="00A8731C">
        <w:rPr>
          <w:sz w:val="28"/>
          <w:szCs w:val="28"/>
        </w:rPr>
        <w:t>.</w:t>
      </w:r>
    </w:p>
    <w:p w:rsidR="00996D50" w:rsidRDefault="00996D50" w:rsidP="00996D50">
      <w:pPr>
        <w:jc w:val="both"/>
        <w:rPr>
          <w:rFonts w:ascii="Calibri" w:hAnsi="Calibri" w:cs="Calibri"/>
          <w:b/>
          <w:bCs/>
          <w:sz w:val="28"/>
          <w:szCs w:val="28"/>
        </w:rPr>
      </w:pPr>
    </w:p>
    <w:p w:rsidR="00924CD3" w:rsidRDefault="00924CD3" w:rsidP="00BD7C18">
      <w:pPr>
        <w:pStyle w:val="2"/>
        <w:numPr>
          <w:ilvl w:val="1"/>
          <w:numId w:val="1"/>
        </w:numPr>
        <w:jc w:val="both"/>
        <w:rPr>
          <w:rFonts w:ascii="Calibri" w:hAnsi="Calibri" w:cs="Calibri"/>
        </w:rPr>
      </w:pPr>
      <w:bookmarkStart w:id="13" w:name="_Toc54178696"/>
      <w:r>
        <w:t>Требования к отчету</w:t>
      </w:r>
      <w:bookmarkEnd w:id="13"/>
    </w:p>
    <w:p w:rsidR="0055572F" w:rsidRPr="00731F38" w:rsidRDefault="0055572F" w:rsidP="00BD7C18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Оба файла </w:t>
      </w:r>
      <w:r w:rsidR="00780F4A">
        <w:rPr>
          <w:rFonts w:ascii="Calibri" w:hAnsi="Calibri" w:cs="Calibri"/>
          <w:sz w:val="28"/>
          <w:szCs w:val="28"/>
        </w:rPr>
        <w:t>(</w:t>
      </w:r>
      <w:r w:rsidR="00780F4A">
        <w:rPr>
          <w:rFonts w:ascii="Calibri" w:hAnsi="Calibri" w:cs="Calibri"/>
          <w:sz w:val="28"/>
          <w:szCs w:val="28"/>
          <w:lang w:val="en-US"/>
        </w:rPr>
        <w:t>doc</w:t>
      </w:r>
      <w:r w:rsidR="00780F4A" w:rsidRPr="00780F4A">
        <w:rPr>
          <w:rFonts w:ascii="Calibri" w:hAnsi="Calibri" w:cs="Calibri"/>
          <w:sz w:val="28"/>
          <w:szCs w:val="28"/>
        </w:rPr>
        <w:t>/</w:t>
      </w:r>
      <w:r w:rsidR="00780F4A">
        <w:rPr>
          <w:rFonts w:ascii="Calibri" w:hAnsi="Calibri" w:cs="Calibri"/>
          <w:sz w:val="28"/>
          <w:szCs w:val="28"/>
          <w:lang w:val="en-US"/>
        </w:rPr>
        <w:t>docs</w:t>
      </w:r>
      <w:r w:rsidR="00780F4A" w:rsidRPr="00780F4A">
        <w:rPr>
          <w:rFonts w:ascii="Calibri" w:hAnsi="Calibri" w:cs="Calibri"/>
          <w:sz w:val="28"/>
          <w:szCs w:val="28"/>
        </w:rPr>
        <w:t xml:space="preserve"> </w:t>
      </w:r>
      <w:r w:rsidR="00780F4A">
        <w:rPr>
          <w:rFonts w:ascii="Calibri" w:hAnsi="Calibri" w:cs="Calibri"/>
          <w:sz w:val="28"/>
          <w:szCs w:val="28"/>
        </w:rPr>
        <w:t xml:space="preserve">и </w:t>
      </w:r>
      <w:r w:rsidR="00780F4A">
        <w:rPr>
          <w:rFonts w:ascii="Calibri" w:hAnsi="Calibri" w:cs="Calibri"/>
          <w:sz w:val="28"/>
          <w:szCs w:val="28"/>
          <w:lang w:val="en-US"/>
        </w:rPr>
        <w:t>ipynb</w:t>
      </w:r>
      <w:r w:rsidR="00780F4A">
        <w:rPr>
          <w:rFonts w:ascii="Calibri" w:hAnsi="Calibri" w:cs="Calibri"/>
          <w:sz w:val="28"/>
          <w:szCs w:val="28"/>
        </w:rPr>
        <w:t xml:space="preserve">) </w:t>
      </w:r>
      <w:r>
        <w:rPr>
          <w:rFonts w:ascii="Calibri" w:hAnsi="Calibri" w:cs="Calibri"/>
          <w:sz w:val="28"/>
          <w:szCs w:val="28"/>
        </w:rPr>
        <w:t xml:space="preserve">загрузите в свой репозиторий, созданный в практическом задании №1 по пути: 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«Notebook_For_AI_Main/202</w:t>
      </w:r>
      <w:r w:rsidR="002841B4" w:rsidRPr="002841B4">
        <w:rPr>
          <w:rFonts w:ascii="Calibri" w:hAnsi="Calibri" w:cs="Calibri"/>
          <w:color w:val="000000"/>
          <w:sz w:val="28"/>
          <w:szCs w:val="28"/>
        </w:rPr>
        <w:t>1</w:t>
      </w:r>
      <w:bookmarkStart w:id="14" w:name="_GoBack"/>
      <w:bookmarkEnd w:id="14"/>
      <w:r w:rsidR="009E6E9A" w:rsidRPr="00DC5D6C">
        <w:rPr>
          <w:rFonts w:ascii="Calibri" w:hAnsi="Calibri" w:cs="Calibri"/>
          <w:color w:val="000000"/>
          <w:sz w:val="28"/>
          <w:szCs w:val="28"/>
        </w:rPr>
        <w:t xml:space="preserve"> Осенни</w:t>
      </w:r>
      <w:r w:rsidR="00CC0F75">
        <w:rPr>
          <w:rFonts w:ascii="Calibri" w:hAnsi="Calibri" w:cs="Calibri"/>
          <w:color w:val="000000"/>
          <w:sz w:val="28"/>
          <w:szCs w:val="28"/>
        </w:rPr>
        <w:t>й семестр/Практическое задание 5</w:t>
      </w:r>
      <w:r w:rsidR="009E6E9A" w:rsidRPr="00DC5D6C">
        <w:rPr>
          <w:rFonts w:ascii="Calibri" w:hAnsi="Calibri" w:cs="Calibri"/>
          <w:color w:val="000000"/>
          <w:sz w:val="28"/>
          <w:szCs w:val="28"/>
        </w:rPr>
        <w:t>/»</w:t>
      </w:r>
      <w:r w:rsidR="009E6E9A">
        <w:rPr>
          <w:rFonts w:ascii="Calibri" w:hAnsi="Calibri" w:cs="Calibri"/>
          <w:color w:val="000000"/>
          <w:sz w:val="28"/>
          <w:szCs w:val="28"/>
        </w:rPr>
        <w:t xml:space="preserve"> и сделайте пул-реквест.</w:t>
      </w:r>
    </w:p>
    <w:p w:rsidR="00924CD3" w:rsidRDefault="00924CD3" w:rsidP="00BD7C18">
      <w:pPr>
        <w:pStyle w:val="2"/>
        <w:numPr>
          <w:ilvl w:val="1"/>
          <w:numId w:val="1"/>
        </w:numPr>
        <w:jc w:val="both"/>
      </w:pPr>
      <w:bookmarkStart w:id="15" w:name="_Toc54178697"/>
      <w:r>
        <w:t>Литература</w:t>
      </w:r>
      <w:bookmarkEnd w:id="15"/>
    </w:p>
    <w:p w:rsidR="009C1391" w:rsidRPr="007B23E4" w:rsidRDefault="001E027F" w:rsidP="00DC2E8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Style w:val="a5"/>
          <w:sz w:val="28"/>
          <w:szCs w:val="28"/>
        </w:rPr>
      </w:pPr>
      <w:hyperlink r:id="rId8" w:history="1">
        <w:r w:rsidR="00227ADE" w:rsidRPr="00DC2E88">
          <w:rPr>
            <w:rStyle w:val="a5"/>
            <w:sz w:val="28"/>
            <w:szCs w:val="28"/>
            <w:lang w:val="en-US"/>
          </w:rPr>
          <w:t>https</w:t>
        </w:r>
        <w:r w:rsidR="00227ADE" w:rsidRPr="007B23E4">
          <w:rPr>
            <w:rStyle w:val="a5"/>
            <w:sz w:val="28"/>
            <w:szCs w:val="28"/>
          </w:rPr>
          <w:t>://</w:t>
        </w:r>
        <w:r w:rsidR="00227ADE" w:rsidRPr="00DC2E88">
          <w:rPr>
            <w:rStyle w:val="a5"/>
            <w:sz w:val="28"/>
            <w:szCs w:val="28"/>
            <w:lang w:val="en-US"/>
          </w:rPr>
          <w:t>habr</w:t>
        </w:r>
        <w:r w:rsidR="00227ADE" w:rsidRPr="007B23E4">
          <w:rPr>
            <w:rStyle w:val="a5"/>
            <w:sz w:val="28"/>
            <w:szCs w:val="28"/>
          </w:rPr>
          <w:t>.</w:t>
        </w:r>
        <w:r w:rsidR="00227ADE" w:rsidRPr="00DC2E88">
          <w:rPr>
            <w:rStyle w:val="a5"/>
            <w:sz w:val="28"/>
            <w:szCs w:val="28"/>
            <w:lang w:val="en-US"/>
          </w:rPr>
          <w:t>com</w:t>
        </w:r>
        <w:r w:rsidR="00227ADE" w:rsidRPr="007B23E4">
          <w:rPr>
            <w:rStyle w:val="a5"/>
            <w:sz w:val="28"/>
            <w:szCs w:val="28"/>
          </w:rPr>
          <w:t>/</w:t>
        </w:r>
        <w:r w:rsidR="00227ADE" w:rsidRPr="00DC2E88">
          <w:rPr>
            <w:rStyle w:val="a5"/>
            <w:sz w:val="28"/>
            <w:szCs w:val="28"/>
            <w:lang w:val="en-US"/>
          </w:rPr>
          <w:t>ru</w:t>
        </w:r>
        <w:r w:rsidR="00227ADE" w:rsidRPr="007B23E4">
          <w:rPr>
            <w:rStyle w:val="a5"/>
            <w:sz w:val="28"/>
            <w:szCs w:val="28"/>
          </w:rPr>
          <w:t>/</w:t>
        </w:r>
        <w:r w:rsidR="00227ADE" w:rsidRPr="00DC2E88">
          <w:rPr>
            <w:rStyle w:val="a5"/>
            <w:sz w:val="28"/>
            <w:szCs w:val="28"/>
            <w:lang w:val="en-US"/>
          </w:rPr>
          <w:t>post</w:t>
        </w:r>
        <w:r w:rsidR="00227ADE" w:rsidRPr="007B23E4">
          <w:rPr>
            <w:rStyle w:val="a5"/>
            <w:sz w:val="28"/>
            <w:szCs w:val="28"/>
          </w:rPr>
          <w:t>/514818</w:t>
        </w:r>
      </w:hyperlink>
      <w:hyperlink r:id="rId9" w:history="1">
        <w:r w:rsidR="00227ADE" w:rsidRPr="007B23E4">
          <w:rPr>
            <w:rStyle w:val="a5"/>
            <w:sz w:val="28"/>
            <w:szCs w:val="28"/>
          </w:rPr>
          <w:t>/</w:t>
        </w:r>
      </w:hyperlink>
    </w:p>
    <w:p w:rsidR="009C1391" w:rsidRPr="007B23E4" w:rsidRDefault="001E027F" w:rsidP="00DC2E8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Style w:val="a5"/>
          <w:sz w:val="28"/>
          <w:szCs w:val="28"/>
        </w:rPr>
      </w:pPr>
      <w:hyperlink r:id="rId10" w:history="1">
        <w:r w:rsidR="00227ADE" w:rsidRPr="00DC2E88">
          <w:rPr>
            <w:rStyle w:val="a5"/>
            <w:sz w:val="28"/>
            <w:szCs w:val="28"/>
            <w:lang w:val="en-US"/>
          </w:rPr>
          <w:t>https</w:t>
        </w:r>
        <w:r w:rsidR="00227ADE" w:rsidRPr="007B23E4">
          <w:rPr>
            <w:rStyle w:val="a5"/>
            <w:sz w:val="28"/>
            <w:szCs w:val="28"/>
          </w:rPr>
          <w:t>://</w:t>
        </w:r>
        <w:r w:rsidR="00227ADE" w:rsidRPr="00DC2E88">
          <w:rPr>
            <w:rStyle w:val="a5"/>
            <w:sz w:val="28"/>
            <w:szCs w:val="28"/>
            <w:lang w:val="en-US"/>
          </w:rPr>
          <w:t>habr</w:t>
        </w:r>
        <w:r w:rsidR="00227ADE" w:rsidRPr="007B23E4">
          <w:rPr>
            <w:rStyle w:val="a5"/>
            <w:sz w:val="28"/>
            <w:szCs w:val="28"/>
          </w:rPr>
          <w:t>.</w:t>
        </w:r>
        <w:r w:rsidR="00227ADE" w:rsidRPr="00DC2E88">
          <w:rPr>
            <w:rStyle w:val="a5"/>
            <w:sz w:val="28"/>
            <w:szCs w:val="28"/>
            <w:lang w:val="en-US"/>
          </w:rPr>
          <w:t>com</w:t>
        </w:r>
        <w:r w:rsidR="00227ADE" w:rsidRPr="007B23E4">
          <w:rPr>
            <w:rStyle w:val="a5"/>
            <w:sz w:val="28"/>
            <w:szCs w:val="28"/>
          </w:rPr>
          <w:t>/</w:t>
        </w:r>
        <w:r w:rsidR="00227ADE" w:rsidRPr="00DC2E88">
          <w:rPr>
            <w:rStyle w:val="a5"/>
            <w:sz w:val="28"/>
            <w:szCs w:val="28"/>
            <w:lang w:val="en-US"/>
          </w:rPr>
          <w:t>ru</w:t>
        </w:r>
        <w:r w:rsidR="00227ADE" w:rsidRPr="007B23E4">
          <w:rPr>
            <w:rStyle w:val="a5"/>
            <w:sz w:val="28"/>
            <w:szCs w:val="28"/>
          </w:rPr>
          <w:t>/</w:t>
        </w:r>
        <w:r w:rsidR="00227ADE" w:rsidRPr="00DC2E88">
          <w:rPr>
            <w:rStyle w:val="a5"/>
            <w:sz w:val="28"/>
            <w:szCs w:val="28"/>
            <w:lang w:val="en-US"/>
          </w:rPr>
          <w:t>post</w:t>
        </w:r>
        <w:r w:rsidR="00227ADE" w:rsidRPr="007B23E4">
          <w:rPr>
            <w:rStyle w:val="a5"/>
            <w:sz w:val="28"/>
            <w:szCs w:val="28"/>
          </w:rPr>
          <w:t>/474602</w:t>
        </w:r>
      </w:hyperlink>
      <w:hyperlink r:id="rId11" w:history="1">
        <w:r w:rsidR="00227ADE" w:rsidRPr="007B23E4">
          <w:rPr>
            <w:rStyle w:val="a5"/>
            <w:sz w:val="28"/>
            <w:szCs w:val="28"/>
          </w:rPr>
          <w:t>/</w:t>
        </w:r>
      </w:hyperlink>
    </w:p>
    <w:p w:rsidR="009C1391" w:rsidRPr="007B23E4" w:rsidRDefault="001E027F" w:rsidP="00DC2E8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Style w:val="a5"/>
          <w:sz w:val="28"/>
          <w:szCs w:val="28"/>
        </w:rPr>
      </w:pPr>
      <w:hyperlink r:id="rId12" w:history="1">
        <w:r w:rsidR="00227ADE" w:rsidRPr="00DC2E88">
          <w:rPr>
            <w:rStyle w:val="a5"/>
            <w:sz w:val="28"/>
            <w:szCs w:val="28"/>
            <w:lang w:val="en-US"/>
          </w:rPr>
          <w:t>http</w:t>
        </w:r>
        <w:r w:rsidR="00227ADE" w:rsidRPr="007B23E4">
          <w:rPr>
            <w:rStyle w:val="a5"/>
            <w:sz w:val="28"/>
            <w:szCs w:val="28"/>
          </w:rPr>
          <w:t>://</w:t>
        </w:r>
        <w:r w:rsidR="00227ADE" w:rsidRPr="00DC2E88">
          <w:rPr>
            <w:rStyle w:val="a5"/>
            <w:sz w:val="28"/>
            <w:szCs w:val="28"/>
            <w:lang w:val="en-US"/>
          </w:rPr>
          <w:t>statistica</w:t>
        </w:r>
        <w:r w:rsidR="00227ADE" w:rsidRPr="007B23E4">
          <w:rPr>
            <w:rStyle w:val="a5"/>
            <w:sz w:val="28"/>
            <w:szCs w:val="28"/>
          </w:rPr>
          <w:t>.</w:t>
        </w:r>
        <w:r w:rsidR="00227ADE" w:rsidRPr="00DC2E88">
          <w:rPr>
            <w:rStyle w:val="a5"/>
            <w:sz w:val="28"/>
            <w:szCs w:val="28"/>
            <w:lang w:val="en-US"/>
          </w:rPr>
          <w:t>ru</w:t>
        </w:r>
        <w:r w:rsidR="00227ADE" w:rsidRPr="007B23E4">
          <w:rPr>
            <w:rStyle w:val="a5"/>
            <w:sz w:val="28"/>
            <w:szCs w:val="28"/>
          </w:rPr>
          <w:t>/</w:t>
        </w:r>
        <w:r w:rsidR="00227ADE" w:rsidRPr="00DC2E88">
          <w:rPr>
            <w:rStyle w:val="a5"/>
            <w:sz w:val="28"/>
            <w:szCs w:val="28"/>
            <w:lang w:val="en-US"/>
          </w:rPr>
          <w:t>theory</w:t>
        </w:r>
        <w:r w:rsidR="00227ADE" w:rsidRPr="007B23E4">
          <w:rPr>
            <w:rStyle w:val="a5"/>
            <w:sz w:val="28"/>
            <w:szCs w:val="28"/>
          </w:rPr>
          <w:t>/</w:t>
        </w:r>
        <w:r w:rsidR="00227ADE" w:rsidRPr="00DC2E88">
          <w:rPr>
            <w:rStyle w:val="a5"/>
            <w:sz w:val="28"/>
            <w:szCs w:val="28"/>
            <w:lang w:val="en-US"/>
          </w:rPr>
          <w:t>osnovy</w:t>
        </w:r>
        <w:r w:rsidR="00227ADE" w:rsidRPr="007B23E4">
          <w:rPr>
            <w:rStyle w:val="a5"/>
            <w:sz w:val="28"/>
            <w:szCs w:val="28"/>
          </w:rPr>
          <w:t>-</w:t>
        </w:r>
        <w:r w:rsidR="00227ADE" w:rsidRPr="00DC2E88">
          <w:rPr>
            <w:rStyle w:val="a5"/>
            <w:sz w:val="28"/>
            <w:szCs w:val="28"/>
            <w:lang w:val="en-US"/>
          </w:rPr>
          <w:t>lineynoy</w:t>
        </w:r>
        <w:r w:rsidR="00227ADE" w:rsidRPr="007B23E4">
          <w:rPr>
            <w:rStyle w:val="a5"/>
            <w:sz w:val="28"/>
            <w:szCs w:val="28"/>
          </w:rPr>
          <w:t>-</w:t>
        </w:r>
        <w:r w:rsidR="00227ADE" w:rsidRPr="00DC2E88">
          <w:rPr>
            <w:rStyle w:val="a5"/>
            <w:sz w:val="28"/>
            <w:szCs w:val="28"/>
            <w:lang w:val="en-US"/>
          </w:rPr>
          <w:t>regressii</w:t>
        </w:r>
      </w:hyperlink>
      <w:hyperlink r:id="rId13" w:history="1">
        <w:r w:rsidR="00227ADE" w:rsidRPr="007B23E4">
          <w:rPr>
            <w:rStyle w:val="a5"/>
            <w:sz w:val="28"/>
            <w:szCs w:val="28"/>
          </w:rPr>
          <w:t>/</w:t>
        </w:r>
      </w:hyperlink>
    </w:p>
    <w:p w:rsidR="009C1391" w:rsidRPr="007B23E4" w:rsidRDefault="001E027F" w:rsidP="00DC2E8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Style w:val="a5"/>
          <w:sz w:val="28"/>
          <w:szCs w:val="28"/>
        </w:rPr>
      </w:pPr>
      <w:hyperlink r:id="rId14" w:history="1">
        <w:r w:rsidR="00227ADE" w:rsidRPr="00DC2E88">
          <w:rPr>
            <w:rStyle w:val="a5"/>
            <w:sz w:val="28"/>
            <w:szCs w:val="28"/>
            <w:lang w:val="en-US"/>
          </w:rPr>
          <w:t>http</w:t>
        </w:r>
        <w:r w:rsidR="00227ADE" w:rsidRPr="007B23E4">
          <w:rPr>
            <w:rStyle w:val="a5"/>
            <w:sz w:val="28"/>
            <w:szCs w:val="28"/>
          </w:rPr>
          <w:t>://</w:t>
        </w:r>
        <w:r w:rsidR="00227ADE" w:rsidRPr="00DC2E88">
          <w:rPr>
            <w:rStyle w:val="a5"/>
            <w:sz w:val="28"/>
            <w:szCs w:val="28"/>
            <w:lang w:val="en-US"/>
          </w:rPr>
          <w:t>statistica</w:t>
        </w:r>
        <w:r w:rsidR="00227ADE" w:rsidRPr="007B23E4">
          <w:rPr>
            <w:rStyle w:val="a5"/>
            <w:sz w:val="28"/>
            <w:szCs w:val="28"/>
          </w:rPr>
          <w:t>.</w:t>
        </w:r>
        <w:r w:rsidR="00227ADE" w:rsidRPr="00DC2E88">
          <w:rPr>
            <w:rStyle w:val="a5"/>
            <w:sz w:val="28"/>
            <w:szCs w:val="28"/>
            <w:lang w:val="en-US"/>
          </w:rPr>
          <w:t>ru</w:t>
        </w:r>
        <w:r w:rsidR="00227ADE" w:rsidRPr="007B23E4">
          <w:rPr>
            <w:rStyle w:val="a5"/>
            <w:sz w:val="28"/>
            <w:szCs w:val="28"/>
          </w:rPr>
          <w:t>/</w:t>
        </w:r>
        <w:r w:rsidR="00227ADE" w:rsidRPr="00DC2E88">
          <w:rPr>
            <w:rStyle w:val="a5"/>
            <w:sz w:val="28"/>
            <w:szCs w:val="28"/>
            <w:lang w:val="en-US"/>
          </w:rPr>
          <w:t>theory</w:t>
        </w:r>
        <w:r w:rsidR="00227ADE" w:rsidRPr="007B23E4">
          <w:rPr>
            <w:rStyle w:val="a5"/>
            <w:sz w:val="28"/>
            <w:szCs w:val="28"/>
          </w:rPr>
          <w:t>/</w:t>
        </w:r>
        <w:r w:rsidR="00227ADE" w:rsidRPr="00DC2E88">
          <w:rPr>
            <w:rStyle w:val="a5"/>
            <w:sz w:val="28"/>
            <w:szCs w:val="28"/>
            <w:lang w:val="en-US"/>
          </w:rPr>
          <w:t>logisticheskaya</w:t>
        </w:r>
        <w:r w:rsidR="00227ADE" w:rsidRPr="007B23E4">
          <w:rPr>
            <w:rStyle w:val="a5"/>
            <w:sz w:val="28"/>
            <w:szCs w:val="28"/>
          </w:rPr>
          <w:t>-</w:t>
        </w:r>
        <w:r w:rsidR="00227ADE" w:rsidRPr="00DC2E88">
          <w:rPr>
            <w:rStyle w:val="a5"/>
            <w:sz w:val="28"/>
            <w:szCs w:val="28"/>
            <w:lang w:val="en-US"/>
          </w:rPr>
          <w:t>regressiya</w:t>
        </w:r>
      </w:hyperlink>
      <w:hyperlink r:id="rId15" w:history="1">
        <w:r w:rsidR="00227ADE" w:rsidRPr="007B23E4">
          <w:rPr>
            <w:rStyle w:val="a5"/>
            <w:sz w:val="28"/>
            <w:szCs w:val="28"/>
          </w:rPr>
          <w:t>/</w:t>
        </w:r>
      </w:hyperlink>
    </w:p>
    <w:p w:rsidR="009C1391" w:rsidRPr="007B23E4" w:rsidRDefault="001E027F" w:rsidP="00DC2E8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Style w:val="a5"/>
          <w:sz w:val="28"/>
          <w:szCs w:val="28"/>
        </w:rPr>
      </w:pPr>
      <w:hyperlink r:id="rId16" w:history="1">
        <w:r w:rsidR="00227ADE" w:rsidRPr="00DC2E88">
          <w:rPr>
            <w:rStyle w:val="a5"/>
            <w:sz w:val="28"/>
            <w:szCs w:val="28"/>
            <w:lang w:val="en-US"/>
          </w:rPr>
          <w:t>https</w:t>
        </w:r>
        <w:r w:rsidR="00227ADE" w:rsidRPr="007B23E4">
          <w:rPr>
            <w:rStyle w:val="a5"/>
            <w:sz w:val="28"/>
            <w:szCs w:val="28"/>
          </w:rPr>
          <w:t>://</w:t>
        </w:r>
        <w:r w:rsidR="00227ADE" w:rsidRPr="00DC2E88">
          <w:rPr>
            <w:rStyle w:val="a5"/>
            <w:sz w:val="28"/>
            <w:szCs w:val="28"/>
            <w:lang w:val="en-US"/>
          </w:rPr>
          <w:t>habr</w:t>
        </w:r>
        <w:r w:rsidR="00227ADE" w:rsidRPr="007B23E4">
          <w:rPr>
            <w:rStyle w:val="a5"/>
            <w:sz w:val="28"/>
            <w:szCs w:val="28"/>
          </w:rPr>
          <w:t>.</w:t>
        </w:r>
        <w:r w:rsidR="00227ADE" w:rsidRPr="00DC2E88">
          <w:rPr>
            <w:rStyle w:val="a5"/>
            <w:sz w:val="28"/>
            <w:szCs w:val="28"/>
            <w:lang w:val="en-US"/>
          </w:rPr>
          <w:t>com</w:t>
        </w:r>
        <w:r w:rsidR="00227ADE" w:rsidRPr="007B23E4">
          <w:rPr>
            <w:rStyle w:val="a5"/>
            <w:sz w:val="28"/>
            <w:szCs w:val="28"/>
          </w:rPr>
          <w:t>/</w:t>
        </w:r>
        <w:r w:rsidR="00227ADE" w:rsidRPr="00DC2E88">
          <w:rPr>
            <w:rStyle w:val="a5"/>
            <w:sz w:val="28"/>
            <w:szCs w:val="28"/>
            <w:lang w:val="en-US"/>
          </w:rPr>
          <w:t>ru</w:t>
        </w:r>
        <w:r w:rsidR="00227ADE" w:rsidRPr="007B23E4">
          <w:rPr>
            <w:rStyle w:val="a5"/>
            <w:sz w:val="28"/>
            <w:szCs w:val="28"/>
          </w:rPr>
          <w:t>/</w:t>
        </w:r>
        <w:r w:rsidR="00227ADE" w:rsidRPr="00DC2E88">
          <w:rPr>
            <w:rStyle w:val="a5"/>
            <w:sz w:val="28"/>
            <w:szCs w:val="28"/>
            <w:lang w:val="en-US"/>
          </w:rPr>
          <w:t>post</w:t>
        </w:r>
        <w:r w:rsidR="00227ADE" w:rsidRPr="007B23E4">
          <w:rPr>
            <w:rStyle w:val="a5"/>
            <w:sz w:val="28"/>
            <w:szCs w:val="28"/>
          </w:rPr>
          <w:t>/485872</w:t>
        </w:r>
      </w:hyperlink>
      <w:hyperlink r:id="rId17" w:history="1">
        <w:r w:rsidR="00227ADE" w:rsidRPr="007B23E4">
          <w:rPr>
            <w:rStyle w:val="a5"/>
            <w:sz w:val="28"/>
            <w:szCs w:val="28"/>
          </w:rPr>
          <w:t>/</w:t>
        </w:r>
      </w:hyperlink>
    </w:p>
    <w:p w:rsidR="009C1391" w:rsidRPr="007B23E4" w:rsidRDefault="001E027F" w:rsidP="00DC2E8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Style w:val="a5"/>
          <w:sz w:val="28"/>
          <w:szCs w:val="28"/>
        </w:rPr>
      </w:pPr>
      <w:hyperlink r:id="rId18" w:history="1">
        <w:r w:rsidR="00227ADE" w:rsidRPr="00DC2E88">
          <w:rPr>
            <w:rStyle w:val="a5"/>
            <w:sz w:val="28"/>
            <w:szCs w:val="28"/>
            <w:lang w:val="en-US"/>
          </w:rPr>
          <w:t>https</w:t>
        </w:r>
        <w:r w:rsidR="00227ADE" w:rsidRPr="007B23E4">
          <w:rPr>
            <w:rStyle w:val="a5"/>
            <w:sz w:val="28"/>
            <w:szCs w:val="28"/>
          </w:rPr>
          <w:t>://</w:t>
        </w:r>
        <w:r w:rsidR="00227ADE" w:rsidRPr="00DC2E88">
          <w:rPr>
            <w:rStyle w:val="a5"/>
            <w:sz w:val="28"/>
            <w:szCs w:val="28"/>
            <w:lang w:val="en-US"/>
          </w:rPr>
          <w:t>habr</w:t>
        </w:r>
        <w:r w:rsidR="00227ADE" w:rsidRPr="007B23E4">
          <w:rPr>
            <w:rStyle w:val="a5"/>
            <w:sz w:val="28"/>
            <w:szCs w:val="28"/>
          </w:rPr>
          <w:t>.</w:t>
        </w:r>
        <w:r w:rsidR="00227ADE" w:rsidRPr="00DC2E88">
          <w:rPr>
            <w:rStyle w:val="a5"/>
            <w:sz w:val="28"/>
            <w:szCs w:val="28"/>
            <w:lang w:val="en-US"/>
          </w:rPr>
          <w:t>com</w:t>
        </w:r>
        <w:r w:rsidR="00227ADE" w:rsidRPr="007B23E4">
          <w:rPr>
            <w:rStyle w:val="a5"/>
            <w:sz w:val="28"/>
            <w:szCs w:val="28"/>
          </w:rPr>
          <w:t>/</w:t>
        </w:r>
        <w:r w:rsidR="00227ADE" w:rsidRPr="00DC2E88">
          <w:rPr>
            <w:rStyle w:val="a5"/>
            <w:sz w:val="28"/>
            <w:szCs w:val="28"/>
            <w:lang w:val="en-US"/>
          </w:rPr>
          <w:t>ru</w:t>
        </w:r>
        <w:r w:rsidR="00227ADE" w:rsidRPr="007B23E4">
          <w:rPr>
            <w:rStyle w:val="a5"/>
            <w:sz w:val="28"/>
            <w:szCs w:val="28"/>
          </w:rPr>
          <w:t>/</w:t>
        </w:r>
        <w:r w:rsidR="00227ADE" w:rsidRPr="00DC2E88">
          <w:rPr>
            <w:rStyle w:val="a5"/>
            <w:sz w:val="28"/>
            <w:szCs w:val="28"/>
            <w:lang w:val="en-US"/>
          </w:rPr>
          <w:t>company</w:t>
        </w:r>
        <w:r w:rsidR="00227ADE" w:rsidRPr="007B23E4">
          <w:rPr>
            <w:rStyle w:val="a5"/>
            <w:sz w:val="28"/>
            <w:szCs w:val="28"/>
          </w:rPr>
          <w:t>/</w:t>
        </w:r>
        <w:r w:rsidR="00227ADE" w:rsidRPr="00DC2E88">
          <w:rPr>
            <w:rStyle w:val="a5"/>
            <w:sz w:val="28"/>
            <w:szCs w:val="28"/>
            <w:lang w:val="en-US"/>
          </w:rPr>
          <w:t>ods</w:t>
        </w:r>
        <w:r w:rsidR="00227ADE" w:rsidRPr="007B23E4">
          <w:rPr>
            <w:rStyle w:val="a5"/>
            <w:sz w:val="28"/>
            <w:szCs w:val="28"/>
          </w:rPr>
          <w:t>/</w:t>
        </w:r>
        <w:r w:rsidR="00227ADE" w:rsidRPr="00DC2E88">
          <w:rPr>
            <w:rStyle w:val="a5"/>
            <w:sz w:val="28"/>
            <w:szCs w:val="28"/>
            <w:lang w:val="en-US"/>
          </w:rPr>
          <w:t>blog</w:t>
        </w:r>
        <w:r w:rsidR="00227ADE" w:rsidRPr="007B23E4">
          <w:rPr>
            <w:rStyle w:val="a5"/>
            <w:sz w:val="28"/>
            <w:szCs w:val="28"/>
          </w:rPr>
          <w:t>/323890/#</w:t>
        </w:r>
      </w:hyperlink>
      <w:hyperlink r:id="rId19" w:history="1">
        <w:r w:rsidR="00227ADE" w:rsidRPr="00DC2E88">
          <w:rPr>
            <w:rStyle w:val="a5"/>
            <w:sz w:val="28"/>
            <w:szCs w:val="28"/>
            <w:lang w:val="en-US"/>
          </w:rPr>
          <w:t>metod</w:t>
        </w:r>
        <w:r w:rsidR="00227ADE" w:rsidRPr="007B23E4">
          <w:rPr>
            <w:rStyle w:val="a5"/>
            <w:sz w:val="28"/>
            <w:szCs w:val="28"/>
          </w:rPr>
          <w:t>-</w:t>
        </w:r>
        <w:r w:rsidR="00227ADE" w:rsidRPr="00DC2E88">
          <w:rPr>
            <w:rStyle w:val="a5"/>
            <w:sz w:val="28"/>
            <w:szCs w:val="28"/>
            <w:lang w:val="en-US"/>
          </w:rPr>
          <w:t>maksimalnogo</w:t>
        </w:r>
        <w:r w:rsidR="00227ADE" w:rsidRPr="007B23E4">
          <w:rPr>
            <w:rStyle w:val="a5"/>
            <w:sz w:val="28"/>
            <w:szCs w:val="28"/>
          </w:rPr>
          <w:t>-</w:t>
        </w:r>
        <w:r w:rsidR="00227ADE" w:rsidRPr="00DC2E88">
          <w:rPr>
            <w:rStyle w:val="a5"/>
            <w:sz w:val="28"/>
            <w:szCs w:val="28"/>
            <w:lang w:val="en-US"/>
          </w:rPr>
          <w:t>pravdopodobiya</w:t>
        </w:r>
      </w:hyperlink>
    </w:p>
    <w:p w:rsidR="00645EB5" w:rsidRPr="007B23E4" w:rsidRDefault="001E027F" w:rsidP="00DC2E88">
      <w:pPr>
        <w:pStyle w:val="a6"/>
        <w:widowControl w:val="0"/>
        <w:numPr>
          <w:ilvl w:val="0"/>
          <w:numId w:val="15"/>
        </w:numPr>
        <w:suppressAutoHyphens/>
        <w:spacing w:after="0" w:line="240" w:lineRule="auto"/>
        <w:jc w:val="both"/>
        <w:rPr>
          <w:rStyle w:val="a5"/>
          <w:sz w:val="28"/>
          <w:szCs w:val="28"/>
        </w:rPr>
      </w:pPr>
      <w:hyperlink r:id="rId20" w:history="1">
        <w:r w:rsidR="00227ADE" w:rsidRPr="00DC2E88">
          <w:rPr>
            <w:rStyle w:val="a5"/>
            <w:sz w:val="28"/>
            <w:szCs w:val="28"/>
            <w:lang w:val="en-US"/>
          </w:rPr>
          <w:t>https</w:t>
        </w:r>
        <w:r w:rsidR="00227ADE" w:rsidRPr="007B23E4">
          <w:rPr>
            <w:rStyle w:val="a5"/>
            <w:sz w:val="28"/>
            <w:szCs w:val="28"/>
          </w:rPr>
          <w:t>://</w:t>
        </w:r>
        <w:r w:rsidR="00227ADE" w:rsidRPr="00DC2E88">
          <w:rPr>
            <w:rStyle w:val="a5"/>
            <w:sz w:val="28"/>
            <w:szCs w:val="28"/>
            <w:lang w:val="en-US"/>
          </w:rPr>
          <w:t>dyakonov</w:t>
        </w:r>
        <w:r w:rsidR="00227ADE" w:rsidRPr="007B23E4">
          <w:rPr>
            <w:rStyle w:val="a5"/>
            <w:sz w:val="28"/>
            <w:szCs w:val="28"/>
          </w:rPr>
          <w:t>.</w:t>
        </w:r>
        <w:r w:rsidR="00227ADE" w:rsidRPr="00DC2E88">
          <w:rPr>
            <w:rStyle w:val="a5"/>
            <w:sz w:val="28"/>
            <w:szCs w:val="28"/>
            <w:lang w:val="en-US"/>
          </w:rPr>
          <w:t>org</w:t>
        </w:r>
        <w:r w:rsidR="00227ADE" w:rsidRPr="007B23E4">
          <w:rPr>
            <w:rStyle w:val="a5"/>
            <w:sz w:val="28"/>
            <w:szCs w:val="28"/>
          </w:rPr>
          <w:t>/2018/03/12/%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0%</w:t>
        </w:r>
        <w:r w:rsidR="00227ADE" w:rsidRPr="00DC2E88">
          <w:rPr>
            <w:rStyle w:val="a5"/>
            <w:sz w:val="28"/>
            <w:szCs w:val="28"/>
            <w:lang w:val="en-US"/>
          </w:rPr>
          <w:t>BB</w:t>
        </w:r>
        <w:r w:rsidR="00227ADE" w:rsidRPr="007B23E4">
          <w:rPr>
            <w:rStyle w:val="a5"/>
            <w:sz w:val="28"/>
            <w:szCs w:val="28"/>
          </w:rPr>
          <w:t>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0%</w:t>
        </w:r>
        <w:r w:rsidR="00227ADE" w:rsidRPr="00DC2E88">
          <w:rPr>
            <w:rStyle w:val="a5"/>
            <w:sz w:val="28"/>
            <w:szCs w:val="28"/>
            <w:lang w:val="en-US"/>
          </w:rPr>
          <w:t>BE</w:t>
        </w:r>
        <w:r w:rsidR="00227ADE" w:rsidRPr="007B23E4">
          <w:rPr>
            <w:rStyle w:val="a5"/>
            <w:sz w:val="28"/>
            <w:szCs w:val="28"/>
          </w:rPr>
          <w:t>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0%</w:t>
        </w:r>
        <w:r w:rsidR="00227ADE" w:rsidRPr="00DC2E88">
          <w:rPr>
            <w:rStyle w:val="a5"/>
            <w:sz w:val="28"/>
            <w:szCs w:val="28"/>
            <w:lang w:val="en-US"/>
          </w:rPr>
          <w:t>B</w:t>
        </w:r>
        <w:r w:rsidR="00227ADE" w:rsidRPr="007B23E4">
          <w:rPr>
            <w:rStyle w:val="a5"/>
            <w:sz w:val="28"/>
            <w:szCs w:val="28"/>
          </w:rPr>
          <w:t>3%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0%</w:t>
        </w:r>
        <w:r w:rsidR="00227ADE" w:rsidRPr="00DC2E88">
          <w:rPr>
            <w:rStyle w:val="a5"/>
            <w:sz w:val="28"/>
            <w:szCs w:val="28"/>
            <w:lang w:val="en-US"/>
          </w:rPr>
          <w:t>B</w:t>
        </w:r>
        <w:r w:rsidR="00227ADE" w:rsidRPr="007B23E4">
          <w:rPr>
            <w:rStyle w:val="a5"/>
            <w:sz w:val="28"/>
            <w:szCs w:val="28"/>
          </w:rPr>
          <w:t>8%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1%81%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1%82%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0%</w:t>
        </w:r>
        <w:r w:rsidR="00227ADE" w:rsidRPr="00DC2E88">
          <w:rPr>
            <w:rStyle w:val="a5"/>
            <w:sz w:val="28"/>
            <w:szCs w:val="28"/>
            <w:lang w:val="en-US"/>
          </w:rPr>
          <w:t>B</w:t>
        </w:r>
        <w:r w:rsidR="00227ADE" w:rsidRPr="007B23E4">
          <w:rPr>
            <w:rStyle w:val="a5"/>
            <w:sz w:val="28"/>
            <w:szCs w:val="28"/>
          </w:rPr>
          <w:t>8%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1%87%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0%</w:t>
        </w:r>
        <w:r w:rsidR="00227ADE" w:rsidRPr="00DC2E88">
          <w:rPr>
            <w:rStyle w:val="a5"/>
            <w:sz w:val="28"/>
            <w:szCs w:val="28"/>
            <w:lang w:val="en-US"/>
          </w:rPr>
          <w:t>B</w:t>
        </w:r>
        <w:r w:rsidR="00227ADE" w:rsidRPr="007B23E4">
          <w:rPr>
            <w:rStyle w:val="a5"/>
            <w:sz w:val="28"/>
            <w:szCs w:val="28"/>
          </w:rPr>
          <w:t>5%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1%81%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0%</w:t>
        </w:r>
        <w:r w:rsidR="00227ADE" w:rsidRPr="00DC2E88">
          <w:rPr>
            <w:rStyle w:val="a5"/>
            <w:sz w:val="28"/>
            <w:szCs w:val="28"/>
            <w:lang w:val="en-US"/>
          </w:rPr>
          <w:t>BA</w:t>
        </w:r>
        <w:r w:rsidR="00227ADE" w:rsidRPr="007B23E4">
          <w:rPr>
            <w:rStyle w:val="a5"/>
            <w:sz w:val="28"/>
            <w:szCs w:val="28"/>
          </w:rPr>
          <w:t>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0%</w:t>
        </w:r>
        <w:r w:rsidR="00227ADE" w:rsidRPr="00DC2E88">
          <w:rPr>
            <w:rStyle w:val="a5"/>
            <w:sz w:val="28"/>
            <w:szCs w:val="28"/>
            <w:lang w:val="en-US"/>
          </w:rPr>
          <w:t>B</w:t>
        </w:r>
        <w:r w:rsidR="00227ADE" w:rsidRPr="007B23E4">
          <w:rPr>
            <w:rStyle w:val="a5"/>
            <w:sz w:val="28"/>
            <w:szCs w:val="28"/>
          </w:rPr>
          <w:t>0%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1%8</w:t>
        </w:r>
        <w:r w:rsidR="00227ADE" w:rsidRPr="00DC2E88">
          <w:rPr>
            <w:rStyle w:val="a5"/>
            <w:sz w:val="28"/>
            <w:szCs w:val="28"/>
            <w:lang w:val="en-US"/>
          </w:rPr>
          <w:t>F</w:t>
        </w:r>
        <w:r w:rsidR="00227ADE" w:rsidRPr="007B23E4">
          <w:rPr>
            <w:rStyle w:val="a5"/>
            <w:sz w:val="28"/>
            <w:szCs w:val="28"/>
          </w:rPr>
          <w:t>-%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1%84%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1%83%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0%</w:t>
        </w:r>
        <w:r w:rsidR="00227ADE" w:rsidRPr="00DC2E88">
          <w:rPr>
            <w:rStyle w:val="a5"/>
            <w:sz w:val="28"/>
            <w:szCs w:val="28"/>
            <w:lang w:val="en-US"/>
          </w:rPr>
          <w:t>BD</w:t>
        </w:r>
        <w:r w:rsidR="00227ADE" w:rsidRPr="007B23E4">
          <w:rPr>
            <w:rStyle w:val="a5"/>
            <w:sz w:val="28"/>
            <w:szCs w:val="28"/>
          </w:rPr>
          <w:t>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0%</w:t>
        </w:r>
        <w:r w:rsidR="00227ADE" w:rsidRPr="00DC2E88">
          <w:rPr>
            <w:rStyle w:val="a5"/>
            <w:sz w:val="28"/>
            <w:szCs w:val="28"/>
            <w:lang w:val="en-US"/>
          </w:rPr>
          <w:t>BA</w:t>
        </w:r>
        <w:r w:rsidR="00227ADE" w:rsidRPr="007B23E4">
          <w:rPr>
            <w:rStyle w:val="a5"/>
            <w:sz w:val="28"/>
            <w:szCs w:val="28"/>
          </w:rPr>
          <w:t>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1%86%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0%</w:t>
        </w:r>
        <w:r w:rsidR="00227ADE" w:rsidRPr="00DC2E88">
          <w:rPr>
            <w:rStyle w:val="a5"/>
            <w:sz w:val="28"/>
            <w:szCs w:val="28"/>
            <w:lang w:val="en-US"/>
          </w:rPr>
          <w:t>B</w:t>
        </w:r>
        <w:r w:rsidR="00227ADE" w:rsidRPr="007B23E4">
          <w:rPr>
            <w:rStyle w:val="a5"/>
            <w:sz w:val="28"/>
            <w:szCs w:val="28"/>
          </w:rPr>
          <w:t>8%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1%8</w:t>
        </w:r>
        <w:r w:rsidR="00227ADE" w:rsidRPr="00DC2E88">
          <w:rPr>
            <w:rStyle w:val="a5"/>
            <w:sz w:val="28"/>
            <w:szCs w:val="28"/>
            <w:lang w:val="en-US"/>
          </w:rPr>
          <w:t>F</w:t>
        </w:r>
        <w:r w:rsidR="00227ADE" w:rsidRPr="007B23E4">
          <w:rPr>
            <w:rStyle w:val="a5"/>
            <w:sz w:val="28"/>
            <w:szCs w:val="28"/>
          </w:rPr>
          <w:t>-%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0%</w:t>
        </w:r>
        <w:r w:rsidR="00227ADE" w:rsidRPr="00DC2E88">
          <w:rPr>
            <w:rStyle w:val="a5"/>
            <w:sz w:val="28"/>
            <w:szCs w:val="28"/>
            <w:lang w:val="en-US"/>
          </w:rPr>
          <w:t>BE</w:t>
        </w:r>
        <w:r w:rsidR="00227ADE" w:rsidRPr="007B23E4">
          <w:rPr>
            <w:rStyle w:val="a5"/>
            <w:sz w:val="28"/>
            <w:szCs w:val="28"/>
          </w:rPr>
          <w:t>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1%88%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0%</w:t>
        </w:r>
        <w:r w:rsidR="00227ADE" w:rsidRPr="00DC2E88">
          <w:rPr>
            <w:rStyle w:val="a5"/>
            <w:sz w:val="28"/>
            <w:szCs w:val="28"/>
            <w:lang w:val="en-US"/>
          </w:rPr>
          <w:t>B</w:t>
        </w:r>
        <w:r w:rsidR="00227ADE" w:rsidRPr="007B23E4">
          <w:rPr>
            <w:rStyle w:val="a5"/>
            <w:sz w:val="28"/>
            <w:szCs w:val="28"/>
          </w:rPr>
          <w:t>8%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0%</w:t>
        </w:r>
        <w:r w:rsidR="00227ADE" w:rsidRPr="00DC2E88">
          <w:rPr>
            <w:rStyle w:val="a5"/>
            <w:sz w:val="28"/>
            <w:szCs w:val="28"/>
            <w:lang w:val="en-US"/>
          </w:rPr>
          <w:t>B</w:t>
        </w:r>
        <w:r w:rsidR="00227ADE" w:rsidRPr="007B23E4">
          <w:rPr>
            <w:rStyle w:val="a5"/>
            <w:sz w:val="28"/>
            <w:szCs w:val="28"/>
          </w:rPr>
          <w:t>1%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0%</w:t>
        </w:r>
        <w:r w:rsidR="00227ADE" w:rsidRPr="00DC2E88">
          <w:rPr>
            <w:rStyle w:val="a5"/>
            <w:sz w:val="28"/>
            <w:szCs w:val="28"/>
            <w:lang w:val="en-US"/>
          </w:rPr>
          <w:t>BA</w:t>
        </w:r>
        <w:r w:rsidR="00227ADE" w:rsidRPr="007B23E4">
          <w:rPr>
            <w:rStyle w:val="a5"/>
            <w:sz w:val="28"/>
            <w:szCs w:val="28"/>
          </w:rPr>
          <w:t>%</w:t>
        </w:r>
        <w:r w:rsidR="00227ADE" w:rsidRPr="00DC2E88">
          <w:rPr>
            <w:rStyle w:val="a5"/>
            <w:sz w:val="28"/>
            <w:szCs w:val="28"/>
            <w:lang w:val="en-US"/>
          </w:rPr>
          <w:t>D</w:t>
        </w:r>
        <w:r w:rsidR="00227ADE" w:rsidRPr="007B23E4">
          <w:rPr>
            <w:rStyle w:val="a5"/>
            <w:sz w:val="28"/>
            <w:szCs w:val="28"/>
          </w:rPr>
          <w:t>0%</w:t>
        </w:r>
        <w:r w:rsidR="00227ADE" w:rsidRPr="00DC2E88">
          <w:rPr>
            <w:rStyle w:val="a5"/>
            <w:sz w:val="28"/>
            <w:szCs w:val="28"/>
            <w:lang w:val="en-US"/>
          </w:rPr>
          <w:t>B</w:t>
        </w:r>
        <w:r w:rsidR="00227ADE" w:rsidRPr="007B23E4">
          <w:rPr>
            <w:rStyle w:val="a5"/>
            <w:sz w:val="28"/>
            <w:szCs w:val="28"/>
          </w:rPr>
          <w:t>8</w:t>
        </w:r>
      </w:hyperlink>
      <w:hyperlink r:id="rId21" w:history="1">
        <w:r w:rsidR="00227ADE" w:rsidRPr="007B23E4">
          <w:rPr>
            <w:rStyle w:val="a5"/>
            <w:sz w:val="28"/>
            <w:szCs w:val="28"/>
          </w:rPr>
          <w:t>/</w:t>
        </w:r>
      </w:hyperlink>
    </w:p>
    <w:sectPr w:rsidR="00645EB5" w:rsidRPr="007B2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eastAsia="Times New Roman" w:cs="Times New Roman"/>
        <w:color w:val="000000"/>
        <w:spacing w:val="-1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/>
        <w:color w:val="000000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2B4C55E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SimSun" w:cs="Calibri"/>
        <w:kern w:val="1"/>
        <w:lang w:val="ru-RU" w:eastAsia="hi-IN" w:bidi="hi-I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alibri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8">
    <w:nsid w:val="00000009"/>
    <w:multiLevelType w:val="multilevel"/>
    <w:tmpl w:val="691844EE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8"/>
        <w:szCs w:val="28"/>
        <w:lang w:val="ru-RU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ru-RU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ru-RU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2B0363E"/>
    <w:multiLevelType w:val="hybridMultilevel"/>
    <w:tmpl w:val="726AE4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E131027"/>
    <w:multiLevelType w:val="hybridMultilevel"/>
    <w:tmpl w:val="CB5E77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3804BE6"/>
    <w:multiLevelType w:val="hybridMultilevel"/>
    <w:tmpl w:val="EB0E122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4AD5D3B"/>
    <w:multiLevelType w:val="hybridMultilevel"/>
    <w:tmpl w:val="FA0AE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65D2715"/>
    <w:multiLevelType w:val="hybridMultilevel"/>
    <w:tmpl w:val="051072E4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83F6D3B"/>
    <w:multiLevelType w:val="hybridMultilevel"/>
    <w:tmpl w:val="82FCA1D8"/>
    <w:lvl w:ilvl="0" w:tplc="56705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DE8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851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0E05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04B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CAD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DE7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A24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4645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2037F3C"/>
    <w:multiLevelType w:val="hybridMultilevel"/>
    <w:tmpl w:val="FBB27FC8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2111CC3"/>
    <w:multiLevelType w:val="hybridMultilevel"/>
    <w:tmpl w:val="3356B6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8AB503F"/>
    <w:multiLevelType w:val="hybridMultilevel"/>
    <w:tmpl w:val="AB929468"/>
    <w:lvl w:ilvl="0" w:tplc="013EE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DEE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62A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86B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E00E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7C2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541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62C7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C28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2F9828D1"/>
    <w:multiLevelType w:val="hybridMultilevel"/>
    <w:tmpl w:val="3314F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803D87"/>
    <w:multiLevelType w:val="hybridMultilevel"/>
    <w:tmpl w:val="D08C1EA0"/>
    <w:lvl w:ilvl="0" w:tplc="8C529DE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626FD4"/>
    <w:multiLevelType w:val="hybridMultilevel"/>
    <w:tmpl w:val="F0686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4C55C8"/>
    <w:multiLevelType w:val="hybridMultilevel"/>
    <w:tmpl w:val="569C0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6556380"/>
    <w:multiLevelType w:val="hybridMultilevel"/>
    <w:tmpl w:val="825227B6"/>
    <w:lvl w:ilvl="0" w:tplc="14F2E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06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D402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F23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C6BF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E68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460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2ED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A86D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47C80846"/>
    <w:multiLevelType w:val="multilevel"/>
    <w:tmpl w:val="384076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4D0A42C9"/>
    <w:multiLevelType w:val="hybridMultilevel"/>
    <w:tmpl w:val="403A6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1A5C74"/>
    <w:multiLevelType w:val="hybridMultilevel"/>
    <w:tmpl w:val="0CF0B09A"/>
    <w:lvl w:ilvl="0" w:tplc="A4F28A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1C71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80CA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8EE2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6C7C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FE41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AC6A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AED3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0B8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BFC2B39"/>
    <w:multiLevelType w:val="hybridMultilevel"/>
    <w:tmpl w:val="B2808C50"/>
    <w:lvl w:ilvl="0" w:tplc="62AA8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6E3D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865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7CD1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8E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0C4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B85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3C47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AAFD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5E342CCA"/>
    <w:multiLevelType w:val="hybridMultilevel"/>
    <w:tmpl w:val="4830E754"/>
    <w:lvl w:ilvl="0" w:tplc="B3D2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91ED35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23466A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A382FC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2BAD3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126003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FE4E27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D64088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77E5B4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0">
    <w:nsid w:val="6098029F"/>
    <w:multiLevelType w:val="hybridMultilevel"/>
    <w:tmpl w:val="53B83484"/>
    <w:lvl w:ilvl="0" w:tplc="2F0A1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843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9C8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522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CCFF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8A1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103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9EB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30C5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0FC5F19"/>
    <w:multiLevelType w:val="hybridMultilevel"/>
    <w:tmpl w:val="2CBED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372748"/>
    <w:multiLevelType w:val="multilevel"/>
    <w:tmpl w:val="2B4C5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pacing w:val="-1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6ADA773A"/>
    <w:multiLevelType w:val="hybridMultilevel"/>
    <w:tmpl w:val="5D7E26AE"/>
    <w:lvl w:ilvl="0" w:tplc="67941E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8036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7E34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3874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6AB1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583A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B8E7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EEF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7C5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2D23C10"/>
    <w:multiLevelType w:val="hybridMultilevel"/>
    <w:tmpl w:val="E02A2BE8"/>
    <w:lvl w:ilvl="0" w:tplc="2F0A1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FF684A"/>
    <w:multiLevelType w:val="hybridMultilevel"/>
    <w:tmpl w:val="6990520C"/>
    <w:lvl w:ilvl="0" w:tplc="1B1093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2E6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3E57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1AF8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FA9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7498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36EC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4EB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122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2"/>
  </w:num>
  <w:num w:numId="12">
    <w:abstractNumId w:val="31"/>
  </w:num>
  <w:num w:numId="13">
    <w:abstractNumId w:val="18"/>
  </w:num>
  <w:num w:numId="14">
    <w:abstractNumId w:val="12"/>
  </w:num>
  <w:num w:numId="15">
    <w:abstractNumId w:val="26"/>
  </w:num>
  <w:num w:numId="16">
    <w:abstractNumId w:val="10"/>
  </w:num>
  <w:num w:numId="17">
    <w:abstractNumId w:val="21"/>
  </w:num>
  <w:num w:numId="18">
    <w:abstractNumId w:val="28"/>
  </w:num>
  <w:num w:numId="19">
    <w:abstractNumId w:val="24"/>
  </w:num>
  <w:num w:numId="20">
    <w:abstractNumId w:val="19"/>
  </w:num>
  <w:num w:numId="21">
    <w:abstractNumId w:val="14"/>
  </w:num>
  <w:num w:numId="22">
    <w:abstractNumId w:val="23"/>
  </w:num>
  <w:num w:numId="23">
    <w:abstractNumId w:val="20"/>
  </w:num>
  <w:num w:numId="24">
    <w:abstractNumId w:val="32"/>
  </w:num>
  <w:num w:numId="25">
    <w:abstractNumId w:val="25"/>
  </w:num>
  <w:num w:numId="26">
    <w:abstractNumId w:val="11"/>
  </w:num>
  <w:num w:numId="27">
    <w:abstractNumId w:val="29"/>
  </w:num>
  <w:num w:numId="28">
    <w:abstractNumId w:val="15"/>
  </w:num>
  <w:num w:numId="29">
    <w:abstractNumId w:val="33"/>
  </w:num>
  <w:num w:numId="30">
    <w:abstractNumId w:val="17"/>
  </w:num>
  <w:num w:numId="31">
    <w:abstractNumId w:val="13"/>
  </w:num>
  <w:num w:numId="32">
    <w:abstractNumId w:val="35"/>
  </w:num>
  <w:num w:numId="33">
    <w:abstractNumId w:val="27"/>
  </w:num>
  <w:num w:numId="34">
    <w:abstractNumId w:val="16"/>
  </w:num>
  <w:num w:numId="35">
    <w:abstractNumId w:val="30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5B"/>
    <w:rsid w:val="00011299"/>
    <w:rsid w:val="0002084B"/>
    <w:rsid w:val="0002570F"/>
    <w:rsid w:val="00031004"/>
    <w:rsid w:val="00046415"/>
    <w:rsid w:val="0005071F"/>
    <w:rsid w:val="00050D60"/>
    <w:rsid w:val="00086733"/>
    <w:rsid w:val="0009528A"/>
    <w:rsid w:val="000A7DE6"/>
    <w:rsid w:val="000E05D5"/>
    <w:rsid w:val="00100BB6"/>
    <w:rsid w:val="00103192"/>
    <w:rsid w:val="001139A6"/>
    <w:rsid w:val="00127E16"/>
    <w:rsid w:val="00134B1B"/>
    <w:rsid w:val="001553AE"/>
    <w:rsid w:val="00187E5C"/>
    <w:rsid w:val="001A229D"/>
    <w:rsid w:val="001A2843"/>
    <w:rsid w:val="001D7938"/>
    <w:rsid w:val="001E024E"/>
    <w:rsid w:val="001E027F"/>
    <w:rsid w:val="001E4F7D"/>
    <w:rsid w:val="00201926"/>
    <w:rsid w:val="00227ADE"/>
    <w:rsid w:val="00250E84"/>
    <w:rsid w:val="00255D69"/>
    <w:rsid w:val="00266321"/>
    <w:rsid w:val="00282CDE"/>
    <w:rsid w:val="002841B4"/>
    <w:rsid w:val="00292DF1"/>
    <w:rsid w:val="00297AC4"/>
    <w:rsid w:val="002A15CB"/>
    <w:rsid w:val="002B7E1B"/>
    <w:rsid w:val="002E126A"/>
    <w:rsid w:val="002E2071"/>
    <w:rsid w:val="00304D39"/>
    <w:rsid w:val="00320A11"/>
    <w:rsid w:val="00331519"/>
    <w:rsid w:val="00334767"/>
    <w:rsid w:val="00341DFF"/>
    <w:rsid w:val="0037067A"/>
    <w:rsid w:val="00377B91"/>
    <w:rsid w:val="003C56F3"/>
    <w:rsid w:val="003C6CE6"/>
    <w:rsid w:val="003D5E90"/>
    <w:rsid w:val="003E08DC"/>
    <w:rsid w:val="00401F5B"/>
    <w:rsid w:val="004110E1"/>
    <w:rsid w:val="00432CD9"/>
    <w:rsid w:val="00435038"/>
    <w:rsid w:val="00467EF9"/>
    <w:rsid w:val="0047558A"/>
    <w:rsid w:val="004C5A77"/>
    <w:rsid w:val="004D15FF"/>
    <w:rsid w:val="004E1098"/>
    <w:rsid w:val="004F2C06"/>
    <w:rsid w:val="004F56FE"/>
    <w:rsid w:val="00515518"/>
    <w:rsid w:val="00517CC6"/>
    <w:rsid w:val="00531675"/>
    <w:rsid w:val="0055572F"/>
    <w:rsid w:val="00561C65"/>
    <w:rsid w:val="00567CC3"/>
    <w:rsid w:val="00567F16"/>
    <w:rsid w:val="0058661A"/>
    <w:rsid w:val="00587E17"/>
    <w:rsid w:val="00590D40"/>
    <w:rsid w:val="005A697F"/>
    <w:rsid w:val="005C6391"/>
    <w:rsid w:val="005D48BE"/>
    <w:rsid w:val="005E04A5"/>
    <w:rsid w:val="005E5190"/>
    <w:rsid w:val="00621737"/>
    <w:rsid w:val="00631AA3"/>
    <w:rsid w:val="00636B39"/>
    <w:rsid w:val="00645EB5"/>
    <w:rsid w:val="00646113"/>
    <w:rsid w:val="006479F0"/>
    <w:rsid w:val="00680E4A"/>
    <w:rsid w:val="00682676"/>
    <w:rsid w:val="00684F4E"/>
    <w:rsid w:val="00686DFE"/>
    <w:rsid w:val="00687D77"/>
    <w:rsid w:val="006929CF"/>
    <w:rsid w:val="006B095D"/>
    <w:rsid w:val="006C0717"/>
    <w:rsid w:val="006D5B1F"/>
    <w:rsid w:val="006F1A50"/>
    <w:rsid w:val="006F618B"/>
    <w:rsid w:val="006F6A41"/>
    <w:rsid w:val="007226C6"/>
    <w:rsid w:val="00731F38"/>
    <w:rsid w:val="00745669"/>
    <w:rsid w:val="00756A44"/>
    <w:rsid w:val="00766141"/>
    <w:rsid w:val="00767CC4"/>
    <w:rsid w:val="0077339A"/>
    <w:rsid w:val="00780F4A"/>
    <w:rsid w:val="00784828"/>
    <w:rsid w:val="0079278F"/>
    <w:rsid w:val="007A12D8"/>
    <w:rsid w:val="007B23E4"/>
    <w:rsid w:val="007B4CC6"/>
    <w:rsid w:val="007D0A03"/>
    <w:rsid w:val="007E44FC"/>
    <w:rsid w:val="00804FC5"/>
    <w:rsid w:val="00810D27"/>
    <w:rsid w:val="00813A29"/>
    <w:rsid w:val="008154DD"/>
    <w:rsid w:val="0082475E"/>
    <w:rsid w:val="008254FD"/>
    <w:rsid w:val="00833BAA"/>
    <w:rsid w:val="00834A12"/>
    <w:rsid w:val="0083574A"/>
    <w:rsid w:val="008357DC"/>
    <w:rsid w:val="00867C37"/>
    <w:rsid w:val="00880CC2"/>
    <w:rsid w:val="008833FF"/>
    <w:rsid w:val="008976B7"/>
    <w:rsid w:val="008E0707"/>
    <w:rsid w:val="008F1AA0"/>
    <w:rsid w:val="008F4B3F"/>
    <w:rsid w:val="00905CFC"/>
    <w:rsid w:val="0091035B"/>
    <w:rsid w:val="00924CD3"/>
    <w:rsid w:val="0099010B"/>
    <w:rsid w:val="009904F5"/>
    <w:rsid w:val="00996D50"/>
    <w:rsid w:val="009A60A4"/>
    <w:rsid w:val="009A7463"/>
    <w:rsid w:val="009B0CDF"/>
    <w:rsid w:val="009B2864"/>
    <w:rsid w:val="009C1391"/>
    <w:rsid w:val="009C4919"/>
    <w:rsid w:val="009D3D0A"/>
    <w:rsid w:val="009E6E9A"/>
    <w:rsid w:val="009F1B8A"/>
    <w:rsid w:val="009F39E1"/>
    <w:rsid w:val="00A439BB"/>
    <w:rsid w:val="00A636F8"/>
    <w:rsid w:val="00A63DA8"/>
    <w:rsid w:val="00A8088D"/>
    <w:rsid w:val="00A81F1E"/>
    <w:rsid w:val="00A8731C"/>
    <w:rsid w:val="00A94750"/>
    <w:rsid w:val="00A94BA5"/>
    <w:rsid w:val="00AA1157"/>
    <w:rsid w:val="00AA2E59"/>
    <w:rsid w:val="00AC054B"/>
    <w:rsid w:val="00AC0E66"/>
    <w:rsid w:val="00AC36A6"/>
    <w:rsid w:val="00AF0440"/>
    <w:rsid w:val="00AF76F9"/>
    <w:rsid w:val="00B0401C"/>
    <w:rsid w:val="00B31662"/>
    <w:rsid w:val="00B36D50"/>
    <w:rsid w:val="00B44B42"/>
    <w:rsid w:val="00B62C9F"/>
    <w:rsid w:val="00B63E03"/>
    <w:rsid w:val="00B64D12"/>
    <w:rsid w:val="00B750DC"/>
    <w:rsid w:val="00B75EEE"/>
    <w:rsid w:val="00BD0833"/>
    <w:rsid w:val="00BD1EF4"/>
    <w:rsid w:val="00BD6980"/>
    <w:rsid w:val="00BD7C18"/>
    <w:rsid w:val="00BE41C7"/>
    <w:rsid w:val="00BF22B7"/>
    <w:rsid w:val="00C00A28"/>
    <w:rsid w:val="00C14117"/>
    <w:rsid w:val="00C34D51"/>
    <w:rsid w:val="00C37C5B"/>
    <w:rsid w:val="00C41F4F"/>
    <w:rsid w:val="00C51979"/>
    <w:rsid w:val="00C634FF"/>
    <w:rsid w:val="00C757A5"/>
    <w:rsid w:val="00C75886"/>
    <w:rsid w:val="00C76B56"/>
    <w:rsid w:val="00C825AC"/>
    <w:rsid w:val="00CA15EE"/>
    <w:rsid w:val="00CB1600"/>
    <w:rsid w:val="00CB53C8"/>
    <w:rsid w:val="00CC0F75"/>
    <w:rsid w:val="00CC195C"/>
    <w:rsid w:val="00CC3F47"/>
    <w:rsid w:val="00CC6FDA"/>
    <w:rsid w:val="00CE0326"/>
    <w:rsid w:val="00CE4F40"/>
    <w:rsid w:val="00CF00AC"/>
    <w:rsid w:val="00CF2573"/>
    <w:rsid w:val="00D00044"/>
    <w:rsid w:val="00D01C60"/>
    <w:rsid w:val="00D24E40"/>
    <w:rsid w:val="00D2708B"/>
    <w:rsid w:val="00D36B8A"/>
    <w:rsid w:val="00D41097"/>
    <w:rsid w:val="00D47369"/>
    <w:rsid w:val="00D75CB4"/>
    <w:rsid w:val="00D846DC"/>
    <w:rsid w:val="00D86DF7"/>
    <w:rsid w:val="00D874A5"/>
    <w:rsid w:val="00D97B03"/>
    <w:rsid w:val="00DA4D5D"/>
    <w:rsid w:val="00DB0B1A"/>
    <w:rsid w:val="00DB0EF9"/>
    <w:rsid w:val="00DC0AA1"/>
    <w:rsid w:val="00DC251E"/>
    <w:rsid w:val="00DC2E88"/>
    <w:rsid w:val="00DC7DE2"/>
    <w:rsid w:val="00DD02EF"/>
    <w:rsid w:val="00DD15F2"/>
    <w:rsid w:val="00DE2335"/>
    <w:rsid w:val="00DF101D"/>
    <w:rsid w:val="00DF300F"/>
    <w:rsid w:val="00E014A8"/>
    <w:rsid w:val="00E060DC"/>
    <w:rsid w:val="00E527A6"/>
    <w:rsid w:val="00E62C29"/>
    <w:rsid w:val="00E74C3F"/>
    <w:rsid w:val="00E7680D"/>
    <w:rsid w:val="00E868BA"/>
    <w:rsid w:val="00E90F04"/>
    <w:rsid w:val="00E96D2A"/>
    <w:rsid w:val="00E9756A"/>
    <w:rsid w:val="00E97AFD"/>
    <w:rsid w:val="00F003B9"/>
    <w:rsid w:val="00F045FF"/>
    <w:rsid w:val="00F121E0"/>
    <w:rsid w:val="00F1295A"/>
    <w:rsid w:val="00F13D8B"/>
    <w:rsid w:val="00F37C55"/>
    <w:rsid w:val="00F46130"/>
    <w:rsid w:val="00F67DC3"/>
    <w:rsid w:val="00F74493"/>
    <w:rsid w:val="00F83DD3"/>
    <w:rsid w:val="00F856C1"/>
    <w:rsid w:val="00FB5C96"/>
    <w:rsid w:val="00FB7DEB"/>
    <w:rsid w:val="00FD7F0C"/>
    <w:rsid w:val="00FE46A2"/>
    <w:rsid w:val="00FE487B"/>
    <w:rsid w:val="00FE76BE"/>
    <w:rsid w:val="00FE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20617-7197-42BB-819A-3B6CE5B6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4CD3"/>
  </w:style>
  <w:style w:type="paragraph" w:styleId="1">
    <w:name w:val="heading 1"/>
    <w:basedOn w:val="a"/>
    <w:next w:val="a0"/>
    <w:link w:val="10"/>
    <w:qFormat/>
    <w:rsid w:val="00924CD3"/>
    <w:pPr>
      <w:keepNext/>
      <w:widowControl w:val="0"/>
      <w:suppressAutoHyphens/>
      <w:spacing w:before="240" w:after="120" w:line="240" w:lineRule="auto"/>
      <w:outlineLvl w:val="0"/>
    </w:pPr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paragraph" w:styleId="2">
    <w:name w:val="heading 2"/>
    <w:basedOn w:val="a"/>
    <w:next w:val="a0"/>
    <w:link w:val="20"/>
    <w:qFormat/>
    <w:rsid w:val="00924CD3"/>
    <w:pPr>
      <w:keepNext/>
      <w:widowControl w:val="0"/>
      <w:suppressAutoHyphens/>
      <w:spacing w:before="240" w:after="120" w:line="240" w:lineRule="auto"/>
      <w:outlineLvl w:val="1"/>
    </w:pPr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paragraph" w:styleId="3">
    <w:name w:val="heading 3"/>
    <w:basedOn w:val="a"/>
    <w:next w:val="a"/>
    <w:link w:val="30"/>
    <w:uiPriority w:val="9"/>
    <w:unhideWhenUsed/>
    <w:qFormat/>
    <w:rsid w:val="00924C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24CD3"/>
    <w:rPr>
      <w:rFonts w:ascii="Arial" w:eastAsia="Microsoft YaHei" w:hAnsi="Arial" w:cs="Mangal"/>
      <w:b/>
      <w:bCs/>
      <w:kern w:val="1"/>
      <w:sz w:val="32"/>
      <w:szCs w:val="32"/>
      <w:lang w:eastAsia="hi-IN" w:bidi="hi-IN"/>
    </w:rPr>
  </w:style>
  <w:style w:type="character" w:customStyle="1" w:styleId="20">
    <w:name w:val="Заголовок 2 Знак"/>
    <w:basedOn w:val="a1"/>
    <w:link w:val="2"/>
    <w:rsid w:val="00924CD3"/>
    <w:rPr>
      <w:rFonts w:ascii="Arial" w:eastAsia="Microsoft YaHei" w:hAnsi="Arial" w:cs="Mangal"/>
      <w:b/>
      <w:bCs/>
      <w:i/>
      <w:iCs/>
      <w:kern w:val="1"/>
      <w:sz w:val="28"/>
      <w:szCs w:val="28"/>
      <w:lang w:eastAsia="hi-IN" w:bidi="hi-IN"/>
    </w:rPr>
  </w:style>
  <w:style w:type="character" w:customStyle="1" w:styleId="30">
    <w:name w:val="Заголовок 3 Знак"/>
    <w:basedOn w:val="a1"/>
    <w:link w:val="3"/>
    <w:uiPriority w:val="9"/>
    <w:rsid w:val="00924C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0">
    <w:name w:val="Body Text"/>
    <w:basedOn w:val="a"/>
    <w:link w:val="a4"/>
    <w:uiPriority w:val="99"/>
    <w:semiHidden/>
    <w:unhideWhenUsed/>
    <w:rsid w:val="00924CD3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924CD3"/>
  </w:style>
  <w:style w:type="character" w:styleId="a5">
    <w:name w:val="Hyperlink"/>
    <w:uiPriority w:val="99"/>
    <w:rsid w:val="00924CD3"/>
    <w:rPr>
      <w:color w:val="000080"/>
      <w:u w:val="single"/>
    </w:rPr>
  </w:style>
  <w:style w:type="paragraph" w:styleId="a6">
    <w:name w:val="List Paragraph"/>
    <w:basedOn w:val="a"/>
    <w:uiPriority w:val="34"/>
    <w:qFormat/>
    <w:rsid w:val="00924CD3"/>
    <w:pPr>
      <w:ind w:left="720"/>
      <w:contextualSpacing/>
    </w:pPr>
  </w:style>
  <w:style w:type="character" w:styleId="a7">
    <w:name w:val="FollowedHyperlink"/>
    <w:basedOn w:val="a1"/>
    <w:uiPriority w:val="99"/>
    <w:semiHidden/>
    <w:unhideWhenUsed/>
    <w:rsid w:val="00924CD3"/>
    <w:rPr>
      <w:color w:val="954F72" w:themeColor="followedHyperlink"/>
      <w:u w:val="single"/>
    </w:rPr>
  </w:style>
  <w:style w:type="paragraph" w:customStyle="1" w:styleId="a8">
    <w:name w:val="Содержимое таблицы"/>
    <w:basedOn w:val="a"/>
    <w:rsid w:val="00924CD3"/>
    <w:pPr>
      <w:widowControl w:val="0"/>
      <w:suppressLineNumbers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9">
    <w:name w:val="TOC Heading"/>
    <w:basedOn w:val="1"/>
    <w:next w:val="a"/>
    <w:uiPriority w:val="39"/>
    <w:unhideWhenUsed/>
    <w:qFormat/>
    <w:rsid w:val="00924CD3"/>
    <w:pPr>
      <w:keepLines/>
      <w:widowControl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24CD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CD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24CD3"/>
    <w:pPr>
      <w:spacing w:after="100"/>
      <w:ind w:left="440"/>
    </w:pPr>
  </w:style>
  <w:style w:type="paragraph" w:styleId="aa">
    <w:name w:val="Normal (Web)"/>
    <w:basedOn w:val="a"/>
    <w:uiPriority w:val="99"/>
    <w:semiHidden/>
    <w:unhideWhenUsed/>
    <w:rsid w:val="00F74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2"/>
    <w:uiPriority w:val="39"/>
    <w:rsid w:val="00C519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Текст в заданном формате"/>
    <w:basedOn w:val="a"/>
    <w:rsid w:val="00297AC4"/>
    <w:pPr>
      <w:widowControl w:val="0"/>
      <w:suppressAutoHyphens/>
      <w:spacing w:after="0" w:line="240" w:lineRule="auto"/>
    </w:pPr>
    <w:rPr>
      <w:rFonts w:ascii="Courier New" w:eastAsia="NSimSun" w:hAnsi="Courier New" w:cs="Courier New"/>
      <w:kern w:val="1"/>
      <w:sz w:val="20"/>
      <w:szCs w:val="20"/>
      <w:lang w:eastAsia="hi-IN" w:bidi="hi-IN"/>
    </w:rPr>
  </w:style>
  <w:style w:type="character" w:styleId="ad">
    <w:name w:val="Placeholder Text"/>
    <w:basedOn w:val="a1"/>
    <w:uiPriority w:val="99"/>
    <w:semiHidden/>
    <w:rsid w:val="009F1B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2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70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654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35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69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2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52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5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0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26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9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77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6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8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18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7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1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0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8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1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5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32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17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58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3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0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6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30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5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2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8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7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8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68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5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1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84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8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2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6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2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6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2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57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3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1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1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30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2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92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77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2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514818/" TargetMode="External"/><Relationship Id="rId13" Type="http://schemas.openxmlformats.org/officeDocument/2006/relationships/hyperlink" Target="http://statistica.ru/theory/osnovy-lineynoy-regressii/" TargetMode="External"/><Relationship Id="rId18" Type="http://schemas.openxmlformats.org/officeDocument/2006/relationships/hyperlink" Target="https://habr.com/ru/company/ods/blog/323890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yakonov.org/2018/03/12/%D0%BB%D0%BE%D0%B3%D0%B8%D1%81%D1%82%D0%B8%D1%87%D0%B5%D1%81%D0%BA%D0%B0%D1%8F-%D1%84%D1%83%D0%BD%D0%BA%D1%86%D0%B8%D1%8F-%D0%BE%D1%88%D0%B8%D0%B1%D0%BA%D0%B8/" TargetMode="External"/><Relationship Id="rId7" Type="http://schemas.openxmlformats.org/officeDocument/2006/relationships/hyperlink" Target="https://mybinder.org/" TargetMode="External"/><Relationship Id="rId12" Type="http://schemas.openxmlformats.org/officeDocument/2006/relationships/hyperlink" Target="http://statistica.ru/theory/osnovy-lineynoy-regressii/" TargetMode="External"/><Relationship Id="rId17" Type="http://schemas.openxmlformats.org/officeDocument/2006/relationships/hyperlink" Target="https://habr.com/ru/post/48587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post/485872/" TargetMode="External"/><Relationship Id="rId20" Type="http://schemas.openxmlformats.org/officeDocument/2006/relationships/hyperlink" Target="https://dyakonov.org/2018/03/12/%D0%BB%D0%BE%D0%B3%D0%B8%D1%81%D1%82%D0%B8%D1%87%D0%B5%D1%81%D0%BA%D0%B0%D1%8F-%D1%84%D1%83%D0%BD%D0%BA%D1%86%D0%B8%D1%8F-%D0%BE%D1%88%D0%B8%D0%B1%D0%BA%D0%B8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osalov/Notebook_For_AI_Main" TargetMode="External"/><Relationship Id="rId11" Type="http://schemas.openxmlformats.org/officeDocument/2006/relationships/hyperlink" Target="https://habr.com/ru/post/47460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tatistica.ru/theory/logisticheskaya-regressiya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habr.com/ru/post/474602/" TargetMode="External"/><Relationship Id="rId19" Type="http://schemas.openxmlformats.org/officeDocument/2006/relationships/hyperlink" Target="https://habr.com/ru/company/ods/blog/32389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br.com/ru/post/514818/" TargetMode="External"/><Relationship Id="rId14" Type="http://schemas.openxmlformats.org/officeDocument/2006/relationships/hyperlink" Target="http://statistica.ru/theory/logisticheskaya-regressiya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17641-C2E5-4ABA-B8EB-64F439467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322</cp:revision>
  <cp:lastPrinted>2021-09-20T09:29:00Z</cp:lastPrinted>
  <dcterms:created xsi:type="dcterms:W3CDTF">2020-09-09T17:14:00Z</dcterms:created>
  <dcterms:modified xsi:type="dcterms:W3CDTF">2021-09-20T09:30:00Z</dcterms:modified>
</cp:coreProperties>
</file>