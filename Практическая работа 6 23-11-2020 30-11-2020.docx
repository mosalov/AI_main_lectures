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Pr="00646113" w:rsidRDefault="00050D60" w:rsidP="00646113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6C276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6</w:t>
      </w:r>
      <w:r w:rsidR="002E20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: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«</w:t>
      </w:r>
      <w:r w:rsidR="006C276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Наивный Байесовский классификатор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»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bookmarkStart w:id="0" w:name="_GoBack"/>
        <w:bookmarkEnd w:id="0"/>
        <w:p w:rsidR="003308AA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98732" w:history="1">
            <w:r w:rsidR="003308AA" w:rsidRPr="00123DD6">
              <w:rPr>
                <w:rStyle w:val="a5"/>
                <w:noProof/>
                <w:lang w:bidi="hi-IN"/>
              </w:rPr>
              <w:t>Цель работы</w:t>
            </w:r>
            <w:r w:rsidR="003308AA">
              <w:rPr>
                <w:noProof/>
                <w:webHidden/>
              </w:rPr>
              <w:tab/>
            </w:r>
            <w:r w:rsidR="003308AA">
              <w:rPr>
                <w:noProof/>
                <w:webHidden/>
              </w:rPr>
              <w:fldChar w:fldCharType="begin"/>
            </w:r>
            <w:r w:rsidR="003308AA">
              <w:rPr>
                <w:noProof/>
                <w:webHidden/>
              </w:rPr>
              <w:instrText xml:space="preserve"> PAGEREF _Toc55298732 \h </w:instrText>
            </w:r>
            <w:r w:rsidR="003308AA">
              <w:rPr>
                <w:noProof/>
                <w:webHidden/>
              </w:rPr>
            </w:r>
            <w:r w:rsidR="003308AA">
              <w:rPr>
                <w:noProof/>
                <w:webHidden/>
              </w:rPr>
              <w:fldChar w:fldCharType="separate"/>
            </w:r>
            <w:r w:rsidR="003308AA">
              <w:rPr>
                <w:noProof/>
                <w:webHidden/>
              </w:rPr>
              <w:t>1</w:t>
            </w:r>
            <w:r w:rsidR="003308AA">
              <w:rPr>
                <w:noProof/>
                <w:webHidden/>
              </w:rPr>
              <w:fldChar w:fldCharType="end"/>
            </w:r>
          </w:hyperlink>
        </w:p>
        <w:p w:rsidR="003308AA" w:rsidRDefault="003308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298733" w:history="1">
            <w:r w:rsidRPr="00123DD6">
              <w:rPr>
                <w:rStyle w:val="a5"/>
                <w:noProof/>
                <w:lang w:bidi="hi-IN"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AA" w:rsidRDefault="003308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298734" w:history="1">
            <w:r w:rsidRPr="00123DD6">
              <w:rPr>
                <w:rStyle w:val="a5"/>
                <w:noProof/>
                <w:lang w:bidi="hi-IN"/>
              </w:rPr>
              <w:t>Перечень обеспечивающих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AA" w:rsidRDefault="003308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298735" w:history="1">
            <w:r w:rsidRPr="00123DD6">
              <w:rPr>
                <w:rStyle w:val="a5"/>
                <w:noProof/>
                <w:lang w:bidi="hi-IN"/>
              </w:rPr>
              <w:t>Общие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AA" w:rsidRDefault="003308A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298736" w:history="1">
            <w:r w:rsidRPr="00123DD6">
              <w:rPr>
                <w:rStyle w:val="a5"/>
                <w:b/>
                <w:noProof/>
              </w:rPr>
              <w:t>Логистическая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AA" w:rsidRDefault="003308A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298737" w:history="1">
            <w:r w:rsidRPr="00123DD6">
              <w:rPr>
                <w:rStyle w:val="a5"/>
                <w:b/>
                <w:noProof/>
              </w:rPr>
              <w:t>Наивный байесовский классификатор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AA" w:rsidRDefault="003308A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298738" w:history="1">
            <w:r w:rsidRPr="00123DD6">
              <w:rPr>
                <w:rStyle w:val="a5"/>
                <w:b/>
                <w:noProof/>
              </w:rPr>
              <w:t>Сравнение двух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AA" w:rsidRDefault="003308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298739" w:history="1">
            <w:r w:rsidRPr="00123DD6">
              <w:rPr>
                <w:rStyle w:val="a5"/>
                <w:noProof/>
                <w:lang w:bidi="hi-IN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AA" w:rsidRDefault="003308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298740" w:history="1">
            <w:r w:rsidRPr="00123DD6">
              <w:rPr>
                <w:rStyle w:val="a5"/>
                <w:noProof/>
                <w:lang w:bidi="hi-IN"/>
              </w:rPr>
              <w:t>Требования к отчету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AA" w:rsidRDefault="003308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298741" w:history="1">
            <w:r w:rsidRPr="00123DD6">
              <w:rPr>
                <w:rStyle w:val="a5"/>
                <w:noProof/>
                <w:lang w:bidi="hi-IN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55298732"/>
      <w:r>
        <w:t>Цель работы</w:t>
      </w:r>
      <w:bookmarkEnd w:id="1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DC7DE2">
        <w:rPr>
          <w:rFonts w:ascii="Calibri" w:hAnsi="Calibri" w:cs="Calibri"/>
          <w:sz w:val="28"/>
          <w:szCs w:val="28"/>
        </w:rPr>
        <w:t xml:space="preserve">использования </w:t>
      </w:r>
      <w:r w:rsidR="006C2763">
        <w:rPr>
          <w:rFonts w:ascii="Calibri" w:hAnsi="Calibri" w:cs="Calibri"/>
          <w:sz w:val="28"/>
          <w:szCs w:val="28"/>
        </w:rPr>
        <w:t>наивного Байесовского классификатора и логистической регрессии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2" w:name="_Toc55298733"/>
      <w:r w:rsidRPr="00AC36A6">
        <w:t>Задачи работы</w:t>
      </w:r>
      <w:bookmarkEnd w:id="2"/>
    </w:p>
    <w:p w:rsidR="006C2763" w:rsidRPr="006C2763" w:rsidRDefault="00E96D2A" w:rsidP="00E96D2A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 w:rsidRPr="00DC7DE2">
        <w:rPr>
          <w:rFonts w:ascii="Calibri" w:hAnsi="Calibri" w:cs="Calibri"/>
          <w:sz w:val="28"/>
          <w:szCs w:val="28"/>
        </w:rPr>
        <w:t xml:space="preserve">Научиться </w:t>
      </w:r>
      <w:r w:rsidR="00DC7DE2">
        <w:rPr>
          <w:rFonts w:ascii="Calibri" w:hAnsi="Calibri" w:cs="Calibri"/>
          <w:sz w:val="28"/>
          <w:szCs w:val="28"/>
        </w:rPr>
        <w:t xml:space="preserve">решать задачу </w:t>
      </w:r>
      <w:r w:rsidR="006C2763">
        <w:rPr>
          <w:rFonts w:ascii="Calibri" w:hAnsi="Calibri" w:cs="Calibri"/>
          <w:sz w:val="28"/>
          <w:szCs w:val="28"/>
        </w:rPr>
        <w:t>классификации</w:t>
      </w:r>
      <w:r w:rsidR="00DC7DE2">
        <w:rPr>
          <w:rFonts w:ascii="Calibri" w:hAnsi="Calibri" w:cs="Calibri"/>
          <w:sz w:val="28"/>
          <w:szCs w:val="28"/>
        </w:rPr>
        <w:t xml:space="preserve"> с помощью библиотеки </w:t>
      </w:r>
      <w:r w:rsidR="00DC7DE2">
        <w:rPr>
          <w:rFonts w:ascii="Calibri" w:hAnsi="Calibri" w:cs="Calibri"/>
          <w:sz w:val="28"/>
          <w:szCs w:val="28"/>
          <w:lang w:val="en-US"/>
        </w:rPr>
        <w:t>sklearn</w:t>
      </w:r>
      <w:r w:rsidR="006C2763">
        <w:rPr>
          <w:rFonts w:ascii="Calibri" w:hAnsi="Calibri" w:cs="Calibri"/>
          <w:sz w:val="28"/>
          <w:szCs w:val="28"/>
        </w:rPr>
        <w:t>, используя наивный Байесовский классификатор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924CD3" w:rsidRPr="006C2763" w:rsidRDefault="006C2763" w:rsidP="006C2763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 w:rsidRPr="00DC7DE2">
        <w:rPr>
          <w:rFonts w:ascii="Calibri" w:hAnsi="Calibri" w:cs="Calibri"/>
          <w:sz w:val="28"/>
          <w:szCs w:val="28"/>
        </w:rPr>
        <w:t xml:space="preserve">Научиться </w:t>
      </w:r>
      <w:r>
        <w:rPr>
          <w:rFonts w:ascii="Calibri" w:hAnsi="Calibri" w:cs="Calibri"/>
          <w:sz w:val="28"/>
          <w:szCs w:val="28"/>
        </w:rPr>
        <w:t xml:space="preserve">решать задачу классификации с помощью библиотеки </w:t>
      </w:r>
      <w:r>
        <w:rPr>
          <w:rFonts w:ascii="Calibri" w:hAnsi="Calibri" w:cs="Calibri"/>
          <w:sz w:val="28"/>
          <w:szCs w:val="28"/>
          <w:lang w:val="en-US"/>
        </w:rPr>
        <w:t>sklearn</w:t>
      </w:r>
      <w:r>
        <w:rPr>
          <w:rFonts w:ascii="Calibri" w:hAnsi="Calibri" w:cs="Calibri"/>
          <w:sz w:val="28"/>
          <w:szCs w:val="28"/>
        </w:rPr>
        <w:t xml:space="preserve">, используя </w:t>
      </w:r>
      <w:r>
        <w:rPr>
          <w:rFonts w:ascii="Calibri" w:hAnsi="Calibri" w:cs="Calibri"/>
          <w:sz w:val="28"/>
          <w:szCs w:val="28"/>
        </w:rPr>
        <w:t>логистическую регрессию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F37C55" w:rsidRDefault="006C2763" w:rsidP="006C2763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Научиться сравнивать результаты работы моделей классификации, используя </w:t>
      </w:r>
      <w:r>
        <w:rPr>
          <w:rFonts w:ascii="Calibri" w:hAnsi="Calibri" w:cs="Calibri"/>
          <w:sz w:val="28"/>
          <w:szCs w:val="28"/>
          <w:lang w:val="en-US"/>
        </w:rPr>
        <w:t>F</w:t>
      </w:r>
      <w:r w:rsidRPr="006C2763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>-меру.</w:t>
      </w:r>
    </w:p>
    <w:p w:rsidR="006C2763" w:rsidRDefault="006C2763" w:rsidP="006C2763">
      <w:pPr>
        <w:pStyle w:val="2"/>
        <w:jc w:val="both"/>
      </w:pPr>
    </w:p>
    <w:p w:rsidR="00924CD3" w:rsidRDefault="00924CD3" w:rsidP="006C2763">
      <w:pPr>
        <w:pStyle w:val="2"/>
        <w:jc w:val="both"/>
        <w:rPr>
          <w:rFonts w:ascii="Calibri" w:hAnsi="Calibri" w:cs="Calibri"/>
        </w:rPr>
      </w:pPr>
      <w:bookmarkStart w:id="3" w:name="_Toc55298734"/>
      <w:r w:rsidRPr="00F37C55">
        <w:t>Пере</w:t>
      </w:r>
      <w:r>
        <w:t>чень обеспечивающих средств</w:t>
      </w:r>
      <w:bookmarkEnd w:id="3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6C2763" w:rsidRDefault="006C2763" w:rsidP="00B75EEE">
      <w:pPr>
        <w:pStyle w:val="2"/>
        <w:jc w:val="both"/>
      </w:pPr>
    </w:p>
    <w:p w:rsidR="00B75EEE" w:rsidRDefault="00924CD3" w:rsidP="00B75EEE">
      <w:pPr>
        <w:pStyle w:val="2"/>
        <w:jc w:val="both"/>
      </w:pPr>
      <w:bookmarkStart w:id="4" w:name="_Toc55298735"/>
      <w:r>
        <w:t>Общие теоретические сведения</w:t>
      </w:r>
      <w:bookmarkEnd w:id="4"/>
    </w:p>
    <w:p w:rsidR="00F67DC3" w:rsidRDefault="00AF1725" w:rsidP="00DD02EF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5" w:name="_Toc55298736"/>
      <w:r w:rsidRPr="00AF1725">
        <w:rPr>
          <w:rFonts w:asciiTheme="minorHAnsi" w:hAnsiTheme="minorHAnsi"/>
          <w:b/>
          <w:color w:val="auto"/>
          <w:sz w:val="28"/>
          <w:szCs w:val="28"/>
        </w:rPr>
        <w:t>Логистическая регрессия</w:t>
      </w:r>
      <w:bookmarkEnd w:id="5"/>
    </w:p>
    <w:p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Данные: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AF1725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=1,…,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AF1725">
        <w:rPr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363170" w:rsidRDefault="00363170" w:rsidP="00AF1725">
      <w:pPr>
        <w:rPr>
          <w:sz w:val="28"/>
          <w:szCs w:val="28"/>
        </w:rPr>
      </w:pPr>
    </w:p>
    <w:p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Задача: Найти такие значения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AF1725">
        <w:rPr>
          <w:sz w:val="28"/>
          <w:szCs w:val="28"/>
        </w:rPr>
        <w:t xml:space="preserve">, где </w:t>
      </w:r>
      <w:r w:rsidRPr="00AF1725">
        <w:rPr>
          <w:i/>
          <w:iCs/>
          <w:sz w:val="28"/>
          <w:szCs w:val="28"/>
          <w:lang w:val="en-US"/>
        </w:rPr>
        <w:t>k</w:t>
      </w:r>
      <w:r w:rsidRPr="00AF1725">
        <w:rPr>
          <w:sz w:val="28"/>
          <w:szCs w:val="28"/>
        </w:rPr>
        <w:t xml:space="preserve"> = 1, …, </w:t>
      </w:r>
      <w:r w:rsidRPr="00AF1725">
        <w:rPr>
          <w:i/>
          <w:iCs/>
          <w:sz w:val="28"/>
          <w:szCs w:val="28"/>
          <w:lang w:val="en-US"/>
        </w:rPr>
        <w:t>K</w:t>
      </w:r>
      <w:r w:rsidRPr="00AF1725">
        <w:rPr>
          <w:sz w:val="28"/>
          <w:szCs w:val="28"/>
        </w:rPr>
        <w:t xml:space="preserve">, чтобы функция </w:t>
      </w:r>
    </w:p>
    <w:p w:rsidR="00AF1725" w:rsidRPr="00AF1725" w:rsidRDefault="00AF1725" w:rsidP="00AF1725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p>
            </m:sSup>
          </m:den>
        </m:f>
      </m:oMath>
      <w:r w:rsidRPr="00AF1725">
        <w:rPr>
          <w:sz w:val="28"/>
          <w:szCs w:val="28"/>
        </w:rPr>
        <w:t xml:space="preserve"> ,</w:t>
      </w:r>
    </w:p>
    <w:p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AF1725">
        <w:rPr>
          <w:sz w:val="28"/>
          <w:szCs w:val="28"/>
        </w:rPr>
        <w:t>,</w:t>
      </w:r>
    </w:p>
    <w:p w:rsidR="00A81F1E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аппроксимировала вероятность того, что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AF1725">
        <w:rPr>
          <w:sz w:val="28"/>
          <w:szCs w:val="28"/>
        </w:rPr>
        <w:t>.</w:t>
      </w:r>
    </w:p>
    <w:p w:rsidR="00363170" w:rsidRDefault="00363170" w:rsidP="00363170">
      <w:pPr>
        <w:rPr>
          <w:sz w:val="28"/>
          <w:szCs w:val="28"/>
        </w:rPr>
      </w:pPr>
    </w:p>
    <w:p w:rsidR="00363170" w:rsidRPr="00363170" w:rsidRDefault="00363170" w:rsidP="00363170">
      <w:pPr>
        <w:rPr>
          <w:sz w:val="28"/>
          <w:szCs w:val="28"/>
        </w:rPr>
      </w:pPr>
      <w:r w:rsidRPr="00363170">
        <w:rPr>
          <w:sz w:val="28"/>
          <w:szCs w:val="28"/>
        </w:rPr>
        <w:t>Метрика производительности:</w:t>
      </w:r>
    </w:p>
    <w:p w:rsidR="00363170" w:rsidRPr="00363170" w:rsidRDefault="00363170" w:rsidP="00363170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y|x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ma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:rsidR="00363170" w:rsidRPr="00363170" w:rsidRDefault="00363170" w:rsidP="00363170">
      <w:pPr>
        <w:rPr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y|x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func>
                </m:e>
              </m:func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ma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:rsidR="00363170" w:rsidRPr="00363170" w:rsidRDefault="00363170" w:rsidP="00363170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logloss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func>
                </m:e>
              </m:func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mi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n</m:t>
          </m:r>
        </m:oMath>
      </m:oMathPara>
    </w:p>
    <w:p w:rsidR="00F003B9" w:rsidRDefault="00F003B9" w:rsidP="00C34D51">
      <w:pPr>
        <w:rPr>
          <w:sz w:val="28"/>
          <w:szCs w:val="28"/>
        </w:rPr>
      </w:pPr>
    </w:p>
    <w:p w:rsidR="00F003B9" w:rsidRPr="00880CC2" w:rsidRDefault="005004FD" w:rsidP="00880CC2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6" w:name="_Toc55298737"/>
      <w:r w:rsidRPr="005004FD">
        <w:rPr>
          <w:rFonts w:asciiTheme="minorHAnsi" w:hAnsiTheme="minorHAnsi"/>
          <w:b/>
          <w:color w:val="auto"/>
          <w:sz w:val="28"/>
          <w:szCs w:val="28"/>
        </w:rPr>
        <w:t>Наивный байесовский классификатор</w:t>
      </w:r>
      <w:bookmarkEnd w:id="6"/>
    </w:p>
    <w:p w:rsidR="005004FD" w:rsidRPr="005004FD" w:rsidRDefault="005004FD" w:rsidP="005004FD">
      <w:pPr>
        <w:rPr>
          <w:sz w:val="28"/>
          <w:szCs w:val="28"/>
        </w:rPr>
      </w:pPr>
      <w:r w:rsidRPr="005004FD">
        <w:rPr>
          <w:sz w:val="28"/>
          <w:szCs w:val="28"/>
        </w:rPr>
        <w:t xml:space="preserve">Данные: элементы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5004FD">
        <w:rPr>
          <w:sz w:val="28"/>
          <w:szCs w:val="28"/>
        </w:rPr>
        <w:t xml:space="preserve">, </w:t>
      </w:r>
    </w:p>
    <w:p w:rsidR="005004FD" w:rsidRPr="005004FD" w:rsidRDefault="005004FD" w:rsidP="005004FD">
      <w:pPr>
        <w:rPr>
          <w:sz w:val="28"/>
          <w:szCs w:val="28"/>
        </w:rPr>
      </w:pPr>
      <w:r w:rsidRPr="005004FD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</w:p>
    <w:p w:rsidR="005004FD" w:rsidRPr="005004FD" w:rsidRDefault="005004FD" w:rsidP="005004FD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,…,</m:t>
        </m:r>
        <m:r>
          <w:rPr>
            <w:rFonts w:ascii="Cambria Math" w:hAnsi="Cambria Math"/>
            <w:sz w:val="28"/>
            <w:szCs w:val="28"/>
          </w:rPr>
          <m:t>N</m:t>
        </m:r>
      </m:oMath>
      <w:r w:rsidRPr="005004FD">
        <w:rPr>
          <w:sz w:val="28"/>
          <w:szCs w:val="28"/>
        </w:rPr>
        <w:t xml:space="preserve"> (размер набора данных), K – количество параметров, описывающих входные данные, M – количество классов.</w:t>
      </w:r>
    </w:p>
    <w:p w:rsidR="00D36B8A" w:rsidRPr="005004FD" w:rsidRDefault="005004FD" w:rsidP="005004FD">
      <w:pPr>
        <w:rPr>
          <w:sz w:val="28"/>
          <w:szCs w:val="28"/>
        </w:rPr>
      </w:pPr>
      <w:r w:rsidRPr="005004FD">
        <w:rPr>
          <w:sz w:val="28"/>
          <w:szCs w:val="28"/>
        </w:rPr>
        <w:t xml:space="preserve">Задача: Найти такую функцию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5004FD">
        <w:rPr>
          <w:sz w:val="28"/>
          <w:szCs w:val="28"/>
        </w:rPr>
        <w:t xml:space="preserve">, чтобы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004FD">
        <w:rPr>
          <w:sz w:val="28"/>
          <w:szCs w:val="28"/>
        </w:rPr>
        <w:t xml:space="preserve"> для всех </w:t>
      </w:r>
      <w:r w:rsidRPr="005004FD">
        <w:rPr>
          <w:i/>
          <w:sz w:val="28"/>
          <w:szCs w:val="28"/>
        </w:rPr>
        <w:t>i</w:t>
      </w:r>
      <w:r w:rsidRPr="005004FD">
        <w:rPr>
          <w:sz w:val="28"/>
          <w:szCs w:val="28"/>
        </w:rPr>
        <w:t>.</w:t>
      </w:r>
    </w:p>
    <w:p w:rsidR="001B1532" w:rsidRDefault="001B1532" w:rsidP="001B1532">
      <w:pPr>
        <w:rPr>
          <w:rFonts w:eastAsiaTheme="majorEastAsia" w:cstheme="majorBidi"/>
          <w:sz w:val="28"/>
          <w:szCs w:val="28"/>
        </w:rPr>
      </w:pPr>
    </w:p>
    <w:p w:rsidR="001B1532" w:rsidRPr="001B1532" w:rsidRDefault="001B1532" w:rsidP="001B1532">
      <w:pPr>
        <w:rPr>
          <w:rFonts w:eastAsiaTheme="majorEastAsia" w:cstheme="majorBidi"/>
          <w:sz w:val="28"/>
          <w:szCs w:val="28"/>
        </w:rPr>
      </w:pPr>
      <w:r w:rsidRPr="001B1532">
        <w:rPr>
          <w:rFonts w:eastAsiaTheme="majorEastAsia" w:cstheme="majorBidi"/>
          <w:sz w:val="28"/>
          <w:szCs w:val="28"/>
        </w:rPr>
        <w:t xml:space="preserve">Вероятность того, что данный входной вектор </w:t>
      </w:r>
      <w:r w:rsidRPr="001B1532">
        <w:rPr>
          <w:rFonts w:eastAsiaTheme="majorEastAsia" w:cstheme="majorBidi"/>
          <w:i/>
          <w:iCs/>
          <w:sz w:val="28"/>
          <w:szCs w:val="28"/>
          <w:lang w:val="en-US"/>
        </w:rPr>
        <w:t>x</w:t>
      </w:r>
      <w:r w:rsidRPr="001B1532">
        <w:rPr>
          <w:rFonts w:eastAsiaTheme="majorEastAsia" w:cstheme="majorBidi"/>
          <w:sz w:val="28"/>
          <w:szCs w:val="28"/>
        </w:rPr>
        <w:t xml:space="preserve"> относится к данному классу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>:</m:t>
        </m:r>
      </m:oMath>
    </w:p>
    <w:p w:rsidR="001B1532" w:rsidRPr="001B1532" w:rsidRDefault="001B1532" w:rsidP="001B1532">
      <w:pPr>
        <w:rPr>
          <w:rFonts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|x</m:t>
              </m:r>
            </m:e>
          </m:d>
          <m: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x|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:rsidR="001B1532" w:rsidRPr="001B1532" w:rsidRDefault="001B1532" w:rsidP="001B1532">
      <w:pPr>
        <w:rPr>
          <w:rFonts w:eastAsiaTheme="majorEastAsia" w:cstheme="majorBidi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ajorEastAsia" w:hAnsi="Cambria Math" w:cstheme="majorBidi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1B1532">
        <w:rPr>
          <w:rFonts w:eastAsiaTheme="majorEastAsia" w:cstheme="majorBidi"/>
          <w:sz w:val="28"/>
          <w:szCs w:val="28"/>
        </w:rPr>
        <w:t xml:space="preserve"> – априорные вероятности классов,</w:t>
      </w:r>
    </w:p>
    <w:p w:rsidR="001B1532" w:rsidRPr="001B1532" w:rsidRDefault="001B1532" w:rsidP="001B1532">
      <w:pPr>
        <w:rPr>
          <w:rFonts w:eastAsiaTheme="majorEastAsia" w:cstheme="majorBidi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  <w:lang w:val="en-US"/>
          </w:rPr>
          <w:lastRenderedPageBreak/>
          <m:t>P</m:t>
        </m:r>
        <m:d>
          <m:dPr>
            <m:ctrlPr>
              <w:rPr>
                <w:rFonts w:ascii="Cambria Math" w:eastAsiaTheme="majorEastAsia" w:hAnsi="Cambria Math" w:cstheme="majorBidi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1B1532">
        <w:rPr>
          <w:rFonts w:eastAsiaTheme="majorEastAsia" w:cstheme="majorBidi"/>
          <w:sz w:val="28"/>
          <w:szCs w:val="28"/>
        </w:rPr>
        <w:t xml:space="preserve"> – функции правдоподобия.</w:t>
      </w:r>
    </w:p>
    <w:p w:rsidR="00D36B8A" w:rsidRDefault="00D36B8A" w:rsidP="005C6391">
      <w:pPr>
        <w:rPr>
          <w:rFonts w:eastAsiaTheme="majorEastAsia" w:cstheme="majorBidi"/>
          <w:sz w:val="28"/>
          <w:szCs w:val="28"/>
        </w:rPr>
      </w:pPr>
    </w:p>
    <w:p w:rsidR="001B1532" w:rsidRPr="001B1532" w:rsidRDefault="001B1532" w:rsidP="001B1532">
      <w:pPr>
        <w:rPr>
          <w:rFonts w:eastAsiaTheme="majorEastAsia" w:cstheme="majorBidi"/>
          <w:sz w:val="28"/>
          <w:szCs w:val="28"/>
        </w:rPr>
      </w:pPr>
      <w:r w:rsidRPr="001B1532">
        <w:rPr>
          <w:rFonts w:eastAsiaTheme="majorEastAsia" w:cstheme="majorBidi"/>
          <w:sz w:val="28"/>
          <w:szCs w:val="28"/>
        </w:rPr>
        <w:t>«Наивность» байесовского классификатора:</w:t>
      </w:r>
    </w:p>
    <w:p w:rsidR="001B1532" w:rsidRPr="001B1532" w:rsidRDefault="001B1532" w:rsidP="001B1532">
      <w:pPr>
        <w:rPr>
          <w:rFonts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x|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…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=</m:t>
          </m:r>
          <m:nary>
            <m:naryPr>
              <m:chr m:val="∏"/>
              <m:ctrlPr>
                <w:rPr>
                  <w:rFonts w:ascii="Cambria Math" w:eastAsiaTheme="majorEastAsia" w:hAnsi="Cambria Math" w:cstheme="majorBidi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1B1532" w:rsidRPr="001B1532" w:rsidRDefault="001B1532" w:rsidP="001B1532">
      <w:pPr>
        <w:rPr>
          <w:rFonts w:eastAsiaTheme="majorEastAsia" w:cstheme="majorBidi"/>
          <w:sz w:val="28"/>
          <w:szCs w:val="28"/>
        </w:rPr>
      </w:pPr>
      <w:r w:rsidRPr="001B1532">
        <w:rPr>
          <w:rFonts w:eastAsiaTheme="majorEastAsia" w:cstheme="majorBidi"/>
          <w:sz w:val="28"/>
          <w:szCs w:val="28"/>
        </w:rPr>
        <w:t>Все параметры независимы, их порядок не имеет значения.</w:t>
      </w:r>
    </w:p>
    <w:p w:rsidR="001B1532" w:rsidRPr="001B1532" w:rsidRDefault="001B1532" w:rsidP="005C6391">
      <w:pPr>
        <w:rPr>
          <w:rFonts w:eastAsiaTheme="majorEastAsia" w:cstheme="majorBidi"/>
          <w:sz w:val="28"/>
          <w:szCs w:val="28"/>
        </w:rPr>
      </w:pPr>
    </w:p>
    <w:p w:rsidR="005C6391" w:rsidRPr="00C75886" w:rsidRDefault="00CD3C4C" w:rsidP="00C75886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7" w:name="_Toc55298738"/>
      <w:r>
        <w:rPr>
          <w:rFonts w:asciiTheme="minorHAnsi" w:hAnsiTheme="minorHAnsi"/>
          <w:b/>
          <w:color w:val="auto"/>
          <w:sz w:val="28"/>
          <w:szCs w:val="28"/>
        </w:rPr>
        <w:t>Сравнение двух алгоритмов</w:t>
      </w:r>
      <w:bookmarkEnd w:id="7"/>
    </w:p>
    <w:p w:rsidR="00CD3C4C" w:rsidRPr="00CD3C4C" w:rsidRDefault="00CD3C4C" w:rsidP="00CD3C4C">
      <w:pPr>
        <w:rPr>
          <w:rFonts w:eastAsiaTheme="majorEastAsia" w:cstheme="majorBidi"/>
          <w:sz w:val="28"/>
          <w:szCs w:val="28"/>
        </w:rPr>
      </w:pPr>
      <w:r w:rsidRPr="00CD3C4C">
        <w:rPr>
          <w:rFonts w:eastAsiaTheme="majorEastAsia" w:cstheme="majorBidi"/>
          <w:sz w:val="28"/>
          <w:szCs w:val="28"/>
        </w:rPr>
        <w:t>Интересующие нас условные вероятности принадлежности к классу для имеющихся значений параметров:</w:t>
      </w:r>
    </w:p>
    <w:p w:rsidR="00CD3C4C" w:rsidRDefault="00CD3C4C" w:rsidP="00CD3C4C">
      <w:pPr>
        <w:pStyle w:val="a6"/>
        <w:numPr>
          <w:ilvl w:val="0"/>
          <w:numId w:val="37"/>
        </w:numPr>
        <w:rPr>
          <w:rFonts w:eastAsiaTheme="majorEastAsia" w:cstheme="majorBidi"/>
          <w:sz w:val="28"/>
          <w:szCs w:val="28"/>
        </w:rPr>
      </w:pPr>
      <w:r w:rsidRPr="00CD3C4C">
        <w:rPr>
          <w:rFonts w:eastAsiaTheme="majorEastAsia" w:cstheme="majorBidi"/>
          <w:sz w:val="28"/>
          <w:szCs w:val="28"/>
        </w:rPr>
        <w:t>Наивный байесовский классификатор:</w:t>
      </w:r>
    </w:p>
    <w:p w:rsidR="00CD3C4C" w:rsidRDefault="00CD3C4C" w:rsidP="00CD3C4C">
      <w:pPr>
        <w:pStyle w:val="a6"/>
        <w:rPr>
          <w:rFonts w:eastAsiaTheme="majorEastAsia" w:cstheme="majorBidi"/>
          <w:sz w:val="28"/>
          <w:szCs w:val="28"/>
        </w:rPr>
      </w:pPr>
      <w:r w:rsidRPr="00CD3C4C">
        <w:rPr>
          <w:rFonts w:eastAsiaTheme="majorEastAsia" w:cstheme="majorBidi"/>
          <w:sz w:val="28"/>
          <w:szCs w:val="28"/>
        </w:rPr>
        <w:t xml:space="preserve">Вычисляются на основании вероятностей этих значений </w:t>
      </w:r>
      <w:r w:rsidRPr="00CD3C4C">
        <w:rPr>
          <w:rFonts w:eastAsiaTheme="majorEastAsia" w:cstheme="majorBidi"/>
          <w:sz w:val="28"/>
          <w:szCs w:val="28"/>
        </w:rPr>
        <w:tab/>
        <w:t>параметров (генеративный подход).</w:t>
      </w:r>
    </w:p>
    <w:p w:rsidR="00CD3C4C" w:rsidRDefault="00CD3C4C" w:rsidP="00CD3C4C">
      <w:pPr>
        <w:pStyle w:val="a6"/>
        <w:rPr>
          <w:rFonts w:eastAsiaTheme="majorEastAsia" w:cstheme="majorBidi"/>
          <w:sz w:val="28"/>
          <w:szCs w:val="28"/>
        </w:rPr>
      </w:pPr>
    </w:p>
    <w:p w:rsidR="00CD3C4C" w:rsidRDefault="00CD3C4C" w:rsidP="007323E5">
      <w:pPr>
        <w:pStyle w:val="a6"/>
        <w:numPr>
          <w:ilvl w:val="0"/>
          <w:numId w:val="37"/>
        </w:numPr>
        <w:rPr>
          <w:rFonts w:eastAsiaTheme="majorEastAsia" w:cstheme="majorBidi"/>
          <w:sz w:val="28"/>
          <w:szCs w:val="28"/>
        </w:rPr>
      </w:pPr>
      <w:r w:rsidRPr="00CD3C4C">
        <w:rPr>
          <w:rFonts w:eastAsiaTheme="majorEastAsia" w:cstheme="majorBidi"/>
          <w:sz w:val="28"/>
          <w:szCs w:val="28"/>
        </w:rPr>
        <w:t>Логистическая регрессия:</w:t>
      </w:r>
    </w:p>
    <w:p w:rsidR="005C6391" w:rsidRPr="00CD3C4C" w:rsidRDefault="00CD3C4C" w:rsidP="00CD3C4C">
      <w:pPr>
        <w:pStyle w:val="a6"/>
        <w:rPr>
          <w:rFonts w:eastAsiaTheme="majorEastAsia" w:cstheme="majorBidi"/>
          <w:sz w:val="28"/>
          <w:szCs w:val="28"/>
        </w:rPr>
      </w:pPr>
      <w:r w:rsidRPr="00CD3C4C">
        <w:rPr>
          <w:rFonts w:eastAsiaTheme="majorEastAsia" w:cstheme="majorBidi"/>
          <w:sz w:val="28"/>
          <w:szCs w:val="28"/>
        </w:rPr>
        <w:t>Вычисляются напрямую с помощью минимизации ошибки (дискриминативный подход).</w:t>
      </w:r>
    </w:p>
    <w:p w:rsidR="003C56F3" w:rsidRPr="00D36B8A" w:rsidRDefault="003C56F3" w:rsidP="003C56F3">
      <w:pPr>
        <w:rPr>
          <w:sz w:val="28"/>
          <w:szCs w:val="28"/>
        </w:rPr>
      </w:pPr>
    </w:p>
    <w:p w:rsidR="00924CD3" w:rsidRDefault="00924CD3" w:rsidP="00BD7C18">
      <w:pPr>
        <w:pStyle w:val="2"/>
        <w:pageBreakBefore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8" w:name="_Toc55298739"/>
      <w:r>
        <w:lastRenderedPageBreak/>
        <w:t>Задание</w:t>
      </w:r>
      <w:bookmarkEnd w:id="8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два файла: </w:t>
      </w:r>
      <w:r>
        <w:rPr>
          <w:rFonts w:ascii="Calibri" w:hAnsi="Calibri" w:cs="Calibri"/>
          <w:bCs/>
          <w:sz w:val="28"/>
          <w:szCs w:val="28"/>
          <w:lang w:val="en-US"/>
        </w:rPr>
        <w:t>doc</w:t>
      </w:r>
      <w:r w:rsidRPr="00BD7C18">
        <w:rPr>
          <w:rFonts w:ascii="Calibri" w:hAnsi="Calibri" w:cs="Calibri"/>
          <w:bCs/>
          <w:sz w:val="28"/>
          <w:szCs w:val="28"/>
        </w:rPr>
        <w:t>/</w:t>
      </w:r>
      <w:r>
        <w:rPr>
          <w:rFonts w:ascii="Calibri" w:hAnsi="Calibri" w:cs="Calibri"/>
          <w:bCs/>
          <w:sz w:val="28"/>
          <w:szCs w:val="28"/>
          <w:lang w:val="en-US"/>
        </w:rPr>
        <w:t>docx</w:t>
      </w:r>
      <w:r w:rsidRPr="00BD7C18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 xml:space="preserve">– для текста и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 – для кода. Назовите их одинаково: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CB1600">
        <w:rPr>
          <w:sz w:val="28"/>
          <w:szCs w:val="28"/>
        </w:rPr>
        <w:t xml:space="preserve"> – задание </w:t>
      </w:r>
      <w:r w:rsidR="009B5E3D">
        <w:rPr>
          <w:sz w:val="28"/>
          <w:szCs w:val="28"/>
        </w:rPr>
        <w:t>6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6F618B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3308AA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9B5E3D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Pr="00304D39">
        <w:rPr>
          <w:sz w:val="28"/>
          <w:szCs w:val="28"/>
        </w:rPr>
        <w:t>task</w:t>
      </w:r>
      <w:r w:rsidR="009B5E3D">
        <w:rPr>
          <w:sz w:val="28"/>
          <w:szCs w:val="28"/>
        </w:rPr>
        <w:t>6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аналогии с изученным выполните задание, приведённое в последней ячейке.</w:t>
      </w:r>
    </w:p>
    <w:p w:rsidR="000A7DE6" w:rsidRPr="000A7DE6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>файле. Н</w:t>
      </w:r>
      <w:r w:rsidR="000A7DE6">
        <w:rPr>
          <w:sz w:val="28"/>
          <w:szCs w:val="28"/>
        </w:rPr>
        <w:t xml:space="preserve">еобходимые пояснения опишите в </w:t>
      </w:r>
      <w:r w:rsidR="00DB0EF9">
        <w:rPr>
          <w:sz w:val="28"/>
          <w:szCs w:val="28"/>
        </w:rPr>
        <w:t xml:space="preserve">своём </w:t>
      </w:r>
      <w:r w:rsidR="00DB0EF9">
        <w:rPr>
          <w:sz w:val="28"/>
          <w:szCs w:val="28"/>
          <w:lang w:val="en-US"/>
        </w:rPr>
        <w:t>docx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9" w:name="_Toc55298740"/>
      <w:r>
        <w:t>Требования к отчету</w:t>
      </w:r>
      <w:bookmarkEnd w:id="9"/>
    </w:p>
    <w:p w:rsidR="0055572F" w:rsidRPr="00731F38" w:rsidRDefault="0055572F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Оба файла </w:t>
      </w:r>
      <w:r w:rsidR="00780F4A">
        <w:rPr>
          <w:rFonts w:ascii="Calibri" w:hAnsi="Calibri" w:cs="Calibri"/>
          <w:sz w:val="28"/>
          <w:szCs w:val="28"/>
        </w:rPr>
        <w:t>(</w:t>
      </w:r>
      <w:r w:rsidR="00780F4A">
        <w:rPr>
          <w:rFonts w:ascii="Calibri" w:hAnsi="Calibri" w:cs="Calibri"/>
          <w:sz w:val="28"/>
          <w:szCs w:val="28"/>
          <w:lang w:val="en-US"/>
        </w:rPr>
        <w:t>doc</w:t>
      </w:r>
      <w:r w:rsidR="00780F4A" w:rsidRPr="00780F4A">
        <w:rPr>
          <w:rFonts w:ascii="Calibri" w:hAnsi="Calibri" w:cs="Calibri"/>
          <w:sz w:val="28"/>
          <w:szCs w:val="28"/>
        </w:rPr>
        <w:t>/</w:t>
      </w:r>
      <w:r w:rsidR="00780F4A">
        <w:rPr>
          <w:rFonts w:ascii="Calibri" w:hAnsi="Calibri" w:cs="Calibri"/>
          <w:sz w:val="28"/>
          <w:szCs w:val="28"/>
          <w:lang w:val="en-US"/>
        </w:rPr>
        <w:t>docs</w:t>
      </w:r>
      <w:r w:rsidR="00780F4A" w:rsidRPr="00780F4A">
        <w:rPr>
          <w:rFonts w:ascii="Calibri" w:hAnsi="Calibri" w:cs="Calibri"/>
          <w:sz w:val="28"/>
          <w:szCs w:val="28"/>
        </w:rPr>
        <w:t xml:space="preserve"> </w:t>
      </w:r>
      <w:r w:rsidR="00780F4A">
        <w:rPr>
          <w:rFonts w:ascii="Calibri" w:hAnsi="Calibri" w:cs="Calibri"/>
          <w:sz w:val="28"/>
          <w:szCs w:val="28"/>
        </w:rPr>
        <w:t xml:space="preserve">и </w:t>
      </w:r>
      <w:r w:rsidR="00780F4A">
        <w:rPr>
          <w:rFonts w:ascii="Calibri" w:hAnsi="Calibri" w:cs="Calibri"/>
          <w:sz w:val="28"/>
          <w:szCs w:val="28"/>
          <w:lang w:val="en-US"/>
        </w:rPr>
        <w:t>ipynb</w:t>
      </w:r>
      <w:r w:rsidR="00780F4A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«Notebook_For_AI_Main/2020 Осенни</w:t>
      </w:r>
      <w:r w:rsidR="00CC0F75">
        <w:rPr>
          <w:rFonts w:ascii="Calibri" w:hAnsi="Calibri" w:cs="Calibri"/>
          <w:color w:val="000000"/>
          <w:sz w:val="28"/>
          <w:szCs w:val="28"/>
        </w:rPr>
        <w:t xml:space="preserve">й </w:t>
      </w:r>
      <w:r w:rsidR="001753A5">
        <w:rPr>
          <w:rFonts w:ascii="Calibri" w:hAnsi="Calibri" w:cs="Calibri"/>
          <w:color w:val="000000"/>
          <w:sz w:val="28"/>
          <w:szCs w:val="28"/>
        </w:rPr>
        <w:t>семестр/Практическое задание 6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924CD3" w:rsidRDefault="00924CD3" w:rsidP="00BD7C18">
      <w:pPr>
        <w:pStyle w:val="2"/>
        <w:numPr>
          <w:ilvl w:val="1"/>
          <w:numId w:val="1"/>
        </w:numPr>
        <w:jc w:val="both"/>
      </w:pPr>
      <w:bookmarkStart w:id="10" w:name="_Toc55298741"/>
      <w:r>
        <w:t>Литература</w:t>
      </w:r>
      <w:bookmarkEnd w:id="10"/>
    </w:p>
    <w:p w:rsidR="00000000" w:rsidRPr="0074537D" w:rsidRDefault="003308AA" w:rsidP="0074537D">
      <w:pPr>
        <w:pStyle w:val="a6"/>
        <w:widowControl w:val="0"/>
        <w:numPr>
          <w:ilvl w:val="0"/>
          <w:numId w:val="15"/>
        </w:numPr>
        <w:suppressAutoHyphens/>
        <w:spacing w:line="240" w:lineRule="auto"/>
        <w:jc w:val="both"/>
        <w:rPr>
          <w:color w:val="000080"/>
          <w:sz w:val="28"/>
          <w:szCs w:val="28"/>
          <w:u w:val="single"/>
        </w:rPr>
      </w:pPr>
      <w:hyperlink r:id="rId8" w:history="1">
        <w:r w:rsidRPr="0074537D">
          <w:rPr>
            <w:rStyle w:val="a5"/>
            <w:sz w:val="28"/>
            <w:szCs w:val="28"/>
            <w:lang w:val="en-US"/>
          </w:rPr>
          <w:t>https</w:t>
        </w:r>
        <w:r w:rsidRPr="0074537D">
          <w:rPr>
            <w:rStyle w:val="a5"/>
            <w:sz w:val="28"/>
            <w:szCs w:val="28"/>
          </w:rPr>
          <w:t>://</w:t>
        </w:r>
        <w:r w:rsidRPr="0074537D">
          <w:rPr>
            <w:rStyle w:val="a5"/>
            <w:sz w:val="28"/>
            <w:szCs w:val="28"/>
            <w:lang w:val="en-US"/>
          </w:rPr>
          <w:t>neurohive</w:t>
        </w:r>
        <w:r w:rsidRPr="0074537D">
          <w:rPr>
            <w:rStyle w:val="a5"/>
            <w:sz w:val="28"/>
            <w:szCs w:val="28"/>
          </w:rPr>
          <w:t>.</w:t>
        </w:r>
        <w:r w:rsidRPr="0074537D">
          <w:rPr>
            <w:rStyle w:val="a5"/>
            <w:sz w:val="28"/>
            <w:szCs w:val="28"/>
            <w:lang w:val="en-US"/>
          </w:rPr>
          <w:t>io</w:t>
        </w:r>
        <w:r w:rsidRPr="0074537D">
          <w:rPr>
            <w:rStyle w:val="a5"/>
            <w:sz w:val="28"/>
            <w:szCs w:val="28"/>
          </w:rPr>
          <w:t>/</w:t>
        </w:r>
        <w:r w:rsidRPr="0074537D">
          <w:rPr>
            <w:rStyle w:val="a5"/>
            <w:sz w:val="28"/>
            <w:szCs w:val="28"/>
            <w:lang w:val="en-US"/>
          </w:rPr>
          <w:t>ru</w:t>
        </w:r>
        <w:r w:rsidRPr="0074537D">
          <w:rPr>
            <w:rStyle w:val="a5"/>
            <w:sz w:val="28"/>
            <w:szCs w:val="28"/>
          </w:rPr>
          <w:t>/</w:t>
        </w:r>
        <w:r w:rsidRPr="0074537D">
          <w:rPr>
            <w:rStyle w:val="a5"/>
            <w:sz w:val="28"/>
            <w:szCs w:val="28"/>
            <w:lang w:val="en-US"/>
          </w:rPr>
          <w:t>osnovy</w:t>
        </w:r>
        <w:r w:rsidRPr="0074537D">
          <w:rPr>
            <w:rStyle w:val="a5"/>
            <w:sz w:val="28"/>
            <w:szCs w:val="28"/>
          </w:rPr>
          <w:t>-</w:t>
        </w:r>
        <w:r w:rsidRPr="0074537D">
          <w:rPr>
            <w:rStyle w:val="a5"/>
            <w:sz w:val="28"/>
            <w:szCs w:val="28"/>
            <w:lang w:val="en-US"/>
          </w:rPr>
          <w:t>data</w:t>
        </w:r>
        <w:r w:rsidRPr="0074537D">
          <w:rPr>
            <w:rStyle w:val="a5"/>
            <w:sz w:val="28"/>
            <w:szCs w:val="28"/>
          </w:rPr>
          <w:t>-</w:t>
        </w:r>
        <w:r w:rsidRPr="0074537D">
          <w:rPr>
            <w:rStyle w:val="a5"/>
            <w:sz w:val="28"/>
            <w:szCs w:val="28"/>
            <w:lang w:val="en-US"/>
          </w:rPr>
          <w:t>science</w:t>
        </w:r>
        <w:r w:rsidRPr="0074537D">
          <w:rPr>
            <w:rStyle w:val="a5"/>
            <w:sz w:val="28"/>
            <w:szCs w:val="28"/>
          </w:rPr>
          <w:t>/</w:t>
        </w:r>
        <w:r w:rsidRPr="0074537D">
          <w:rPr>
            <w:rStyle w:val="a5"/>
            <w:sz w:val="28"/>
            <w:szCs w:val="28"/>
            <w:lang w:val="en-US"/>
          </w:rPr>
          <w:t>kak</w:t>
        </w:r>
        <w:r w:rsidRPr="0074537D">
          <w:rPr>
            <w:rStyle w:val="a5"/>
            <w:sz w:val="28"/>
            <w:szCs w:val="28"/>
          </w:rPr>
          <w:t>-</w:t>
        </w:r>
        <w:r w:rsidRPr="0074537D">
          <w:rPr>
            <w:rStyle w:val="a5"/>
            <w:sz w:val="28"/>
            <w:szCs w:val="28"/>
            <w:lang w:val="en-US"/>
          </w:rPr>
          <w:t>primenjat</w:t>
        </w:r>
        <w:r w:rsidRPr="0074537D">
          <w:rPr>
            <w:rStyle w:val="a5"/>
            <w:sz w:val="28"/>
            <w:szCs w:val="28"/>
          </w:rPr>
          <w:t>-</w:t>
        </w:r>
        <w:r w:rsidRPr="0074537D">
          <w:rPr>
            <w:rStyle w:val="a5"/>
            <w:sz w:val="28"/>
            <w:szCs w:val="28"/>
            <w:lang w:val="en-US"/>
          </w:rPr>
          <w:t>teoremu</w:t>
        </w:r>
        <w:r w:rsidRPr="0074537D">
          <w:rPr>
            <w:rStyle w:val="a5"/>
            <w:sz w:val="28"/>
            <w:szCs w:val="28"/>
          </w:rPr>
          <w:t>-</w:t>
        </w:r>
        <w:r w:rsidRPr="0074537D">
          <w:rPr>
            <w:rStyle w:val="a5"/>
            <w:sz w:val="28"/>
            <w:szCs w:val="28"/>
            <w:lang w:val="en-US"/>
          </w:rPr>
          <w:t>bajesa</w:t>
        </w:r>
        <w:r w:rsidRPr="0074537D">
          <w:rPr>
            <w:rStyle w:val="a5"/>
            <w:sz w:val="28"/>
            <w:szCs w:val="28"/>
          </w:rPr>
          <w:t>-</w:t>
        </w:r>
        <w:r w:rsidRPr="0074537D">
          <w:rPr>
            <w:rStyle w:val="a5"/>
            <w:sz w:val="28"/>
            <w:szCs w:val="28"/>
            <w:lang w:val="en-US"/>
          </w:rPr>
          <w:t>dlja</w:t>
        </w:r>
        <w:r w:rsidRPr="0074537D">
          <w:rPr>
            <w:rStyle w:val="a5"/>
            <w:sz w:val="28"/>
            <w:szCs w:val="28"/>
          </w:rPr>
          <w:t>-</w:t>
        </w:r>
        <w:r w:rsidRPr="0074537D">
          <w:rPr>
            <w:rStyle w:val="a5"/>
            <w:sz w:val="28"/>
            <w:szCs w:val="28"/>
            <w:lang w:val="en-US"/>
          </w:rPr>
          <w:t>reshenija</w:t>
        </w:r>
        <w:r w:rsidRPr="0074537D">
          <w:rPr>
            <w:rStyle w:val="a5"/>
            <w:sz w:val="28"/>
            <w:szCs w:val="28"/>
          </w:rPr>
          <w:t>-</w:t>
        </w:r>
        <w:r w:rsidRPr="0074537D">
          <w:rPr>
            <w:rStyle w:val="a5"/>
            <w:sz w:val="28"/>
            <w:szCs w:val="28"/>
            <w:lang w:val="en-US"/>
          </w:rPr>
          <w:t>realnyh</w:t>
        </w:r>
        <w:r w:rsidRPr="0074537D">
          <w:rPr>
            <w:rStyle w:val="a5"/>
            <w:sz w:val="28"/>
            <w:szCs w:val="28"/>
          </w:rPr>
          <w:t>-</w:t>
        </w:r>
        <w:r w:rsidRPr="0074537D">
          <w:rPr>
            <w:rStyle w:val="a5"/>
            <w:sz w:val="28"/>
            <w:szCs w:val="28"/>
            <w:lang w:val="en-US"/>
          </w:rPr>
          <w:t>zadach</w:t>
        </w:r>
      </w:hyperlink>
      <w:hyperlink r:id="rId9" w:history="1">
        <w:r w:rsidRPr="0074537D">
          <w:rPr>
            <w:rStyle w:val="a5"/>
            <w:sz w:val="28"/>
            <w:szCs w:val="28"/>
          </w:rPr>
          <w:t>/</w:t>
        </w:r>
      </w:hyperlink>
    </w:p>
    <w:p w:rsidR="00000000" w:rsidRPr="0074537D" w:rsidRDefault="003308AA" w:rsidP="0074537D">
      <w:pPr>
        <w:pStyle w:val="a6"/>
        <w:widowControl w:val="0"/>
        <w:numPr>
          <w:ilvl w:val="0"/>
          <w:numId w:val="15"/>
        </w:numPr>
        <w:suppressAutoHyphens/>
        <w:spacing w:line="240" w:lineRule="auto"/>
        <w:jc w:val="both"/>
        <w:rPr>
          <w:color w:val="000080"/>
          <w:sz w:val="28"/>
          <w:szCs w:val="28"/>
          <w:u w:val="single"/>
        </w:rPr>
      </w:pPr>
      <w:hyperlink r:id="rId10" w:history="1">
        <w:r w:rsidRPr="0074537D">
          <w:rPr>
            <w:rStyle w:val="a5"/>
            <w:sz w:val="28"/>
            <w:szCs w:val="28"/>
            <w:lang w:val="en-US"/>
          </w:rPr>
          <w:t>https</w:t>
        </w:r>
        <w:r w:rsidRPr="0074537D">
          <w:rPr>
            <w:rStyle w:val="a5"/>
            <w:sz w:val="28"/>
            <w:szCs w:val="28"/>
          </w:rPr>
          <w:t>://</w:t>
        </w:r>
      </w:hyperlink>
      <w:hyperlink r:id="rId11" w:history="1">
        <w:r w:rsidRPr="0074537D">
          <w:rPr>
            <w:rStyle w:val="a5"/>
            <w:sz w:val="28"/>
            <w:szCs w:val="28"/>
            <w:lang w:val="en-US"/>
          </w:rPr>
          <w:t>habr</w:t>
        </w:r>
        <w:r w:rsidRPr="0074537D">
          <w:rPr>
            <w:rStyle w:val="a5"/>
            <w:sz w:val="28"/>
            <w:szCs w:val="28"/>
          </w:rPr>
          <w:t>.</w:t>
        </w:r>
        <w:r w:rsidRPr="0074537D">
          <w:rPr>
            <w:rStyle w:val="a5"/>
            <w:sz w:val="28"/>
            <w:szCs w:val="28"/>
            <w:lang w:val="en-US"/>
          </w:rPr>
          <w:t>com</w:t>
        </w:r>
        <w:r w:rsidRPr="0074537D">
          <w:rPr>
            <w:rStyle w:val="a5"/>
            <w:sz w:val="28"/>
            <w:szCs w:val="28"/>
          </w:rPr>
          <w:t>/</w:t>
        </w:r>
        <w:r w:rsidRPr="0074537D">
          <w:rPr>
            <w:rStyle w:val="a5"/>
            <w:sz w:val="28"/>
            <w:szCs w:val="28"/>
            <w:lang w:val="en-US"/>
          </w:rPr>
          <w:t>ru</w:t>
        </w:r>
        <w:r w:rsidRPr="0074537D">
          <w:rPr>
            <w:rStyle w:val="a5"/>
            <w:sz w:val="28"/>
            <w:szCs w:val="28"/>
          </w:rPr>
          <w:t>/</w:t>
        </w:r>
        <w:r w:rsidRPr="0074537D">
          <w:rPr>
            <w:rStyle w:val="a5"/>
            <w:sz w:val="28"/>
            <w:szCs w:val="28"/>
            <w:lang w:val="en-US"/>
          </w:rPr>
          <w:t>post</w:t>
        </w:r>
        <w:r w:rsidRPr="0074537D">
          <w:rPr>
            <w:rStyle w:val="a5"/>
            <w:sz w:val="28"/>
            <w:szCs w:val="28"/>
          </w:rPr>
          <w:t>/170545/</w:t>
        </w:r>
      </w:hyperlink>
    </w:p>
    <w:p w:rsidR="00000000" w:rsidRPr="0074537D" w:rsidRDefault="003308AA" w:rsidP="0074537D">
      <w:pPr>
        <w:pStyle w:val="a6"/>
        <w:widowControl w:val="0"/>
        <w:numPr>
          <w:ilvl w:val="0"/>
          <w:numId w:val="15"/>
        </w:numPr>
        <w:suppressAutoHyphens/>
        <w:spacing w:line="240" w:lineRule="auto"/>
        <w:jc w:val="both"/>
        <w:rPr>
          <w:color w:val="000080"/>
          <w:sz w:val="28"/>
          <w:szCs w:val="28"/>
          <w:u w:val="single"/>
        </w:rPr>
      </w:pPr>
      <w:hyperlink r:id="rId12" w:history="1">
        <w:r w:rsidRPr="0074537D">
          <w:rPr>
            <w:rStyle w:val="a5"/>
            <w:sz w:val="28"/>
            <w:szCs w:val="28"/>
            <w:lang w:val="en-US"/>
          </w:rPr>
          <w:t>https</w:t>
        </w:r>
        <w:r w:rsidRPr="0074537D">
          <w:rPr>
            <w:rStyle w:val="a5"/>
            <w:sz w:val="28"/>
            <w:szCs w:val="28"/>
          </w:rPr>
          <w:t>://</w:t>
        </w:r>
        <w:r w:rsidRPr="0074537D">
          <w:rPr>
            <w:rStyle w:val="a5"/>
            <w:sz w:val="28"/>
            <w:szCs w:val="28"/>
            <w:lang w:val="en-US"/>
          </w:rPr>
          <w:t>science</w:t>
        </w:r>
        <w:r w:rsidRPr="0074537D">
          <w:rPr>
            <w:rStyle w:val="a5"/>
            <w:sz w:val="28"/>
            <w:szCs w:val="28"/>
          </w:rPr>
          <w:t>.</w:t>
        </w:r>
        <w:r w:rsidRPr="0074537D">
          <w:rPr>
            <w:rStyle w:val="a5"/>
            <w:sz w:val="28"/>
            <w:szCs w:val="28"/>
            <w:lang w:val="en-US"/>
          </w:rPr>
          <w:t>wikia</w:t>
        </w:r>
        <w:r w:rsidRPr="0074537D">
          <w:rPr>
            <w:rStyle w:val="a5"/>
            <w:sz w:val="28"/>
            <w:szCs w:val="28"/>
          </w:rPr>
          <w:t>.</w:t>
        </w:r>
        <w:r w:rsidRPr="0074537D">
          <w:rPr>
            <w:rStyle w:val="a5"/>
            <w:sz w:val="28"/>
            <w:szCs w:val="28"/>
            <w:lang w:val="en-US"/>
          </w:rPr>
          <w:t>org</w:t>
        </w:r>
        <w:r w:rsidRPr="0074537D">
          <w:rPr>
            <w:rStyle w:val="a5"/>
            <w:sz w:val="28"/>
            <w:szCs w:val="28"/>
          </w:rPr>
          <w:t>/</w:t>
        </w:r>
        <w:r w:rsidRPr="0074537D">
          <w:rPr>
            <w:rStyle w:val="a5"/>
            <w:sz w:val="28"/>
            <w:szCs w:val="28"/>
            <w:lang w:val="en-US"/>
          </w:rPr>
          <w:t>ru</w:t>
        </w:r>
        <w:r w:rsidRPr="0074537D">
          <w:rPr>
            <w:rStyle w:val="a5"/>
            <w:sz w:val="28"/>
            <w:szCs w:val="28"/>
          </w:rPr>
          <w:t>/</w:t>
        </w:r>
        <w:r w:rsidRPr="0074537D">
          <w:rPr>
            <w:rStyle w:val="a5"/>
            <w:sz w:val="28"/>
            <w:szCs w:val="28"/>
            <w:lang w:val="en-US"/>
          </w:rPr>
          <w:t>wiki</w:t>
        </w:r>
        <w:r w:rsidRPr="0074537D">
          <w:rPr>
            <w:rStyle w:val="a5"/>
            <w:sz w:val="28"/>
            <w:szCs w:val="28"/>
          </w:rPr>
          <w:t>/</w:t>
        </w:r>
      </w:hyperlink>
      <w:hyperlink r:id="rId13" w:history="1">
        <w:r w:rsidRPr="0074537D">
          <w:rPr>
            <w:rStyle w:val="a5"/>
            <w:sz w:val="28"/>
            <w:szCs w:val="28"/>
          </w:rPr>
          <w:t>Байесовская_вероятность</w:t>
        </w:r>
      </w:hyperlink>
    </w:p>
    <w:p w:rsidR="00000000" w:rsidRPr="0074537D" w:rsidRDefault="003308AA" w:rsidP="0074537D">
      <w:pPr>
        <w:pStyle w:val="a6"/>
        <w:widowControl w:val="0"/>
        <w:numPr>
          <w:ilvl w:val="0"/>
          <w:numId w:val="15"/>
        </w:numPr>
        <w:suppressAutoHyphens/>
        <w:spacing w:line="240" w:lineRule="auto"/>
        <w:jc w:val="both"/>
        <w:rPr>
          <w:color w:val="000080"/>
          <w:sz w:val="28"/>
          <w:szCs w:val="28"/>
          <w:u w:val="single"/>
        </w:rPr>
      </w:pPr>
      <w:hyperlink r:id="rId14" w:history="1">
        <w:r w:rsidRPr="0074537D">
          <w:rPr>
            <w:rStyle w:val="a5"/>
            <w:sz w:val="28"/>
            <w:szCs w:val="28"/>
            <w:lang w:val="en-US"/>
          </w:rPr>
          <w:t>https</w:t>
        </w:r>
        <w:r w:rsidRPr="0074537D">
          <w:rPr>
            <w:rStyle w:val="a5"/>
            <w:sz w:val="28"/>
            <w:szCs w:val="28"/>
          </w:rPr>
          <w:t>://</w:t>
        </w:r>
        <w:r w:rsidRPr="0074537D">
          <w:rPr>
            <w:rStyle w:val="a5"/>
            <w:sz w:val="28"/>
            <w:szCs w:val="28"/>
            <w:lang w:val="en-US"/>
          </w:rPr>
          <w:t>dyakonov</w:t>
        </w:r>
        <w:r w:rsidRPr="0074537D">
          <w:rPr>
            <w:rStyle w:val="a5"/>
            <w:sz w:val="28"/>
            <w:szCs w:val="28"/>
          </w:rPr>
          <w:t>.</w:t>
        </w:r>
        <w:r w:rsidRPr="0074537D">
          <w:rPr>
            <w:rStyle w:val="a5"/>
            <w:sz w:val="28"/>
            <w:szCs w:val="28"/>
            <w:lang w:val="en-US"/>
          </w:rPr>
          <w:t>org</w:t>
        </w:r>
        <w:r w:rsidRPr="0074537D">
          <w:rPr>
            <w:rStyle w:val="a5"/>
            <w:sz w:val="28"/>
            <w:szCs w:val="28"/>
          </w:rPr>
          <w:t>/2018/07/30/</w:t>
        </w:r>
      </w:hyperlink>
      <w:hyperlink r:id="rId15" w:history="1">
        <w:r w:rsidRPr="0074537D">
          <w:rPr>
            <w:rStyle w:val="a5"/>
            <w:sz w:val="28"/>
            <w:szCs w:val="28"/>
          </w:rPr>
          <w:t>байесовский-подход</w:t>
        </w:r>
      </w:hyperlink>
      <w:hyperlink r:id="rId16" w:history="1">
        <w:r w:rsidRPr="0074537D">
          <w:rPr>
            <w:rStyle w:val="a5"/>
            <w:sz w:val="28"/>
            <w:szCs w:val="28"/>
          </w:rPr>
          <w:t>/</w:t>
        </w:r>
      </w:hyperlink>
    </w:p>
    <w:p w:rsidR="00000000" w:rsidRPr="0074537D" w:rsidRDefault="003308AA" w:rsidP="0074537D">
      <w:pPr>
        <w:pStyle w:val="a6"/>
        <w:widowControl w:val="0"/>
        <w:numPr>
          <w:ilvl w:val="0"/>
          <w:numId w:val="15"/>
        </w:numPr>
        <w:suppressAutoHyphens/>
        <w:spacing w:line="240" w:lineRule="auto"/>
        <w:jc w:val="both"/>
        <w:rPr>
          <w:color w:val="000080"/>
          <w:sz w:val="28"/>
          <w:szCs w:val="28"/>
          <w:u w:val="single"/>
        </w:rPr>
      </w:pPr>
      <w:hyperlink r:id="rId17" w:history="1">
        <w:r w:rsidRPr="0074537D">
          <w:rPr>
            <w:rStyle w:val="a5"/>
            <w:sz w:val="28"/>
            <w:szCs w:val="28"/>
            <w:lang w:val="en-US"/>
          </w:rPr>
          <w:t>http</w:t>
        </w:r>
        <w:r w:rsidRPr="0074537D">
          <w:rPr>
            <w:rStyle w:val="a5"/>
            <w:sz w:val="28"/>
            <w:szCs w:val="28"/>
          </w:rPr>
          <w:t>://</w:t>
        </w:r>
      </w:hyperlink>
      <w:hyperlink r:id="rId18" w:history="1">
        <w:r w:rsidRPr="0074537D">
          <w:rPr>
            <w:rStyle w:val="a5"/>
            <w:sz w:val="28"/>
            <w:szCs w:val="28"/>
            <w:lang w:val="en-US"/>
          </w:rPr>
          <w:t>bazhenov</w:t>
        </w:r>
        <w:r w:rsidRPr="0074537D">
          <w:rPr>
            <w:rStyle w:val="a5"/>
            <w:sz w:val="28"/>
            <w:szCs w:val="28"/>
          </w:rPr>
          <w:t>.</w:t>
        </w:r>
        <w:r w:rsidRPr="0074537D">
          <w:rPr>
            <w:rStyle w:val="a5"/>
            <w:sz w:val="28"/>
            <w:szCs w:val="28"/>
            <w:lang w:val="en-US"/>
          </w:rPr>
          <w:t>me</w:t>
        </w:r>
        <w:r w:rsidRPr="0074537D">
          <w:rPr>
            <w:rStyle w:val="a5"/>
            <w:sz w:val="28"/>
            <w:szCs w:val="28"/>
          </w:rPr>
          <w:t>/</w:t>
        </w:r>
        <w:r w:rsidRPr="0074537D">
          <w:rPr>
            <w:rStyle w:val="a5"/>
            <w:sz w:val="28"/>
            <w:szCs w:val="28"/>
            <w:lang w:val="en-US"/>
          </w:rPr>
          <w:t>blog</w:t>
        </w:r>
        <w:r w:rsidRPr="0074537D">
          <w:rPr>
            <w:rStyle w:val="a5"/>
            <w:sz w:val="28"/>
            <w:szCs w:val="28"/>
          </w:rPr>
          <w:t>/2012/06/11/</w:t>
        </w:r>
        <w:r w:rsidRPr="0074537D">
          <w:rPr>
            <w:rStyle w:val="a5"/>
            <w:sz w:val="28"/>
            <w:szCs w:val="28"/>
            <w:lang w:val="en-US"/>
          </w:rPr>
          <w:t>naive</w:t>
        </w:r>
        <w:r w:rsidRPr="0074537D">
          <w:rPr>
            <w:rStyle w:val="a5"/>
            <w:sz w:val="28"/>
            <w:szCs w:val="28"/>
          </w:rPr>
          <w:t>-</w:t>
        </w:r>
        <w:r w:rsidRPr="0074537D">
          <w:rPr>
            <w:rStyle w:val="a5"/>
            <w:sz w:val="28"/>
            <w:szCs w:val="28"/>
            <w:lang w:val="en-US"/>
          </w:rPr>
          <w:t>bayes</w:t>
        </w:r>
        <w:r w:rsidRPr="0074537D">
          <w:rPr>
            <w:rStyle w:val="a5"/>
            <w:sz w:val="28"/>
            <w:szCs w:val="28"/>
          </w:rPr>
          <w:t>.</w:t>
        </w:r>
        <w:r w:rsidRPr="0074537D">
          <w:rPr>
            <w:rStyle w:val="a5"/>
            <w:sz w:val="28"/>
            <w:szCs w:val="28"/>
            <w:lang w:val="en-US"/>
          </w:rPr>
          <w:t>html</w:t>
        </w:r>
      </w:hyperlink>
    </w:p>
    <w:p w:rsidR="00645EB5" w:rsidRDefault="0074537D" w:rsidP="0074537D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19" w:history="1">
        <w:r w:rsidRPr="00BD1108">
          <w:rPr>
            <w:rStyle w:val="a5"/>
            <w:sz w:val="28"/>
            <w:szCs w:val="28"/>
          </w:rPr>
          <w:t>https://scikit-learn.org/stable/modules/naive_bayes.html</w:t>
        </w:r>
      </w:hyperlink>
    </w:p>
    <w:p w:rsidR="0074537D" w:rsidRDefault="0074537D" w:rsidP="0074537D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20" w:history="1">
        <w:r w:rsidRPr="00BD1108">
          <w:rPr>
            <w:rStyle w:val="a5"/>
            <w:sz w:val="28"/>
            <w:szCs w:val="28"/>
          </w:rPr>
          <w:t>https://scikit-learn.org/stable/modules/generated/sklearn.linear_model.LogisticRegression.html</w:t>
        </w:r>
      </w:hyperlink>
    </w:p>
    <w:p w:rsidR="0074537D" w:rsidRPr="007B23E4" w:rsidRDefault="0074537D" w:rsidP="0074537D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r w:rsidRPr="0074537D">
        <w:rPr>
          <w:rStyle w:val="a5"/>
          <w:sz w:val="28"/>
          <w:szCs w:val="28"/>
        </w:rPr>
        <w:t>https://scikit-</w:t>
      </w:r>
      <w:r w:rsidRPr="0074537D">
        <w:rPr>
          <w:rStyle w:val="a5"/>
          <w:sz w:val="28"/>
          <w:szCs w:val="28"/>
        </w:rPr>
        <w:lastRenderedPageBreak/>
        <w:t>learn.org/stable/modules/generated/sklearn.metrics.f1_score.html</w:t>
      </w:r>
    </w:p>
    <w:sectPr w:rsidR="0074537D" w:rsidRPr="007B2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2B0363E"/>
    <w:multiLevelType w:val="hybridMultilevel"/>
    <w:tmpl w:val="726AE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3804BE6"/>
    <w:multiLevelType w:val="hybridMultilevel"/>
    <w:tmpl w:val="EB0E1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5D2715"/>
    <w:multiLevelType w:val="hybridMultilevel"/>
    <w:tmpl w:val="051072E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83F6D3B"/>
    <w:multiLevelType w:val="hybridMultilevel"/>
    <w:tmpl w:val="82FCA1D8"/>
    <w:lvl w:ilvl="0" w:tplc="56705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E8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85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E0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4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A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7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A2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64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1B2D5496"/>
    <w:multiLevelType w:val="hybridMultilevel"/>
    <w:tmpl w:val="1C70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037F3C"/>
    <w:multiLevelType w:val="hybridMultilevel"/>
    <w:tmpl w:val="FBB27FC8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91701C0"/>
    <w:multiLevelType w:val="hybridMultilevel"/>
    <w:tmpl w:val="87D20FF4"/>
    <w:lvl w:ilvl="0" w:tplc="535C4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6D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EE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86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E7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22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6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E7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2D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7C80846"/>
    <w:multiLevelType w:val="multilevel"/>
    <w:tmpl w:val="38407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1A5C74"/>
    <w:multiLevelType w:val="hybridMultilevel"/>
    <w:tmpl w:val="0CF0B09A"/>
    <w:lvl w:ilvl="0" w:tplc="A4F28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C7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0C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8EE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C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E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C6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ED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0B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E342CCA"/>
    <w:multiLevelType w:val="hybridMultilevel"/>
    <w:tmpl w:val="4830E75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1ED3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3466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382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BAD3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2600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E4E2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6408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7E5B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2">
    <w:nsid w:val="6098029F"/>
    <w:multiLevelType w:val="hybridMultilevel"/>
    <w:tmpl w:val="53B83484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4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C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2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C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A1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03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EB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0C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6ADA773A"/>
    <w:multiLevelType w:val="hybridMultilevel"/>
    <w:tmpl w:val="5D7E26AE"/>
    <w:lvl w:ilvl="0" w:tplc="67941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3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E3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87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AB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83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B8E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C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2D23C10"/>
    <w:multiLevelType w:val="hybridMultilevel"/>
    <w:tmpl w:val="E02A2BE8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FF684A"/>
    <w:multiLevelType w:val="hybridMultilevel"/>
    <w:tmpl w:val="6990520C"/>
    <w:lvl w:ilvl="0" w:tplc="1B109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E6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AF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A9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4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6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EB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22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4"/>
  </w:num>
  <w:num w:numId="12">
    <w:abstractNumId w:val="33"/>
  </w:num>
  <w:num w:numId="13">
    <w:abstractNumId w:val="19"/>
  </w:num>
  <w:num w:numId="14">
    <w:abstractNumId w:val="12"/>
  </w:num>
  <w:num w:numId="15">
    <w:abstractNumId w:val="28"/>
  </w:num>
  <w:num w:numId="16">
    <w:abstractNumId w:val="10"/>
  </w:num>
  <w:num w:numId="17">
    <w:abstractNumId w:val="23"/>
  </w:num>
  <w:num w:numId="18">
    <w:abstractNumId w:val="30"/>
  </w:num>
  <w:num w:numId="19">
    <w:abstractNumId w:val="26"/>
  </w:num>
  <w:num w:numId="20">
    <w:abstractNumId w:val="20"/>
  </w:num>
  <w:num w:numId="21">
    <w:abstractNumId w:val="14"/>
  </w:num>
  <w:num w:numId="22">
    <w:abstractNumId w:val="25"/>
  </w:num>
  <w:num w:numId="23">
    <w:abstractNumId w:val="22"/>
  </w:num>
  <w:num w:numId="24">
    <w:abstractNumId w:val="34"/>
  </w:num>
  <w:num w:numId="25">
    <w:abstractNumId w:val="27"/>
  </w:num>
  <w:num w:numId="26">
    <w:abstractNumId w:val="11"/>
  </w:num>
  <w:num w:numId="27">
    <w:abstractNumId w:val="31"/>
  </w:num>
  <w:num w:numId="28">
    <w:abstractNumId w:val="15"/>
  </w:num>
  <w:num w:numId="29">
    <w:abstractNumId w:val="35"/>
  </w:num>
  <w:num w:numId="30">
    <w:abstractNumId w:val="18"/>
  </w:num>
  <w:num w:numId="31">
    <w:abstractNumId w:val="13"/>
  </w:num>
  <w:num w:numId="32">
    <w:abstractNumId w:val="37"/>
  </w:num>
  <w:num w:numId="33">
    <w:abstractNumId w:val="29"/>
  </w:num>
  <w:num w:numId="34">
    <w:abstractNumId w:val="16"/>
  </w:num>
  <w:num w:numId="35">
    <w:abstractNumId w:val="32"/>
  </w:num>
  <w:num w:numId="36">
    <w:abstractNumId w:val="36"/>
  </w:num>
  <w:num w:numId="37">
    <w:abstractNumId w:val="17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2084B"/>
    <w:rsid w:val="0002570F"/>
    <w:rsid w:val="00031004"/>
    <w:rsid w:val="00046415"/>
    <w:rsid w:val="0005071F"/>
    <w:rsid w:val="00050D60"/>
    <w:rsid w:val="00086733"/>
    <w:rsid w:val="0009528A"/>
    <w:rsid w:val="000A7DE6"/>
    <w:rsid w:val="000E05D5"/>
    <w:rsid w:val="00100BB6"/>
    <w:rsid w:val="00103192"/>
    <w:rsid w:val="001139A6"/>
    <w:rsid w:val="00127E16"/>
    <w:rsid w:val="00134B1B"/>
    <w:rsid w:val="001553AE"/>
    <w:rsid w:val="00163890"/>
    <w:rsid w:val="001753A5"/>
    <w:rsid w:val="00187E5C"/>
    <w:rsid w:val="001A229D"/>
    <w:rsid w:val="001A2843"/>
    <w:rsid w:val="001B1532"/>
    <w:rsid w:val="001D7938"/>
    <w:rsid w:val="001E024E"/>
    <w:rsid w:val="001E4F7D"/>
    <w:rsid w:val="00201926"/>
    <w:rsid w:val="00227ADE"/>
    <w:rsid w:val="00250E84"/>
    <w:rsid w:val="00255D69"/>
    <w:rsid w:val="00266321"/>
    <w:rsid w:val="00282CDE"/>
    <w:rsid w:val="00292DF1"/>
    <w:rsid w:val="00297AC4"/>
    <w:rsid w:val="002A15CB"/>
    <w:rsid w:val="002B7E1B"/>
    <w:rsid w:val="002E126A"/>
    <w:rsid w:val="002E2071"/>
    <w:rsid w:val="00304D39"/>
    <w:rsid w:val="00320A11"/>
    <w:rsid w:val="003308AA"/>
    <w:rsid w:val="00331519"/>
    <w:rsid w:val="00334767"/>
    <w:rsid w:val="00341DFF"/>
    <w:rsid w:val="00363170"/>
    <w:rsid w:val="0037067A"/>
    <w:rsid w:val="00377B91"/>
    <w:rsid w:val="003C56F3"/>
    <w:rsid w:val="003C6CE6"/>
    <w:rsid w:val="003D5E90"/>
    <w:rsid w:val="003E08DC"/>
    <w:rsid w:val="00401F5B"/>
    <w:rsid w:val="004110E1"/>
    <w:rsid w:val="00432CD9"/>
    <w:rsid w:val="00435038"/>
    <w:rsid w:val="00467EF9"/>
    <w:rsid w:val="0047558A"/>
    <w:rsid w:val="004C18C6"/>
    <w:rsid w:val="004C5A77"/>
    <w:rsid w:val="004D15FF"/>
    <w:rsid w:val="004E1098"/>
    <w:rsid w:val="004F2C06"/>
    <w:rsid w:val="004F56FE"/>
    <w:rsid w:val="005004FD"/>
    <w:rsid w:val="00515518"/>
    <w:rsid w:val="00517CC6"/>
    <w:rsid w:val="00531675"/>
    <w:rsid w:val="0055572F"/>
    <w:rsid w:val="00561C65"/>
    <w:rsid w:val="00567CC3"/>
    <w:rsid w:val="00567F16"/>
    <w:rsid w:val="0058661A"/>
    <w:rsid w:val="00587E17"/>
    <w:rsid w:val="00590D40"/>
    <w:rsid w:val="005A697F"/>
    <w:rsid w:val="005C6391"/>
    <w:rsid w:val="005D48BE"/>
    <w:rsid w:val="005E04A5"/>
    <w:rsid w:val="005E5190"/>
    <w:rsid w:val="00621737"/>
    <w:rsid w:val="00631AA3"/>
    <w:rsid w:val="00636B39"/>
    <w:rsid w:val="00645EB5"/>
    <w:rsid w:val="00646113"/>
    <w:rsid w:val="006479F0"/>
    <w:rsid w:val="00680E4A"/>
    <w:rsid w:val="00682676"/>
    <w:rsid w:val="00684F4E"/>
    <w:rsid w:val="00686DFE"/>
    <w:rsid w:val="00687D77"/>
    <w:rsid w:val="006929CF"/>
    <w:rsid w:val="006B095D"/>
    <w:rsid w:val="006C0717"/>
    <w:rsid w:val="006C2763"/>
    <w:rsid w:val="006D5B1F"/>
    <w:rsid w:val="006F1A50"/>
    <w:rsid w:val="006F618B"/>
    <w:rsid w:val="006F6A41"/>
    <w:rsid w:val="007226C6"/>
    <w:rsid w:val="00731F38"/>
    <w:rsid w:val="00743F9C"/>
    <w:rsid w:val="0074537D"/>
    <w:rsid w:val="00745669"/>
    <w:rsid w:val="00756A44"/>
    <w:rsid w:val="00766141"/>
    <w:rsid w:val="00767CC4"/>
    <w:rsid w:val="0077339A"/>
    <w:rsid w:val="00780F4A"/>
    <w:rsid w:val="00784828"/>
    <w:rsid w:val="0079278F"/>
    <w:rsid w:val="007A12D8"/>
    <w:rsid w:val="007B23E4"/>
    <w:rsid w:val="007B4CC6"/>
    <w:rsid w:val="007D0A03"/>
    <w:rsid w:val="007E44FC"/>
    <w:rsid w:val="00804FC5"/>
    <w:rsid w:val="00810D27"/>
    <w:rsid w:val="00813A29"/>
    <w:rsid w:val="008154DD"/>
    <w:rsid w:val="0082475E"/>
    <w:rsid w:val="008254FD"/>
    <w:rsid w:val="00833BAA"/>
    <w:rsid w:val="00834A12"/>
    <w:rsid w:val="0083574A"/>
    <w:rsid w:val="008357DC"/>
    <w:rsid w:val="00867C37"/>
    <w:rsid w:val="00880CC2"/>
    <w:rsid w:val="008833FF"/>
    <w:rsid w:val="008976B7"/>
    <w:rsid w:val="008E0707"/>
    <w:rsid w:val="008F1AA0"/>
    <w:rsid w:val="008F4B3F"/>
    <w:rsid w:val="00905CFC"/>
    <w:rsid w:val="0091035B"/>
    <w:rsid w:val="00924CD3"/>
    <w:rsid w:val="0099010B"/>
    <w:rsid w:val="009904F5"/>
    <w:rsid w:val="00996D50"/>
    <w:rsid w:val="009A60A4"/>
    <w:rsid w:val="009A7463"/>
    <w:rsid w:val="009B0CDF"/>
    <w:rsid w:val="009B2864"/>
    <w:rsid w:val="009B5E3D"/>
    <w:rsid w:val="009C1391"/>
    <w:rsid w:val="009C4919"/>
    <w:rsid w:val="009D3D0A"/>
    <w:rsid w:val="009E6E9A"/>
    <w:rsid w:val="009F1B8A"/>
    <w:rsid w:val="009F39E1"/>
    <w:rsid w:val="00A439BB"/>
    <w:rsid w:val="00A636F8"/>
    <w:rsid w:val="00A63DA8"/>
    <w:rsid w:val="00A8088D"/>
    <w:rsid w:val="00A81F1E"/>
    <w:rsid w:val="00A8731C"/>
    <w:rsid w:val="00A94750"/>
    <w:rsid w:val="00A94BA5"/>
    <w:rsid w:val="00AA1157"/>
    <w:rsid w:val="00AA2E59"/>
    <w:rsid w:val="00AC054B"/>
    <w:rsid w:val="00AC0E66"/>
    <w:rsid w:val="00AC36A6"/>
    <w:rsid w:val="00AF0440"/>
    <w:rsid w:val="00AF1725"/>
    <w:rsid w:val="00AF76F9"/>
    <w:rsid w:val="00B0401C"/>
    <w:rsid w:val="00B31662"/>
    <w:rsid w:val="00B36D50"/>
    <w:rsid w:val="00B44B42"/>
    <w:rsid w:val="00B62C9F"/>
    <w:rsid w:val="00B63E03"/>
    <w:rsid w:val="00B64D12"/>
    <w:rsid w:val="00B750DC"/>
    <w:rsid w:val="00B75EEE"/>
    <w:rsid w:val="00BD0833"/>
    <w:rsid w:val="00BD1EF4"/>
    <w:rsid w:val="00BD6980"/>
    <w:rsid w:val="00BD7C18"/>
    <w:rsid w:val="00BE41C7"/>
    <w:rsid w:val="00BF22B7"/>
    <w:rsid w:val="00C00A28"/>
    <w:rsid w:val="00C14117"/>
    <w:rsid w:val="00C34D51"/>
    <w:rsid w:val="00C37C5B"/>
    <w:rsid w:val="00C41F4F"/>
    <w:rsid w:val="00C51979"/>
    <w:rsid w:val="00C634FF"/>
    <w:rsid w:val="00C757A5"/>
    <w:rsid w:val="00C75886"/>
    <w:rsid w:val="00C76B56"/>
    <w:rsid w:val="00C825AC"/>
    <w:rsid w:val="00CA15EE"/>
    <w:rsid w:val="00CB1600"/>
    <w:rsid w:val="00CB53C8"/>
    <w:rsid w:val="00CC0F75"/>
    <w:rsid w:val="00CC195C"/>
    <w:rsid w:val="00CC3F47"/>
    <w:rsid w:val="00CC6FDA"/>
    <w:rsid w:val="00CD3C4C"/>
    <w:rsid w:val="00CE0326"/>
    <w:rsid w:val="00CE4F40"/>
    <w:rsid w:val="00CF00AC"/>
    <w:rsid w:val="00CF2573"/>
    <w:rsid w:val="00D00044"/>
    <w:rsid w:val="00D01C60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D2196"/>
    <w:rsid w:val="00DE2335"/>
    <w:rsid w:val="00DF101D"/>
    <w:rsid w:val="00DF300F"/>
    <w:rsid w:val="00E014A8"/>
    <w:rsid w:val="00E060DC"/>
    <w:rsid w:val="00E527A6"/>
    <w:rsid w:val="00E62C29"/>
    <w:rsid w:val="00E74C3F"/>
    <w:rsid w:val="00E7680D"/>
    <w:rsid w:val="00E868BA"/>
    <w:rsid w:val="00E90F04"/>
    <w:rsid w:val="00E96D2A"/>
    <w:rsid w:val="00E9756A"/>
    <w:rsid w:val="00E97AFD"/>
    <w:rsid w:val="00EF21CB"/>
    <w:rsid w:val="00F003B9"/>
    <w:rsid w:val="00F045FF"/>
    <w:rsid w:val="00F121E0"/>
    <w:rsid w:val="00F1295A"/>
    <w:rsid w:val="00F13D8B"/>
    <w:rsid w:val="00F37C55"/>
    <w:rsid w:val="00F46130"/>
    <w:rsid w:val="00F67DC3"/>
    <w:rsid w:val="00F74493"/>
    <w:rsid w:val="00F83DD3"/>
    <w:rsid w:val="00F856C1"/>
    <w:rsid w:val="00FB5C96"/>
    <w:rsid w:val="00FB7DEB"/>
    <w:rsid w:val="00FD7F0C"/>
    <w:rsid w:val="00FE46A2"/>
    <w:rsid w:val="00FE487B"/>
    <w:rsid w:val="00FE76BE"/>
    <w:rsid w:val="00FE7C72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urohive.io/ru/osnovy-data-science/kak-primenjat-teoremu-bajesa-dlja-reshenija-realnyh-zadach/" TargetMode="External"/><Relationship Id="rId13" Type="http://schemas.openxmlformats.org/officeDocument/2006/relationships/hyperlink" Target="https://science.wikia.org/ru/wiki/&#1041;&#1072;&#1081;&#1077;&#1089;&#1086;&#1074;&#1089;&#1082;&#1072;&#1103;_&#1074;&#1077;&#1088;&#1086;&#1103;&#1090;&#1085;&#1086;&#1089;&#1090;&#1100;" TargetMode="External"/><Relationship Id="rId18" Type="http://schemas.openxmlformats.org/officeDocument/2006/relationships/hyperlink" Target="http://bazhenov.me/blog/2012/06/11/naive-bayes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mybinder.org/" TargetMode="External"/><Relationship Id="rId12" Type="http://schemas.openxmlformats.org/officeDocument/2006/relationships/hyperlink" Target="https://science.wikia.org/ru/wiki/&#1041;&#1072;&#1081;&#1077;&#1089;&#1086;&#1074;&#1089;&#1082;&#1072;&#1103;_&#1074;&#1077;&#1088;&#1086;&#1103;&#1090;&#1085;&#1086;&#1089;&#1090;&#1100;" TargetMode="External"/><Relationship Id="rId17" Type="http://schemas.openxmlformats.org/officeDocument/2006/relationships/hyperlink" Target="http://bazhenov.me/blog/2012/06/11/naive-bay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yakonov.org/2018/07/30/&#1073;&#1072;&#1081;&#1077;&#1089;&#1086;&#1074;&#1089;&#1082;&#1080;&#1081;-&#1087;&#1086;&#1076;&#1093;&#1086;&#1076;/" TargetMode="External"/><Relationship Id="rId20" Type="http://schemas.openxmlformats.org/officeDocument/2006/relationships/hyperlink" Target="https://scikit-learn.org/stable/modules/generated/sklearn.linear_model.LogisticRegression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11" Type="http://schemas.openxmlformats.org/officeDocument/2006/relationships/hyperlink" Target="https://habr.com/ru/post/17054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yakonov.org/2018/07/30/&#1073;&#1072;&#1081;&#1077;&#1089;&#1086;&#1074;&#1089;&#1082;&#1080;&#1081;-&#1087;&#1086;&#1076;&#1093;&#1086;&#1076;/" TargetMode="External"/><Relationship Id="rId10" Type="http://schemas.openxmlformats.org/officeDocument/2006/relationships/hyperlink" Target="https://habr.com/ru/post/170545/" TargetMode="External"/><Relationship Id="rId19" Type="http://schemas.openxmlformats.org/officeDocument/2006/relationships/hyperlink" Target="https://scikit-learn.org/stable/modules/naive_bay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urohive.io/ru/osnovy-data-science/kak-primenjat-teoremu-bajesa-dlja-reshenija-realnyh-zadach/" TargetMode="External"/><Relationship Id="rId14" Type="http://schemas.openxmlformats.org/officeDocument/2006/relationships/hyperlink" Target="https://dyakonov.org/2018/07/30/&#1073;&#1072;&#1081;&#1077;&#1089;&#1086;&#1074;&#1089;&#1082;&#1080;&#1081;-&#1087;&#1086;&#1076;&#1093;&#1086;&#1076;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36C57-67A6-4705-95A3-59EA6B649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5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335</cp:revision>
  <cp:lastPrinted>2020-10-01T17:39:00Z</cp:lastPrinted>
  <dcterms:created xsi:type="dcterms:W3CDTF">2020-09-09T17:14:00Z</dcterms:created>
  <dcterms:modified xsi:type="dcterms:W3CDTF">2020-11-03T09:25:00Z</dcterms:modified>
</cp:coreProperties>
</file>