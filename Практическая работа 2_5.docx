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78CA" w:rsidRDefault="00C078CA">
      <w:pPr>
        <w:pStyle w:val="1"/>
        <w:jc w:val="center"/>
      </w:pPr>
      <w:r>
        <w:t xml:space="preserve">Практическая работа № </w:t>
      </w:r>
      <w:r>
        <w:rPr>
          <w:lang w:val="en-US"/>
        </w:rPr>
        <w:t>2</w:t>
      </w:r>
      <w:r w:rsidR="00C46935">
        <w:t>_5</w:t>
      </w:r>
    </w:p>
    <w:p w:rsidR="00C078CA" w:rsidRDefault="00C078CA">
      <w:pPr>
        <w:pStyle w:val="1"/>
        <w:jc w:val="center"/>
      </w:pPr>
      <w:r>
        <w:t xml:space="preserve">Основы </w:t>
      </w:r>
      <w:r>
        <w:rPr>
          <w:lang w:val="en-US"/>
        </w:rPr>
        <w:t>Python</w:t>
      </w:r>
    </w:p>
    <w:p w:rsidR="00C078CA" w:rsidRDefault="00C078CA">
      <w:pPr>
        <w:pStyle w:val="2"/>
        <w:rPr>
          <w:rFonts w:ascii="Calibri" w:hAnsi="Calibri" w:cs="Calibri"/>
        </w:rPr>
      </w:pPr>
      <w:r>
        <w:t>Цель работы</w:t>
      </w: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 xml:space="preserve">Изучение базового синтаксиса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с использованием </w:t>
      </w:r>
      <w:r>
        <w:rPr>
          <w:rFonts w:ascii="Calibri" w:hAnsi="Calibri" w:cs="Calibri"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pStyle w:val="2"/>
        <w:rPr>
          <w:rFonts w:ascii="Calibri" w:hAnsi="Calibri" w:cs="Calibri"/>
        </w:rPr>
      </w:pPr>
      <w:r>
        <w:t>Задачи работы</w:t>
      </w:r>
    </w:p>
    <w:p w:rsidR="00C078CA" w:rsidRDefault="00C078CA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основные типы данных и операции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Научиться работать с  </w:t>
      </w:r>
      <w:r>
        <w:rPr>
          <w:rFonts w:ascii="Calibri" w:hAnsi="Calibri" w:cs="Calibri"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pStyle w:val="2"/>
        <w:rPr>
          <w:rFonts w:ascii="Calibri" w:hAnsi="Calibri" w:cs="Calibri"/>
        </w:rPr>
      </w:pPr>
      <w:r>
        <w:t>Перечень обеспечивающих средств</w:t>
      </w:r>
    </w:p>
    <w:p w:rsidR="00C078CA" w:rsidRDefault="00C078C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C078CA" w:rsidRDefault="00C078C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C078CA" w:rsidRDefault="00C078CA">
      <w:pPr>
        <w:numPr>
          <w:ilvl w:val="0"/>
          <w:numId w:val="3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C078CA" w:rsidRDefault="00C078CA">
      <w:pPr>
        <w:pStyle w:val="2"/>
        <w:rPr>
          <w:rFonts w:ascii="Calibri" w:hAnsi="Calibri" w:cs="Calibri"/>
          <w:i w:val="0"/>
          <w:iCs w:val="0"/>
        </w:rPr>
      </w:pPr>
      <w:r>
        <w:t xml:space="preserve">Общие теоретические сведения </w:t>
      </w:r>
    </w:p>
    <w:p w:rsidR="00C078CA" w:rsidRDefault="00C078CA">
      <w:r>
        <w:rPr>
          <w:rFonts w:ascii="Calibri" w:hAnsi="Calibri" w:cs="Calibri"/>
          <w:b/>
          <w:bCs/>
          <w:sz w:val="28"/>
          <w:szCs w:val="28"/>
        </w:rPr>
        <w:t>Определения</w:t>
      </w:r>
    </w:p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i/>
          <w:iCs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интерпретируемый высокоуровневый язык программировани</w:t>
      </w:r>
      <w:r w:rsidR="00F23C2A"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sz w:val="28"/>
          <w:szCs w:val="28"/>
        </w:rPr>
        <w:t xml:space="preserve"> общего назначения. Обладает простым для изучения и использования синтаксисом. Активно развивается, имеется большое количество библиотек для работы с различными предметными областями.</w:t>
      </w:r>
    </w:p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i/>
          <w:iCs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 xml:space="preserve"> –</w:t>
      </w:r>
      <w:r>
        <w:rPr>
          <w:rFonts w:ascii="Calibri" w:hAnsi="Calibri" w:cs="Calibri"/>
          <w:sz w:val="28"/>
          <w:szCs w:val="28"/>
        </w:rPr>
        <w:t xml:space="preserve"> инструмент для итерационного выполнения кода на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Запускается в веб-браузере.</w:t>
      </w:r>
    </w:p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</w:t>
      </w:r>
      <w:hyperlink r:id="rId5" w:history="1">
        <w:r>
          <w:rPr>
            <w:rStyle w:val="a7"/>
            <w:rFonts w:ascii="Calibri" w:hAnsi="Calibri" w:cs="Calibri"/>
            <w:sz w:val="28"/>
            <w:szCs w:val="28"/>
            <w:lang w:val="en-US"/>
          </w:rPr>
          <w:t>mybinder</w:t>
        </w:r>
        <w:r w:rsidRPr="00C46935">
          <w:rPr>
            <w:rStyle w:val="a7"/>
            <w:rFonts w:ascii="Calibri" w:hAnsi="Calibri" w:cs="Calibri"/>
            <w:sz w:val="28"/>
            <w:szCs w:val="28"/>
            <w:lang w:val="ru-RU"/>
          </w:rPr>
          <w:t>.</w:t>
        </w:r>
        <w:r>
          <w:rPr>
            <w:rStyle w:val="a7"/>
            <w:rFonts w:ascii="Calibri" w:hAnsi="Calibri" w:cs="Calibri"/>
            <w:sz w:val="28"/>
            <w:szCs w:val="28"/>
            <w:lang w:val="en-US"/>
          </w:rPr>
          <w:t>org</w:t>
        </w:r>
      </w:hyperlink>
      <w:r w:rsidRPr="00C46935">
        <w:rPr>
          <w:rFonts w:ascii="Calibri" w:hAnsi="Calibri" w:cs="Calibri"/>
          <w:sz w:val="28"/>
          <w:szCs w:val="28"/>
        </w:rPr>
        <w:t xml:space="preserve">) – </w:t>
      </w:r>
      <w:r>
        <w:rPr>
          <w:rFonts w:ascii="Calibri" w:hAnsi="Calibri" w:cs="Calibri"/>
          <w:sz w:val="28"/>
          <w:szCs w:val="28"/>
        </w:rPr>
        <w:t xml:space="preserve">интернет-сервис для работы с копиями  </w:t>
      </w:r>
      <w:r>
        <w:rPr>
          <w:rFonts w:ascii="Calibri" w:hAnsi="Calibri" w:cs="Calibri"/>
          <w:sz w:val="28"/>
          <w:szCs w:val="28"/>
          <w:lang w:val="en-US"/>
        </w:rPr>
        <w:t>Jupyter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notebook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 режиме онлайн. Использует в качестве источника данных проект </w:t>
      </w:r>
      <w:r>
        <w:rPr>
          <w:rFonts w:ascii="Calibri" w:hAnsi="Calibri" w:cs="Calibri"/>
          <w:sz w:val="28"/>
          <w:szCs w:val="28"/>
          <w:lang w:val="en-US"/>
        </w:rPr>
        <w:t>GitHub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Переменные и вывод результатов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Для определения переменной достаточно выполнить код с указанием ее имени,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my_first_variable</w:t>
            </w:r>
          </w:p>
        </w:tc>
      </w:tr>
    </w:tbl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Значение переменной присваивается с помощью оператора </w:t>
      </w:r>
      <w:r w:rsidRPr="00C46935">
        <w:rPr>
          <w:rFonts w:ascii="Calibri" w:hAnsi="Calibri" w:cs="Calibri"/>
          <w:sz w:val="28"/>
          <w:szCs w:val="28"/>
        </w:rPr>
        <w:t xml:space="preserve">«=»,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C46935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0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my_first_variable 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>= '</w:t>
            </w:r>
            <w:r>
              <w:rPr>
                <w:rFonts w:ascii="Calibri" w:hAnsi="Calibri" w:cs="Calibri"/>
                <w:sz w:val="28"/>
                <w:szCs w:val="28"/>
              </w:rPr>
              <w:t>Привет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>!'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Можно сразу же определить пер</w:t>
      </w:r>
      <w:r w:rsidR="00F23C2A">
        <w:rPr>
          <w:rFonts w:ascii="Calibri" w:hAnsi="Calibri" w:cs="Calibri"/>
          <w:sz w:val="28"/>
          <w:szCs w:val="28"/>
        </w:rPr>
        <w:t>е</w:t>
      </w:r>
      <w:r>
        <w:rPr>
          <w:rFonts w:ascii="Calibri" w:hAnsi="Calibri" w:cs="Calibri"/>
          <w:sz w:val="28"/>
          <w:szCs w:val="28"/>
        </w:rPr>
        <w:t>менную и присвоить ей значение,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0</w:t>
            </w:r>
          </w:p>
        </w:tc>
      </w:tr>
    </w:tbl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Для вывода значения переменной используется функция </w:t>
      </w:r>
      <w:r w:rsidRPr="00C46935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  <w:lang w:val="en-US"/>
        </w:rPr>
        <w:t>print</w:t>
      </w:r>
      <w:r w:rsidRPr="00C46935">
        <w:rPr>
          <w:rFonts w:ascii="Calibri" w:hAnsi="Calibri" w:cs="Calibri"/>
          <w:sz w:val="28"/>
          <w:szCs w:val="28"/>
        </w:rPr>
        <w:t xml:space="preserve">()»,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print(x)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b/>
          <w:bCs/>
          <w:sz w:val="28"/>
          <w:szCs w:val="28"/>
        </w:rPr>
        <w:t xml:space="preserve">Типы данных и основные операции с ними в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</w:pP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 xml:space="preserve">В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тип переменной определяется по ее значению. Ниже рассмотрены базовые типы данных.</w:t>
      </w:r>
    </w:p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Целые числа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int</w:t>
      </w:r>
      <w:r w:rsidRPr="00C46935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задаются цифрами и, при необходимости, знаком минуса. Примеры целочисленных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5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 = 100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z = -12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Дробные числа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float</w:t>
      </w:r>
      <w:r>
        <w:rPr>
          <w:rFonts w:ascii="Calibri" w:hAnsi="Calibri" w:cs="Calibri"/>
          <w:sz w:val="28"/>
          <w:szCs w:val="28"/>
        </w:rPr>
        <w:t>) задаются цифрами, десятичной точкой и, при необходимости, знаком минуса. Примеры дробных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 = </w:t>
            </w:r>
            <w:r>
              <w:rPr>
                <w:rFonts w:ascii="Calibri" w:hAnsi="Calibri" w:cs="Calibri"/>
                <w:sz w:val="28"/>
                <w:szCs w:val="28"/>
              </w:rPr>
              <w:t>1.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 = </w:t>
            </w:r>
            <w:r>
              <w:rPr>
                <w:rFonts w:ascii="Calibri" w:hAnsi="Calibri" w:cs="Calibri"/>
                <w:sz w:val="28"/>
                <w:szCs w:val="28"/>
              </w:rPr>
              <w:t>-0.125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z = </w:t>
            </w:r>
            <w:r>
              <w:rPr>
                <w:rFonts w:ascii="Calibri" w:hAnsi="Calibri" w:cs="Calibri"/>
                <w:sz w:val="28"/>
                <w:szCs w:val="28"/>
              </w:rPr>
              <w:t>3.415926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Арифметические операции, т. е. операции с числами, с примерами: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Пример записи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сложение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+ 1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вычитание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8 - 0.5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7.5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умножение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* 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деление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5.5 / 0.5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11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возведение в степень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** 5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32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взятие по модулю (остаток от деления)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7 % 3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целочисленное деление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//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// 3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Порядок выполнения перечисленных арифметических операций:</w:t>
      </w:r>
    </w:p>
    <w:p w:rsidR="00C078CA" w:rsidRDefault="00C078C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Возведение в степень.</w:t>
      </w:r>
    </w:p>
    <w:p w:rsidR="00C078CA" w:rsidRDefault="00C078C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Умножение, деление, взятие по модулю и целочисленное деление.</w:t>
      </w:r>
    </w:p>
    <w:p w:rsidR="00C078CA" w:rsidRDefault="00C078C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Сложение и вычитание.</w:t>
      </w: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 xml:space="preserve">Для управления порядком выполнения операции </w:t>
      </w:r>
      <w:r w:rsidR="00F23C2A">
        <w:rPr>
          <w:rFonts w:ascii="Calibri" w:hAnsi="Calibri" w:cs="Calibri"/>
          <w:sz w:val="28"/>
          <w:szCs w:val="28"/>
        </w:rPr>
        <w:t>используются круглые</w:t>
      </w:r>
      <w:r>
        <w:rPr>
          <w:rFonts w:ascii="Calibri" w:hAnsi="Calibri" w:cs="Calibri"/>
          <w:sz w:val="28"/>
          <w:szCs w:val="28"/>
        </w:rPr>
        <w:t xml:space="preserve"> скобки.</w:t>
      </w:r>
    </w:p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lastRenderedPageBreak/>
        <w:t>Строки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str</w:t>
      </w:r>
      <w:r w:rsidRPr="00C46935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задаются последовательностью символов заключенных в одинарные или двойные кавычки. Примеры строковых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Pr="00C46935" w:rsidRDefault="00C078CA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 </w:t>
            </w:r>
            <w:r w:rsidRPr="00C46935">
              <w:rPr>
                <w:rFonts w:ascii="Calibri" w:hAnsi="Calibri" w:cs="Calibri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 </w:t>
            </w:r>
            <w:r w:rsidRPr="00C46935">
              <w:rPr>
                <w:rFonts w:ascii="Calibri" w:hAnsi="Calibri" w:cs="Calibri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sz w:val="28"/>
                <w:szCs w:val="28"/>
              </w:rPr>
              <w:t>Привет!"</w:t>
            </w:r>
          </w:p>
          <w:p w:rsidR="00C078CA" w:rsidRPr="00C46935" w:rsidRDefault="00C078CA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 </w:t>
            </w:r>
            <w:r w:rsidRPr="00C46935">
              <w:rPr>
                <w:rFonts w:ascii="Calibri" w:hAnsi="Calibri" w:cs="Calibri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t>'Кто здесь?'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z = </w:t>
            </w:r>
            <w:r>
              <w:rPr>
                <w:rFonts w:ascii="Calibri" w:hAnsi="Calibri" w:cs="Calibri"/>
                <w:sz w:val="28"/>
                <w:szCs w:val="28"/>
              </w:rPr>
              <w:t>"I like Python."</w:t>
            </w:r>
          </w:p>
        </w:tc>
      </w:tr>
    </w:tbl>
    <w:p w:rsidR="00C078CA" w:rsidRDefault="00C078CA">
      <w:pPr>
        <w:jc w:val="both"/>
      </w:pP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Операции со строками, с примерами: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Pr="00C46935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Пример записи для </w:t>
            </w:r>
            <w:r>
              <w:rPr>
                <w:rFonts w:ascii="Calibri" w:hAnsi="Calibri" w:cs="Calibri"/>
                <w:b/>
                <w:bCs/>
                <w:lang w:val="en-US"/>
              </w:rPr>
              <w:t>x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</w:t>
            </w:r>
            <w:r w:rsidRPr="00C46935">
              <w:rPr>
                <w:rFonts w:ascii="Calibri" w:hAnsi="Calibri" w:cs="Calibri"/>
                <w:b/>
                <w:bCs/>
              </w:rPr>
              <w:t>"</w:t>
            </w:r>
            <w:r>
              <w:rPr>
                <w:rFonts w:ascii="Calibri" w:hAnsi="Calibri" w:cs="Calibri"/>
                <w:b/>
                <w:bCs/>
              </w:rPr>
              <w:t>Привет!"</w:t>
            </w:r>
          </w:p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 = </w:t>
            </w:r>
            <w:r>
              <w:rPr>
                <w:rFonts w:ascii="Calibri" w:hAnsi="Calibri" w:cs="Calibri"/>
                <w:b/>
                <w:bCs/>
              </w:rPr>
              <w:t>'Кто здесь?'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конкатенация (сложение, слияние)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+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  <w:r>
              <w:rPr>
                <w:rFonts w:ascii="Calibri" w:hAnsi="Calibri" w:cs="Calibri"/>
              </w:rPr>
              <w:t xml:space="preserve"> + </w:t>
            </w: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Привет</w:t>
            </w:r>
            <w:r>
              <w:rPr>
                <w:rFonts w:ascii="Calibri" w:hAnsi="Calibri" w:cs="Calibri"/>
                <w:lang w:val="en-US"/>
              </w:rPr>
              <w:t>!</w:t>
            </w:r>
            <w:r>
              <w:rPr>
                <w:rFonts w:ascii="Calibri" w:hAnsi="Calibri" w:cs="Calibri"/>
              </w:rPr>
              <w:t>Кто здесь?</w:t>
            </w:r>
            <w:r>
              <w:rPr>
                <w:rFonts w:ascii="Calibri" w:hAnsi="Calibri" w:cs="Calibri"/>
                <w:lang w:val="en-US"/>
              </w:rPr>
              <w:t>"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дублирование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*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* 2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Привет!Привет!"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получение символа по его индексу:</w:t>
            </w:r>
          </w:p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1) если индекс </w:t>
            </w:r>
            <w:r>
              <w:rPr>
                <w:rFonts w:ascii="Calibri" w:eastAsia="Calibri" w:hAnsi="Calibri" w:cs="Calibri"/>
              </w:rPr>
              <w:t>≥ </w:t>
            </w:r>
            <w:r>
              <w:rPr>
                <w:rFonts w:ascii="Calibri" w:hAnsi="Calibri" w:cs="Calibri"/>
              </w:rPr>
              <w:t>0, то отсчёт  идёт с начала строки, начиная с 0;</w:t>
            </w:r>
          </w:p>
          <w:p w:rsidR="00C078CA" w:rsidRPr="00C46935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2) если индекс </w:t>
            </w:r>
            <w:r w:rsidRPr="00C46935">
              <w:rPr>
                <w:rFonts w:ascii="Calibri" w:hAnsi="Calibri" w:cs="Calibri"/>
              </w:rPr>
              <w:t>&lt;</w:t>
            </w:r>
            <w:r>
              <w:rPr>
                <w:rFonts w:ascii="Calibri" w:hAnsi="Calibri" w:cs="Calibri"/>
                <w:lang w:val="en-US"/>
              </w:rPr>
              <w:t> </w:t>
            </w:r>
            <w:r>
              <w:rPr>
                <w:rFonts w:ascii="Calibri" w:hAnsi="Calibri" w:cs="Calibri"/>
              </w:rPr>
              <w:t>0, то отсчёт идёт с конца строки, начиная с -1.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[]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x[1]</w:t>
            </w:r>
          </w:p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x[</w:t>
            </w:r>
            <w:r>
              <w:rPr>
                <w:rFonts w:ascii="Calibri" w:hAnsi="Calibri" w:cs="Calibri"/>
              </w:rPr>
              <w:t>-3</w:t>
            </w:r>
            <w:r>
              <w:rPr>
                <w:rFonts w:ascii="Calibri" w:hAnsi="Calibri" w:cs="Calibri"/>
                <w:lang w:val="en-US"/>
              </w:rPr>
              <w:t>]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р"</w:t>
            </w:r>
          </w:p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"</w:t>
            </w:r>
            <w:r>
              <w:rPr>
                <w:rFonts w:ascii="Calibri" w:hAnsi="Calibri" w:cs="Calibri"/>
              </w:rPr>
              <w:t>е"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</w:rPr>
        <w:t>Списки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list</w:t>
      </w:r>
      <w:r>
        <w:rPr>
          <w:rFonts w:ascii="Calibri" w:hAnsi="Calibri" w:cs="Calibri"/>
          <w:sz w:val="28"/>
          <w:szCs w:val="28"/>
        </w:rPr>
        <w:t>) –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заключенная в квадратные скобки последовательность элементов любых типов (в том числе других списков), разделенных запятыми. Примеры списков: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[1, </w:t>
            </w:r>
            <w:r>
              <w:rPr>
                <w:rFonts w:ascii="Calibri" w:hAnsi="Calibri" w:cs="Calibri"/>
                <w:sz w:val="28"/>
                <w:szCs w:val="28"/>
              </w:rPr>
              <w:t>'текст', 2, -0.19]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[[0, 1], 2, </w:t>
            </w:r>
            <w:r>
              <w:rPr>
                <w:rFonts w:ascii="Calibri" w:hAnsi="Calibri" w:cs="Calibri"/>
                <w:sz w:val="28"/>
                <w:szCs w:val="28"/>
              </w:rPr>
              <w:t>'три']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</w:pPr>
      <w:r>
        <w:rPr>
          <w:rFonts w:ascii="Calibri" w:hAnsi="Calibri" w:cs="Calibri"/>
          <w:b/>
          <w:bCs/>
          <w:sz w:val="28"/>
          <w:szCs w:val="28"/>
        </w:rPr>
        <w:t xml:space="preserve">Условия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Структура условного оператора (оператора ветвления):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&lt;Условие 1&gt;</w:t>
            </w: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1&gt;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</w:p>
          <w:p w:rsidR="00C078CA" w:rsidRPr="00C46935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elif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&lt;Условие 2&gt;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: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2&gt;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</w:p>
          <w:p w:rsidR="00C078CA" w:rsidRPr="00C46935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elif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&lt;Условие 3&gt;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: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3&gt;</w:t>
            </w:r>
          </w:p>
          <w:p w:rsidR="00C078CA" w:rsidRDefault="00C078CA">
            <w:pPr>
              <w:jc w:val="both"/>
              <w:rPr>
                <w:b/>
                <w:bCs/>
              </w:rPr>
            </w:pPr>
          </w:p>
          <w:p w:rsidR="00C078CA" w:rsidRPr="00C46935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else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 4&gt;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C078CA" w:rsidRDefault="00C078CA">
      <w:pPr>
        <w:jc w:val="both"/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Elif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можно повторять столько раз, сколько требуется, либо не использовать вообще. При этом указывается очередное условие для проверки.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Else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либо употребляется один раз, либо не используется. Инструкции в блоке </w:t>
      </w:r>
      <w:r>
        <w:rPr>
          <w:rFonts w:ascii="Calibri" w:hAnsi="Calibri" w:cs="Calibri"/>
          <w:sz w:val="28"/>
          <w:szCs w:val="28"/>
          <w:lang w:val="en-US"/>
        </w:rPr>
        <w:t>else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выполняются, если ни одно из вышеперечисленных условий не выполнено.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Возможные значения условий: истина — </w:t>
      </w:r>
      <w:r>
        <w:rPr>
          <w:rFonts w:ascii="Calibri" w:hAnsi="Calibri" w:cs="Calibri"/>
          <w:sz w:val="28"/>
          <w:szCs w:val="28"/>
          <w:lang w:val="en-US"/>
        </w:rPr>
        <w:t>true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ложь — </w:t>
      </w:r>
      <w:r>
        <w:rPr>
          <w:rFonts w:ascii="Calibri" w:hAnsi="Calibri" w:cs="Calibri"/>
          <w:sz w:val="28"/>
          <w:szCs w:val="28"/>
          <w:lang w:val="en-US"/>
        </w:rPr>
        <w:t>false</w:t>
      </w:r>
      <w:r w:rsidRPr="00C46935"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Операции сравнения: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Пример записи для </w:t>
            </w:r>
            <w:r>
              <w:rPr>
                <w:rFonts w:ascii="Calibri" w:hAnsi="Calibri" w:cs="Calibri"/>
                <w:b/>
                <w:bCs/>
                <w:lang w:val="en-US"/>
              </w:rPr>
              <w:t>x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 xml:space="preserve">1 и </w:t>
            </w:r>
            <w:r>
              <w:rPr>
                <w:rFonts w:ascii="Calibri" w:hAnsi="Calibri" w:cs="Calibri"/>
                <w:b/>
                <w:bCs/>
                <w:lang w:val="en-US"/>
              </w:rPr>
              <w:t>y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==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==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 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!</w:t>
            </w:r>
            <w:r>
              <w:rPr>
                <w:rFonts w:ascii="Calibri" w:hAnsi="Calibri" w:cs="Calibri"/>
                <w:lang w:val="en-US"/>
              </w:rPr>
              <w:t>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!=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больше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&gt;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&gt;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меньше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&lt;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&lt;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больше или 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&gt;=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&gt;=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меньше или равно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&lt;=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&lt;=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8"/>
          <w:szCs w:val="28"/>
        </w:rPr>
        <w:t>Логические операции: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6"/>
        <w:gridCol w:w="2406"/>
        <w:gridCol w:w="2406"/>
        <w:gridCol w:w="2417"/>
      </w:tblGrid>
      <w:tr w:rsidR="00C078CA"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Операция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Оператор</w:t>
            </w:r>
          </w:p>
        </w:tc>
        <w:tc>
          <w:tcPr>
            <w:tcW w:w="2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Пример записи для </w:t>
            </w:r>
            <w:r>
              <w:rPr>
                <w:rFonts w:ascii="Calibri" w:hAnsi="Calibri" w:cs="Calibri"/>
                <w:b/>
                <w:bCs/>
                <w:lang w:val="en-US"/>
              </w:rPr>
              <w:t>x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true</w:t>
            </w:r>
            <w:r w:rsidRPr="00C46935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и </w:t>
            </w:r>
            <w:r>
              <w:rPr>
                <w:rFonts w:ascii="Calibri" w:hAnsi="Calibri" w:cs="Calibri"/>
                <w:b/>
                <w:bCs/>
                <w:lang w:val="en-US"/>
              </w:rPr>
              <w:t>y </w:t>
            </w:r>
            <w:r w:rsidRPr="00C46935"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> false</w:t>
            </w:r>
          </w:p>
        </w:tc>
        <w:tc>
          <w:tcPr>
            <w:tcW w:w="2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</w:rPr>
              <w:t>Результат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и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and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and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или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or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or y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true</w:t>
            </w:r>
          </w:p>
        </w:tc>
      </w:tr>
      <w:tr w:rsidR="00C078CA"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отрицание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</w:t>
            </w:r>
          </w:p>
        </w:tc>
        <w:tc>
          <w:tcPr>
            <w:tcW w:w="24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x</w:t>
            </w:r>
          </w:p>
        </w:tc>
        <w:tc>
          <w:tcPr>
            <w:tcW w:w="2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>false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>Пример:</w:t>
      </w:r>
    </w:p>
    <w:p w:rsidR="00C078CA" w:rsidRDefault="00C078CA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5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if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&lt; 5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print('</w:t>
            </w:r>
            <w:r>
              <w:rPr>
                <w:rFonts w:ascii="Calibri" w:hAnsi="Calibri" w:cs="Calibri"/>
                <w:sz w:val="28"/>
                <w:szCs w:val="28"/>
              </w:rPr>
              <w:t>Меньше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пяти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 w:rsidRPr="00C46935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elif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&gt; 5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</w:t>
            </w:r>
            <w:r>
              <w:rPr>
                <w:rFonts w:ascii="Calibri" w:hAnsi="Calibri" w:cs="Calibri"/>
                <w:sz w:val="28"/>
                <w:szCs w:val="28"/>
              </w:rPr>
              <w:t>('Больше пяти')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else 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print('</w:t>
            </w:r>
            <w:r>
              <w:rPr>
                <w:rFonts w:ascii="Calibri" w:hAnsi="Calibri" w:cs="Calibri"/>
                <w:sz w:val="28"/>
                <w:szCs w:val="28"/>
              </w:rPr>
              <w:t>Равно пяти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')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Цикл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for </w:t>
      </w:r>
      <w:r>
        <w:rPr>
          <w:rFonts w:ascii="Calibri" w:hAnsi="Calibri" w:cs="Calibri"/>
          <w:b/>
          <w:bCs/>
          <w:sz w:val="28"/>
          <w:szCs w:val="28"/>
        </w:rPr>
        <w:t xml:space="preserve">в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Цикл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может выполняться по списку или по диапазону чисел.</w:t>
      </w: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Структура цикла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списку: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&lt;Элемент&gt;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Список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&lt;Инструкция&gt;</w:t>
            </w:r>
          </w:p>
        </w:tc>
      </w:tr>
    </w:tbl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Пример цикла </w:t>
      </w:r>
      <w:r>
        <w:rPr>
          <w:rFonts w:ascii="Calibri" w:hAnsi="Calibri" w:cs="Calibri"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списку: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C46935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[1, 2, 3, 4]</w:t>
            </w:r>
          </w:p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e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print(e)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Структура цикла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for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диапазону чисел: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Индекс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range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Начало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,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Остановка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, 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Шаг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>) 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color w:val="00AE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&lt;Инструкция&gt;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 этом функция </w:t>
      </w:r>
      <w:r>
        <w:rPr>
          <w:rFonts w:ascii="Calibri" w:hAnsi="Calibri" w:cs="Calibri"/>
          <w:sz w:val="28"/>
          <w:szCs w:val="28"/>
          <w:lang w:val="en-US"/>
        </w:rPr>
        <w:t>range</w:t>
      </w:r>
      <w:r w:rsidRPr="00C46935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 xml:space="preserve">где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 xml:space="preserve"> —</w:t>
      </w:r>
      <w:r>
        <w:rPr>
          <w:rFonts w:ascii="Calibri" w:hAnsi="Calibri" w:cs="Calibri"/>
          <w:sz w:val="28"/>
          <w:szCs w:val="28"/>
        </w:rPr>
        <w:t xml:space="preserve"> целые числа, создает диапазон целых чисел, такой что:</w:t>
      </w:r>
    </w:p>
    <w:p w:rsidR="00C078CA" w:rsidRDefault="00C078C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первое число в диапазоне равно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>,</w:t>
      </w:r>
    </w:p>
    <w:p w:rsidR="00C078CA" w:rsidRDefault="00C078C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разность между последовательными числами равна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>,</w:t>
      </w:r>
    </w:p>
    <w:p w:rsidR="00C078CA" w:rsidRDefault="00C078C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последнее число</w:t>
      </w:r>
    </w:p>
    <w:p w:rsidR="00C078CA" w:rsidRDefault="00C078CA">
      <w:pPr>
        <w:numPr>
          <w:ilvl w:val="1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меньше </w:t>
      </w:r>
      <w:r>
        <w:rPr>
          <w:rFonts w:ascii="Calibri" w:hAnsi="Calibri" w:cs="Calibri"/>
          <w:sz w:val="28"/>
          <w:szCs w:val="28"/>
          <w:lang w:val="en-US"/>
        </w:rPr>
        <w:t xml:space="preserve">y, </w:t>
      </w:r>
      <w:r>
        <w:rPr>
          <w:rFonts w:ascii="Calibri" w:hAnsi="Calibri" w:cs="Calibri"/>
          <w:sz w:val="28"/>
          <w:szCs w:val="28"/>
        </w:rPr>
        <w:t xml:space="preserve">если </w:t>
      </w:r>
      <w:r>
        <w:rPr>
          <w:rFonts w:ascii="Calibri" w:hAnsi="Calibri" w:cs="Calibri"/>
          <w:sz w:val="28"/>
          <w:szCs w:val="28"/>
          <w:lang w:val="en-US"/>
        </w:rPr>
        <w:t>z &gt; 0,</w:t>
      </w:r>
    </w:p>
    <w:p w:rsidR="00C078CA" w:rsidRDefault="00C078CA">
      <w:pPr>
        <w:numPr>
          <w:ilvl w:val="1"/>
          <w:numId w:val="8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больше </w:t>
      </w:r>
      <w:r>
        <w:rPr>
          <w:rFonts w:ascii="Calibri" w:hAnsi="Calibri" w:cs="Calibri"/>
          <w:sz w:val="28"/>
          <w:szCs w:val="28"/>
          <w:lang w:val="en-US"/>
        </w:rPr>
        <w:t xml:space="preserve">y, </w:t>
      </w:r>
      <w:r>
        <w:rPr>
          <w:rFonts w:ascii="Calibri" w:hAnsi="Calibri" w:cs="Calibri"/>
          <w:sz w:val="28"/>
          <w:szCs w:val="28"/>
        </w:rPr>
        <w:t xml:space="preserve">если </w:t>
      </w:r>
      <w:r>
        <w:rPr>
          <w:rFonts w:ascii="Calibri" w:hAnsi="Calibri" w:cs="Calibri"/>
          <w:sz w:val="28"/>
          <w:szCs w:val="28"/>
          <w:lang w:val="en-US"/>
        </w:rPr>
        <w:t>z &lt; 0</w:t>
      </w:r>
      <w:r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 этом, если не указано значение </w:t>
      </w:r>
      <w:r>
        <w:rPr>
          <w:rFonts w:ascii="Calibri" w:hAnsi="Calibri" w:cs="Calibri"/>
          <w:sz w:val="28"/>
          <w:szCs w:val="28"/>
          <w:lang w:val="en-US"/>
        </w:rPr>
        <w:t>z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то оно считается равным 1; если не указано значение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то оно </w:t>
      </w:r>
      <w:r w:rsidR="00F23C2A">
        <w:rPr>
          <w:rFonts w:ascii="Calibri" w:hAnsi="Calibri" w:cs="Calibri"/>
          <w:sz w:val="28"/>
          <w:szCs w:val="28"/>
        </w:rPr>
        <w:t>считается</w:t>
      </w:r>
      <w:r>
        <w:rPr>
          <w:rFonts w:ascii="Calibri" w:hAnsi="Calibri" w:cs="Calibri"/>
          <w:sz w:val="28"/>
          <w:szCs w:val="28"/>
        </w:rPr>
        <w:t xml:space="preserve"> равным </w:t>
      </w:r>
      <w:r w:rsidRPr="00C46935">
        <w:rPr>
          <w:rFonts w:ascii="Calibri" w:hAnsi="Calibri" w:cs="Calibri"/>
          <w:sz w:val="28"/>
          <w:szCs w:val="28"/>
        </w:rPr>
        <w:t>0.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Например, </w:t>
      </w:r>
      <w:r>
        <w:rPr>
          <w:rFonts w:ascii="Calibri" w:hAnsi="Calibri" w:cs="Calibri"/>
          <w:sz w:val="28"/>
          <w:szCs w:val="28"/>
          <w:lang w:val="en-US"/>
        </w:rPr>
        <w:t>range</w:t>
      </w:r>
      <w:r>
        <w:rPr>
          <w:rFonts w:ascii="Calibri" w:hAnsi="Calibri" w:cs="Calibri"/>
          <w:sz w:val="28"/>
          <w:szCs w:val="28"/>
        </w:rPr>
        <w:t>(0, 5, 1) сформирует диапазон 0, 1, 2, 3, 4.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>
        <w:rPr>
          <w:rFonts w:ascii="Calibri" w:hAnsi="Calibri" w:cs="Calibri"/>
          <w:sz w:val="28"/>
          <w:szCs w:val="28"/>
        </w:rPr>
        <w:t>(2, 10, 2) — 2, 4, 6, 8.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>
        <w:rPr>
          <w:rFonts w:ascii="Calibri" w:hAnsi="Calibri" w:cs="Calibri"/>
          <w:sz w:val="28"/>
          <w:szCs w:val="28"/>
        </w:rPr>
        <w:t>(5, 0, -1) — 5, 4, 3, 2, 1.</w:t>
      </w:r>
    </w:p>
    <w:p w:rsidR="00C078CA" w:rsidRPr="00C46935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 w:rsidRPr="00C46935">
        <w:rPr>
          <w:rFonts w:ascii="Calibri" w:hAnsi="Calibri" w:cs="Calibri"/>
          <w:sz w:val="28"/>
          <w:szCs w:val="28"/>
        </w:rPr>
        <w:t>(2, 6) – 2, 3, 4, 5.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range</w:t>
      </w:r>
      <w:r w:rsidRPr="00C46935">
        <w:rPr>
          <w:rFonts w:ascii="Calibri" w:hAnsi="Calibri" w:cs="Calibri"/>
          <w:sz w:val="28"/>
          <w:szCs w:val="28"/>
        </w:rPr>
        <w:t>(4) – 0, 1, 2, 3.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Пример цикла </w:t>
      </w:r>
      <w:r>
        <w:rPr>
          <w:rFonts w:ascii="Calibri" w:hAnsi="Calibri" w:cs="Calibri"/>
          <w:sz w:val="28"/>
          <w:szCs w:val="28"/>
          <w:lang w:val="en-US"/>
        </w:rPr>
        <w:t>for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 диапазону чисел: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C46935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for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i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in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range(4)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print(i)</w:t>
            </w:r>
          </w:p>
        </w:tc>
      </w:tr>
    </w:tbl>
    <w:p w:rsidR="00C078CA" w:rsidRPr="00C46935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Функции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Структура задания функции: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def</w:t>
            </w:r>
            <w:r w:rsidRPr="00C469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&lt;Имя функции&gt;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Список параметров</w:t>
            </w:r>
            <w:r w:rsidRPr="00C46935"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) :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Инструкции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&gt;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Если функция должна возвращать какое-либо значение, используется выражение: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&lt;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</w:rPr>
              <w:t>Возвращаемое значение</w:t>
            </w:r>
            <w:r>
              <w:rPr>
                <w:rFonts w:ascii="Calibri" w:hAnsi="Calibri" w:cs="Calibri"/>
                <w:b/>
                <w:bCs/>
                <w:i/>
                <w:iCs/>
                <w:color w:val="00AE00"/>
                <w:sz w:val="28"/>
                <w:szCs w:val="28"/>
                <w:lang w:val="en-US"/>
              </w:rPr>
              <w:t>&gt;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Pr="00C46935" w:rsidRDefault="00C078C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Например, задание функции, вычисляющей квадрат числа: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 w:rsidRPr="00C46935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def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squared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x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) :</w:t>
            </w:r>
          </w:p>
          <w:p w:rsidR="00C078CA" w:rsidRPr="00C46935" w:rsidRDefault="00C078CA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return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x ** 2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И вызов этой функции: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1"/>
      </w:tblGrid>
      <w:tr w:rsidR="00C078CA">
        <w:tc>
          <w:tcPr>
            <w:tcW w:w="96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x = 2</w:t>
            </w:r>
          </w:p>
          <w:p w:rsidR="00C078CA" w:rsidRDefault="00C078CA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print(squared(x))</w:t>
            </w:r>
          </w:p>
        </w:tc>
      </w:tr>
    </w:tbl>
    <w:p w:rsidR="00C078CA" w:rsidRDefault="00C078C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Основные операции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Jupyter notebook</w:t>
      </w:r>
    </w:p>
    <w:p w:rsidR="00C078CA" w:rsidRDefault="00C078CA">
      <w:pPr>
        <w:jc w:val="both"/>
        <w:rPr>
          <w:rFonts w:ascii="Calibri" w:hAnsi="Calibri" w:cs="Calibri"/>
          <w:sz w:val="28"/>
          <w:szCs w:val="28"/>
        </w:rPr>
      </w:pPr>
    </w:p>
    <w:p w:rsidR="00C078CA" w:rsidRDefault="00C078CA">
      <w:pPr>
        <w:jc w:val="both"/>
      </w:pPr>
      <w:r>
        <w:rPr>
          <w:rFonts w:ascii="Calibri" w:hAnsi="Calibri" w:cs="Calibri"/>
          <w:sz w:val="28"/>
          <w:szCs w:val="28"/>
        </w:rPr>
        <w:t>Код может быть размешен и выполнен в нескольких ячейках:</w:t>
      </w:r>
    </w:p>
    <w:p w:rsidR="00C078CA" w:rsidRDefault="00D224E9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09335" cy="1562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8CA" w:rsidRDefault="00C078CA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8"/>
          <w:szCs w:val="28"/>
        </w:rPr>
        <w:t>Основные горячие клавиши: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2"/>
        <w:gridCol w:w="4819"/>
      </w:tblGrid>
      <w:tr w:rsidR="00C078CA"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Сочетание клавиш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Действие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Открыть выделенную ячейку на редактирование (синяя полоска слева становится зеленой).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Esc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Выйти из режима редактирования выделенной ячейки (зеленая полоска слева становится синей).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Курсор вверх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Выделить ячейку сверху.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Курсор вниз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Выделить ячейку снизу.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Создать ячейку над выделенной.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Создать ячейку под выделенной.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Двойное нажатие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Удалить выделенную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z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Отменить последнее удаление ячейки.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Вырезать выделенную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Скопировать выделенную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v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Вставить вырезанную или скопированную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Shift + Enter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Выполнить код в выделенной ячейке и выделить следующую ячейку.</w:t>
            </w:r>
          </w:p>
        </w:tc>
      </w:tr>
      <w:tr w:rsidR="00C078CA">
        <w:tc>
          <w:tcPr>
            <w:tcW w:w="48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Ctrl + Enter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78CA" w:rsidRDefault="00C078CA">
            <w:pPr>
              <w:pStyle w:val="ab"/>
              <w:jc w:val="both"/>
            </w:pPr>
            <w:r>
              <w:rPr>
                <w:rFonts w:ascii="Calibri" w:hAnsi="Calibri" w:cs="Calibri"/>
                <w:sz w:val="22"/>
                <w:szCs w:val="22"/>
              </w:rPr>
              <w:t>Выполнить код в выделенной ячейке.</w:t>
            </w:r>
          </w:p>
        </w:tc>
      </w:tr>
    </w:tbl>
    <w:p w:rsidR="00C078CA" w:rsidRDefault="00C078CA">
      <w:pPr>
        <w:pStyle w:val="2"/>
      </w:pPr>
    </w:p>
    <w:p w:rsidR="00C078CA" w:rsidRDefault="00C078CA">
      <w:pPr>
        <w:pStyle w:val="2"/>
        <w:pageBreakBefore/>
        <w:rPr>
          <w:rFonts w:ascii="Calibri" w:hAnsi="Calibri" w:cs="Calibri"/>
        </w:rPr>
      </w:pPr>
      <w:r>
        <w:t>Задание</w:t>
      </w: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C078CA" w:rsidRDefault="00C078CA">
      <w:pPr>
        <w:numPr>
          <w:ilvl w:val="0"/>
          <w:numId w:val="6"/>
        </w:numPr>
        <w:jc w:val="both"/>
        <w:rPr>
          <w:rStyle w:val="a7"/>
          <w:rFonts w:ascii="Calibri" w:hAnsi="Calibri" w:cs="Calibri"/>
          <w:color w:val="auto"/>
          <w:sz w:val="28"/>
          <w:szCs w:val="28"/>
          <w:u w:val="none"/>
          <w:lang w:val="ru-RU"/>
        </w:rPr>
      </w:pPr>
      <w:r>
        <w:rPr>
          <w:rFonts w:ascii="Calibri" w:hAnsi="Calibri" w:cs="Calibri"/>
          <w:sz w:val="28"/>
          <w:szCs w:val="28"/>
        </w:rPr>
        <w:t>Сделайте форк репозитория</w:t>
      </w:r>
    </w:p>
    <w:p w:rsidR="00C078CA" w:rsidRDefault="00C078CA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Style w:val="a7"/>
          <w:rFonts w:ascii="Calibri" w:hAnsi="Calibri" w:cs="Calibri"/>
          <w:color w:val="auto"/>
          <w:sz w:val="28"/>
          <w:szCs w:val="28"/>
          <w:u w:val="none"/>
          <w:lang w:val="ru-RU"/>
        </w:rPr>
        <w:tab/>
      </w:r>
      <w:hyperlink r:id="rId7" w:history="1"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https://github.com/mosalov/EmptyJupyterNoteebookForBinder</w:t>
        </w:r>
      </w:hyperlink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Запустите Binder, нажав кнопку «launch binder». Кнопка доступна при просмотре файла «</w:t>
      </w:r>
      <w:bookmarkStart w:id="0" w:name="04c6e90faac2675aa89e2176d2eec7d8-3a2f04d"/>
      <w:bookmarkEnd w:id="0"/>
      <w:r>
        <w:rPr>
          <w:rFonts w:ascii="Calibri" w:hAnsi="Calibri" w:cs="Calibri"/>
          <w:color w:val="000000"/>
          <w:sz w:val="28"/>
          <w:szCs w:val="28"/>
        </w:rPr>
        <w:t>README.md».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открывшемся окне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дождитесь открытия репозитория.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Откройте (кликните) файл «</w:t>
      </w:r>
      <w:hyperlink r:id="rId8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ячейке для ввода введите </w:t>
      </w:r>
      <w:r w:rsidRPr="00C46935">
        <w:rPr>
          <w:rFonts w:ascii="Calibri" w:hAnsi="Calibri" w:cs="Calibri"/>
          <w:color w:val="000000"/>
          <w:sz w:val="28"/>
          <w:szCs w:val="28"/>
        </w:rPr>
        <w:t>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import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this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» </w:t>
      </w:r>
      <w:r>
        <w:rPr>
          <w:rFonts w:ascii="Calibri" w:hAnsi="Calibri" w:cs="Calibri"/>
          <w:color w:val="000000"/>
          <w:sz w:val="28"/>
          <w:szCs w:val="28"/>
        </w:rPr>
        <w:t xml:space="preserve">и нажмите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Ctrl</w:t>
      </w:r>
      <w:r w:rsidRPr="00C46935">
        <w:rPr>
          <w:rFonts w:ascii="Calibri" w:hAnsi="Calibri" w:cs="Calibri"/>
          <w:color w:val="000000"/>
          <w:sz w:val="28"/>
          <w:szCs w:val="28"/>
        </w:rPr>
        <w:t>+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Enter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или кнопку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Run</w:t>
      </w:r>
      <w:r w:rsidRPr="00C46935">
        <w:rPr>
          <w:rFonts w:ascii="Calibri" w:hAnsi="Calibri" w:cs="Calibri"/>
          <w:color w:val="000000"/>
          <w:sz w:val="28"/>
          <w:szCs w:val="28"/>
        </w:rPr>
        <w:t>»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Загрузите файл на локальный компьютер: меню </w:t>
      </w:r>
      <w:r w:rsidRPr="00C46935">
        <w:rPr>
          <w:rFonts w:ascii="Calibri" w:hAnsi="Calibri" w:cs="Calibri"/>
          <w:color w:val="000000"/>
          <w:sz w:val="28"/>
          <w:szCs w:val="28"/>
          <w:lang w:val="en-US"/>
        </w:rPr>
        <w:t>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File → Download as → Notebook (.ipynb)». </w:t>
      </w:r>
      <w:r>
        <w:rPr>
          <w:rFonts w:ascii="Calibri" w:hAnsi="Calibri" w:cs="Calibri"/>
          <w:color w:val="000000"/>
          <w:sz w:val="28"/>
          <w:szCs w:val="28"/>
        </w:rPr>
        <w:t>Назовите файл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2_</w:t>
      </w:r>
      <w:r w:rsidR="00C46935">
        <w:rPr>
          <w:rFonts w:ascii="Calibri" w:hAnsi="Calibri" w:cs="Calibri"/>
          <w:color w:val="000000"/>
          <w:sz w:val="28"/>
          <w:szCs w:val="28"/>
        </w:rPr>
        <w:t>5_1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.ipynb</w:t>
      </w:r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numPr>
          <w:ilvl w:val="0"/>
          <w:numId w:val="6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Загрузите файл в репозиторий, созданный на первом шаге.</w:t>
      </w:r>
    </w:p>
    <w:p w:rsidR="00C078CA" w:rsidRDefault="00C078CA">
      <w:pPr>
        <w:rPr>
          <w:rFonts w:ascii="Calibri" w:hAnsi="Calibri" w:cs="Calibri"/>
          <w:b/>
          <w:bCs/>
          <w:sz w:val="28"/>
          <w:szCs w:val="28"/>
        </w:rPr>
      </w:pP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C078CA" w:rsidRDefault="00C078CA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9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Создайте две целочисленных переменных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присвойте им значения 10 и 25.</w:t>
      </w:r>
    </w:p>
    <w:p w:rsidR="00C078CA" w:rsidRPr="00C46935" w:rsidRDefault="00C078CA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Выведите сумму, разность, произведение и частное этих переменных.</w:t>
      </w:r>
    </w:p>
    <w:p w:rsidR="00C078CA" w:rsidRDefault="00F23C2A">
      <w:pPr>
        <w:numPr>
          <w:ilvl w:val="0"/>
          <w:numId w:val="5"/>
        </w:numPr>
        <w:jc w:val="both"/>
      </w:pPr>
      <w:r>
        <w:rPr>
          <w:rFonts w:ascii="Calibri" w:hAnsi="Calibri" w:cs="Calibri"/>
          <w:color w:val="000000"/>
          <w:sz w:val="28"/>
          <w:szCs w:val="28"/>
        </w:rPr>
        <w:t>Рассчитайте</w:t>
      </w:r>
      <w:r w:rsidR="00C078C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E6412">
        <w:rPr>
          <w:rFonts w:ascii="Calibri" w:hAnsi="Calibri" w:cs="Calibri"/>
          <w:color w:val="000000"/>
          <w:sz w:val="28"/>
          <w:szCs w:val="28"/>
        </w:rPr>
        <w:t>значение</w:t>
      </w:r>
      <w:r w:rsidR="00C078C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5E6412">
        <w:rPr>
          <w:rFonts w:ascii="Calibri" w:hAnsi="Calibri" w:cs="Calibri"/>
          <w:color w:val="000000"/>
          <w:sz w:val="28"/>
          <w:szCs w:val="28"/>
        </w:rPr>
        <w:t>выражения</w:t>
      </w:r>
      <w:r w:rsidR="00C078C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</w:p>
    <w:p w:rsidR="00C078CA" w:rsidRDefault="00D224E9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41910</wp:posOffset>
            </wp:positionV>
            <wp:extent cx="2099310" cy="7099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709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8CA">
        <w:rPr>
          <w:rFonts w:ascii="Calibri" w:hAnsi="Calibri" w:cs="Calibri"/>
          <w:sz w:val="28"/>
          <w:szCs w:val="28"/>
        </w:rPr>
        <w:t>Сохраните файл на локальном компьютере и в репозитори</w:t>
      </w:r>
      <w:r w:rsidR="00C46935">
        <w:rPr>
          <w:rFonts w:ascii="Calibri" w:hAnsi="Calibri" w:cs="Calibri"/>
          <w:sz w:val="28"/>
          <w:szCs w:val="28"/>
        </w:rPr>
        <w:t>и</w:t>
      </w:r>
      <w:r w:rsidR="00C078CA">
        <w:rPr>
          <w:rFonts w:ascii="Calibri" w:hAnsi="Calibri" w:cs="Calibri"/>
          <w:sz w:val="28"/>
          <w:szCs w:val="28"/>
        </w:rPr>
        <w:t xml:space="preserve"> с названием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_Задание 2_5_2</w:t>
      </w:r>
      <w:r w:rsidR="00C078CA"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rPr>
          <w:rFonts w:ascii="Calibri" w:hAnsi="Calibri" w:cs="Calibri"/>
          <w:sz w:val="28"/>
          <w:szCs w:val="28"/>
        </w:rPr>
      </w:pP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1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Задайте две </w:t>
      </w:r>
      <w:r w:rsidR="005E6412">
        <w:rPr>
          <w:rFonts w:ascii="Calibri" w:hAnsi="Calibri" w:cs="Calibri"/>
          <w:color w:val="000000"/>
          <w:sz w:val="28"/>
          <w:szCs w:val="28"/>
        </w:rPr>
        <w:t>переменные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и </w:t>
      </w:r>
      <w:r>
        <w:rPr>
          <w:rFonts w:ascii="Calibri" w:hAnsi="Calibri" w:cs="Calibri"/>
          <w:i/>
          <w:iCs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со значениями  1 и  2.</w:t>
      </w:r>
    </w:p>
    <w:p w:rsidR="00C078CA" w:rsidRPr="00C46935" w:rsidRDefault="00C078C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Реализуйте следующую логику: если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&gt;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вывести текст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больше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color w:val="000000"/>
          <w:sz w:val="28"/>
          <w:szCs w:val="28"/>
        </w:rPr>
        <w:t xml:space="preserve">если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&lt;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вывести текст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м</w:t>
      </w:r>
      <w:r>
        <w:rPr>
          <w:rFonts w:ascii="Calibri" w:hAnsi="Calibri" w:cs="Calibri"/>
          <w:color w:val="000000"/>
          <w:sz w:val="28"/>
          <w:szCs w:val="28"/>
        </w:rPr>
        <w:t xml:space="preserve">еньше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»; </w:t>
      </w:r>
      <w:r>
        <w:rPr>
          <w:rFonts w:ascii="Calibri" w:hAnsi="Calibri" w:cs="Calibri"/>
          <w:color w:val="000000"/>
          <w:sz w:val="28"/>
          <w:szCs w:val="28"/>
        </w:rPr>
        <w:t xml:space="preserve">если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=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вывести текст «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r w:rsidRPr="00C46935">
        <w:rPr>
          <w:rFonts w:ascii="Calibri" w:hAnsi="Calibri" w:cs="Calibri"/>
          <w:color w:val="000000"/>
          <w:sz w:val="28"/>
          <w:szCs w:val="28"/>
        </w:rPr>
        <w:t xml:space="preserve"> р</w:t>
      </w:r>
      <w:r>
        <w:rPr>
          <w:rFonts w:ascii="Calibri" w:hAnsi="Calibri" w:cs="Calibri"/>
          <w:color w:val="000000"/>
          <w:sz w:val="28"/>
          <w:szCs w:val="28"/>
        </w:rPr>
        <w:t xml:space="preserve">авно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Y</w:t>
      </w:r>
      <w:r w:rsidRPr="00C46935"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Выполните написанный код.</w:t>
      </w:r>
    </w:p>
    <w:p w:rsidR="00C078CA" w:rsidRDefault="00C078CA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Сохраните файл на локальном компьютере и в репозитори</w:t>
      </w:r>
      <w:r w:rsidR="005E6412">
        <w:rPr>
          <w:rFonts w:ascii="Calibri" w:hAnsi="Calibri" w:cs="Calibri"/>
          <w:sz w:val="28"/>
          <w:szCs w:val="28"/>
        </w:rPr>
        <w:t>и</w:t>
      </w:r>
      <w:r>
        <w:rPr>
          <w:rFonts w:ascii="Calibri" w:hAnsi="Calibri" w:cs="Calibri"/>
          <w:sz w:val="28"/>
          <w:szCs w:val="28"/>
        </w:rPr>
        <w:t xml:space="preserve"> с названием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_Задание 2_5_3</w:t>
      </w:r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rPr>
          <w:rFonts w:ascii="Calibri" w:hAnsi="Calibri" w:cs="Calibri"/>
          <w:sz w:val="28"/>
          <w:szCs w:val="28"/>
        </w:rPr>
      </w:pPr>
    </w:p>
    <w:p w:rsidR="00C078CA" w:rsidRDefault="00C078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C078CA" w:rsidRDefault="00C078C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2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C46935"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список с элементами 2, 4, 6, 8, 10.</w:t>
      </w:r>
    </w:p>
    <w:p w:rsidR="00C078CA" w:rsidRPr="00C46935" w:rsidRDefault="00C078CA">
      <w:pPr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Напишите цикл, который проходит по списку и сравнивает элемент с числом 5. Если элемент больше 5, то он выводится. Если элемент меньше 5, то выводится противоположное ему число (например, для элемента «3» выводится «-3».</w:t>
      </w:r>
    </w:p>
    <w:p w:rsidR="00C078CA" w:rsidRDefault="00C078CA">
      <w:pPr>
        <w:numPr>
          <w:ilvl w:val="0"/>
          <w:numId w:val="9"/>
        </w:numPr>
        <w:jc w:val="both"/>
      </w:pPr>
      <w:r w:rsidRPr="00C46935">
        <w:rPr>
          <w:rFonts w:ascii="Calibri" w:hAnsi="Calibri" w:cs="Calibri"/>
          <w:sz w:val="28"/>
          <w:szCs w:val="28"/>
        </w:rPr>
        <w:t>Сохраните файл на локальном компьютере и в репозитори</w:t>
      </w:r>
      <w:r w:rsidR="005E6412">
        <w:rPr>
          <w:rFonts w:ascii="Calibri" w:hAnsi="Calibri" w:cs="Calibri"/>
          <w:sz w:val="28"/>
          <w:szCs w:val="28"/>
        </w:rPr>
        <w:t>и</w:t>
      </w:r>
      <w:r w:rsidRPr="00C46935">
        <w:rPr>
          <w:rFonts w:ascii="Calibri" w:hAnsi="Calibri" w:cs="Calibri"/>
          <w:sz w:val="28"/>
          <w:szCs w:val="28"/>
        </w:rPr>
        <w:t xml:space="preserve"> с названием «</w:t>
      </w:r>
      <w:r w:rsidR="00C46935" w:rsidRPr="00C46935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C46935">
        <w:rPr>
          <w:rFonts w:ascii="Calibri" w:hAnsi="Calibri" w:cs="Calibri"/>
          <w:color w:val="000000"/>
          <w:sz w:val="28"/>
          <w:szCs w:val="28"/>
        </w:rPr>
        <w:t>_Задание 2_5_4</w:t>
      </w:r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C078CA" w:rsidRDefault="00C078CA">
      <w:pPr>
        <w:pStyle w:val="2"/>
        <w:rPr>
          <w:rFonts w:ascii="Calibri" w:hAnsi="Calibri" w:cs="Calibri"/>
        </w:rPr>
      </w:pPr>
      <w:r>
        <w:t>Контрольные вопросы</w:t>
      </w:r>
    </w:p>
    <w:p w:rsidR="00C078CA" w:rsidRDefault="00C078CA">
      <w:pPr>
        <w:numPr>
          <w:ilvl w:val="0"/>
          <w:numId w:val="10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Реализуйте код, который по значению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вычисляет факториал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</w:t>
      </w:r>
      <w:r>
        <w:rPr>
          <w:rFonts w:ascii="Calibri" w:hAnsi="Calibri" w:cs="Calibri"/>
          <w:sz w:val="28"/>
          <w:szCs w:val="28"/>
        </w:rPr>
        <w:t>, т.е</w:t>
      </w:r>
      <w:r w:rsidRPr="00C46935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n</w:t>
      </w:r>
      <w:r>
        <w:rPr>
          <w:rFonts w:ascii="Calibri" w:hAnsi="Calibri" w:cs="Calibri"/>
          <w:i/>
          <w:iCs/>
          <w:sz w:val="28"/>
          <w:szCs w:val="28"/>
        </w:rPr>
        <w:t>! 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= 1 * 2 * … * (n-1) * n</w:t>
      </w:r>
      <w:r>
        <w:rPr>
          <w:rFonts w:ascii="Calibri" w:hAnsi="Calibri" w:cs="Calibri"/>
          <w:sz w:val="28"/>
          <w:szCs w:val="28"/>
        </w:rPr>
        <w:t>.</w:t>
      </w:r>
    </w:p>
    <w:p w:rsidR="00C078CA" w:rsidRDefault="00C078CA">
      <w:pPr>
        <w:numPr>
          <w:ilvl w:val="0"/>
          <w:numId w:val="10"/>
        </w:numPr>
        <w:jc w:val="both"/>
      </w:pPr>
      <w:r>
        <w:rPr>
          <w:rFonts w:ascii="Calibri" w:hAnsi="Calibri" w:cs="Calibri"/>
          <w:sz w:val="28"/>
          <w:szCs w:val="28"/>
        </w:rPr>
        <w:t xml:space="preserve">Реализуйте код, который по значению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p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проверяет, является ли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p</w:t>
      </w:r>
      <w:r w:rsidRPr="00C4693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простым числом.</w:t>
      </w:r>
    </w:p>
    <w:p w:rsidR="00C078CA" w:rsidRDefault="00C078CA">
      <w:pPr>
        <w:pStyle w:val="2"/>
        <w:rPr>
          <w:rFonts w:ascii="Calibri" w:hAnsi="Calibri" w:cs="Calibri"/>
        </w:rPr>
      </w:pPr>
      <w:r>
        <w:t>Требования к отчету</w:t>
      </w:r>
    </w:p>
    <w:p w:rsidR="00C078CA" w:rsidRDefault="00C46935">
      <w:pPr>
        <w:jc w:val="both"/>
      </w:pPr>
      <w:r>
        <w:rPr>
          <w:rFonts w:ascii="Calibri" w:hAnsi="Calibri" w:cs="Calibri"/>
          <w:sz w:val="28"/>
          <w:szCs w:val="28"/>
        </w:rPr>
        <w:t xml:space="preserve">Все файлы </w:t>
      </w:r>
      <w:r>
        <w:rPr>
          <w:rFonts w:ascii="Calibri" w:hAnsi="Calibri" w:cs="Calibri"/>
          <w:sz w:val="28"/>
          <w:szCs w:val="28"/>
          <w:lang w:val="en-US"/>
        </w:rPr>
        <w:t>ipynb</w:t>
      </w:r>
      <w:r>
        <w:rPr>
          <w:rFonts w:ascii="Calibri" w:hAnsi="Calibri" w:cs="Calibri"/>
          <w:sz w:val="28"/>
          <w:szCs w:val="28"/>
        </w:rPr>
        <w:t xml:space="preserve"> загрузите в свой репозиторий, созданный в практическом задании №1 по пути: </w:t>
      </w:r>
      <w:r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Pr="00B645E0">
        <w:rPr>
          <w:rFonts w:ascii="Calibri" w:hAnsi="Calibri" w:cs="Calibri"/>
          <w:color w:val="000000"/>
          <w:sz w:val="28"/>
          <w:szCs w:val="28"/>
        </w:rPr>
        <w:t>1</w:t>
      </w:r>
      <w:r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>
        <w:rPr>
          <w:rFonts w:ascii="Calibri" w:hAnsi="Calibri" w:cs="Calibri"/>
          <w:color w:val="000000"/>
          <w:sz w:val="28"/>
          <w:szCs w:val="28"/>
        </w:rPr>
        <w:t>й семестр/Практическое задание 2_5</w:t>
      </w:r>
      <w:r w:rsidRPr="00DC5D6C">
        <w:rPr>
          <w:rFonts w:ascii="Calibri" w:hAnsi="Calibri" w:cs="Calibri"/>
          <w:color w:val="000000"/>
          <w:sz w:val="28"/>
          <w:szCs w:val="28"/>
        </w:rPr>
        <w:t>/»</w:t>
      </w:r>
      <w:r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</w:t>
      </w:r>
      <w:bookmarkStart w:id="1" w:name="_GoBack"/>
      <w:bookmarkEnd w:id="1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C078CA" w:rsidRDefault="00C078CA">
      <w:pPr>
        <w:pStyle w:val="2"/>
      </w:pPr>
      <w:r>
        <w:t>Литература</w:t>
      </w:r>
    </w:p>
    <w:p w:rsidR="00C078CA" w:rsidRDefault="00C078CA">
      <w:pPr>
        <w:numPr>
          <w:ilvl w:val="0"/>
          <w:numId w:val="11"/>
        </w:numPr>
        <w:jc w:val="both"/>
      </w:pPr>
      <w:hyperlink r:id="rId13" w:history="1">
        <w:r>
          <w:rPr>
            <w:rStyle w:val="a7"/>
            <w:rFonts w:ascii="Calibri" w:hAnsi="Calibri" w:cs="Calibri"/>
            <w:sz w:val="28"/>
            <w:szCs w:val="28"/>
          </w:rPr>
          <w:t>https://pythonworld.ru/samouchitel-python</w:t>
        </w:r>
      </w:hyperlink>
    </w:p>
    <w:p w:rsidR="00C078CA" w:rsidRDefault="00C078CA">
      <w:pPr>
        <w:numPr>
          <w:ilvl w:val="0"/>
          <w:numId w:val="11"/>
        </w:numPr>
        <w:jc w:val="both"/>
      </w:pPr>
      <w:hyperlink r:id="rId14" w:history="1">
        <w:r>
          <w:rPr>
            <w:rStyle w:val="a7"/>
            <w:rFonts w:ascii="Calibri" w:hAnsi="Calibri" w:cs="Calibri"/>
            <w:sz w:val="28"/>
            <w:szCs w:val="28"/>
          </w:rPr>
          <w:t>https://www.coursera.org/learn/diving-in-python</w:t>
        </w:r>
      </w:hyperlink>
    </w:p>
    <w:p w:rsidR="00C078CA" w:rsidRDefault="00C078CA">
      <w:pPr>
        <w:numPr>
          <w:ilvl w:val="0"/>
          <w:numId w:val="11"/>
        </w:numPr>
        <w:jc w:val="both"/>
      </w:pPr>
      <w:hyperlink r:id="rId15" w:history="1">
        <w:r>
          <w:rPr>
            <w:rStyle w:val="a7"/>
            <w:rFonts w:ascii="Calibri" w:hAnsi="Calibri" w:cs="Calibri"/>
            <w:sz w:val="28"/>
            <w:szCs w:val="28"/>
          </w:rPr>
          <w:t>https://stepik.org/course/67/promo</w:t>
        </w:r>
      </w:hyperlink>
    </w:p>
    <w:p w:rsidR="00C078CA" w:rsidRDefault="00C078CA">
      <w:pPr>
        <w:numPr>
          <w:ilvl w:val="0"/>
          <w:numId w:val="11"/>
        </w:numPr>
        <w:jc w:val="both"/>
      </w:pPr>
      <w:hyperlink r:id="rId16" w:history="1">
        <w:r>
          <w:rPr>
            <w:rStyle w:val="a7"/>
            <w:rFonts w:ascii="Calibri" w:hAnsi="Calibri" w:cs="Calibri"/>
            <w:sz w:val="28"/>
            <w:szCs w:val="28"/>
          </w:rPr>
          <w:t>http://pythontutor.ru/</w:t>
        </w:r>
      </w:hyperlink>
    </w:p>
    <w:sectPr w:rsidR="00C078CA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pacing w:val="-2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pacing w:val="-2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pacing w:val="-2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kern w:val="1"/>
        <w:lang w:val="ru-RU" w:eastAsia="hi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kern w:val="1"/>
        <w:lang w:val="ru-RU" w:eastAsia="hi-I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kern w:val="1"/>
        <w:lang w:val="ru-RU" w:eastAsia="hi-I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SimSun" w:hAnsi="Symbol" w:cs="OpenSymbol"/>
        <w:kern w:val="1"/>
        <w:sz w:val="24"/>
        <w:szCs w:val="24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35"/>
    <w:rsid w:val="005E6412"/>
    <w:rsid w:val="00C078CA"/>
    <w:rsid w:val="00C46935"/>
    <w:rsid w:val="00D224E9"/>
    <w:rsid w:val="00DE10A6"/>
    <w:rsid w:val="00F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53BB1E3C-CD78-432E-A9A8-05BD3834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pacing w:val="-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  <w:spacing w:val="-2"/>
      <w:lang w:val="ru-RU"/>
    </w:rPr>
  </w:style>
  <w:style w:type="character" w:customStyle="1" w:styleId="WW8Num4z1">
    <w:name w:val="WW8Num4z1"/>
  </w:style>
  <w:style w:type="character" w:customStyle="1" w:styleId="WW8Num5z0">
    <w:name w:val="WW8Num5z0"/>
    <w:rPr>
      <w:rFonts w:ascii="Times New Roman" w:eastAsia="Times New Roman" w:hAnsi="Times New Roman" w:cs="Times New Roman"/>
      <w:color w:val="3333FF"/>
      <w:spacing w:val="-1"/>
      <w:kern w:val="1"/>
      <w:sz w:val="28"/>
      <w:szCs w:val="28"/>
      <w:lang w:val="ru-RU" w:eastAsia="hi-IN" w:bidi="hi-IN"/>
    </w:rPr>
  </w:style>
  <w:style w:type="character" w:customStyle="1" w:styleId="WW8Num5z1">
    <w:name w:val="WW8Num5z1"/>
  </w:style>
  <w:style w:type="character" w:customStyle="1" w:styleId="WW8Num6z0">
    <w:name w:val="WW8Num6z0"/>
    <w:rPr>
      <w:rFonts w:eastAsia="SimSun" w:cs="Calibri"/>
      <w:color w:val="auto"/>
      <w:kern w:val="1"/>
      <w:lang w:val="ru-RU" w:eastAsia="hi-IN" w:bidi="hi-IN"/>
    </w:rPr>
  </w:style>
  <w:style w:type="character" w:customStyle="1" w:styleId="WW8Num6z1">
    <w:name w:val="WW8Num6z1"/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  <w:lang/>
    </w:rPr>
  </w:style>
  <w:style w:type="character" w:styleId="a8">
    <w:name w:val="FollowedHyperlink"/>
    <w:rPr>
      <w:color w:val="800000"/>
      <w:u w:val="single"/>
      <w:lang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ListParagraph">
    <w:name w:val="List Paragraph"/>
    <w:basedOn w:val="a"/>
    <w:pPr>
      <w:ind w:left="720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gke.mybinder.org/user/mosalov-emptyju-eebookforbinder-wu4mdwz8/notebooks/empty_notebook.ipynb" TargetMode="External"/><Relationship Id="rId13" Type="http://schemas.openxmlformats.org/officeDocument/2006/relationships/hyperlink" Target="https://pythonworld.ru/samouchitel-pyth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salov/EmptyJupyterNoteebookForBinder" TargetMode="External"/><Relationship Id="rId12" Type="http://schemas.openxmlformats.org/officeDocument/2006/relationships/hyperlink" Target="https://hub.gke.mybinder.org/user/mosalov-emptyju-eebookforbinder-wu4mdwz8/notebooks/empty_notebook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ythontutor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ub.gke.mybinder.org/user/mosalov-emptyju-eebookforbinder-wu4mdwz8/notebooks/empty_notebook.ipynb" TargetMode="External"/><Relationship Id="rId5" Type="http://schemas.openxmlformats.org/officeDocument/2006/relationships/hyperlink" Target="http://www.mybinder.org/" TargetMode="External"/><Relationship Id="rId15" Type="http://schemas.openxmlformats.org/officeDocument/2006/relationships/hyperlink" Target="https://stepik.org/course/67/prom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ub.gke.mybinder.org/user/mosalov-emptyju-eebookforbinder-wu4mdwz8/notebooks/empty_notebook.ipynb" TargetMode="External"/><Relationship Id="rId14" Type="http://schemas.openxmlformats.org/officeDocument/2006/relationships/hyperlink" Target="https://www.coursera.org/learn/diving-in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Links>
    <vt:vector size="60" baseType="variant">
      <vt:variant>
        <vt:i4>7274551</vt:i4>
      </vt:variant>
      <vt:variant>
        <vt:i4>27</vt:i4>
      </vt:variant>
      <vt:variant>
        <vt:i4>0</vt:i4>
      </vt:variant>
      <vt:variant>
        <vt:i4>5</vt:i4>
      </vt:variant>
      <vt:variant>
        <vt:lpwstr>http://pythontutor.ru/</vt:lpwstr>
      </vt:variant>
      <vt:variant>
        <vt:lpwstr/>
      </vt:variant>
      <vt:variant>
        <vt:i4>8060978</vt:i4>
      </vt:variant>
      <vt:variant>
        <vt:i4>24</vt:i4>
      </vt:variant>
      <vt:variant>
        <vt:i4>0</vt:i4>
      </vt:variant>
      <vt:variant>
        <vt:i4>5</vt:i4>
      </vt:variant>
      <vt:variant>
        <vt:lpwstr>https://stepik.org/course/67/promo</vt:lpwstr>
      </vt:variant>
      <vt:variant>
        <vt:lpwstr/>
      </vt:variant>
      <vt:variant>
        <vt:i4>7209006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https://www.coursera.org/learn/diving-in-python</vt:lpwstr>
      </vt:variant>
      <vt:variant>
        <vt:lpwstr/>
      </vt:variant>
      <vt:variant>
        <vt:i4>4587594</vt:i4>
      </vt:variant>
      <vt:variant>
        <vt:i4>18</vt:i4>
      </vt:variant>
      <vt:variant>
        <vt:i4>0</vt:i4>
      </vt:variant>
      <vt:variant>
        <vt:i4>5</vt:i4>
      </vt:variant>
      <vt:variant>
        <vt:lpwstr>https://pythonworld.ru/samouchitel-python</vt:lpwstr>
      </vt:variant>
      <vt:variant>
        <vt:lpwstr/>
      </vt:variant>
      <vt:variant>
        <vt:i4>1966123</vt:i4>
      </vt:variant>
      <vt:variant>
        <vt:i4>15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12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9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6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https://github.com/mosalov/EmptyJupyterNoteebookForBinder</vt:lpwstr>
      </vt:variant>
      <vt:variant>
        <vt:lpwstr/>
      </vt:variant>
      <vt:variant>
        <vt:i4>6029406</vt:i4>
      </vt:variant>
      <vt:variant>
        <vt:i4>0</vt:i4>
      </vt:variant>
      <vt:variant>
        <vt:i4>0</vt:i4>
      </vt:variant>
      <vt:variant>
        <vt:i4>5</vt:i4>
      </vt:variant>
      <vt:variant>
        <vt:lpwstr>http://www.mybinder.org/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2</cp:revision>
  <cp:lastPrinted>1601-01-01T00:00:00Z</cp:lastPrinted>
  <dcterms:created xsi:type="dcterms:W3CDTF">2021-09-15T12:30:00Z</dcterms:created>
  <dcterms:modified xsi:type="dcterms:W3CDTF">2021-09-15T12:30:00Z</dcterms:modified>
</cp:coreProperties>
</file>