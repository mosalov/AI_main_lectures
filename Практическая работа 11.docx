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CD3" w:rsidRPr="00437B57" w:rsidRDefault="00050D60" w:rsidP="00437B57">
      <w:pPr>
        <w:jc w:val="both"/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</w:pPr>
      <w:r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Практическая работа №</w:t>
      </w:r>
      <w:r w:rsidR="00AE798B" w:rsidRPr="00AE798B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11</w:t>
      </w:r>
      <w:r w:rsidR="002E2071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:</w:t>
      </w:r>
      <w:r w:rsidR="00646113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 xml:space="preserve"> «</w:t>
      </w:r>
      <w:r w:rsidR="00AE798B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Ансамбли</w:t>
      </w:r>
      <w:r w:rsidR="00646113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»</w:t>
      </w:r>
      <w:r w:rsidR="00531AB5" w:rsidRPr="00437B57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06036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4CD3" w:rsidRDefault="00924CD3" w:rsidP="00BD7C18">
          <w:pPr>
            <w:pStyle w:val="a9"/>
            <w:jc w:val="both"/>
          </w:pPr>
          <w:r>
            <w:t>Оглавление</w:t>
          </w:r>
        </w:p>
        <w:p w:rsidR="00C30592" w:rsidRDefault="00924C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553278" w:history="1">
            <w:r w:rsidR="00C30592" w:rsidRPr="009D36A3">
              <w:rPr>
                <w:rStyle w:val="a5"/>
                <w:noProof/>
                <w:lang w:bidi="hi-IN"/>
              </w:rPr>
              <w:t>Цель работы</w:t>
            </w:r>
            <w:r w:rsidR="00C30592">
              <w:rPr>
                <w:noProof/>
                <w:webHidden/>
              </w:rPr>
              <w:tab/>
            </w:r>
            <w:r w:rsidR="00C30592">
              <w:rPr>
                <w:noProof/>
                <w:webHidden/>
              </w:rPr>
              <w:fldChar w:fldCharType="begin"/>
            </w:r>
            <w:r w:rsidR="00C30592">
              <w:rPr>
                <w:noProof/>
                <w:webHidden/>
              </w:rPr>
              <w:instrText xml:space="preserve"> PAGEREF _Toc64553278 \h </w:instrText>
            </w:r>
            <w:r w:rsidR="00C30592">
              <w:rPr>
                <w:noProof/>
                <w:webHidden/>
              </w:rPr>
            </w:r>
            <w:r w:rsidR="00C30592">
              <w:rPr>
                <w:noProof/>
                <w:webHidden/>
              </w:rPr>
              <w:fldChar w:fldCharType="separate"/>
            </w:r>
            <w:r w:rsidR="00C30592">
              <w:rPr>
                <w:noProof/>
                <w:webHidden/>
              </w:rPr>
              <w:t>1</w:t>
            </w:r>
            <w:r w:rsidR="00C30592">
              <w:rPr>
                <w:noProof/>
                <w:webHidden/>
              </w:rPr>
              <w:fldChar w:fldCharType="end"/>
            </w:r>
          </w:hyperlink>
        </w:p>
        <w:p w:rsidR="00C30592" w:rsidRDefault="00C3059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553279" w:history="1">
            <w:r w:rsidRPr="009D36A3">
              <w:rPr>
                <w:rStyle w:val="a5"/>
                <w:noProof/>
                <w:lang w:bidi="hi-IN"/>
              </w:rPr>
              <w:t>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_Toc64553279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592" w:rsidRDefault="00C3059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553280" w:history="1">
            <w:r w:rsidRPr="009D36A3">
              <w:rPr>
                <w:rStyle w:val="a5"/>
                <w:noProof/>
                <w:lang w:bidi="hi-IN"/>
              </w:rPr>
              <w:t>Перечень обеспечивающих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_Toc64553280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592" w:rsidRDefault="00C3059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553281" w:history="1">
            <w:r w:rsidRPr="009D36A3">
              <w:rPr>
                <w:rStyle w:val="a5"/>
                <w:noProof/>
                <w:lang w:bidi="hi-IN"/>
              </w:rPr>
              <w:t>Общие 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_Toc64553281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592" w:rsidRDefault="00C3059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553282" w:history="1">
            <w:r w:rsidRPr="009D36A3">
              <w:rPr>
                <w:rStyle w:val="a5"/>
                <w:noProof/>
              </w:rPr>
              <w:t>Описание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_Toc64553282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592" w:rsidRDefault="00C3059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553283" w:history="1">
            <w:r w:rsidRPr="009D36A3">
              <w:rPr>
                <w:rStyle w:val="a5"/>
                <w:noProof/>
              </w:rPr>
              <w:t>Бэггинг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_Toc64553283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592" w:rsidRDefault="00C3059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553284" w:history="1">
            <w:r w:rsidRPr="009D36A3">
              <w:rPr>
                <w:rStyle w:val="a5"/>
                <w:noProof/>
              </w:rPr>
              <w:t>Бустинг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_Toc64553284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592" w:rsidRDefault="00C3059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553285" w:history="1">
            <w:r w:rsidRPr="009D36A3">
              <w:rPr>
                <w:rStyle w:val="a5"/>
                <w:noProof/>
                <w:lang w:bidi="hi-IN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_Toc64553285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592" w:rsidRDefault="00C3059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553286" w:history="1">
            <w:r w:rsidRPr="009D36A3">
              <w:rPr>
                <w:rStyle w:val="a5"/>
                <w:noProof/>
                <w:lang w:bidi="hi-IN"/>
              </w:rPr>
              <w:t>Требования к отчету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_Toc64553286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592" w:rsidRDefault="00C3059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553287" w:history="1">
            <w:r w:rsidRPr="009D36A3">
              <w:rPr>
                <w:rStyle w:val="a5"/>
                <w:noProof/>
                <w:lang w:bidi="hi-IN"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_Toc64553287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CD3" w:rsidRDefault="00924CD3" w:rsidP="00BD7C1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C2763" w:rsidRPr="006C2763" w:rsidRDefault="006C276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0" w:name="_Toc64553278"/>
      <w:r>
        <w:t>Цель работы</w:t>
      </w:r>
      <w:bookmarkEnd w:id="0"/>
    </w:p>
    <w:p w:rsidR="00924CD3" w:rsidRPr="00E62C29" w:rsidRDefault="008833FF" w:rsidP="00E62C29">
      <w:pPr>
        <w:pStyle w:val="a6"/>
        <w:ind w:left="0"/>
        <w:jc w:val="both"/>
      </w:pPr>
      <w:r w:rsidRPr="00DC7DE2">
        <w:rPr>
          <w:rFonts w:ascii="Calibri" w:hAnsi="Calibri" w:cs="Calibri"/>
          <w:sz w:val="28"/>
          <w:szCs w:val="28"/>
        </w:rPr>
        <w:t>Получить практические навыки</w:t>
      </w:r>
      <w:r w:rsidR="00F37C55" w:rsidRPr="00DC7DE2">
        <w:rPr>
          <w:rFonts w:ascii="Calibri" w:hAnsi="Calibri" w:cs="Calibri"/>
          <w:sz w:val="28"/>
          <w:szCs w:val="28"/>
        </w:rPr>
        <w:t xml:space="preserve"> </w:t>
      </w:r>
      <w:r w:rsidR="00437B57">
        <w:rPr>
          <w:rFonts w:ascii="Calibri" w:hAnsi="Calibri" w:cs="Calibri"/>
          <w:sz w:val="28"/>
          <w:szCs w:val="28"/>
        </w:rPr>
        <w:t xml:space="preserve">решения задач </w:t>
      </w:r>
      <w:r w:rsidR="003945B6">
        <w:rPr>
          <w:rFonts w:ascii="Calibri" w:hAnsi="Calibri" w:cs="Calibri"/>
          <w:sz w:val="28"/>
          <w:szCs w:val="28"/>
        </w:rPr>
        <w:t>регрессии</w:t>
      </w:r>
      <w:r w:rsidR="00437B57">
        <w:rPr>
          <w:rFonts w:ascii="Calibri" w:hAnsi="Calibri" w:cs="Calibri"/>
          <w:sz w:val="28"/>
          <w:szCs w:val="28"/>
        </w:rPr>
        <w:t xml:space="preserve"> и классификации</w:t>
      </w:r>
      <w:r w:rsidR="002A163D" w:rsidRPr="002A163D">
        <w:rPr>
          <w:rFonts w:ascii="Calibri" w:hAnsi="Calibri" w:cs="Calibri"/>
          <w:sz w:val="28"/>
          <w:szCs w:val="28"/>
        </w:rPr>
        <w:t xml:space="preserve"> </w:t>
      </w:r>
      <w:r w:rsidR="002A163D">
        <w:rPr>
          <w:rFonts w:ascii="Calibri" w:hAnsi="Calibri" w:cs="Calibri"/>
          <w:sz w:val="28"/>
          <w:szCs w:val="28"/>
        </w:rPr>
        <w:t>с помо</w:t>
      </w:r>
      <w:r w:rsidR="00631F19">
        <w:rPr>
          <w:rFonts w:ascii="Calibri" w:hAnsi="Calibri" w:cs="Calibri"/>
          <w:sz w:val="28"/>
          <w:szCs w:val="28"/>
        </w:rPr>
        <w:t>щ</w:t>
      </w:r>
      <w:r w:rsidR="002A163D">
        <w:rPr>
          <w:rFonts w:ascii="Calibri" w:hAnsi="Calibri" w:cs="Calibri"/>
          <w:sz w:val="28"/>
          <w:szCs w:val="28"/>
        </w:rPr>
        <w:t xml:space="preserve">ью </w:t>
      </w:r>
      <w:r w:rsidR="0055081D">
        <w:rPr>
          <w:rFonts w:ascii="Calibri" w:hAnsi="Calibri" w:cs="Calibri"/>
          <w:sz w:val="28"/>
          <w:szCs w:val="28"/>
        </w:rPr>
        <w:t>различных типов ансамблей</w:t>
      </w:r>
      <w:r w:rsidRPr="00DC7DE2">
        <w:rPr>
          <w:rFonts w:ascii="Calibri" w:hAnsi="Calibri" w:cs="Calibri"/>
          <w:sz w:val="28"/>
          <w:szCs w:val="28"/>
        </w:rPr>
        <w:t>.</w:t>
      </w:r>
    </w:p>
    <w:p w:rsidR="006C2763" w:rsidRPr="006C2763" w:rsidRDefault="006C276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</w:p>
    <w:p w:rsidR="00924CD3" w:rsidRPr="00AC36A6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1" w:name="_Toc64553279"/>
      <w:r w:rsidRPr="00AC36A6">
        <w:t>Задачи работы</w:t>
      </w:r>
      <w:bookmarkEnd w:id="1"/>
    </w:p>
    <w:p w:rsidR="006C2763" w:rsidRPr="00CF0BB8" w:rsidRDefault="00437B57" w:rsidP="00284B50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 xml:space="preserve">Сравнить несколько </w:t>
      </w:r>
      <w:r w:rsidR="007C0AC3">
        <w:rPr>
          <w:rFonts w:ascii="Calibri" w:hAnsi="Calibri" w:cs="Calibri"/>
          <w:sz w:val="28"/>
          <w:szCs w:val="28"/>
        </w:rPr>
        <w:t xml:space="preserve">моделей </w:t>
      </w:r>
      <w:r>
        <w:rPr>
          <w:rFonts w:ascii="Calibri" w:hAnsi="Calibri" w:cs="Calibri"/>
          <w:sz w:val="28"/>
          <w:szCs w:val="28"/>
        </w:rPr>
        <w:t>для решения задачи регрессии</w:t>
      </w:r>
      <w:r w:rsidR="007C0AC3">
        <w:rPr>
          <w:rFonts w:ascii="Calibri" w:hAnsi="Calibri" w:cs="Calibri"/>
          <w:sz w:val="28"/>
          <w:szCs w:val="28"/>
        </w:rPr>
        <w:t xml:space="preserve"> </w:t>
      </w:r>
      <w:r w:rsidR="00B162C9">
        <w:rPr>
          <w:rFonts w:ascii="Calibri" w:hAnsi="Calibri" w:cs="Calibri"/>
          <w:sz w:val="28"/>
          <w:szCs w:val="28"/>
        </w:rPr>
        <w:t xml:space="preserve">с помощью </w:t>
      </w:r>
      <w:r w:rsidR="0055081D">
        <w:rPr>
          <w:rFonts w:ascii="Calibri" w:hAnsi="Calibri" w:cs="Calibri"/>
          <w:sz w:val="28"/>
          <w:szCs w:val="28"/>
        </w:rPr>
        <w:t>ансамблей</w:t>
      </w:r>
      <w:r w:rsidR="00E96D2A" w:rsidRPr="00DC7DE2">
        <w:rPr>
          <w:rFonts w:ascii="Calibri" w:hAnsi="Calibri" w:cs="Calibri"/>
          <w:sz w:val="28"/>
          <w:szCs w:val="28"/>
        </w:rPr>
        <w:t>.</w:t>
      </w:r>
    </w:p>
    <w:p w:rsidR="00CF0BB8" w:rsidRPr="00F37C55" w:rsidRDefault="00437B57" w:rsidP="00437B57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 xml:space="preserve">Сравнить несколько </w:t>
      </w:r>
      <w:r w:rsidR="007C0AC3">
        <w:rPr>
          <w:rFonts w:ascii="Calibri" w:hAnsi="Calibri" w:cs="Calibri"/>
          <w:sz w:val="28"/>
          <w:szCs w:val="28"/>
        </w:rPr>
        <w:t>моделей</w:t>
      </w:r>
      <w:r>
        <w:rPr>
          <w:rFonts w:ascii="Calibri" w:hAnsi="Calibri" w:cs="Calibri"/>
          <w:sz w:val="28"/>
          <w:szCs w:val="28"/>
        </w:rPr>
        <w:t xml:space="preserve"> для решения задачи классификации</w:t>
      </w:r>
      <w:r w:rsidR="007C0AC3">
        <w:rPr>
          <w:rFonts w:ascii="Calibri" w:hAnsi="Calibri" w:cs="Calibri"/>
          <w:sz w:val="28"/>
          <w:szCs w:val="28"/>
        </w:rPr>
        <w:t xml:space="preserve"> </w:t>
      </w:r>
      <w:r w:rsidR="00B162C9">
        <w:rPr>
          <w:rFonts w:ascii="Calibri" w:hAnsi="Calibri" w:cs="Calibri"/>
          <w:sz w:val="28"/>
          <w:szCs w:val="28"/>
        </w:rPr>
        <w:t xml:space="preserve">с помощью </w:t>
      </w:r>
      <w:r w:rsidR="0055081D">
        <w:rPr>
          <w:rFonts w:ascii="Calibri" w:hAnsi="Calibri" w:cs="Calibri"/>
          <w:sz w:val="28"/>
          <w:szCs w:val="28"/>
        </w:rPr>
        <w:t>ансамблей</w:t>
      </w:r>
      <w:r w:rsidRPr="00DC7DE2">
        <w:rPr>
          <w:rFonts w:ascii="Calibri" w:hAnsi="Calibri" w:cs="Calibri"/>
          <w:sz w:val="28"/>
          <w:szCs w:val="28"/>
        </w:rPr>
        <w:t>.</w:t>
      </w:r>
    </w:p>
    <w:p w:rsidR="006C2763" w:rsidRDefault="006C2763" w:rsidP="006C2763">
      <w:pPr>
        <w:pStyle w:val="2"/>
        <w:jc w:val="both"/>
      </w:pPr>
    </w:p>
    <w:p w:rsidR="00924CD3" w:rsidRDefault="00924CD3" w:rsidP="006C2763">
      <w:pPr>
        <w:pStyle w:val="2"/>
        <w:jc w:val="both"/>
        <w:rPr>
          <w:rFonts w:ascii="Calibri" w:hAnsi="Calibri" w:cs="Calibri"/>
        </w:rPr>
      </w:pPr>
      <w:bookmarkStart w:id="2" w:name="_Toc64553280"/>
      <w:r w:rsidRPr="00F37C55">
        <w:t>Пере</w:t>
      </w:r>
      <w:r>
        <w:t>чень обеспечивающих средств</w:t>
      </w:r>
      <w:bookmarkEnd w:id="2"/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ПК.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Учебно-методическая литература.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>Задания для самостоятельного выполнения.</w:t>
      </w:r>
    </w:p>
    <w:p w:rsidR="008E7939" w:rsidRPr="008E7939" w:rsidRDefault="008E7939" w:rsidP="008E7939">
      <w:pPr>
        <w:pStyle w:val="a0"/>
        <w:rPr>
          <w:lang w:eastAsia="hi-IN" w:bidi="hi-IN"/>
        </w:rPr>
      </w:pPr>
    </w:p>
    <w:p w:rsidR="00B75EEE" w:rsidRDefault="00924CD3" w:rsidP="00B75EEE">
      <w:pPr>
        <w:pStyle w:val="2"/>
        <w:jc w:val="both"/>
      </w:pPr>
      <w:bookmarkStart w:id="3" w:name="_Toc64553281"/>
      <w:r>
        <w:t>Общие теоретические сведения</w:t>
      </w:r>
      <w:bookmarkEnd w:id="3"/>
    </w:p>
    <w:p w:rsidR="00E12D26" w:rsidRDefault="005A2B5E" w:rsidP="002E38A6">
      <w:pPr>
        <w:pStyle w:val="3"/>
      </w:pPr>
      <w:bookmarkStart w:id="4" w:name="_Toc64553282"/>
      <w:r>
        <w:t>Описание метода</w:t>
      </w:r>
      <w:bookmarkEnd w:id="4"/>
    </w:p>
    <w:p w:rsidR="00A229F3" w:rsidRPr="00A229F3" w:rsidRDefault="00A229F3" w:rsidP="00A229F3">
      <w:pPr>
        <w:jc w:val="both"/>
        <w:rPr>
          <w:sz w:val="28"/>
          <w:szCs w:val="28"/>
        </w:rPr>
      </w:pPr>
      <w:r w:rsidRPr="00A229F3">
        <w:rPr>
          <w:sz w:val="28"/>
          <w:szCs w:val="28"/>
        </w:rPr>
        <w:t>Ансамбль – это модель машинного обучения, которая включает в себя набор более «слабых» моделей.</w:t>
      </w:r>
    </w:p>
    <w:p w:rsidR="00A229F3" w:rsidRPr="00A229F3" w:rsidRDefault="00A229F3" w:rsidP="00A229F3">
      <w:pPr>
        <w:jc w:val="both"/>
        <w:rPr>
          <w:sz w:val="28"/>
          <w:szCs w:val="28"/>
        </w:rPr>
      </w:pPr>
      <w:r w:rsidRPr="00A229F3">
        <w:rPr>
          <w:sz w:val="28"/>
          <w:szCs w:val="28"/>
        </w:rPr>
        <w:lastRenderedPageBreak/>
        <w:t>Задача, которую отдельные «слабые» модели решают плохо, т.е. с низкими значениями метрики производительности, в совокупности ансамбль решает хорошо.</w:t>
      </w:r>
    </w:p>
    <w:p w:rsidR="00802872" w:rsidRDefault="00600FBF" w:rsidP="00802872">
      <w:pPr>
        <w:pStyle w:val="3"/>
      </w:pPr>
      <w:bookmarkStart w:id="5" w:name="_Toc64553283"/>
      <w:r w:rsidRPr="00600FBF">
        <w:t>Бэггинг</w:t>
      </w:r>
      <w:bookmarkEnd w:id="5"/>
    </w:p>
    <w:p w:rsidR="0061327D" w:rsidRDefault="00600FBF" w:rsidP="00600FBF">
      <w:pPr>
        <w:jc w:val="both"/>
        <w:rPr>
          <w:sz w:val="28"/>
          <w:szCs w:val="28"/>
        </w:rPr>
      </w:pPr>
      <w:r w:rsidRPr="00600FBF">
        <w:rPr>
          <w:sz w:val="28"/>
          <w:szCs w:val="28"/>
        </w:rPr>
        <w:t>Параллельное обучение нескольких «слабых» моделей и агрегация полученных от них результатов.</w:t>
      </w:r>
    </w:p>
    <w:p w:rsidR="007176CA" w:rsidRDefault="007176CA" w:rsidP="00600FBF">
      <w:pPr>
        <w:jc w:val="both"/>
        <w:rPr>
          <w:sz w:val="28"/>
          <w:szCs w:val="28"/>
        </w:rPr>
      </w:pPr>
    </w:p>
    <w:p w:rsidR="00600FBF" w:rsidRPr="0061327D" w:rsidRDefault="007176CA" w:rsidP="00600FBF">
      <w:pPr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7176CA">
        <w:rPr>
          <w:sz w:val="28"/>
          <w:szCs w:val="28"/>
        </w:rPr>
        <w:t>утстрэп</w:t>
      </w:r>
      <w:r>
        <w:rPr>
          <w:sz w:val="28"/>
          <w:szCs w:val="28"/>
        </w:rPr>
        <w:t>:</w:t>
      </w:r>
    </w:p>
    <w:p w:rsidR="007176CA" w:rsidRPr="007176CA" w:rsidRDefault="007176CA" w:rsidP="007176CA">
      <w:pPr>
        <w:jc w:val="both"/>
        <w:rPr>
          <w:sz w:val="28"/>
          <w:szCs w:val="28"/>
        </w:rPr>
      </w:pPr>
      <w:r w:rsidRPr="007176CA">
        <w:rPr>
          <w:sz w:val="28"/>
          <w:szCs w:val="28"/>
        </w:rPr>
        <w:t xml:space="preserve">Набор данных: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7176CA">
        <w:rPr>
          <w:sz w:val="28"/>
          <w:szCs w:val="28"/>
        </w:rPr>
        <w:t>.</w:t>
      </w:r>
    </w:p>
    <w:p w:rsidR="007176CA" w:rsidRPr="007176CA" w:rsidRDefault="007176CA" w:rsidP="007176CA">
      <w:pPr>
        <w:jc w:val="both"/>
        <w:rPr>
          <w:sz w:val="28"/>
          <w:szCs w:val="28"/>
        </w:rPr>
      </w:pPr>
      <w:r w:rsidRPr="007176CA">
        <w:rPr>
          <w:sz w:val="28"/>
          <w:szCs w:val="28"/>
        </w:rPr>
        <w:t xml:space="preserve">Из набора данных формируется </w:t>
      </w:r>
      <w:r w:rsidRPr="007176CA">
        <w:rPr>
          <w:i/>
          <w:iCs/>
          <w:sz w:val="28"/>
          <w:szCs w:val="28"/>
          <w:lang w:val="en-US"/>
        </w:rPr>
        <w:t>m</w:t>
      </w:r>
      <w:r w:rsidRPr="007176CA">
        <w:rPr>
          <w:sz w:val="28"/>
          <w:szCs w:val="28"/>
        </w:rPr>
        <w:t xml:space="preserve"> бутстрэп-выборок, каждая длиной </w:t>
      </w:r>
      <w:r w:rsidRPr="007176CA">
        <w:rPr>
          <w:i/>
          <w:iCs/>
          <w:sz w:val="28"/>
          <w:szCs w:val="28"/>
          <w:lang w:val="en-US"/>
        </w:rPr>
        <w:t>n</w:t>
      </w:r>
      <w:r w:rsidRPr="007176CA">
        <w:rPr>
          <w:sz w:val="28"/>
          <w:szCs w:val="28"/>
        </w:rPr>
        <w:t>.</w:t>
      </w:r>
    </w:p>
    <w:p w:rsidR="007176CA" w:rsidRPr="007176CA" w:rsidRDefault="007176CA" w:rsidP="007176CA">
      <w:pPr>
        <w:jc w:val="both"/>
        <w:rPr>
          <w:sz w:val="28"/>
          <w:szCs w:val="28"/>
        </w:rPr>
      </w:pPr>
      <w:r w:rsidRPr="007176CA">
        <w:rPr>
          <w:sz w:val="28"/>
          <w:szCs w:val="28"/>
        </w:rPr>
        <w:t>Элементы выбираются случайным образом, с повторениями.</w:t>
      </w:r>
    </w:p>
    <w:p w:rsidR="007176CA" w:rsidRPr="007176CA" w:rsidRDefault="007176CA" w:rsidP="007176CA">
      <w:pPr>
        <w:jc w:val="both"/>
        <w:rPr>
          <w:sz w:val="28"/>
          <w:szCs w:val="28"/>
        </w:rPr>
      </w:pPr>
      <w:r w:rsidRPr="007176CA">
        <w:rPr>
          <w:sz w:val="28"/>
          <w:szCs w:val="28"/>
        </w:rPr>
        <w:t>Основная идея: сделать выборки, а значит и модели, построенные на них как можно более различными.</w:t>
      </w:r>
    </w:p>
    <w:p w:rsidR="007176CA" w:rsidRDefault="007176CA" w:rsidP="007176CA">
      <w:pPr>
        <w:jc w:val="both"/>
        <w:rPr>
          <w:sz w:val="28"/>
          <w:szCs w:val="28"/>
        </w:rPr>
      </w:pPr>
    </w:p>
    <w:p w:rsidR="000B70FE" w:rsidRDefault="007176CA" w:rsidP="007176CA">
      <w:pPr>
        <w:jc w:val="both"/>
        <w:rPr>
          <w:sz w:val="28"/>
          <w:szCs w:val="28"/>
        </w:rPr>
      </w:pPr>
      <w:r>
        <w:rPr>
          <w:sz w:val="28"/>
          <w:szCs w:val="28"/>
        </w:rPr>
        <w:t>Алгоритм бэггинга:</w:t>
      </w:r>
    </w:p>
    <w:p w:rsidR="00000000" w:rsidRPr="007176CA" w:rsidRDefault="005F760E" w:rsidP="007176CA">
      <w:pPr>
        <w:numPr>
          <w:ilvl w:val="0"/>
          <w:numId w:val="47"/>
        </w:numPr>
        <w:tabs>
          <w:tab w:val="num" w:pos="720"/>
        </w:tabs>
        <w:jc w:val="both"/>
        <w:rPr>
          <w:sz w:val="28"/>
          <w:szCs w:val="28"/>
        </w:rPr>
      </w:pPr>
      <w:r w:rsidRPr="007176CA">
        <w:rPr>
          <w:sz w:val="28"/>
          <w:szCs w:val="28"/>
        </w:rPr>
        <w:t>Выбираем алгоритм для</w:t>
      </w:r>
      <w:r w:rsidRPr="007176CA">
        <w:rPr>
          <w:sz w:val="28"/>
          <w:szCs w:val="28"/>
        </w:rPr>
        <w:t xml:space="preserve"> построения «слабых» моделей.</w:t>
      </w:r>
    </w:p>
    <w:p w:rsidR="00000000" w:rsidRPr="007176CA" w:rsidRDefault="005F760E" w:rsidP="007176CA">
      <w:pPr>
        <w:numPr>
          <w:ilvl w:val="0"/>
          <w:numId w:val="47"/>
        </w:numPr>
        <w:tabs>
          <w:tab w:val="num" w:pos="720"/>
        </w:tabs>
        <w:jc w:val="both"/>
        <w:rPr>
          <w:sz w:val="28"/>
          <w:szCs w:val="28"/>
        </w:rPr>
      </w:pPr>
      <w:r w:rsidRPr="007176CA">
        <w:rPr>
          <w:sz w:val="28"/>
          <w:szCs w:val="28"/>
        </w:rPr>
        <w:t>Из имеющегося набора данных генерируем несколько бутстреп-выборок.</w:t>
      </w:r>
    </w:p>
    <w:p w:rsidR="00000000" w:rsidRPr="007176CA" w:rsidRDefault="005F760E" w:rsidP="007176CA">
      <w:pPr>
        <w:numPr>
          <w:ilvl w:val="0"/>
          <w:numId w:val="47"/>
        </w:numPr>
        <w:tabs>
          <w:tab w:val="num" w:pos="720"/>
        </w:tabs>
        <w:jc w:val="both"/>
        <w:rPr>
          <w:sz w:val="28"/>
          <w:szCs w:val="28"/>
        </w:rPr>
      </w:pPr>
      <w:r w:rsidRPr="007176CA">
        <w:rPr>
          <w:sz w:val="28"/>
          <w:szCs w:val="28"/>
        </w:rPr>
        <w:t>На каждой из получившихся выборок строим «слабую» модель.</w:t>
      </w:r>
    </w:p>
    <w:p w:rsidR="00000000" w:rsidRPr="007176CA" w:rsidRDefault="005F760E" w:rsidP="007176CA">
      <w:pPr>
        <w:numPr>
          <w:ilvl w:val="0"/>
          <w:numId w:val="47"/>
        </w:numPr>
        <w:tabs>
          <w:tab w:val="num" w:pos="720"/>
        </w:tabs>
        <w:jc w:val="both"/>
        <w:rPr>
          <w:sz w:val="28"/>
          <w:szCs w:val="28"/>
        </w:rPr>
      </w:pPr>
      <w:r w:rsidRPr="007176CA">
        <w:rPr>
          <w:sz w:val="28"/>
          <w:szCs w:val="28"/>
        </w:rPr>
        <w:t>Результаты работы полученных моделей агрегируем.</w:t>
      </w:r>
    </w:p>
    <w:p w:rsidR="007176CA" w:rsidRPr="007176CA" w:rsidRDefault="007176CA" w:rsidP="007176CA">
      <w:pPr>
        <w:jc w:val="both"/>
        <w:rPr>
          <w:sz w:val="28"/>
          <w:szCs w:val="28"/>
        </w:rPr>
      </w:pPr>
      <w:r w:rsidRPr="007176CA">
        <w:rPr>
          <w:sz w:val="28"/>
          <w:szCs w:val="28"/>
        </w:rPr>
        <w:t>Все «слабые» модели обучаются независимо, т.е. обучение можно проводить параллельно.</w:t>
      </w:r>
    </w:p>
    <w:p w:rsidR="00F02A16" w:rsidRDefault="00F02A16" w:rsidP="007A5483">
      <w:pPr>
        <w:rPr>
          <w:sz w:val="28"/>
          <w:szCs w:val="28"/>
        </w:rPr>
      </w:pPr>
    </w:p>
    <w:p w:rsidR="000A7C7F" w:rsidRPr="000A7C7F" w:rsidRDefault="000A7C7F" w:rsidP="000A7C7F">
      <w:pPr>
        <w:rPr>
          <w:rFonts w:ascii="Calibri" w:hAnsi="Calibri" w:cs="Calibri"/>
          <w:bCs/>
          <w:sz w:val="28"/>
          <w:szCs w:val="28"/>
        </w:rPr>
      </w:pPr>
      <w:r w:rsidRPr="000A7C7F">
        <w:rPr>
          <w:rFonts w:ascii="Calibri" w:hAnsi="Calibri" w:cs="Calibri"/>
          <w:bCs/>
          <w:sz w:val="28"/>
          <w:szCs w:val="28"/>
        </w:rPr>
        <w:t>Случайный лес – это реализация бэггинга, когда в качестве «слабых» моделей используются деревья принятия решений.</w:t>
      </w:r>
    </w:p>
    <w:p w:rsidR="000A7C7F" w:rsidRPr="000A7C7F" w:rsidRDefault="000A7C7F" w:rsidP="000A7C7F">
      <w:pPr>
        <w:rPr>
          <w:rFonts w:ascii="Calibri" w:hAnsi="Calibri" w:cs="Calibri"/>
          <w:bCs/>
          <w:sz w:val="28"/>
          <w:szCs w:val="28"/>
        </w:rPr>
      </w:pPr>
      <w:r w:rsidRPr="000A7C7F">
        <w:rPr>
          <w:rFonts w:ascii="Calibri" w:hAnsi="Calibri" w:cs="Calibri"/>
          <w:bCs/>
          <w:sz w:val="28"/>
          <w:szCs w:val="28"/>
        </w:rPr>
        <w:t>Т.к. бэггинг предполагает, что «слабые» модели имеют большой разброс, но малое смещение, деревья для леса обычно строят без отсечения ветвей.</w:t>
      </w:r>
    </w:p>
    <w:p w:rsidR="002C5569" w:rsidRPr="002C5569" w:rsidRDefault="002C5569" w:rsidP="002C5569">
      <w:pPr>
        <w:rPr>
          <w:rFonts w:ascii="Calibri" w:hAnsi="Calibri" w:cs="Calibri"/>
          <w:bCs/>
          <w:sz w:val="28"/>
          <w:szCs w:val="28"/>
        </w:rPr>
      </w:pPr>
      <w:r w:rsidRPr="002C5569">
        <w:rPr>
          <w:rFonts w:ascii="Calibri" w:hAnsi="Calibri" w:cs="Calibri"/>
          <w:bCs/>
          <w:sz w:val="28"/>
          <w:szCs w:val="28"/>
        </w:rPr>
        <w:t>Чтобы избежать переобучения, к которому склонны деревья принятия решений, при построении случайного леса делается дополнительный шаг – для обучения модели используются не все параметры, представленные в наборе данных, а только некоторое их подмножество.</w:t>
      </w:r>
    </w:p>
    <w:p w:rsidR="002C5569" w:rsidRPr="002C5569" w:rsidRDefault="002C5569" w:rsidP="002C5569">
      <w:pPr>
        <w:rPr>
          <w:rFonts w:ascii="Calibri" w:hAnsi="Calibri" w:cs="Calibri"/>
          <w:bCs/>
          <w:sz w:val="28"/>
          <w:szCs w:val="28"/>
        </w:rPr>
      </w:pPr>
      <w:r w:rsidRPr="002C5569">
        <w:rPr>
          <w:rFonts w:ascii="Calibri" w:hAnsi="Calibri" w:cs="Calibri"/>
          <w:bCs/>
          <w:sz w:val="28"/>
          <w:szCs w:val="28"/>
        </w:rPr>
        <w:lastRenderedPageBreak/>
        <w:t>Обычно, для каждого дерева случайным образом отбирается некоторое заранее выбранное число параметров (одинаковое для всех деревьев).</w:t>
      </w:r>
    </w:p>
    <w:p w:rsidR="000A7C7F" w:rsidRDefault="00C24C1D" w:rsidP="00C24C1D">
      <w:pPr>
        <w:pStyle w:val="3"/>
      </w:pPr>
      <w:bookmarkStart w:id="6" w:name="_Toc64553284"/>
      <w:r w:rsidRPr="00C24C1D">
        <w:t>Бустинг</w:t>
      </w:r>
      <w:bookmarkEnd w:id="6"/>
    </w:p>
    <w:p w:rsidR="00C24C1D" w:rsidRDefault="00C35604" w:rsidP="00C24C1D">
      <w:pPr>
        <w:rPr>
          <w:rFonts w:ascii="Calibri" w:hAnsi="Calibri" w:cs="Calibri"/>
          <w:bCs/>
          <w:sz w:val="28"/>
          <w:szCs w:val="28"/>
        </w:rPr>
      </w:pPr>
      <w:r w:rsidRPr="00C35604">
        <w:rPr>
          <w:rFonts w:ascii="Calibri" w:hAnsi="Calibri" w:cs="Calibri"/>
          <w:bCs/>
          <w:sz w:val="28"/>
          <w:szCs w:val="28"/>
        </w:rPr>
        <w:t>Последовательное обучение «слабых» моделей таким образом, чтобы каждая следующая модель старалась научиться на той части данных, на которой ошибалась предыдущая.</w:t>
      </w:r>
    </w:p>
    <w:p w:rsidR="00A6464C" w:rsidRDefault="00A6464C" w:rsidP="00C24C1D">
      <w:p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Алгоритм:</w:t>
      </w:r>
    </w:p>
    <w:p w:rsidR="00000000" w:rsidRPr="00A6464C" w:rsidRDefault="005F760E" w:rsidP="00A6464C">
      <w:pPr>
        <w:numPr>
          <w:ilvl w:val="0"/>
          <w:numId w:val="48"/>
        </w:numPr>
        <w:tabs>
          <w:tab w:val="num" w:pos="720"/>
        </w:tabs>
        <w:rPr>
          <w:rFonts w:ascii="Calibri" w:hAnsi="Calibri" w:cs="Calibri"/>
          <w:bCs/>
          <w:sz w:val="28"/>
          <w:szCs w:val="28"/>
        </w:rPr>
      </w:pPr>
      <w:r w:rsidRPr="00A6464C">
        <w:rPr>
          <w:rFonts w:ascii="Calibri" w:hAnsi="Calibri" w:cs="Calibri"/>
          <w:bCs/>
          <w:sz w:val="28"/>
          <w:szCs w:val="28"/>
        </w:rPr>
        <w:t>Выбираем алгоритм для построения «слабых» моделей.</w:t>
      </w:r>
    </w:p>
    <w:p w:rsidR="00000000" w:rsidRPr="00A6464C" w:rsidRDefault="005F760E" w:rsidP="00A6464C">
      <w:pPr>
        <w:numPr>
          <w:ilvl w:val="0"/>
          <w:numId w:val="48"/>
        </w:numPr>
        <w:tabs>
          <w:tab w:val="num" w:pos="720"/>
        </w:tabs>
        <w:rPr>
          <w:rFonts w:ascii="Calibri" w:hAnsi="Calibri" w:cs="Calibri"/>
          <w:bCs/>
          <w:sz w:val="28"/>
          <w:szCs w:val="28"/>
        </w:rPr>
      </w:pPr>
      <w:r w:rsidRPr="00A6464C">
        <w:rPr>
          <w:rFonts w:ascii="Calibri" w:hAnsi="Calibri" w:cs="Calibri"/>
          <w:bCs/>
          <w:sz w:val="28"/>
          <w:szCs w:val="28"/>
        </w:rPr>
        <w:t>Устанавливаем одинаковую «сложность» для всех элементов набора данных.</w:t>
      </w:r>
    </w:p>
    <w:p w:rsidR="00000000" w:rsidRPr="00A6464C" w:rsidRDefault="005F760E" w:rsidP="00A6464C">
      <w:pPr>
        <w:numPr>
          <w:ilvl w:val="0"/>
          <w:numId w:val="48"/>
        </w:numPr>
        <w:tabs>
          <w:tab w:val="num" w:pos="720"/>
        </w:tabs>
        <w:rPr>
          <w:rFonts w:ascii="Calibri" w:hAnsi="Calibri" w:cs="Calibri"/>
          <w:bCs/>
          <w:sz w:val="28"/>
          <w:szCs w:val="28"/>
        </w:rPr>
      </w:pPr>
      <w:r w:rsidRPr="00A6464C">
        <w:rPr>
          <w:rFonts w:ascii="Calibri" w:hAnsi="Calibri" w:cs="Calibri"/>
          <w:bCs/>
          <w:sz w:val="28"/>
          <w:szCs w:val="28"/>
        </w:rPr>
        <w:t>Обучаем «слабую» модель на наборе данных с учётом «сложности» элементов.</w:t>
      </w:r>
    </w:p>
    <w:p w:rsidR="00000000" w:rsidRPr="00A6464C" w:rsidRDefault="005F760E" w:rsidP="00A6464C">
      <w:pPr>
        <w:numPr>
          <w:ilvl w:val="0"/>
          <w:numId w:val="48"/>
        </w:numPr>
        <w:tabs>
          <w:tab w:val="num" w:pos="720"/>
        </w:tabs>
        <w:rPr>
          <w:rFonts w:ascii="Calibri" w:hAnsi="Calibri" w:cs="Calibri"/>
          <w:bCs/>
          <w:sz w:val="28"/>
          <w:szCs w:val="28"/>
        </w:rPr>
      </w:pPr>
      <w:r w:rsidRPr="00A6464C">
        <w:rPr>
          <w:rFonts w:ascii="Calibri" w:hAnsi="Calibri" w:cs="Calibri"/>
          <w:bCs/>
          <w:sz w:val="28"/>
          <w:szCs w:val="28"/>
        </w:rPr>
        <w:t>Определяем, на каких элементах модель ошибается</w:t>
      </w:r>
    </w:p>
    <w:p w:rsidR="00000000" w:rsidRPr="00A6464C" w:rsidRDefault="005F760E" w:rsidP="00A6464C">
      <w:pPr>
        <w:numPr>
          <w:ilvl w:val="0"/>
          <w:numId w:val="48"/>
        </w:numPr>
        <w:tabs>
          <w:tab w:val="num" w:pos="720"/>
        </w:tabs>
        <w:rPr>
          <w:rFonts w:ascii="Calibri" w:hAnsi="Calibri" w:cs="Calibri"/>
          <w:bCs/>
          <w:sz w:val="28"/>
          <w:szCs w:val="28"/>
        </w:rPr>
      </w:pPr>
      <w:r w:rsidRPr="00A6464C">
        <w:rPr>
          <w:rFonts w:ascii="Calibri" w:hAnsi="Calibri" w:cs="Calibri"/>
          <w:bCs/>
          <w:sz w:val="28"/>
          <w:szCs w:val="28"/>
        </w:rPr>
        <w:t>Вычисляем новые значения «сложности» для всех элементов набора данных.</w:t>
      </w:r>
    </w:p>
    <w:p w:rsidR="00000000" w:rsidRPr="00A6464C" w:rsidRDefault="005F760E" w:rsidP="00A6464C">
      <w:pPr>
        <w:numPr>
          <w:ilvl w:val="0"/>
          <w:numId w:val="48"/>
        </w:numPr>
        <w:tabs>
          <w:tab w:val="num" w:pos="720"/>
        </w:tabs>
        <w:rPr>
          <w:rFonts w:ascii="Calibri" w:hAnsi="Calibri" w:cs="Calibri"/>
          <w:bCs/>
          <w:sz w:val="28"/>
          <w:szCs w:val="28"/>
        </w:rPr>
      </w:pPr>
      <w:r w:rsidRPr="00A6464C">
        <w:rPr>
          <w:rFonts w:ascii="Calibri" w:hAnsi="Calibri" w:cs="Calibri"/>
          <w:bCs/>
          <w:sz w:val="28"/>
          <w:szCs w:val="28"/>
        </w:rPr>
        <w:t>Если критерий остановки не достигнут, возвращаемся к шагу 3.</w:t>
      </w:r>
    </w:p>
    <w:p w:rsidR="00A6464C" w:rsidRDefault="00A6464C" w:rsidP="00A6464C">
      <w:pPr>
        <w:rPr>
          <w:rFonts w:ascii="Calibri" w:hAnsi="Calibri" w:cs="Calibri"/>
          <w:bCs/>
          <w:sz w:val="28"/>
          <w:szCs w:val="28"/>
        </w:rPr>
      </w:pPr>
      <w:r w:rsidRPr="00A6464C">
        <w:rPr>
          <w:rFonts w:ascii="Calibri" w:hAnsi="Calibri" w:cs="Calibri"/>
          <w:bCs/>
          <w:sz w:val="28"/>
          <w:szCs w:val="28"/>
        </w:rPr>
        <w:t>«Слабые» модели обучаются последовательно, поэтому полезно выбирать алгоритмы с низкой вычислительной сложностью.</w:t>
      </w:r>
    </w:p>
    <w:p w:rsidR="00AE4B3F" w:rsidRDefault="00AE4B3F" w:rsidP="00A6464C">
      <w:pPr>
        <w:rPr>
          <w:rFonts w:ascii="Calibri" w:hAnsi="Calibri" w:cs="Calibri"/>
          <w:bCs/>
          <w:sz w:val="28"/>
          <w:szCs w:val="28"/>
        </w:rPr>
      </w:pPr>
    </w:p>
    <w:p w:rsidR="00AE4B3F" w:rsidRDefault="00AE4B3F" w:rsidP="00A6464C">
      <w:p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Г</w:t>
      </w:r>
      <w:r w:rsidRPr="00AE4B3F">
        <w:rPr>
          <w:rFonts w:ascii="Calibri" w:hAnsi="Calibri" w:cs="Calibri"/>
          <w:bCs/>
          <w:sz w:val="28"/>
          <w:szCs w:val="28"/>
        </w:rPr>
        <w:t>радиентный бустинг</w:t>
      </w:r>
    </w:p>
    <w:p w:rsidR="00AE4B3F" w:rsidRDefault="00AE4B3F" w:rsidP="00AE4B3F">
      <w:pPr>
        <w:rPr>
          <w:rFonts w:ascii="Calibri" w:hAnsi="Calibri" w:cs="Calibri"/>
          <w:bCs/>
          <w:sz w:val="28"/>
          <w:szCs w:val="28"/>
        </w:rPr>
      </w:pPr>
      <w:r w:rsidRPr="00AE4B3F">
        <w:rPr>
          <w:rFonts w:ascii="Calibri" w:hAnsi="Calibri" w:cs="Calibri"/>
          <w:bCs/>
          <w:sz w:val="28"/>
          <w:szCs w:val="28"/>
        </w:rPr>
        <w:t>На каждом шаге мы обучаем очередную «слабую» модель в сторону, противоположную градиенту текущей ошибки по отношению к текущей модели.</w:t>
      </w:r>
    </w:p>
    <w:p w:rsidR="00AE4B3F" w:rsidRPr="00AE4B3F" w:rsidRDefault="00AE4B3F" w:rsidP="00AE4B3F">
      <w:pPr>
        <w:rPr>
          <w:rFonts w:ascii="Calibri" w:hAnsi="Calibri" w:cs="Calibri"/>
          <w:bCs/>
          <w:sz w:val="28"/>
          <w:szCs w:val="28"/>
        </w:rPr>
      </w:pPr>
      <w:r w:rsidRPr="00AE4B3F">
        <w:rPr>
          <w:rFonts w:ascii="Calibri" w:hAnsi="Calibri" w:cs="Calibri"/>
          <w:bCs/>
          <w:sz w:val="28"/>
          <w:szCs w:val="28"/>
        </w:rPr>
        <w:t xml:space="preserve">Если </w:t>
      </w:r>
      <m:oMath>
        <m:d>
          <m:dPr>
            <m:ctrlPr>
              <w:rPr>
                <w:rFonts w:ascii="Cambria Math" w:hAnsi="Cambria Math" w:cs="Calibri"/>
                <w:bCs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Calibr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Calibri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Pr="00AE4B3F">
        <w:rPr>
          <w:rFonts w:ascii="Calibri" w:hAnsi="Calibri" w:cs="Calibri"/>
          <w:bCs/>
          <w:sz w:val="28"/>
          <w:szCs w:val="28"/>
        </w:rPr>
        <w:t xml:space="preserve"> - набор данных и </w:t>
      </w:r>
      <m:oMath>
        <m:r>
          <w:rPr>
            <w:rFonts w:ascii="Cambria Math" w:hAnsi="Cambria Math" w:cs="Calibri"/>
            <w:sz w:val="28"/>
            <w:szCs w:val="28"/>
            <w:lang w:val="en-US"/>
          </w:rPr>
          <m:t>e</m:t>
        </m:r>
        <m:d>
          <m:dPr>
            <m:ctrlPr>
              <w:rPr>
                <w:rFonts w:ascii="Cambria Math" w:hAnsi="Cambria Math" w:cs="Calibri"/>
                <w:bCs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Calibr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Calibri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Calibri"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8"/>
                        <w:szCs w:val="28"/>
                        <w:lang w:val="en-US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Pr="00AE4B3F">
        <w:rPr>
          <w:rFonts w:ascii="Calibri" w:hAnsi="Calibri" w:cs="Calibri"/>
          <w:bCs/>
          <w:sz w:val="28"/>
          <w:szCs w:val="28"/>
        </w:rPr>
        <w:t xml:space="preserve"> – функция ошибки, то</w:t>
      </w:r>
    </w:p>
    <w:p w:rsidR="00AE4B3F" w:rsidRPr="00AE4B3F" w:rsidRDefault="00AE4B3F" w:rsidP="00AE4B3F">
      <w:pPr>
        <w:rPr>
          <w:rFonts w:ascii="Calibri" w:hAnsi="Calibri" w:cs="Calibri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Calibri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Ni</m:t>
            </m:r>
          </m:sub>
        </m:sSub>
        <m:r>
          <w:rPr>
            <w:rFonts w:ascii="Cambria Math" w:hAnsi="Cambria Math" w:cs="Calibri"/>
            <w:sz w:val="28"/>
            <w:szCs w:val="28"/>
          </w:rPr>
          <m:t>=-</m:t>
        </m:r>
        <m:sSub>
          <m:sSubPr>
            <m:ctrlPr>
              <w:rPr>
                <w:rFonts w:ascii="Cambria Math" w:hAnsi="Cambria Math" w:cs="Calibri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Calibri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libri"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8"/>
                        <w:szCs w:val="28"/>
                        <w:lang w:val="en-US"/>
                      </w:rPr>
                      <m:t>∂e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sz w:val="28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 w:cs="Calibri"/>
                            <w:sz w:val="28"/>
                            <w:szCs w:val="28"/>
                            <w:lang w:val="en-US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 w:cs="Calibri"/>
                        <w:sz w:val="28"/>
                        <w:szCs w:val="28"/>
                        <w:lang w:val="en-US"/>
                      </w:rPr>
                      <m:t>∂M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  <m:sub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M</m:t>
            </m:r>
            <m:d>
              <m:dPr>
                <m:ctrlPr>
                  <w:rPr>
                    <w:rFonts w:ascii="Cambria Math" w:hAnsi="Cambria Math" w:cs="Calibri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Calibri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 w:cs="Calibri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Calibri"/>
                    <w:sz w:val="28"/>
                    <w:szCs w:val="28"/>
                  </w:rPr>
                  <m:t>-1</m:t>
                </m:r>
              </m:sub>
            </m:sSub>
            <m:d>
              <m:dPr>
                <m:ctrlPr>
                  <w:rPr>
                    <w:rFonts w:ascii="Cambria Math" w:hAnsi="Cambria Math" w:cs="Calibri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x</m:t>
                </m:r>
              </m:e>
            </m:d>
          </m:sub>
        </m:sSub>
      </m:oMath>
      <w:r w:rsidRPr="00AE4B3F">
        <w:rPr>
          <w:rFonts w:ascii="Calibri" w:hAnsi="Calibri" w:cs="Calibri"/>
          <w:bCs/>
          <w:sz w:val="28"/>
          <w:szCs w:val="28"/>
        </w:rPr>
        <w:t xml:space="preserve"> – псевдо-остатки.</w:t>
      </w:r>
    </w:p>
    <w:p w:rsidR="00AE4B3F" w:rsidRPr="00AE4B3F" w:rsidRDefault="00AE4B3F" w:rsidP="00AE4B3F">
      <w:pPr>
        <w:rPr>
          <w:rFonts w:ascii="Calibri" w:hAnsi="Calibri" w:cs="Calibri"/>
          <w:bCs/>
          <w:sz w:val="28"/>
          <w:szCs w:val="28"/>
        </w:rPr>
      </w:pPr>
      <w:r w:rsidRPr="00AE4B3F">
        <w:rPr>
          <w:rFonts w:ascii="Calibri" w:hAnsi="Calibri" w:cs="Calibri"/>
          <w:bCs/>
          <w:sz w:val="28"/>
          <w:szCs w:val="28"/>
        </w:rPr>
        <w:t xml:space="preserve">«Слабая» модель </w:t>
      </w:r>
      <m:oMath>
        <m:sSub>
          <m:sSubPr>
            <m:ctrlPr>
              <w:rPr>
                <w:rFonts w:ascii="Cambria Math" w:hAnsi="Cambria Math" w:cs="Calibri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N</m:t>
            </m:r>
          </m:sub>
        </m:sSub>
      </m:oMath>
      <w:r w:rsidRPr="00AE4B3F">
        <w:rPr>
          <w:rFonts w:ascii="Calibri" w:hAnsi="Calibri" w:cs="Calibri"/>
          <w:bCs/>
          <w:sz w:val="28"/>
          <w:szCs w:val="28"/>
        </w:rPr>
        <w:t xml:space="preserve"> обучается на синтетическом наборе данных </w:t>
      </w:r>
      <m:oMath>
        <m:d>
          <m:dPr>
            <m:begChr m:val="{"/>
            <m:endChr m:val="}"/>
            <m:ctrlPr>
              <w:rPr>
                <w:rFonts w:ascii="Cambria Math" w:hAnsi="Cambria Math" w:cs="Calibri"/>
                <w:bCs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Calibr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Calibri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Ni</m:t>
                </m:r>
              </m:sub>
            </m:sSub>
          </m:e>
        </m:d>
      </m:oMath>
      <w:r w:rsidRPr="00AE4B3F">
        <w:rPr>
          <w:rFonts w:ascii="Calibri" w:hAnsi="Calibri" w:cs="Calibri"/>
          <w:bCs/>
          <w:sz w:val="28"/>
          <w:szCs w:val="28"/>
        </w:rPr>
        <w:t>.</w:t>
      </w:r>
    </w:p>
    <w:p w:rsidR="00AE4B3F" w:rsidRPr="00AE4B3F" w:rsidRDefault="00AE4B3F" w:rsidP="00AE4B3F">
      <w:pPr>
        <w:rPr>
          <w:rFonts w:ascii="Calibri" w:hAnsi="Calibri" w:cs="Calibri"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Calibri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Calibri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N-1</m:t>
              </m:r>
            </m:sub>
          </m:sSub>
          <m:r>
            <w:rPr>
              <w:rFonts w:ascii="Cambria Math" w:hAnsi="Cambria Math" w:cs="Calibri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Calibri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Calibri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N</m:t>
              </m:r>
            </m:sub>
          </m:sSub>
        </m:oMath>
      </m:oMathPara>
    </w:p>
    <w:p w:rsidR="00AE4B3F" w:rsidRPr="00AE4B3F" w:rsidRDefault="00AE4B3F" w:rsidP="00AE4B3F">
      <w:pPr>
        <w:rPr>
          <w:rFonts w:ascii="Calibri" w:hAnsi="Calibri" w:cs="Calibri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Calibri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N</m:t>
            </m:r>
          </m:sub>
        </m:sSub>
      </m:oMath>
      <w:r w:rsidRPr="00AE4B3F">
        <w:rPr>
          <w:rFonts w:ascii="Calibri" w:hAnsi="Calibri" w:cs="Calibri"/>
          <w:bCs/>
          <w:sz w:val="28"/>
          <w:szCs w:val="28"/>
        </w:rPr>
        <w:t xml:space="preserve"> подбирается так, чтобы значение ошибки было минимально:</w:t>
      </w:r>
    </w:p>
    <w:p w:rsidR="00AE4B3F" w:rsidRPr="00AE4B3F" w:rsidRDefault="00AE4B3F" w:rsidP="00AE4B3F">
      <w:pPr>
        <w:rPr>
          <w:rFonts w:ascii="Calibri" w:hAnsi="Calibri" w:cs="Calibri"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Calibri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Calibri"/>
                  <w:bCs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Calibri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a</m:t>
                      </m:r>
                    </m:lim>
                  </m:limLow>
                </m:fName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en-US"/>
                                </w:rPr>
                                <m:t>N-1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en-US"/>
                            </w:rPr>
                            <m:t>+a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</m:e>
              </m:func>
            </m:e>
          </m:func>
        </m:oMath>
      </m:oMathPara>
    </w:p>
    <w:p w:rsidR="00AE4B3F" w:rsidRDefault="00AE4B3F" w:rsidP="00A6464C">
      <w:p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lastRenderedPageBreak/>
        <w:t>Алгоритм:</w:t>
      </w:r>
    </w:p>
    <w:p w:rsidR="00000000" w:rsidRPr="00AE4B3F" w:rsidRDefault="005F760E" w:rsidP="00AE4B3F">
      <w:pPr>
        <w:numPr>
          <w:ilvl w:val="0"/>
          <w:numId w:val="49"/>
        </w:numPr>
        <w:tabs>
          <w:tab w:val="num" w:pos="720"/>
        </w:tabs>
        <w:rPr>
          <w:rFonts w:ascii="Calibri" w:hAnsi="Calibri" w:cs="Calibri"/>
          <w:bCs/>
          <w:sz w:val="28"/>
          <w:szCs w:val="28"/>
        </w:rPr>
      </w:pPr>
      <w:r w:rsidRPr="00AE4B3F">
        <w:rPr>
          <w:rFonts w:ascii="Calibri" w:hAnsi="Calibri" w:cs="Calibri"/>
          <w:bCs/>
          <w:sz w:val="28"/>
          <w:szCs w:val="28"/>
        </w:rPr>
        <w:t>Установить псевдо-остатки равными элементам набора данных.</w:t>
      </w:r>
    </w:p>
    <w:p w:rsidR="00000000" w:rsidRPr="00AE4B3F" w:rsidRDefault="005F760E" w:rsidP="00AE4B3F">
      <w:pPr>
        <w:numPr>
          <w:ilvl w:val="0"/>
          <w:numId w:val="49"/>
        </w:numPr>
        <w:tabs>
          <w:tab w:val="num" w:pos="720"/>
        </w:tabs>
        <w:rPr>
          <w:rFonts w:ascii="Calibri" w:hAnsi="Calibri" w:cs="Calibri"/>
          <w:bCs/>
          <w:sz w:val="28"/>
          <w:szCs w:val="28"/>
        </w:rPr>
      </w:pPr>
      <w:r w:rsidRPr="00AE4B3F">
        <w:rPr>
          <w:rFonts w:ascii="Calibri" w:hAnsi="Calibri" w:cs="Calibri"/>
          <w:bCs/>
          <w:sz w:val="28"/>
          <w:szCs w:val="28"/>
        </w:rPr>
        <w:t>Обучить наилучшую возмож</w:t>
      </w:r>
      <w:r w:rsidRPr="00AE4B3F">
        <w:rPr>
          <w:rFonts w:ascii="Calibri" w:hAnsi="Calibri" w:cs="Calibri"/>
          <w:bCs/>
          <w:sz w:val="28"/>
          <w:szCs w:val="28"/>
        </w:rPr>
        <w:t>ную «слабую» модель на псевдо-остатках.</w:t>
      </w:r>
    </w:p>
    <w:p w:rsidR="00000000" w:rsidRPr="00AE4B3F" w:rsidRDefault="005F760E" w:rsidP="00AE4B3F">
      <w:pPr>
        <w:numPr>
          <w:ilvl w:val="0"/>
          <w:numId w:val="49"/>
        </w:numPr>
        <w:tabs>
          <w:tab w:val="num" w:pos="720"/>
        </w:tabs>
        <w:rPr>
          <w:rFonts w:ascii="Calibri" w:hAnsi="Calibri" w:cs="Calibri"/>
          <w:bCs/>
          <w:sz w:val="28"/>
          <w:szCs w:val="28"/>
        </w:rPr>
      </w:pPr>
      <w:r w:rsidRPr="00AE4B3F">
        <w:rPr>
          <w:rFonts w:ascii="Calibri" w:hAnsi="Calibri" w:cs="Calibri"/>
          <w:bCs/>
          <w:sz w:val="28"/>
          <w:szCs w:val="28"/>
        </w:rPr>
        <w:t>Вычислить значение коэффициента обновления, который показывает, насколько должен быть учтен вклад «слабой» модели.</w:t>
      </w:r>
    </w:p>
    <w:p w:rsidR="00000000" w:rsidRPr="00AE4B3F" w:rsidRDefault="005F760E" w:rsidP="00AE4B3F">
      <w:pPr>
        <w:numPr>
          <w:ilvl w:val="0"/>
          <w:numId w:val="49"/>
        </w:numPr>
        <w:tabs>
          <w:tab w:val="num" w:pos="720"/>
        </w:tabs>
        <w:rPr>
          <w:rFonts w:ascii="Calibri" w:hAnsi="Calibri" w:cs="Calibri"/>
          <w:bCs/>
          <w:sz w:val="28"/>
          <w:szCs w:val="28"/>
        </w:rPr>
      </w:pPr>
      <w:r w:rsidRPr="00AE4B3F">
        <w:rPr>
          <w:rFonts w:ascii="Calibri" w:hAnsi="Calibri" w:cs="Calibri"/>
          <w:bCs/>
          <w:sz w:val="28"/>
          <w:szCs w:val="28"/>
        </w:rPr>
        <w:t>Обновить общую модель, добавив новую «слабую» модель, умноженную на её коэффициент обновления.</w:t>
      </w:r>
    </w:p>
    <w:p w:rsidR="00000000" w:rsidRPr="00AE4B3F" w:rsidRDefault="005F760E" w:rsidP="00AE4B3F">
      <w:pPr>
        <w:numPr>
          <w:ilvl w:val="0"/>
          <w:numId w:val="49"/>
        </w:numPr>
        <w:tabs>
          <w:tab w:val="num" w:pos="720"/>
        </w:tabs>
        <w:rPr>
          <w:rFonts w:ascii="Calibri" w:hAnsi="Calibri" w:cs="Calibri"/>
          <w:bCs/>
          <w:sz w:val="28"/>
          <w:szCs w:val="28"/>
        </w:rPr>
      </w:pPr>
      <w:r w:rsidRPr="00AE4B3F">
        <w:rPr>
          <w:rFonts w:ascii="Calibri" w:hAnsi="Calibri" w:cs="Calibri"/>
          <w:bCs/>
          <w:sz w:val="28"/>
          <w:szCs w:val="28"/>
        </w:rPr>
        <w:t>Вычислить новые псевдо-остатки, которые показывают, в каком н</w:t>
      </w:r>
      <w:r w:rsidRPr="00AE4B3F">
        <w:rPr>
          <w:rFonts w:ascii="Calibri" w:hAnsi="Calibri" w:cs="Calibri"/>
          <w:bCs/>
          <w:sz w:val="28"/>
          <w:szCs w:val="28"/>
        </w:rPr>
        <w:t>аправлении мы хотели бы обновить прогнозы модели на следующем шаге.</w:t>
      </w:r>
    </w:p>
    <w:p w:rsidR="00AE4B3F" w:rsidRPr="00AE4B3F" w:rsidRDefault="00AE4B3F" w:rsidP="00AE4B3F">
      <w:pPr>
        <w:rPr>
          <w:rFonts w:ascii="Calibri" w:hAnsi="Calibri" w:cs="Calibri"/>
          <w:bCs/>
          <w:sz w:val="28"/>
          <w:szCs w:val="28"/>
        </w:rPr>
      </w:pPr>
      <w:r w:rsidRPr="00AE4B3F">
        <w:rPr>
          <w:rFonts w:ascii="Calibri" w:hAnsi="Calibri" w:cs="Calibri"/>
          <w:bCs/>
          <w:sz w:val="28"/>
          <w:szCs w:val="28"/>
        </w:rPr>
        <w:t>Пункты 2-5 повторяются столько раз, сколько «слабых» моделей мы хотим использовать.</w:t>
      </w:r>
    </w:p>
    <w:p w:rsidR="00AE4B3F" w:rsidRPr="00C35604" w:rsidRDefault="00AE4B3F" w:rsidP="00A6464C">
      <w:pPr>
        <w:rPr>
          <w:rFonts w:ascii="Calibri" w:hAnsi="Calibri" w:cs="Calibri"/>
          <w:bCs/>
          <w:sz w:val="28"/>
          <w:szCs w:val="28"/>
        </w:rPr>
      </w:pPr>
    </w:p>
    <w:p w:rsidR="00924CD3" w:rsidRDefault="00924CD3" w:rsidP="00AB2232">
      <w:pPr>
        <w:pStyle w:val="2"/>
        <w:pageBreakBefore/>
        <w:jc w:val="both"/>
        <w:rPr>
          <w:rFonts w:ascii="Calibri" w:hAnsi="Calibri" w:cs="Calibri"/>
        </w:rPr>
      </w:pPr>
      <w:bookmarkStart w:id="7" w:name="_Toc64553285"/>
      <w:r>
        <w:lastRenderedPageBreak/>
        <w:t>Задание</w:t>
      </w:r>
      <w:bookmarkEnd w:id="7"/>
    </w:p>
    <w:p w:rsidR="00BD7C18" w:rsidRDefault="00BD7C18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Пояснение</w:t>
      </w:r>
    </w:p>
    <w:p w:rsidR="00BD7C18" w:rsidRPr="00BD7C18" w:rsidRDefault="00BD7C18" w:rsidP="00BD7C18">
      <w:pPr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ab/>
        <w:t xml:space="preserve">Для сохранения результатов данной работы вам понадобится файл </w:t>
      </w:r>
      <w:r>
        <w:rPr>
          <w:rFonts w:ascii="Calibri" w:hAnsi="Calibri" w:cs="Calibri"/>
          <w:bCs/>
          <w:sz w:val="28"/>
          <w:szCs w:val="28"/>
          <w:lang w:val="en-US"/>
        </w:rPr>
        <w:t>ipynb</w:t>
      </w:r>
      <w:r>
        <w:rPr>
          <w:rFonts w:ascii="Calibri" w:hAnsi="Calibri" w:cs="Calibri"/>
          <w:bCs/>
          <w:sz w:val="28"/>
          <w:szCs w:val="28"/>
        </w:rPr>
        <w:t xml:space="preserve">. </w:t>
      </w:r>
      <w:r w:rsidR="005112FF">
        <w:rPr>
          <w:rFonts w:ascii="Calibri" w:hAnsi="Calibri" w:cs="Calibri"/>
          <w:bCs/>
          <w:sz w:val="28"/>
          <w:szCs w:val="28"/>
        </w:rPr>
        <w:t xml:space="preserve">Если требуется, для удобства можно создать также второй файл формата </w:t>
      </w:r>
      <w:r w:rsidR="005112FF">
        <w:rPr>
          <w:rFonts w:ascii="Calibri" w:hAnsi="Calibri" w:cs="Calibri"/>
          <w:bCs/>
          <w:sz w:val="28"/>
          <w:szCs w:val="28"/>
          <w:lang w:val="en-US"/>
        </w:rPr>
        <w:t>doc</w:t>
      </w:r>
      <w:r w:rsidR="005112FF" w:rsidRPr="005112FF">
        <w:rPr>
          <w:rFonts w:ascii="Calibri" w:hAnsi="Calibri" w:cs="Calibri"/>
          <w:bCs/>
          <w:sz w:val="28"/>
          <w:szCs w:val="28"/>
        </w:rPr>
        <w:t>/</w:t>
      </w:r>
      <w:r w:rsidR="005112FF">
        <w:rPr>
          <w:rFonts w:ascii="Calibri" w:hAnsi="Calibri" w:cs="Calibri"/>
          <w:bCs/>
          <w:sz w:val="28"/>
          <w:szCs w:val="28"/>
          <w:lang w:val="en-US"/>
        </w:rPr>
        <w:t>docx</w:t>
      </w:r>
      <w:r w:rsidR="005112FF">
        <w:rPr>
          <w:rFonts w:ascii="Calibri" w:hAnsi="Calibri" w:cs="Calibri"/>
          <w:bCs/>
          <w:sz w:val="28"/>
          <w:szCs w:val="28"/>
        </w:rPr>
        <w:t>. Названия файла или файлов должны иметь вид</w:t>
      </w:r>
      <w:r>
        <w:rPr>
          <w:rFonts w:ascii="Calibri" w:hAnsi="Calibri" w:cs="Calibri"/>
          <w:bCs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0A7DE6">
        <w:rPr>
          <w:i/>
          <w:sz w:val="28"/>
          <w:szCs w:val="28"/>
        </w:rPr>
        <w:t>Фамилия</w:t>
      </w:r>
      <w:r w:rsidR="005112FF">
        <w:rPr>
          <w:sz w:val="28"/>
          <w:szCs w:val="28"/>
        </w:rPr>
        <w:t> </w:t>
      </w:r>
      <w:r w:rsidR="00CB1600">
        <w:rPr>
          <w:sz w:val="28"/>
          <w:szCs w:val="28"/>
        </w:rPr>
        <w:t>–</w:t>
      </w:r>
      <w:r w:rsidR="005112FF">
        <w:rPr>
          <w:sz w:val="28"/>
          <w:szCs w:val="28"/>
        </w:rPr>
        <w:t> </w:t>
      </w:r>
      <w:r w:rsidR="00CB1600">
        <w:rPr>
          <w:sz w:val="28"/>
          <w:szCs w:val="28"/>
        </w:rPr>
        <w:t>задание</w:t>
      </w:r>
      <w:r w:rsidR="005850D8">
        <w:rPr>
          <w:sz w:val="28"/>
          <w:szCs w:val="28"/>
        </w:rPr>
        <w:t> 11</w:t>
      </w:r>
      <w:r>
        <w:rPr>
          <w:sz w:val="28"/>
          <w:szCs w:val="28"/>
        </w:rPr>
        <w:t>».</w:t>
      </w:r>
    </w:p>
    <w:p w:rsidR="00201926" w:rsidRDefault="00201926" w:rsidP="006F618B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1</w:t>
      </w:r>
    </w:p>
    <w:p w:rsidR="006F618B" w:rsidRDefault="006F618B" w:rsidP="006F618B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766141">
        <w:rPr>
          <w:sz w:val="28"/>
          <w:szCs w:val="28"/>
        </w:rPr>
        <w:t>Обновите</w:t>
      </w:r>
      <w:r>
        <w:rPr>
          <w:sz w:val="28"/>
          <w:szCs w:val="28"/>
        </w:rPr>
        <w:t xml:space="preserve"> свой репозиторий, созданный в практической работе №1, из оригинального репозитория</w:t>
      </w:r>
      <w:r w:rsidRPr="005E04A5">
        <w:rPr>
          <w:sz w:val="28"/>
          <w:szCs w:val="28"/>
        </w:rPr>
        <w:t>:</w:t>
      </w:r>
    </w:p>
    <w:p w:rsidR="006F618B" w:rsidRDefault="005F760E" w:rsidP="006F618B">
      <w:pPr>
        <w:pStyle w:val="a6"/>
        <w:widowControl w:val="0"/>
        <w:suppressAutoHyphens/>
        <w:spacing w:after="0" w:line="240" w:lineRule="auto"/>
        <w:jc w:val="both"/>
        <w:rPr>
          <w:sz w:val="28"/>
          <w:szCs w:val="28"/>
        </w:rPr>
      </w:pPr>
      <w:hyperlink r:id="rId6" w:history="1">
        <w:r w:rsidR="006F618B" w:rsidRPr="00802341">
          <w:rPr>
            <w:rStyle w:val="a5"/>
            <w:sz w:val="28"/>
            <w:szCs w:val="28"/>
          </w:rPr>
          <w:t>https://github.com/mosalov/Notebook_For_AI_Main</w:t>
        </w:r>
      </w:hyperlink>
      <w:r w:rsidR="006F618B">
        <w:rPr>
          <w:sz w:val="28"/>
          <w:szCs w:val="28"/>
        </w:rPr>
        <w:t>.</w:t>
      </w:r>
    </w:p>
    <w:p w:rsidR="006F618B" w:rsidRDefault="006F618B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011299" w:rsidRDefault="00011299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</w:t>
      </w:r>
      <w:r w:rsidR="006C0717">
        <w:rPr>
          <w:rFonts w:ascii="Calibri" w:hAnsi="Calibri" w:cs="Calibri"/>
          <w:b/>
          <w:bCs/>
          <w:sz w:val="28"/>
          <w:szCs w:val="28"/>
        </w:rPr>
        <w:t xml:space="preserve">асть </w:t>
      </w:r>
      <w:r w:rsidR="009B5E3D">
        <w:rPr>
          <w:rFonts w:ascii="Calibri" w:hAnsi="Calibri" w:cs="Calibri"/>
          <w:b/>
          <w:bCs/>
          <w:sz w:val="28"/>
          <w:szCs w:val="28"/>
        </w:rPr>
        <w:t>2</w:t>
      </w:r>
    </w:p>
    <w:p w:rsidR="00D41097" w:rsidRPr="00D41097" w:rsidRDefault="00D41097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D41097">
        <w:rPr>
          <w:sz w:val="28"/>
          <w:szCs w:val="28"/>
        </w:rPr>
        <w:t xml:space="preserve">Откройте свой репозиторий в </w:t>
      </w:r>
      <w:r w:rsidRPr="00D41097">
        <w:rPr>
          <w:sz w:val="28"/>
          <w:szCs w:val="28"/>
          <w:lang w:val="en-US"/>
        </w:rPr>
        <w:t>Binder</w:t>
      </w:r>
      <w:r w:rsidRPr="00D41097">
        <w:rPr>
          <w:sz w:val="28"/>
          <w:szCs w:val="28"/>
        </w:rPr>
        <w:t xml:space="preserve"> (</w:t>
      </w:r>
      <w:hyperlink r:id="rId7" w:history="1">
        <w:r w:rsidRPr="00D41097">
          <w:rPr>
            <w:rStyle w:val="a5"/>
            <w:sz w:val="28"/>
            <w:szCs w:val="28"/>
            <w:lang w:val="en-US"/>
          </w:rPr>
          <w:t>https</w:t>
        </w:r>
        <w:r w:rsidRPr="00D41097">
          <w:rPr>
            <w:rStyle w:val="a5"/>
            <w:sz w:val="28"/>
            <w:szCs w:val="28"/>
          </w:rPr>
          <w:t>://</w:t>
        </w:r>
        <w:r w:rsidRPr="00D41097">
          <w:rPr>
            <w:rStyle w:val="a5"/>
            <w:sz w:val="28"/>
            <w:szCs w:val="28"/>
            <w:lang w:val="en-US"/>
          </w:rPr>
          <w:t>mybinder</w:t>
        </w:r>
        <w:r w:rsidRPr="00D41097">
          <w:rPr>
            <w:rStyle w:val="a5"/>
            <w:sz w:val="28"/>
            <w:szCs w:val="28"/>
          </w:rPr>
          <w:t>.</w:t>
        </w:r>
        <w:r w:rsidRPr="00D41097">
          <w:rPr>
            <w:rStyle w:val="a5"/>
            <w:sz w:val="28"/>
            <w:szCs w:val="28"/>
            <w:lang w:val="en-US"/>
          </w:rPr>
          <w:t>org</w:t>
        </w:r>
        <w:r w:rsidRPr="00D41097">
          <w:rPr>
            <w:rStyle w:val="a5"/>
            <w:sz w:val="28"/>
            <w:szCs w:val="28"/>
          </w:rPr>
          <w:t>/</w:t>
        </w:r>
      </w:hyperlink>
      <w:r w:rsidRPr="00D41097">
        <w:rPr>
          <w:sz w:val="28"/>
          <w:szCs w:val="28"/>
        </w:rPr>
        <w:t>)</w:t>
      </w:r>
      <w:r w:rsidRPr="001553AE">
        <w:rPr>
          <w:sz w:val="28"/>
          <w:szCs w:val="28"/>
        </w:rPr>
        <w:t>.</w:t>
      </w:r>
    </w:p>
    <w:p w:rsidR="00011299" w:rsidRDefault="00304D39" w:rsidP="006428DE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Откройте файл «</w:t>
      </w:r>
      <w:r w:rsidR="006428DE" w:rsidRPr="006428DE">
        <w:rPr>
          <w:sz w:val="28"/>
          <w:szCs w:val="28"/>
        </w:rPr>
        <w:t>2021 Весенний семестр</w:t>
      </w:r>
      <w:r w:rsidR="006428DE">
        <w:rPr>
          <w:sz w:val="28"/>
          <w:szCs w:val="28"/>
        </w:rPr>
        <w:t>\</w:t>
      </w:r>
      <w:r w:rsidRPr="00304D39">
        <w:rPr>
          <w:sz w:val="28"/>
          <w:szCs w:val="28"/>
        </w:rPr>
        <w:t>task</w:t>
      </w:r>
      <w:r w:rsidR="005850D8">
        <w:rPr>
          <w:sz w:val="28"/>
          <w:szCs w:val="28"/>
        </w:rPr>
        <w:t>4</w:t>
      </w:r>
      <w:r w:rsidRPr="00304D39">
        <w:rPr>
          <w:sz w:val="28"/>
          <w:szCs w:val="28"/>
        </w:rPr>
        <w:t>.ipynb</w:t>
      </w:r>
      <w:r>
        <w:rPr>
          <w:sz w:val="28"/>
          <w:szCs w:val="28"/>
        </w:rPr>
        <w:t>».</w:t>
      </w:r>
    </w:p>
    <w:p w:rsidR="00B750DC" w:rsidRDefault="007B23E4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Изучите, при необходимости – выполните повторно, приведённый в файле код.</w:t>
      </w:r>
    </w:p>
    <w:p w:rsidR="007B23E4" w:rsidRDefault="00A75A8D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7B23E4">
        <w:rPr>
          <w:sz w:val="28"/>
          <w:szCs w:val="28"/>
        </w:rPr>
        <w:t xml:space="preserve">ыполните </w:t>
      </w:r>
      <w:r w:rsidR="006428DE">
        <w:rPr>
          <w:sz w:val="28"/>
          <w:szCs w:val="28"/>
        </w:rPr>
        <w:t>два задания</w:t>
      </w:r>
      <w:r>
        <w:rPr>
          <w:sz w:val="28"/>
          <w:szCs w:val="28"/>
        </w:rPr>
        <w:t>, приведённых</w:t>
      </w:r>
      <w:r w:rsidR="007B23E4">
        <w:rPr>
          <w:sz w:val="28"/>
          <w:szCs w:val="28"/>
        </w:rPr>
        <w:t xml:space="preserve"> в </w:t>
      </w:r>
      <w:r w:rsidR="006428DE">
        <w:rPr>
          <w:sz w:val="28"/>
          <w:szCs w:val="28"/>
        </w:rPr>
        <w:t>ячейках в конце ноутбука</w:t>
      </w:r>
      <w:r w:rsidR="007B23E4">
        <w:rPr>
          <w:sz w:val="28"/>
          <w:szCs w:val="28"/>
        </w:rPr>
        <w:t>.</w:t>
      </w:r>
    </w:p>
    <w:p w:rsidR="000A7DE6" w:rsidRPr="000A7DE6" w:rsidRDefault="007B23E4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A8731C">
        <w:rPr>
          <w:sz w:val="28"/>
          <w:szCs w:val="28"/>
        </w:rPr>
        <w:t xml:space="preserve">охраните код в </w:t>
      </w:r>
      <w:r w:rsidR="00A8731C">
        <w:rPr>
          <w:sz w:val="28"/>
          <w:szCs w:val="28"/>
          <w:lang w:val="en-US"/>
        </w:rPr>
        <w:t>ipynb</w:t>
      </w:r>
      <w:r w:rsidR="00A8731C" w:rsidRPr="00A8731C">
        <w:rPr>
          <w:sz w:val="28"/>
          <w:szCs w:val="28"/>
        </w:rPr>
        <w:t>-</w:t>
      </w:r>
      <w:r w:rsidR="00A8731C">
        <w:rPr>
          <w:sz w:val="28"/>
          <w:szCs w:val="28"/>
        </w:rPr>
        <w:t xml:space="preserve">файле. </w:t>
      </w:r>
      <w:r w:rsidR="006428DE">
        <w:rPr>
          <w:sz w:val="28"/>
          <w:szCs w:val="28"/>
        </w:rPr>
        <w:t xml:space="preserve">При необходимости </w:t>
      </w:r>
      <w:r w:rsidR="000A7DE6">
        <w:rPr>
          <w:sz w:val="28"/>
          <w:szCs w:val="28"/>
        </w:rPr>
        <w:t xml:space="preserve">пояснения опишите в </w:t>
      </w:r>
      <w:r w:rsidR="00DB0EF9">
        <w:rPr>
          <w:sz w:val="28"/>
          <w:szCs w:val="28"/>
          <w:lang w:val="en-US"/>
        </w:rPr>
        <w:t>doc</w:t>
      </w:r>
      <w:r w:rsidR="00DB0EF9" w:rsidRPr="00DB0EF9">
        <w:rPr>
          <w:sz w:val="28"/>
          <w:szCs w:val="28"/>
        </w:rPr>
        <w:t>/</w:t>
      </w:r>
      <w:r w:rsidR="00DB0EF9">
        <w:rPr>
          <w:sz w:val="28"/>
          <w:szCs w:val="28"/>
          <w:lang w:val="en-US"/>
        </w:rPr>
        <w:t>doc</w:t>
      </w:r>
      <w:r w:rsidR="006428DE">
        <w:rPr>
          <w:sz w:val="28"/>
          <w:szCs w:val="28"/>
          <w:lang w:val="en-US"/>
        </w:rPr>
        <w:t>x</w:t>
      </w:r>
      <w:r w:rsidR="00DB0EF9" w:rsidRPr="00DB0EF9">
        <w:rPr>
          <w:sz w:val="28"/>
          <w:szCs w:val="28"/>
        </w:rPr>
        <w:t>-</w:t>
      </w:r>
      <w:r w:rsidR="00DB0EF9">
        <w:rPr>
          <w:sz w:val="28"/>
          <w:szCs w:val="28"/>
        </w:rPr>
        <w:t>файле</w:t>
      </w:r>
      <w:r w:rsidR="00A8731C">
        <w:rPr>
          <w:sz w:val="28"/>
          <w:szCs w:val="28"/>
        </w:rPr>
        <w:t>.</w:t>
      </w:r>
    </w:p>
    <w:p w:rsidR="00996D50" w:rsidRDefault="00996D50" w:rsidP="00996D50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8" w:name="_Toc64553286"/>
      <w:r>
        <w:t>Требования к отчету</w:t>
      </w:r>
      <w:bookmarkEnd w:id="8"/>
    </w:p>
    <w:p w:rsidR="0055572F" w:rsidRPr="00731F38" w:rsidRDefault="0032206A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Готовые файлы</w:t>
      </w:r>
      <w:r w:rsidR="00780F4A">
        <w:rPr>
          <w:rFonts w:ascii="Calibri" w:hAnsi="Calibri" w:cs="Calibri"/>
          <w:sz w:val="28"/>
          <w:szCs w:val="28"/>
        </w:rPr>
        <w:t xml:space="preserve"> </w:t>
      </w:r>
      <w:r w:rsidR="0055572F">
        <w:rPr>
          <w:rFonts w:ascii="Calibri" w:hAnsi="Calibri" w:cs="Calibri"/>
          <w:sz w:val="28"/>
          <w:szCs w:val="28"/>
        </w:rPr>
        <w:t xml:space="preserve">загрузите в свой репозиторий, созданный в практическом задании №1 по пути: </w:t>
      </w:r>
      <w:r w:rsidR="009E6E9A" w:rsidRPr="00DC5D6C">
        <w:rPr>
          <w:rFonts w:ascii="Calibri" w:hAnsi="Calibri" w:cs="Calibri"/>
          <w:color w:val="000000"/>
          <w:sz w:val="28"/>
          <w:szCs w:val="28"/>
        </w:rPr>
        <w:t>«Notebook_For_AI_Main/</w:t>
      </w:r>
      <w:r w:rsidRPr="0032206A">
        <w:rPr>
          <w:rFonts w:ascii="Calibri" w:hAnsi="Calibri" w:cs="Calibri"/>
          <w:color w:val="000000"/>
          <w:sz w:val="28"/>
          <w:szCs w:val="28"/>
        </w:rPr>
        <w:t>2021 Весенний семестр</w:t>
      </w:r>
      <w:r w:rsidR="00FD6E32">
        <w:rPr>
          <w:rFonts w:ascii="Calibri" w:hAnsi="Calibri" w:cs="Calibri"/>
          <w:color w:val="000000"/>
          <w:sz w:val="28"/>
          <w:szCs w:val="28"/>
        </w:rPr>
        <w:t xml:space="preserve">/Практическое задание </w:t>
      </w:r>
      <w:r w:rsidR="005850D8">
        <w:rPr>
          <w:rFonts w:ascii="Calibri" w:hAnsi="Calibri" w:cs="Calibri"/>
          <w:color w:val="000000"/>
          <w:sz w:val="28"/>
          <w:szCs w:val="28"/>
        </w:rPr>
        <w:t>4</w:t>
      </w:r>
      <w:r w:rsidR="009E6E9A" w:rsidRPr="00DC5D6C">
        <w:rPr>
          <w:rFonts w:ascii="Calibri" w:hAnsi="Calibri" w:cs="Calibri"/>
          <w:color w:val="000000"/>
          <w:sz w:val="28"/>
          <w:szCs w:val="28"/>
        </w:rPr>
        <w:t>/»</w:t>
      </w:r>
      <w:r w:rsidR="00760695">
        <w:rPr>
          <w:rFonts w:ascii="Calibri" w:hAnsi="Calibri" w:cs="Calibri"/>
          <w:color w:val="000000"/>
          <w:sz w:val="28"/>
          <w:szCs w:val="28"/>
        </w:rPr>
        <w:t>,</w:t>
      </w:r>
      <w:r w:rsidR="009E6E9A">
        <w:rPr>
          <w:rFonts w:ascii="Calibri" w:hAnsi="Calibri" w:cs="Calibri"/>
          <w:color w:val="000000"/>
          <w:sz w:val="28"/>
          <w:szCs w:val="28"/>
        </w:rPr>
        <w:t xml:space="preserve"> и сделайте пул-реквест.</w:t>
      </w:r>
    </w:p>
    <w:p w:rsidR="006D3ECA" w:rsidRDefault="00924CD3" w:rsidP="001A6EA9">
      <w:pPr>
        <w:pStyle w:val="2"/>
        <w:numPr>
          <w:ilvl w:val="1"/>
          <w:numId w:val="1"/>
        </w:numPr>
        <w:jc w:val="both"/>
      </w:pPr>
      <w:bookmarkStart w:id="9" w:name="_Toc64553287"/>
      <w:r>
        <w:t>Литература</w:t>
      </w:r>
      <w:bookmarkEnd w:id="9"/>
    </w:p>
    <w:p w:rsidR="00000000" w:rsidRPr="005850D8" w:rsidRDefault="005F760E" w:rsidP="005850D8">
      <w:pPr>
        <w:pStyle w:val="a0"/>
        <w:numPr>
          <w:ilvl w:val="0"/>
          <w:numId w:val="44"/>
        </w:numPr>
      </w:pPr>
      <w:hyperlink r:id="rId8" w:history="1">
        <w:r w:rsidRPr="005850D8">
          <w:rPr>
            <w:rStyle w:val="a5"/>
            <w:lang w:val="en-US"/>
          </w:rPr>
          <w:t>https</w:t>
        </w:r>
        <w:r w:rsidRPr="005850D8">
          <w:rPr>
            <w:rStyle w:val="a5"/>
          </w:rPr>
          <w:t>://</w:t>
        </w:r>
        <w:r w:rsidRPr="005850D8">
          <w:rPr>
            <w:rStyle w:val="a5"/>
            <w:lang w:val="en-US"/>
          </w:rPr>
          <w:t>neurohive</w:t>
        </w:r>
        <w:r w:rsidRPr="005850D8">
          <w:rPr>
            <w:rStyle w:val="a5"/>
          </w:rPr>
          <w:t>.</w:t>
        </w:r>
        <w:r w:rsidRPr="005850D8">
          <w:rPr>
            <w:rStyle w:val="a5"/>
            <w:lang w:val="en-US"/>
          </w:rPr>
          <w:t>io</w:t>
        </w:r>
        <w:r w:rsidRPr="005850D8">
          <w:rPr>
            <w:rStyle w:val="a5"/>
          </w:rPr>
          <w:t>/</w:t>
        </w:r>
        <w:r w:rsidRPr="005850D8">
          <w:rPr>
            <w:rStyle w:val="a5"/>
            <w:lang w:val="en-US"/>
          </w:rPr>
          <w:t>ru</w:t>
        </w:r>
        <w:r w:rsidRPr="005850D8">
          <w:rPr>
            <w:rStyle w:val="a5"/>
          </w:rPr>
          <w:t>/</w:t>
        </w:r>
        <w:r w:rsidRPr="005850D8">
          <w:rPr>
            <w:rStyle w:val="a5"/>
            <w:lang w:val="en-US"/>
          </w:rPr>
          <w:t>osnovy</w:t>
        </w:r>
        <w:r w:rsidRPr="005850D8">
          <w:rPr>
            <w:rStyle w:val="a5"/>
          </w:rPr>
          <w:t>-</w:t>
        </w:r>
        <w:r w:rsidRPr="005850D8">
          <w:rPr>
            <w:rStyle w:val="a5"/>
            <w:lang w:val="en-US"/>
          </w:rPr>
          <w:t>data</w:t>
        </w:r>
        <w:r w:rsidRPr="005850D8">
          <w:rPr>
            <w:rStyle w:val="a5"/>
          </w:rPr>
          <w:t>-</w:t>
        </w:r>
        <w:r w:rsidRPr="005850D8">
          <w:rPr>
            <w:rStyle w:val="a5"/>
            <w:lang w:val="en-US"/>
          </w:rPr>
          <w:t>science</w:t>
        </w:r>
        <w:r w:rsidRPr="005850D8">
          <w:rPr>
            <w:rStyle w:val="a5"/>
          </w:rPr>
          <w:t>/</w:t>
        </w:r>
        <w:r w:rsidRPr="005850D8">
          <w:rPr>
            <w:rStyle w:val="a5"/>
            <w:lang w:val="en-US"/>
          </w:rPr>
          <w:t>ansambl</w:t>
        </w:r>
        <w:r w:rsidRPr="005850D8">
          <w:rPr>
            <w:rStyle w:val="a5"/>
            <w:lang w:val="en-US"/>
          </w:rPr>
          <w:t>evye</w:t>
        </w:r>
        <w:r w:rsidRPr="005850D8">
          <w:rPr>
            <w:rStyle w:val="a5"/>
          </w:rPr>
          <w:t>-</w:t>
        </w:r>
        <w:r w:rsidRPr="005850D8">
          <w:rPr>
            <w:rStyle w:val="a5"/>
            <w:lang w:val="en-US"/>
          </w:rPr>
          <w:t>metody</w:t>
        </w:r>
        <w:r w:rsidRPr="005850D8">
          <w:rPr>
            <w:rStyle w:val="a5"/>
          </w:rPr>
          <w:t>-</w:t>
        </w:r>
        <w:r w:rsidRPr="005850D8">
          <w:rPr>
            <w:rStyle w:val="a5"/>
            <w:lang w:val="en-US"/>
          </w:rPr>
          <w:t>begging</w:t>
        </w:r>
        <w:r w:rsidRPr="005850D8">
          <w:rPr>
            <w:rStyle w:val="a5"/>
          </w:rPr>
          <w:t>-</w:t>
        </w:r>
        <w:r w:rsidRPr="005850D8">
          <w:rPr>
            <w:rStyle w:val="a5"/>
            <w:lang w:val="en-US"/>
          </w:rPr>
          <w:t>busting</w:t>
        </w:r>
        <w:r w:rsidRPr="005850D8">
          <w:rPr>
            <w:rStyle w:val="a5"/>
          </w:rPr>
          <w:t>-</w:t>
        </w:r>
        <w:r w:rsidRPr="005850D8">
          <w:rPr>
            <w:rStyle w:val="a5"/>
            <w:lang w:val="en-US"/>
          </w:rPr>
          <w:t>i</w:t>
        </w:r>
        <w:r w:rsidRPr="005850D8">
          <w:rPr>
            <w:rStyle w:val="a5"/>
          </w:rPr>
          <w:t>-</w:t>
        </w:r>
        <w:r w:rsidRPr="005850D8">
          <w:rPr>
            <w:rStyle w:val="a5"/>
            <w:lang w:val="en-US"/>
          </w:rPr>
          <w:t>steking</w:t>
        </w:r>
        <w:bookmarkStart w:id="10" w:name="_GoBack"/>
        <w:bookmarkEnd w:id="10"/>
      </w:hyperlink>
      <w:hyperlink r:id="rId9" w:history="1">
        <w:r w:rsidRPr="005850D8">
          <w:rPr>
            <w:rStyle w:val="a5"/>
          </w:rPr>
          <w:t>/</w:t>
        </w:r>
      </w:hyperlink>
    </w:p>
    <w:p w:rsidR="005850D8" w:rsidRPr="005850D8" w:rsidRDefault="005F760E" w:rsidP="005850D8">
      <w:pPr>
        <w:pStyle w:val="a0"/>
        <w:numPr>
          <w:ilvl w:val="0"/>
          <w:numId w:val="44"/>
        </w:numPr>
        <w:rPr>
          <w:rStyle w:val="a5"/>
          <w:lang w:val="en-US"/>
        </w:rPr>
      </w:pPr>
      <w:hyperlink r:id="rId10" w:history="1">
        <w:r w:rsidRPr="005850D8">
          <w:rPr>
            <w:rStyle w:val="a5"/>
            <w:lang w:val="en-US"/>
          </w:rPr>
          <w:t>https://dyakonov.org/2016/11/14/</w:t>
        </w:r>
      </w:hyperlink>
      <w:hyperlink r:id="rId11" w:history="1">
        <w:r w:rsidRPr="005850D8">
          <w:rPr>
            <w:rStyle w:val="a5"/>
            <w:lang w:val="en-US"/>
          </w:rPr>
          <w:t>случайный-лес-</w:t>
        </w:r>
      </w:hyperlink>
      <w:hyperlink r:id="rId12" w:history="1">
        <w:r w:rsidRPr="005850D8">
          <w:rPr>
            <w:rStyle w:val="a5"/>
            <w:lang w:val="en-US"/>
          </w:rPr>
          <w:t>random-forest</w:t>
        </w:r>
      </w:hyperlink>
      <w:hyperlink r:id="rId13" w:history="1">
        <w:r w:rsidRPr="005850D8">
          <w:rPr>
            <w:rStyle w:val="a5"/>
            <w:lang w:val="en-US"/>
          </w:rPr>
          <w:t>/</w:t>
        </w:r>
      </w:hyperlink>
    </w:p>
    <w:p w:rsidR="001A6EA9" w:rsidRPr="005850D8" w:rsidRDefault="005850D8" w:rsidP="005850D8">
      <w:pPr>
        <w:pStyle w:val="a0"/>
        <w:numPr>
          <w:ilvl w:val="0"/>
          <w:numId w:val="44"/>
        </w:numPr>
        <w:rPr>
          <w:rStyle w:val="a5"/>
          <w:lang w:val="en-US"/>
        </w:rPr>
      </w:pPr>
      <w:hyperlink r:id="rId14" w:history="1">
        <w:r w:rsidRPr="005850D8">
          <w:rPr>
            <w:rStyle w:val="a5"/>
            <w:lang w:val="en-US"/>
          </w:rPr>
          <w:t>https://habr.com/ru/company/ods/blog/327250</w:t>
        </w:r>
      </w:hyperlink>
      <w:hyperlink r:id="rId15" w:history="1">
        <w:r w:rsidRPr="005850D8">
          <w:rPr>
            <w:rStyle w:val="a5"/>
            <w:lang w:val="en-US"/>
          </w:rPr>
          <w:t>/</w:t>
        </w:r>
      </w:hyperlink>
    </w:p>
    <w:sectPr w:rsidR="001A6EA9" w:rsidRPr="00585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eastAsia="Times New Roman" w:cs="Times New Roman"/>
        <w:color w:val="000000"/>
        <w:spacing w:val="-1"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  <w:color w:val="000000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2B4C55E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SimSun" w:cs="Calibri"/>
        <w:kern w:val="1"/>
        <w:lang w:val="ru-RU" w:eastAsia="hi-IN" w:bidi="hi-I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alibri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8">
    <w:nsid w:val="00000009"/>
    <w:multiLevelType w:val="multilevel"/>
    <w:tmpl w:val="691844EE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  <w:szCs w:val="28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2B0363E"/>
    <w:multiLevelType w:val="hybridMultilevel"/>
    <w:tmpl w:val="726AE4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4833E91"/>
    <w:multiLevelType w:val="hybridMultilevel"/>
    <w:tmpl w:val="21DC54E6"/>
    <w:lvl w:ilvl="0" w:tplc="6A6414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7BA589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8E8A68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C62054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3CA400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3A600F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2A0008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5EE868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72A88E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>
    <w:nsid w:val="0502503A"/>
    <w:multiLevelType w:val="hybridMultilevel"/>
    <w:tmpl w:val="1C02E5F4"/>
    <w:lvl w:ilvl="0" w:tplc="6DB2A8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2434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24D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DC0D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7069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CA8D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7A6E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A014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C4F6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0E131027"/>
    <w:multiLevelType w:val="hybridMultilevel"/>
    <w:tmpl w:val="CB5E77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F6B3353"/>
    <w:multiLevelType w:val="hybridMultilevel"/>
    <w:tmpl w:val="63229162"/>
    <w:lvl w:ilvl="0" w:tplc="568001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2A16DAB"/>
    <w:multiLevelType w:val="hybridMultilevel"/>
    <w:tmpl w:val="B7BE67FE"/>
    <w:lvl w:ilvl="0" w:tplc="568001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D03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F2E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4D8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8273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F0F9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2D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960D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6E9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13804BE6"/>
    <w:multiLevelType w:val="hybridMultilevel"/>
    <w:tmpl w:val="EB0E12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14AD5D3B"/>
    <w:multiLevelType w:val="hybridMultilevel"/>
    <w:tmpl w:val="FA0AE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65D2715"/>
    <w:multiLevelType w:val="hybridMultilevel"/>
    <w:tmpl w:val="051072E4"/>
    <w:lvl w:ilvl="0" w:tplc="B3D22F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183F6D3B"/>
    <w:multiLevelType w:val="hybridMultilevel"/>
    <w:tmpl w:val="82FCA1D8"/>
    <w:lvl w:ilvl="0" w:tplc="56705B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DE8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851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0E05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04B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CAD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DE7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A24A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4645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1B2D5496"/>
    <w:multiLevelType w:val="hybridMultilevel"/>
    <w:tmpl w:val="1C707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2037F3C"/>
    <w:multiLevelType w:val="hybridMultilevel"/>
    <w:tmpl w:val="FBB27FC8"/>
    <w:lvl w:ilvl="0" w:tplc="B3D22F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22111CC3"/>
    <w:multiLevelType w:val="hybridMultilevel"/>
    <w:tmpl w:val="3356B6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28AB503F"/>
    <w:multiLevelType w:val="hybridMultilevel"/>
    <w:tmpl w:val="AB929468"/>
    <w:lvl w:ilvl="0" w:tplc="013EE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DEE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62A9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86B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E00E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7C2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541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62C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28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291701C0"/>
    <w:multiLevelType w:val="hybridMultilevel"/>
    <w:tmpl w:val="87D20FF4"/>
    <w:lvl w:ilvl="0" w:tplc="535C4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6D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1EE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786F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FE70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D220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86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AE7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72D0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2F9828D1"/>
    <w:multiLevelType w:val="hybridMultilevel"/>
    <w:tmpl w:val="3314F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5803D87"/>
    <w:multiLevelType w:val="hybridMultilevel"/>
    <w:tmpl w:val="D08C1EA0"/>
    <w:lvl w:ilvl="0" w:tplc="8C529DE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7626FD4"/>
    <w:multiLevelType w:val="hybridMultilevel"/>
    <w:tmpl w:val="F0686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94C55C8"/>
    <w:multiLevelType w:val="hybridMultilevel"/>
    <w:tmpl w:val="569C0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D7F7B55"/>
    <w:multiLevelType w:val="hybridMultilevel"/>
    <w:tmpl w:val="92180B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6556380"/>
    <w:multiLevelType w:val="hybridMultilevel"/>
    <w:tmpl w:val="825227B6"/>
    <w:lvl w:ilvl="0" w:tplc="14F2E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06B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D402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F23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C6B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E68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460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2ED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A86D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47C80846"/>
    <w:multiLevelType w:val="multilevel"/>
    <w:tmpl w:val="384076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>
    <w:nsid w:val="4D0A42C9"/>
    <w:multiLevelType w:val="hybridMultilevel"/>
    <w:tmpl w:val="403A6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FB4028E"/>
    <w:multiLevelType w:val="hybridMultilevel"/>
    <w:tmpl w:val="52E211F4"/>
    <w:lvl w:ilvl="0" w:tplc="37B6C8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6839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561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903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5C7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E6D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280C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E85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728C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51421494"/>
    <w:multiLevelType w:val="hybridMultilevel"/>
    <w:tmpl w:val="65FE2476"/>
    <w:lvl w:ilvl="0" w:tplc="26A4DA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5F06CA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7C073B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38986A6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03091A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4824DD6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E0F0E2D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E880D3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1A097C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">
    <w:nsid w:val="561A5C74"/>
    <w:multiLevelType w:val="hybridMultilevel"/>
    <w:tmpl w:val="0CF0B09A"/>
    <w:lvl w:ilvl="0" w:tplc="A4F28A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1C71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80CA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8EE2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6C7C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FE41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AC6A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AED3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0B8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68D18AD"/>
    <w:multiLevelType w:val="hybridMultilevel"/>
    <w:tmpl w:val="AB50AF2A"/>
    <w:lvl w:ilvl="0" w:tplc="7C10E3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CE52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4A25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3A9B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16D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C4A9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DABA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64CD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DEF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5BFC2B39"/>
    <w:multiLevelType w:val="hybridMultilevel"/>
    <w:tmpl w:val="B2808C50"/>
    <w:lvl w:ilvl="0" w:tplc="62AA82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6E3D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8659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7CD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8E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0C4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B85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3C47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AAFD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5C311D42"/>
    <w:multiLevelType w:val="hybridMultilevel"/>
    <w:tmpl w:val="47924118"/>
    <w:lvl w:ilvl="0" w:tplc="BCAEEF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88A6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0437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D01F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C61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E4A2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C40D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36AF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6C5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5E342CCA"/>
    <w:multiLevelType w:val="hybridMultilevel"/>
    <w:tmpl w:val="4830E754"/>
    <w:lvl w:ilvl="0" w:tplc="B3D22F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91ED35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23466A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A382FC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2BAD37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126003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FE4E27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D64088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77E5B4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1">
    <w:nsid w:val="6098029F"/>
    <w:multiLevelType w:val="hybridMultilevel"/>
    <w:tmpl w:val="53B83484"/>
    <w:lvl w:ilvl="0" w:tplc="2F0A1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843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9C8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522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CCF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8A1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103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9EBE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30C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60FC5F19"/>
    <w:multiLevelType w:val="hybridMultilevel"/>
    <w:tmpl w:val="2CBED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6372748"/>
    <w:multiLevelType w:val="multilevel"/>
    <w:tmpl w:val="2B4C5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4">
    <w:nsid w:val="667D03BF"/>
    <w:multiLevelType w:val="hybridMultilevel"/>
    <w:tmpl w:val="CF907900"/>
    <w:lvl w:ilvl="0" w:tplc="8C1A5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72D8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DA71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52B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5ADB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961D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DABA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0F9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1E3E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>
    <w:nsid w:val="6959427B"/>
    <w:multiLevelType w:val="hybridMultilevel"/>
    <w:tmpl w:val="58C4BF00"/>
    <w:lvl w:ilvl="0" w:tplc="0F1024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461E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8854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EC61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48CE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7256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A4F9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0AA8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BA4C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6ADA773A"/>
    <w:multiLevelType w:val="hybridMultilevel"/>
    <w:tmpl w:val="5D7E26AE"/>
    <w:lvl w:ilvl="0" w:tplc="67941E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8036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7E34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3874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6AB1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583A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B8E7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EEF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7C5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>
    <w:nsid w:val="71522322"/>
    <w:multiLevelType w:val="hybridMultilevel"/>
    <w:tmpl w:val="121AF424"/>
    <w:lvl w:ilvl="0" w:tplc="C07CC9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AC4D40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AC8C43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E12D84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5E070D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A882319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EF65EE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02C05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DE4CEE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8">
    <w:nsid w:val="72D23C10"/>
    <w:multiLevelType w:val="hybridMultilevel"/>
    <w:tmpl w:val="E02A2BE8"/>
    <w:lvl w:ilvl="0" w:tplc="2F0A1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AFF684A"/>
    <w:multiLevelType w:val="hybridMultilevel"/>
    <w:tmpl w:val="6990520C"/>
    <w:lvl w:ilvl="0" w:tplc="1B1093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2E64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3E5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1AF8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FA9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7498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36E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4EBC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122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8"/>
  </w:num>
  <w:num w:numId="12">
    <w:abstractNumId w:val="42"/>
  </w:num>
  <w:num w:numId="13">
    <w:abstractNumId w:val="23"/>
  </w:num>
  <w:num w:numId="14">
    <w:abstractNumId w:val="14"/>
  </w:num>
  <w:num w:numId="15">
    <w:abstractNumId w:val="33"/>
  </w:num>
  <w:num w:numId="16">
    <w:abstractNumId w:val="10"/>
  </w:num>
  <w:num w:numId="17">
    <w:abstractNumId w:val="27"/>
  </w:num>
  <w:num w:numId="18">
    <w:abstractNumId w:val="38"/>
  </w:num>
  <w:num w:numId="19">
    <w:abstractNumId w:val="31"/>
  </w:num>
  <w:num w:numId="20">
    <w:abstractNumId w:val="24"/>
  </w:num>
  <w:num w:numId="21">
    <w:abstractNumId w:val="18"/>
  </w:num>
  <w:num w:numId="22">
    <w:abstractNumId w:val="29"/>
  </w:num>
  <w:num w:numId="23">
    <w:abstractNumId w:val="26"/>
  </w:num>
  <w:num w:numId="24">
    <w:abstractNumId w:val="43"/>
  </w:num>
  <w:num w:numId="25">
    <w:abstractNumId w:val="32"/>
  </w:num>
  <w:num w:numId="26">
    <w:abstractNumId w:val="11"/>
  </w:num>
  <w:num w:numId="27">
    <w:abstractNumId w:val="40"/>
  </w:num>
  <w:num w:numId="28">
    <w:abstractNumId w:val="19"/>
  </w:num>
  <w:num w:numId="29">
    <w:abstractNumId w:val="46"/>
  </w:num>
  <w:num w:numId="30">
    <w:abstractNumId w:val="22"/>
  </w:num>
  <w:num w:numId="31">
    <w:abstractNumId w:val="17"/>
  </w:num>
  <w:num w:numId="32">
    <w:abstractNumId w:val="49"/>
  </w:num>
  <w:num w:numId="33">
    <w:abstractNumId w:val="36"/>
  </w:num>
  <w:num w:numId="34">
    <w:abstractNumId w:val="20"/>
  </w:num>
  <w:num w:numId="35">
    <w:abstractNumId w:val="41"/>
  </w:num>
  <w:num w:numId="36">
    <w:abstractNumId w:val="48"/>
  </w:num>
  <w:num w:numId="37">
    <w:abstractNumId w:val="21"/>
  </w:num>
  <w:num w:numId="38">
    <w:abstractNumId w:val="25"/>
  </w:num>
  <w:num w:numId="39">
    <w:abstractNumId w:val="16"/>
  </w:num>
  <w:num w:numId="40">
    <w:abstractNumId w:val="34"/>
  </w:num>
  <w:num w:numId="41">
    <w:abstractNumId w:val="15"/>
  </w:num>
  <w:num w:numId="42">
    <w:abstractNumId w:val="45"/>
  </w:num>
  <w:num w:numId="43">
    <w:abstractNumId w:val="44"/>
  </w:num>
  <w:num w:numId="44">
    <w:abstractNumId w:val="30"/>
  </w:num>
  <w:num w:numId="45">
    <w:abstractNumId w:val="37"/>
  </w:num>
  <w:num w:numId="46">
    <w:abstractNumId w:val="13"/>
  </w:num>
  <w:num w:numId="47">
    <w:abstractNumId w:val="35"/>
  </w:num>
  <w:num w:numId="48">
    <w:abstractNumId w:val="47"/>
  </w:num>
  <w:num w:numId="49">
    <w:abstractNumId w:val="12"/>
  </w:num>
  <w:num w:numId="5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5B"/>
    <w:rsid w:val="00011299"/>
    <w:rsid w:val="0001745E"/>
    <w:rsid w:val="0002084B"/>
    <w:rsid w:val="00021B7B"/>
    <w:rsid w:val="0002570F"/>
    <w:rsid w:val="00031004"/>
    <w:rsid w:val="00046415"/>
    <w:rsid w:val="0005071F"/>
    <w:rsid w:val="00050D60"/>
    <w:rsid w:val="00086733"/>
    <w:rsid w:val="0009528A"/>
    <w:rsid w:val="000A7C7F"/>
    <w:rsid w:val="000A7DE6"/>
    <w:rsid w:val="000B70FE"/>
    <w:rsid w:val="000E05D5"/>
    <w:rsid w:val="00100BB6"/>
    <w:rsid w:val="00103192"/>
    <w:rsid w:val="001139A6"/>
    <w:rsid w:val="00127E16"/>
    <w:rsid w:val="00134B07"/>
    <w:rsid w:val="00134B1B"/>
    <w:rsid w:val="0014355A"/>
    <w:rsid w:val="001553AE"/>
    <w:rsid w:val="00163890"/>
    <w:rsid w:val="001753A5"/>
    <w:rsid w:val="00187E5C"/>
    <w:rsid w:val="001A229D"/>
    <w:rsid w:val="001A2843"/>
    <w:rsid w:val="001A6EA9"/>
    <w:rsid w:val="001B1532"/>
    <w:rsid w:val="001D7938"/>
    <w:rsid w:val="001E024E"/>
    <w:rsid w:val="001E4F7D"/>
    <w:rsid w:val="00201926"/>
    <w:rsid w:val="00227ADE"/>
    <w:rsid w:val="00250E84"/>
    <w:rsid w:val="00255D69"/>
    <w:rsid w:val="00266321"/>
    <w:rsid w:val="00282CDE"/>
    <w:rsid w:val="00284B50"/>
    <w:rsid w:val="002868C0"/>
    <w:rsid w:val="00292DF1"/>
    <w:rsid w:val="00297AC4"/>
    <w:rsid w:val="002A15CB"/>
    <w:rsid w:val="002A163D"/>
    <w:rsid w:val="002B7E1B"/>
    <w:rsid w:val="002C3833"/>
    <w:rsid w:val="002C5569"/>
    <w:rsid w:val="002E126A"/>
    <w:rsid w:val="002E2071"/>
    <w:rsid w:val="002E38A6"/>
    <w:rsid w:val="00304D39"/>
    <w:rsid w:val="0030725A"/>
    <w:rsid w:val="00320A11"/>
    <w:rsid w:val="0032206A"/>
    <w:rsid w:val="003308AA"/>
    <w:rsid w:val="00331519"/>
    <w:rsid w:val="00334767"/>
    <w:rsid w:val="00341DFF"/>
    <w:rsid w:val="00363170"/>
    <w:rsid w:val="0037067A"/>
    <w:rsid w:val="00377B91"/>
    <w:rsid w:val="003945B6"/>
    <w:rsid w:val="003C56F3"/>
    <w:rsid w:val="003C6CE6"/>
    <w:rsid w:val="003D0660"/>
    <w:rsid w:val="003D5E90"/>
    <w:rsid w:val="003E08DC"/>
    <w:rsid w:val="00401F5B"/>
    <w:rsid w:val="004110E1"/>
    <w:rsid w:val="00422C66"/>
    <w:rsid w:val="00432CD9"/>
    <w:rsid w:val="00435038"/>
    <w:rsid w:val="00437B57"/>
    <w:rsid w:val="00467EF9"/>
    <w:rsid w:val="0047558A"/>
    <w:rsid w:val="0048233A"/>
    <w:rsid w:val="004C18C6"/>
    <w:rsid w:val="004C5A77"/>
    <w:rsid w:val="004D15FF"/>
    <w:rsid w:val="004D6190"/>
    <w:rsid w:val="004E1098"/>
    <w:rsid w:val="004F2C06"/>
    <w:rsid w:val="004F56FE"/>
    <w:rsid w:val="004F7963"/>
    <w:rsid w:val="005004FD"/>
    <w:rsid w:val="005112FF"/>
    <w:rsid w:val="00515518"/>
    <w:rsid w:val="00517CC6"/>
    <w:rsid w:val="00531675"/>
    <w:rsid w:val="00531AB5"/>
    <w:rsid w:val="0055081D"/>
    <w:rsid w:val="0055572F"/>
    <w:rsid w:val="00561C65"/>
    <w:rsid w:val="00567CC3"/>
    <w:rsid w:val="00567F16"/>
    <w:rsid w:val="005850D8"/>
    <w:rsid w:val="0058661A"/>
    <w:rsid w:val="00587E17"/>
    <w:rsid w:val="00590D40"/>
    <w:rsid w:val="005A2B5E"/>
    <w:rsid w:val="005A697F"/>
    <w:rsid w:val="005C6391"/>
    <w:rsid w:val="005C7E47"/>
    <w:rsid w:val="005D1124"/>
    <w:rsid w:val="005D48BE"/>
    <w:rsid w:val="005E04A5"/>
    <w:rsid w:val="005E5190"/>
    <w:rsid w:val="005F760E"/>
    <w:rsid w:val="00600FBF"/>
    <w:rsid w:val="0061327D"/>
    <w:rsid w:val="00621737"/>
    <w:rsid w:val="00631AA3"/>
    <w:rsid w:val="00631F19"/>
    <w:rsid w:val="006333B0"/>
    <w:rsid w:val="00636B39"/>
    <w:rsid w:val="006428DE"/>
    <w:rsid w:val="00645EB5"/>
    <w:rsid w:val="00646113"/>
    <w:rsid w:val="006479F0"/>
    <w:rsid w:val="006541ED"/>
    <w:rsid w:val="00680E4A"/>
    <w:rsid w:val="00682676"/>
    <w:rsid w:val="00684F4E"/>
    <w:rsid w:val="00686DFE"/>
    <w:rsid w:val="00687D77"/>
    <w:rsid w:val="006929CF"/>
    <w:rsid w:val="006B095D"/>
    <w:rsid w:val="006C0717"/>
    <w:rsid w:val="006C2763"/>
    <w:rsid w:val="006D3ECA"/>
    <w:rsid w:val="006D5B1F"/>
    <w:rsid w:val="006F1A50"/>
    <w:rsid w:val="006F618B"/>
    <w:rsid w:val="006F6A41"/>
    <w:rsid w:val="007176CA"/>
    <w:rsid w:val="007226C6"/>
    <w:rsid w:val="00731F38"/>
    <w:rsid w:val="00743F9C"/>
    <w:rsid w:val="0074537D"/>
    <w:rsid w:val="00745669"/>
    <w:rsid w:val="00756A44"/>
    <w:rsid w:val="00760695"/>
    <w:rsid w:val="00766141"/>
    <w:rsid w:val="00767CC4"/>
    <w:rsid w:val="0077339A"/>
    <w:rsid w:val="00780F4A"/>
    <w:rsid w:val="00784828"/>
    <w:rsid w:val="007874DF"/>
    <w:rsid w:val="0079278F"/>
    <w:rsid w:val="007A12D8"/>
    <w:rsid w:val="007A5483"/>
    <w:rsid w:val="007B23E4"/>
    <w:rsid w:val="007B4CC6"/>
    <w:rsid w:val="007C0AC3"/>
    <w:rsid w:val="007D0A03"/>
    <w:rsid w:val="007D7321"/>
    <w:rsid w:val="007E44FC"/>
    <w:rsid w:val="00802872"/>
    <w:rsid w:val="00804FC5"/>
    <w:rsid w:val="00807EA7"/>
    <w:rsid w:val="00810D27"/>
    <w:rsid w:val="00813A29"/>
    <w:rsid w:val="008154DD"/>
    <w:rsid w:val="0082475E"/>
    <w:rsid w:val="008254FD"/>
    <w:rsid w:val="00833BAA"/>
    <w:rsid w:val="00834A12"/>
    <w:rsid w:val="0083574A"/>
    <w:rsid w:val="008357DC"/>
    <w:rsid w:val="00851941"/>
    <w:rsid w:val="00867C37"/>
    <w:rsid w:val="00880CC2"/>
    <w:rsid w:val="008833FF"/>
    <w:rsid w:val="008976B7"/>
    <w:rsid w:val="008B38CB"/>
    <w:rsid w:val="008E0707"/>
    <w:rsid w:val="008E7939"/>
    <w:rsid w:val="008F1AA0"/>
    <w:rsid w:val="008F4B3F"/>
    <w:rsid w:val="00905CFC"/>
    <w:rsid w:val="0091035B"/>
    <w:rsid w:val="00917866"/>
    <w:rsid w:val="00924CD3"/>
    <w:rsid w:val="00925878"/>
    <w:rsid w:val="0093482E"/>
    <w:rsid w:val="0097798A"/>
    <w:rsid w:val="00980A65"/>
    <w:rsid w:val="0099010B"/>
    <w:rsid w:val="009904F5"/>
    <w:rsid w:val="00996D50"/>
    <w:rsid w:val="009A60A4"/>
    <w:rsid w:val="009A7463"/>
    <w:rsid w:val="009B0CDF"/>
    <w:rsid w:val="009B1778"/>
    <w:rsid w:val="009B2864"/>
    <w:rsid w:val="009B5E3D"/>
    <w:rsid w:val="009C1391"/>
    <w:rsid w:val="009C4919"/>
    <w:rsid w:val="009D3D0A"/>
    <w:rsid w:val="009E6E9A"/>
    <w:rsid w:val="009F1B8A"/>
    <w:rsid w:val="009F39E1"/>
    <w:rsid w:val="00A229F3"/>
    <w:rsid w:val="00A439BB"/>
    <w:rsid w:val="00A636F8"/>
    <w:rsid w:val="00A63DA8"/>
    <w:rsid w:val="00A6464C"/>
    <w:rsid w:val="00A75A8D"/>
    <w:rsid w:val="00A8088D"/>
    <w:rsid w:val="00A81F1E"/>
    <w:rsid w:val="00A8731C"/>
    <w:rsid w:val="00A94750"/>
    <w:rsid w:val="00A94BA5"/>
    <w:rsid w:val="00AA1157"/>
    <w:rsid w:val="00AA2E59"/>
    <w:rsid w:val="00AB2232"/>
    <w:rsid w:val="00AC054B"/>
    <w:rsid w:val="00AC0E66"/>
    <w:rsid w:val="00AC36A6"/>
    <w:rsid w:val="00AE4B3F"/>
    <w:rsid w:val="00AE798B"/>
    <w:rsid w:val="00AF0440"/>
    <w:rsid w:val="00AF1725"/>
    <w:rsid w:val="00AF76F9"/>
    <w:rsid w:val="00B0401C"/>
    <w:rsid w:val="00B162C9"/>
    <w:rsid w:val="00B31662"/>
    <w:rsid w:val="00B36D50"/>
    <w:rsid w:val="00B44B42"/>
    <w:rsid w:val="00B62C9F"/>
    <w:rsid w:val="00B63E03"/>
    <w:rsid w:val="00B64D12"/>
    <w:rsid w:val="00B750DC"/>
    <w:rsid w:val="00B75EEE"/>
    <w:rsid w:val="00BD0833"/>
    <w:rsid w:val="00BD1EF4"/>
    <w:rsid w:val="00BD6980"/>
    <w:rsid w:val="00BD7C18"/>
    <w:rsid w:val="00BE2088"/>
    <w:rsid w:val="00BE41C7"/>
    <w:rsid w:val="00BF22B7"/>
    <w:rsid w:val="00C00A28"/>
    <w:rsid w:val="00C14117"/>
    <w:rsid w:val="00C24C1D"/>
    <w:rsid w:val="00C30592"/>
    <w:rsid w:val="00C31BC3"/>
    <w:rsid w:val="00C34D51"/>
    <w:rsid w:val="00C35604"/>
    <w:rsid w:val="00C37C5B"/>
    <w:rsid w:val="00C40DFE"/>
    <w:rsid w:val="00C41F4F"/>
    <w:rsid w:val="00C51979"/>
    <w:rsid w:val="00C62843"/>
    <w:rsid w:val="00C634FF"/>
    <w:rsid w:val="00C757A5"/>
    <w:rsid w:val="00C75886"/>
    <w:rsid w:val="00C76B56"/>
    <w:rsid w:val="00C825AC"/>
    <w:rsid w:val="00CA15EE"/>
    <w:rsid w:val="00CB1600"/>
    <w:rsid w:val="00CB53C8"/>
    <w:rsid w:val="00CC0F75"/>
    <w:rsid w:val="00CC195C"/>
    <w:rsid w:val="00CC3F47"/>
    <w:rsid w:val="00CC6FDA"/>
    <w:rsid w:val="00CD3C4C"/>
    <w:rsid w:val="00CE0326"/>
    <w:rsid w:val="00CE4F40"/>
    <w:rsid w:val="00CF00AC"/>
    <w:rsid w:val="00CF0BB8"/>
    <w:rsid w:val="00CF2573"/>
    <w:rsid w:val="00D00044"/>
    <w:rsid w:val="00D01C60"/>
    <w:rsid w:val="00D24E40"/>
    <w:rsid w:val="00D2708B"/>
    <w:rsid w:val="00D36B8A"/>
    <w:rsid w:val="00D41097"/>
    <w:rsid w:val="00D47369"/>
    <w:rsid w:val="00D75CB4"/>
    <w:rsid w:val="00D846DC"/>
    <w:rsid w:val="00D86DF7"/>
    <w:rsid w:val="00D874A5"/>
    <w:rsid w:val="00D97B03"/>
    <w:rsid w:val="00DA4D5D"/>
    <w:rsid w:val="00DB0B1A"/>
    <w:rsid w:val="00DB0EF9"/>
    <w:rsid w:val="00DC0AA1"/>
    <w:rsid w:val="00DC251E"/>
    <w:rsid w:val="00DC2E88"/>
    <w:rsid w:val="00DC7DE2"/>
    <w:rsid w:val="00DD02EF"/>
    <w:rsid w:val="00DD15F2"/>
    <w:rsid w:val="00DD2196"/>
    <w:rsid w:val="00DE2335"/>
    <w:rsid w:val="00DF101D"/>
    <w:rsid w:val="00DF300F"/>
    <w:rsid w:val="00E014A8"/>
    <w:rsid w:val="00E060DC"/>
    <w:rsid w:val="00E12D26"/>
    <w:rsid w:val="00E527A6"/>
    <w:rsid w:val="00E62C29"/>
    <w:rsid w:val="00E719AF"/>
    <w:rsid w:val="00E74C3F"/>
    <w:rsid w:val="00E7680D"/>
    <w:rsid w:val="00E868BA"/>
    <w:rsid w:val="00E90F04"/>
    <w:rsid w:val="00E96D2A"/>
    <w:rsid w:val="00E9756A"/>
    <w:rsid w:val="00E97AFD"/>
    <w:rsid w:val="00EE1D18"/>
    <w:rsid w:val="00EF21CB"/>
    <w:rsid w:val="00F003B9"/>
    <w:rsid w:val="00F016C9"/>
    <w:rsid w:val="00F02A16"/>
    <w:rsid w:val="00F045FF"/>
    <w:rsid w:val="00F121E0"/>
    <w:rsid w:val="00F1295A"/>
    <w:rsid w:val="00F13D8B"/>
    <w:rsid w:val="00F25878"/>
    <w:rsid w:val="00F37C55"/>
    <w:rsid w:val="00F37FCD"/>
    <w:rsid w:val="00F46130"/>
    <w:rsid w:val="00F67DC3"/>
    <w:rsid w:val="00F74493"/>
    <w:rsid w:val="00F83DD3"/>
    <w:rsid w:val="00F856C1"/>
    <w:rsid w:val="00FB5C96"/>
    <w:rsid w:val="00FB7DEB"/>
    <w:rsid w:val="00FD6E32"/>
    <w:rsid w:val="00FD7F0C"/>
    <w:rsid w:val="00FE388E"/>
    <w:rsid w:val="00FE46A2"/>
    <w:rsid w:val="00FE487B"/>
    <w:rsid w:val="00FE76BE"/>
    <w:rsid w:val="00FE7C72"/>
    <w:rsid w:val="00FF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20617-7197-42BB-819A-3B6CE5B6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CD3"/>
  </w:style>
  <w:style w:type="paragraph" w:styleId="1">
    <w:name w:val="heading 1"/>
    <w:basedOn w:val="a"/>
    <w:next w:val="a0"/>
    <w:link w:val="10"/>
    <w:qFormat/>
    <w:rsid w:val="00924CD3"/>
    <w:pPr>
      <w:keepNext/>
      <w:widowControl w:val="0"/>
      <w:suppressAutoHyphens/>
      <w:spacing w:before="240" w:after="120" w:line="240" w:lineRule="auto"/>
      <w:outlineLvl w:val="0"/>
    </w:pPr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paragraph" w:styleId="2">
    <w:name w:val="heading 2"/>
    <w:basedOn w:val="a"/>
    <w:next w:val="a0"/>
    <w:link w:val="20"/>
    <w:qFormat/>
    <w:rsid w:val="00924CD3"/>
    <w:pPr>
      <w:keepNext/>
      <w:widowControl w:val="0"/>
      <w:suppressAutoHyphens/>
      <w:spacing w:before="240" w:after="120" w:line="240" w:lineRule="auto"/>
      <w:outlineLvl w:val="1"/>
    </w:pPr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924C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24CD3"/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character" w:customStyle="1" w:styleId="20">
    <w:name w:val="Заголовок 2 Знак"/>
    <w:basedOn w:val="a1"/>
    <w:link w:val="2"/>
    <w:rsid w:val="00924CD3"/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character" w:customStyle="1" w:styleId="30">
    <w:name w:val="Заголовок 3 Знак"/>
    <w:basedOn w:val="a1"/>
    <w:link w:val="3"/>
    <w:uiPriority w:val="9"/>
    <w:rsid w:val="00924C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0">
    <w:name w:val="Body Text"/>
    <w:basedOn w:val="a"/>
    <w:link w:val="a4"/>
    <w:uiPriority w:val="99"/>
    <w:unhideWhenUsed/>
    <w:rsid w:val="00924CD3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rsid w:val="00924CD3"/>
  </w:style>
  <w:style w:type="character" w:styleId="a5">
    <w:name w:val="Hyperlink"/>
    <w:uiPriority w:val="99"/>
    <w:rsid w:val="00924CD3"/>
    <w:rPr>
      <w:color w:val="000080"/>
      <w:u w:val="single"/>
    </w:rPr>
  </w:style>
  <w:style w:type="paragraph" w:styleId="a6">
    <w:name w:val="List Paragraph"/>
    <w:basedOn w:val="a"/>
    <w:uiPriority w:val="34"/>
    <w:qFormat/>
    <w:rsid w:val="00924CD3"/>
    <w:pPr>
      <w:ind w:left="720"/>
      <w:contextualSpacing/>
    </w:pPr>
  </w:style>
  <w:style w:type="character" w:styleId="a7">
    <w:name w:val="FollowedHyperlink"/>
    <w:basedOn w:val="a1"/>
    <w:uiPriority w:val="99"/>
    <w:semiHidden/>
    <w:unhideWhenUsed/>
    <w:rsid w:val="00924CD3"/>
    <w:rPr>
      <w:color w:val="954F72" w:themeColor="followedHyperlink"/>
      <w:u w:val="single"/>
    </w:rPr>
  </w:style>
  <w:style w:type="paragraph" w:customStyle="1" w:styleId="a8">
    <w:name w:val="Содержимое таблицы"/>
    <w:basedOn w:val="a"/>
    <w:rsid w:val="00924CD3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9">
    <w:name w:val="TOC Heading"/>
    <w:basedOn w:val="1"/>
    <w:next w:val="a"/>
    <w:uiPriority w:val="39"/>
    <w:unhideWhenUsed/>
    <w:qFormat/>
    <w:rsid w:val="00924CD3"/>
    <w:pPr>
      <w:keepLines/>
      <w:widowControl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924C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CD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24CD3"/>
    <w:pPr>
      <w:spacing w:after="100"/>
      <w:ind w:left="440"/>
    </w:pPr>
  </w:style>
  <w:style w:type="paragraph" w:styleId="aa">
    <w:name w:val="Normal (Web)"/>
    <w:basedOn w:val="a"/>
    <w:uiPriority w:val="99"/>
    <w:semiHidden/>
    <w:unhideWhenUsed/>
    <w:rsid w:val="00F74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2"/>
    <w:uiPriority w:val="39"/>
    <w:rsid w:val="00C519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Текст в заданном формате"/>
    <w:basedOn w:val="a"/>
    <w:rsid w:val="00297AC4"/>
    <w:pPr>
      <w:widowControl w:val="0"/>
      <w:suppressAutoHyphens/>
      <w:spacing w:after="0" w:line="240" w:lineRule="auto"/>
    </w:pPr>
    <w:rPr>
      <w:rFonts w:ascii="Courier New" w:eastAsia="NSimSun" w:hAnsi="Courier New" w:cs="Courier New"/>
      <w:kern w:val="1"/>
      <w:sz w:val="20"/>
      <w:szCs w:val="20"/>
      <w:lang w:eastAsia="hi-IN" w:bidi="hi-IN"/>
    </w:rPr>
  </w:style>
  <w:style w:type="character" w:styleId="ad">
    <w:name w:val="Placeholder Text"/>
    <w:basedOn w:val="a1"/>
    <w:uiPriority w:val="99"/>
    <w:semiHidden/>
    <w:rsid w:val="009F1B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6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0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81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82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70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654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35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69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62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52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9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8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5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0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2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3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7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9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6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8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7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5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2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8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0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8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18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7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1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9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5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4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70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5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8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8325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4072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6646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9397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303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4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1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3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5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32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1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58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0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0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3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0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6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30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5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2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8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7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8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6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2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1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8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17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82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71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40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3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95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79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8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7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68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2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6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2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6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5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3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1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1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3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30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2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9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7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7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249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28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07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67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8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3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1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2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4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20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6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47082">
          <w:marLeft w:val="30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1597">
          <w:marLeft w:val="30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36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04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15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2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urohive.io/ru/osnovy-data-science/ansamblevye-metody-begging-busting-i-steking/" TargetMode="External"/><Relationship Id="rId13" Type="http://schemas.openxmlformats.org/officeDocument/2006/relationships/hyperlink" Target="https://dyakonov.org/2016/11/14/&#1089;&#1083;&#1091;&#1095;&#1072;&#1081;&#1085;&#1099;&#1081;-&#1083;&#1077;&#1089;-random-forest/" TargetMode="External"/><Relationship Id="rId3" Type="http://schemas.openxmlformats.org/officeDocument/2006/relationships/styles" Target="styles.xml"/><Relationship Id="rId7" Type="http://schemas.openxmlformats.org/officeDocument/2006/relationships/hyperlink" Target="https://mybinder.org/" TargetMode="External"/><Relationship Id="rId12" Type="http://schemas.openxmlformats.org/officeDocument/2006/relationships/hyperlink" Target="https://dyakonov.org/2016/11/14/&#1089;&#1083;&#1091;&#1095;&#1072;&#1081;&#1085;&#1099;&#1081;-&#1083;&#1077;&#1089;-random-fores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salov/Notebook_For_AI_Main" TargetMode="External"/><Relationship Id="rId11" Type="http://schemas.openxmlformats.org/officeDocument/2006/relationships/hyperlink" Target="https://dyakonov.org/2016/11/14/&#1089;&#1083;&#1091;&#1095;&#1072;&#1081;&#1085;&#1099;&#1081;-&#1083;&#1077;&#1089;-random-fores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br.com/ru/company/ods/blog/327250/" TargetMode="External"/><Relationship Id="rId10" Type="http://schemas.openxmlformats.org/officeDocument/2006/relationships/hyperlink" Target="https://dyakonov.org/2016/11/14/&#1089;&#1083;&#1091;&#1095;&#1072;&#1081;&#1085;&#1099;&#1081;-&#1083;&#1077;&#1089;-random-fores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eurohive.io/ru/osnovy-data-science/ansamblevye-metody-begging-busting-i-steking/" TargetMode="External"/><Relationship Id="rId14" Type="http://schemas.openxmlformats.org/officeDocument/2006/relationships/hyperlink" Target="https://habr.com/ru/company/ods/blog/32725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DAD7F-F7D8-4786-A465-12AF06ABD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5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418</cp:revision>
  <cp:lastPrinted>2020-11-16T12:44:00Z</cp:lastPrinted>
  <dcterms:created xsi:type="dcterms:W3CDTF">2020-09-09T17:14:00Z</dcterms:created>
  <dcterms:modified xsi:type="dcterms:W3CDTF">2021-02-18T12:08:00Z</dcterms:modified>
</cp:coreProperties>
</file>