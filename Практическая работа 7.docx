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A91" w:rsidRDefault="00050D60" w:rsidP="00585A91">
      <w:pPr>
        <w:jc w:val="center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531AB5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7</w:t>
      </w:r>
    </w:p>
    <w:p w:rsidR="00924CD3" w:rsidRPr="00EA42B7" w:rsidRDefault="00531AB5" w:rsidP="00585A91">
      <w:pPr>
        <w:jc w:val="center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 w:rsidRPr="00531AB5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Метод </w:t>
      </w:r>
      <w:r w:rsidRPr="00531AB5">
        <w:rPr>
          <w:rFonts w:ascii="Arial" w:eastAsia="Microsoft YaHei" w:hAnsi="Arial" w:cs="Mangal"/>
          <w:b/>
          <w:bCs/>
          <w:i/>
          <w:iCs/>
          <w:kern w:val="1"/>
          <w:sz w:val="32"/>
          <w:szCs w:val="32"/>
          <w:lang w:val="en-US" w:eastAsia="hi-IN" w:bidi="hi-IN"/>
        </w:rPr>
        <w:t>k</w:t>
      </w:r>
      <w:r w:rsidRPr="00531AB5">
        <w:rPr>
          <w:rFonts w:ascii="Arial" w:eastAsia="Microsoft YaHei" w:hAnsi="Arial" w:cs="Mangal"/>
          <w:b/>
          <w:bCs/>
          <w:i/>
          <w:iCs/>
          <w:kern w:val="1"/>
          <w:sz w:val="32"/>
          <w:szCs w:val="32"/>
          <w:lang w:eastAsia="hi-IN" w:bidi="hi-IN"/>
        </w:rPr>
        <w:t>-</w:t>
      </w:r>
      <w:r w:rsidRPr="00531AB5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ближайших соседей</w:t>
      </w:r>
      <w:r w:rsidR="00585A9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EA42B7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32350" w:history="1">
            <w:r w:rsidR="00EA42B7" w:rsidRPr="00AD6AC6">
              <w:rPr>
                <w:rStyle w:val="a5"/>
                <w:noProof/>
                <w:lang w:bidi="hi-IN"/>
              </w:rPr>
              <w:t>Цель работы</w:t>
            </w:r>
            <w:r w:rsidR="00EA42B7">
              <w:rPr>
                <w:noProof/>
                <w:webHidden/>
              </w:rPr>
              <w:tab/>
            </w:r>
            <w:r w:rsidR="00EA42B7">
              <w:rPr>
                <w:noProof/>
                <w:webHidden/>
              </w:rPr>
              <w:fldChar w:fldCharType="begin"/>
            </w:r>
            <w:r w:rsidR="00EA42B7">
              <w:rPr>
                <w:noProof/>
                <w:webHidden/>
              </w:rPr>
              <w:instrText xml:space="preserve"> PAGEREF _Toc83032350 \h </w:instrText>
            </w:r>
            <w:r w:rsidR="00EA42B7">
              <w:rPr>
                <w:noProof/>
                <w:webHidden/>
              </w:rPr>
            </w:r>
            <w:r w:rsidR="00EA42B7">
              <w:rPr>
                <w:noProof/>
                <w:webHidden/>
              </w:rPr>
              <w:fldChar w:fldCharType="separate"/>
            </w:r>
            <w:r w:rsidR="00CA4EA0">
              <w:rPr>
                <w:noProof/>
                <w:webHidden/>
              </w:rPr>
              <w:t>1</w:t>
            </w:r>
            <w:r w:rsidR="00EA42B7">
              <w:rPr>
                <w:noProof/>
                <w:webHidden/>
              </w:rPr>
              <w:fldChar w:fldCharType="end"/>
            </w:r>
          </w:hyperlink>
        </w:p>
        <w:p w:rsidR="00EA42B7" w:rsidRDefault="00CA4E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32351" w:history="1">
            <w:r w:rsidR="00EA42B7" w:rsidRPr="00AD6AC6">
              <w:rPr>
                <w:rStyle w:val="a5"/>
                <w:noProof/>
                <w:lang w:bidi="hi-IN"/>
              </w:rPr>
              <w:t>Задачи работы</w:t>
            </w:r>
            <w:r w:rsidR="00EA42B7">
              <w:rPr>
                <w:noProof/>
                <w:webHidden/>
              </w:rPr>
              <w:tab/>
            </w:r>
            <w:r w:rsidR="00EA42B7">
              <w:rPr>
                <w:noProof/>
                <w:webHidden/>
              </w:rPr>
              <w:fldChar w:fldCharType="begin"/>
            </w:r>
            <w:r w:rsidR="00EA42B7">
              <w:rPr>
                <w:noProof/>
                <w:webHidden/>
              </w:rPr>
              <w:instrText xml:space="preserve"> PAGEREF _Toc83032351 \h </w:instrText>
            </w:r>
            <w:r w:rsidR="00EA42B7">
              <w:rPr>
                <w:noProof/>
                <w:webHidden/>
              </w:rPr>
            </w:r>
            <w:r w:rsidR="00EA42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EA42B7">
              <w:rPr>
                <w:noProof/>
                <w:webHidden/>
              </w:rPr>
              <w:fldChar w:fldCharType="end"/>
            </w:r>
          </w:hyperlink>
        </w:p>
        <w:p w:rsidR="00EA42B7" w:rsidRDefault="00CA4E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32352" w:history="1">
            <w:r w:rsidR="00EA42B7" w:rsidRPr="00AD6AC6">
              <w:rPr>
                <w:rStyle w:val="a5"/>
                <w:noProof/>
                <w:lang w:bidi="hi-IN"/>
              </w:rPr>
              <w:t>Перечень обеспечивающих средств</w:t>
            </w:r>
            <w:r w:rsidR="00EA42B7">
              <w:rPr>
                <w:noProof/>
                <w:webHidden/>
              </w:rPr>
              <w:tab/>
            </w:r>
            <w:r w:rsidR="00EA42B7">
              <w:rPr>
                <w:noProof/>
                <w:webHidden/>
              </w:rPr>
              <w:fldChar w:fldCharType="begin"/>
            </w:r>
            <w:r w:rsidR="00EA42B7">
              <w:rPr>
                <w:noProof/>
                <w:webHidden/>
              </w:rPr>
              <w:instrText xml:space="preserve"> PAGEREF _Toc83032352 \h </w:instrText>
            </w:r>
            <w:r w:rsidR="00EA42B7">
              <w:rPr>
                <w:noProof/>
                <w:webHidden/>
              </w:rPr>
            </w:r>
            <w:r w:rsidR="00EA42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EA42B7">
              <w:rPr>
                <w:noProof/>
                <w:webHidden/>
              </w:rPr>
              <w:fldChar w:fldCharType="end"/>
            </w:r>
          </w:hyperlink>
        </w:p>
        <w:p w:rsidR="00EA42B7" w:rsidRDefault="00CA4E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32353" w:history="1">
            <w:r w:rsidR="00EA42B7" w:rsidRPr="00AD6AC6">
              <w:rPr>
                <w:rStyle w:val="a5"/>
                <w:noProof/>
                <w:lang w:bidi="hi-IN"/>
              </w:rPr>
              <w:t>Общие теоретические сведения</w:t>
            </w:r>
            <w:r w:rsidR="00EA42B7">
              <w:rPr>
                <w:noProof/>
                <w:webHidden/>
              </w:rPr>
              <w:tab/>
            </w:r>
            <w:r w:rsidR="00EA42B7">
              <w:rPr>
                <w:noProof/>
                <w:webHidden/>
              </w:rPr>
              <w:fldChar w:fldCharType="begin"/>
            </w:r>
            <w:r w:rsidR="00EA42B7">
              <w:rPr>
                <w:noProof/>
                <w:webHidden/>
              </w:rPr>
              <w:instrText xml:space="preserve"> PAGEREF _Toc83032353 \h </w:instrText>
            </w:r>
            <w:r w:rsidR="00EA42B7">
              <w:rPr>
                <w:noProof/>
                <w:webHidden/>
              </w:rPr>
            </w:r>
            <w:r w:rsidR="00EA42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EA42B7">
              <w:rPr>
                <w:noProof/>
                <w:webHidden/>
              </w:rPr>
              <w:fldChar w:fldCharType="end"/>
            </w:r>
          </w:hyperlink>
        </w:p>
        <w:p w:rsidR="00EA42B7" w:rsidRDefault="00CA4EA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32354" w:history="1">
            <w:r w:rsidR="00EA42B7" w:rsidRPr="00AD6AC6">
              <w:rPr>
                <w:rStyle w:val="a5"/>
                <w:b/>
                <w:noProof/>
              </w:rPr>
              <w:t xml:space="preserve">Метод </w:t>
            </w:r>
            <w:r w:rsidR="00EA42B7" w:rsidRPr="00AD6AC6">
              <w:rPr>
                <w:rStyle w:val="a5"/>
                <w:b/>
                <w:i/>
                <w:iCs/>
                <w:noProof/>
                <w:lang w:val="en-US"/>
              </w:rPr>
              <w:t>k</w:t>
            </w:r>
            <w:r w:rsidR="00EA42B7" w:rsidRPr="00AD6AC6">
              <w:rPr>
                <w:rStyle w:val="a5"/>
                <w:b/>
                <w:noProof/>
              </w:rPr>
              <w:t>-ближайших соседей, классификация</w:t>
            </w:r>
            <w:r w:rsidR="00EA42B7">
              <w:rPr>
                <w:noProof/>
                <w:webHidden/>
              </w:rPr>
              <w:tab/>
            </w:r>
            <w:r w:rsidR="00EA42B7">
              <w:rPr>
                <w:noProof/>
                <w:webHidden/>
              </w:rPr>
              <w:fldChar w:fldCharType="begin"/>
            </w:r>
            <w:r w:rsidR="00EA42B7">
              <w:rPr>
                <w:noProof/>
                <w:webHidden/>
              </w:rPr>
              <w:instrText xml:space="preserve"> PAGEREF _Toc83032354 \h </w:instrText>
            </w:r>
            <w:r w:rsidR="00EA42B7">
              <w:rPr>
                <w:noProof/>
                <w:webHidden/>
              </w:rPr>
            </w:r>
            <w:r w:rsidR="00EA42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EA42B7">
              <w:rPr>
                <w:noProof/>
                <w:webHidden/>
              </w:rPr>
              <w:fldChar w:fldCharType="end"/>
            </w:r>
          </w:hyperlink>
        </w:p>
        <w:p w:rsidR="00EA42B7" w:rsidRDefault="00CA4EA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32355" w:history="1">
            <w:r w:rsidR="00EA42B7" w:rsidRPr="00AD6AC6">
              <w:rPr>
                <w:rStyle w:val="a5"/>
                <w:b/>
                <w:noProof/>
              </w:rPr>
              <w:t xml:space="preserve">Метод </w:t>
            </w:r>
            <w:r w:rsidR="00EA42B7" w:rsidRPr="00AD6AC6">
              <w:rPr>
                <w:rStyle w:val="a5"/>
                <w:b/>
                <w:i/>
                <w:noProof/>
              </w:rPr>
              <w:t>k</w:t>
            </w:r>
            <w:r w:rsidR="00EA42B7" w:rsidRPr="00AD6AC6">
              <w:rPr>
                <w:rStyle w:val="a5"/>
                <w:b/>
                <w:noProof/>
              </w:rPr>
              <w:t>-ближайших соседей, регрессия</w:t>
            </w:r>
            <w:r w:rsidR="00EA42B7">
              <w:rPr>
                <w:noProof/>
                <w:webHidden/>
              </w:rPr>
              <w:tab/>
            </w:r>
            <w:r w:rsidR="00EA42B7">
              <w:rPr>
                <w:noProof/>
                <w:webHidden/>
              </w:rPr>
              <w:fldChar w:fldCharType="begin"/>
            </w:r>
            <w:r w:rsidR="00EA42B7">
              <w:rPr>
                <w:noProof/>
                <w:webHidden/>
              </w:rPr>
              <w:instrText xml:space="preserve"> PAGEREF _Toc83032355 \h </w:instrText>
            </w:r>
            <w:r w:rsidR="00EA42B7">
              <w:rPr>
                <w:noProof/>
                <w:webHidden/>
              </w:rPr>
            </w:r>
            <w:r w:rsidR="00EA42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A42B7">
              <w:rPr>
                <w:noProof/>
                <w:webHidden/>
              </w:rPr>
              <w:fldChar w:fldCharType="end"/>
            </w:r>
          </w:hyperlink>
        </w:p>
        <w:p w:rsidR="00EA42B7" w:rsidRDefault="00CA4E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32356" w:history="1">
            <w:r w:rsidR="00EA42B7" w:rsidRPr="00AD6AC6">
              <w:rPr>
                <w:rStyle w:val="a5"/>
                <w:noProof/>
                <w:lang w:bidi="hi-IN"/>
              </w:rPr>
              <w:t>Задание</w:t>
            </w:r>
            <w:r w:rsidR="00EA42B7">
              <w:rPr>
                <w:noProof/>
                <w:webHidden/>
              </w:rPr>
              <w:tab/>
            </w:r>
            <w:r w:rsidR="00EA42B7">
              <w:rPr>
                <w:noProof/>
                <w:webHidden/>
              </w:rPr>
              <w:fldChar w:fldCharType="begin"/>
            </w:r>
            <w:r w:rsidR="00EA42B7">
              <w:rPr>
                <w:noProof/>
                <w:webHidden/>
              </w:rPr>
              <w:instrText xml:space="preserve"> PAGEREF _Toc83032356 \h </w:instrText>
            </w:r>
            <w:r w:rsidR="00EA42B7">
              <w:rPr>
                <w:noProof/>
                <w:webHidden/>
              </w:rPr>
            </w:r>
            <w:r w:rsidR="00EA42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A42B7">
              <w:rPr>
                <w:noProof/>
                <w:webHidden/>
              </w:rPr>
              <w:fldChar w:fldCharType="end"/>
            </w:r>
          </w:hyperlink>
        </w:p>
        <w:p w:rsidR="00EA42B7" w:rsidRDefault="00CA4E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32357" w:history="1">
            <w:r w:rsidR="00EA42B7" w:rsidRPr="00AD6AC6">
              <w:rPr>
                <w:rStyle w:val="a5"/>
                <w:noProof/>
                <w:lang w:bidi="hi-IN"/>
              </w:rPr>
              <w:t>Требования к отчету</w:t>
            </w:r>
            <w:r w:rsidR="00EA42B7">
              <w:rPr>
                <w:noProof/>
                <w:webHidden/>
              </w:rPr>
              <w:tab/>
            </w:r>
            <w:r w:rsidR="00EA42B7">
              <w:rPr>
                <w:noProof/>
                <w:webHidden/>
              </w:rPr>
              <w:fldChar w:fldCharType="begin"/>
            </w:r>
            <w:r w:rsidR="00EA42B7">
              <w:rPr>
                <w:noProof/>
                <w:webHidden/>
              </w:rPr>
              <w:instrText xml:space="preserve"> PAGEREF _Toc83032357 \h </w:instrText>
            </w:r>
            <w:r w:rsidR="00EA42B7">
              <w:rPr>
                <w:noProof/>
                <w:webHidden/>
              </w:rPr>
            </w:r>
            <w:r w:rsidR="00EA42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A42B7">
              <w:rPr>
                <w:noProof/>
                <w:webHidden/>
              </w:rPr>
              <w:fldChar w:fldCharType="end"/>
            </w:r>
          </w:hyperlink>
        </w:p>
        <w:p w:rsidR="00EA42B7" w:rsidRDefault="00CA4E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32358" w:history="1">
            <w:r w:rsidR="00EA42B7" w:rsidRPr="00AD6AC6">
              <w:rPr>
                <w:rStyle w:val="a5"/>
                <w:noProof/>
                <w:lang w:bidi="hi-IN"/>
              </w:rPr>
              <w:t>Литература</w:t>
            </w:r>
            <w:r w:rsidR="00EA42B7">
              <w:rPr>
                <w:noProof/>
                <w:webHidden/>
              </w:rPr>
              <w:tab/>
            </w:r>
            <w:r w:rsidR="00EA42B7">
              <w:rPr>
                <w:noProof/>
                <w:webHidden/>
              </w:rPr>
              <w:fldChar w:fldCharType="begin"/>
            </w:r>
            <w:r w:rsidR="00EA42B7">
              <w:rPr>
                <w:noProof/>
                <w:webHidden/>
              </w:rPr>
              <w:instrText xml:space="preserve"> PAGEREF _Toc83032358 \h </w:instrText>
            </w:r>
            <w:r w:rsidR="00EA42B7">
              <w:rPr>
                <w:noProof/>
                <w:webHidden/>
              </w:rPr>
            </w:r>
            <w:r w:rsidR="00EA42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A42B7"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83032350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DC7DE2">
        <w:rPr>
          <w:rFonts w:ascii="Calibri" w:hAnsi="Calibri" w:cs="Calibri"/>
          <w:sz w:val="28"/>
          <w:szCs w:val="28"/>
        </w:rPr>
        <w:t xml:space="preserve">использования </w:t>
      </w:r>
      <w:r w:rsidR="007D7321">
        <w:rPr>
          <w:rFonts w:ascii="Calibri" w:hAnsi="Calibri" w:cs="Calibri"/>
          <w:sz w:val="28"/>
          <w:szCs w:val="28"/>
        </w:rPr>
        <w:t xml:space="preserve">метода </w:t>
      </w:r>
      <w:r w:rsidR="007D7321" w:rsidRPr="00EE1D18">
        <w:rPr>
          <w:rFonts w:ascii="Calibri" w:hAnsi="Calibri" w:cs="Calibri"/>
          <w:i/>
          <w:sz w:val="28"/>
          <w:szCs w:val="28"/>
          <w:lang w:val="en-US"/>
        </w:rPr>
        <w:t>k</w:t>
      </w:r>
      <w:r w:rsidR="007D7321" w:rsidRPr="007D7321">
        <w:rPr>
          <w:rFonts w:ascii="Calibri" w:hAnsi="Calibri" w:cs="Calibri"/>
          <w:sz w:val="28"/>
          <w:szCs w:val="28"/>
        </w:rPr>
        <w:t>-</w:t>
      </w:r>
      <w:r w:rsidR="007D7321">
        <w:rPr>
          <w:rFonts w:ascii="Calibri" w:hAnsi="Calibri" w:cs="Calibri"/>
          <w:sz w:val="28"/>
          <w:szCs w:val="28"/>
        </w:rPr>
        <w:t>ближайших соседей для решения задачи регрессии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83032351"/>
      <w:r w:rsidRPr="00AC36A6">
        <w:t>Задачи работы</w:t>
      </w:r>
      <w:bookmarkEnd w:id="1"/>
    </w:p>
    <w:p w:rsidR="006C2763" w:rsidRPr="00CF0BB8" w:rsidRDefault="00E96D2A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 w:rsidRPr="00DC7DE2">
        <w:rPr>
          <w:rFonts w:ascii="Calibri" w:hAnsi="Calibri" w:cs="Calibri"/>
          <w:sz w:val="28"/>
          <w:szCs w:val="28"/>
        </w:rPr>
        <w:t xml:space="preserve">Научиться </w:t>
      </w:r>
      <w:r w:rsidR="00DC7DE2">
        <w:rPr>
          <w:rFonts w:ascii="Calibri" w:hAnsi="Calibri" w:cs="Calibri"/>
          <w:sz w:val="28"/>
          <w:szCs w:val="28"/>
        </w:rPr>
        <w:t xml:space="preserve">решать задачу </w:t>
      </w:r>
      <w:r w:rsidR="00EE1D18">
        <w:rPr>
          <w:rFonts w:ascii="Calibri" w:hAnsi="Calibri" w:cs="Calibri"/>
          <w:sz w:val="28"/>
          <w:szCs w:val="28"/>
        </w:rPr>
        <w:t>регрессии</w:t>
      </w:r>
      <w:r w:rsidR="00DC7DE2">
        <w:rPr>
          <w:rFonts w:ascii="Calibri" w:hAnsi="Calibri" w:cs="Calibri"/>
          <w:sz w:val="28"/>
          <w:szCs w:val="28"/>
        </w:rPr>
        <w:t xml:space="preserve"> с помощью библиотеки </w:t>
      </w:r>
      <w:r w:rsidR="00DC7DE2">
        <w:rPr>
          <w:rFonts w:ascii="Calibri" w:hAnsi="Calibri" w:cs="Calibri"/>
          <w:sz w:val="28"/>
          <w:szCs w:val="28"/>
          <w:lang w:val="en-US"/>
        </w:rPr>
        <w:t>sklearn</w:t>
      </w:r>
      <w:r w:rsidR="006C2763">
        <w:rPr>
          <w:rFonts w:ascii="Calibri" w:hAnsi="Calibri" w:cs="Calibri"/>
          <w:sz w:val="28"/>
          <w:szCs w:val="28"/>
        </w:rPr>
        <w:t xml:space="preserve">, используя </w:t>
      </w:r>
      <w:r w:rsidR="00EE1D18">
        <w:rPr>
          <w:rFonts w:ascii="Calibri" w:hAnsi="Calibri" w:cs="Calibri"/>
          <w:sz w:val="28"/>
          <w:szCs w:val="28"/>
        </w:rPr>
        <w:t xml:space="preserve">метод </w:t>
      </w:r>
      <w:r w:rsidR="00EE1D18" w:rsidRPr="00EE1D18">
        <w:rPr>
          <w:rFonts w:ascii="Calibri" w:hAnsi="Calibri" w:cs="Calibri"/>
          <w:i/>
          <w:sz w:val="28"/>
          <w:szCs w:val="28"/>
          <w:lang w:val="en-US"/>
        </w:rPr>
        <w:t>k</w:t>
      </w:r>
      <w:r w:rsidR="00EE1D18" w:rsidRPr="007D7321">
        <w:rPr>
          <w:rFonts w:ascii="Calibri" w:hAnsi="Calibri" w:cs="Calibri"/>
          <w:sz w:val="28"/>
          <w:szCs w:val="28"/>
        </w:rPr>
        <w:t>-</w:t>
      </w:r>
      <w:r w:rsidR="00EE1D18">
        <w:rPr>
          <w:rFonts w:ascii="Calibri" w:hAnsi="Calibri" w:cs="Calibri"/>
          <w:sz w:val="28"/>
          <w:szCs w:val="28"/>
        </w:rPr>
        <w:t>ближайших соседей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CF0BB8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Научиться подбирать оптимальное значение параметра </w:t>
      </w:r>
      <w:r w:rsidRPr="00CF0BB8">
        <w:rPr>
          <w:rFonts w:ascii="Calibri" w:hAnsi="Calibri" w:cs="Calibri"/>
          <w:i/>
          <w:sz w:val="28"/>
          <w:szCs w:val="28"/>
          <w:lang w:val="en-US"/>
        </w:rPr>
        <w:t>k</w:t>
      </w:r>
      <w:r w:rsidRPr="00CF0BB8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с помощью среднеквадратичной ошибки.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2" w:name="_Toc83032352"/>
      <w:r w:rsidRPr="00F37C55">
        <w:t>Пере</w:t>
      </w:r>
      <w:r>
        <w:t>чень обеспечивающих средств</w:t>
      </w:r>
      <w:bookmarkEnd w:id="2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6C2763" w:rsidRDefault="006C2763" w:rsidP="00B75EEE">
      <w:pPr>
        <w:pStyle w:val="2"/>
        <w:jc w:val="both"/>
      </w:pPr>
    </w:p>
    <w:p w:rsidR="00B75EEE" w:rsidRDefault="00924CD3" w:rsidP="00B75EEE">
      <w:pPr>
        <w:pStyle w:val="2"/>
        <w:jc w:val="both"/>
      </w:pPr>
      <w:bookmarkStart w:id="3" w:name="_Toc83032353"/>
      <w:r>
        <w:t>Общие теоретические сведения</w:t>
      </w:r>
      <w:bookmarkEnd w:id="3"/>
    </w:p>
    <w:p w:rsidR="00F67DC3" w:rsidRDefault="00C40DFE" w:rsidP="00DD02EF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4" w:name="_Toc83032354"/>
      <w:r w:rsidRPr="00C40DFE">
        <w:rPr>
          <w:rFonts w:asciiTheme="minorHAnsi" w:hAnsiTheme="minorHAnsi"/>
          <w:b/>
          <w:color w:val="auto"/>
          <w:sz w:val="28"/>
          <w:szCs w:val="28"/>
        </w:rPr>
        <w:t xml:space="preserve">Метод </w:t>
      </w:r>
      <w:r w:rsidRPr="00C40DFE">
        <w:rPr>
          <w:rFonts w:asciiTheme="minorHAnsi" w:hAnsiTheme="minorHAnsi"/>
          <w:b/>
          <w:i/>
          <w:iCs/>
          <w:color w:val="auto"/>
          <w:sz w:val="28"/>
          <w:szCs w:val="28"/>
          <w:lang w:val="en-US"/>
        </w:rPr>
        <w:t>k</w:t>
      </w:r>
      <w:r w:rsidRPr="00C40DFE">
        <w:rPr>
          <w:rFonts w:asciiTheme="minorHAnsi" w:hAnsiTheme="minorHAnsi"/>
          <w:b/>
          <w:color w:val="auto"/>
          <w:sz w:val="28"/>
          <w:szCs w:val="28"/>
        </w:rPr>
        <w:t>-ближайших соседей, классификация</w:t>
      </w:r>
      <w:bookmarkEnd w:id="4"/>
    </w:p>
    <w:p w:rsidR="00C40DFE" w:rsidRPr="00C40DFE" w:rsidRDefault="00C40DFE" w:rsidP="00C40DFE">
      <w:pPr>
        <w:rPr>
          <w:sz w:val="28"/>
          <w:szCs w:val="28"/>
        </w:rPr>
      </w:pPr>
      <w:r w:rsidRPr="00C40DFE">
        <w:rPr>
          <w:sz w:val="28"/>
          <w:szCs w:val="28"/>
        </w:rPr>
        <w:t xml:space="preserve">Данные: элементы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C40DFE">
        <w:rPr>
          <w:sz w:val="28"/>
          <w:szCs w:val="28"/>
        </w:rPr>
        <w:t xml:space="preserve">, </w:t>
      </w:r>
    </w:p>
    <w:p w:rsidR="00C40DFE" w:rsidRPr="00C40DFE" w:rsidRDefault="00C40DFE" w:rsidP="00C40DFE">
      <w:pPr>
        <w:rPr>
          <w:sz w:val="28"/>
          <w:szCs w:val="28"/>
        </w:rPr>
      </w:pPr>
      <w:r w:rsidRPr="00C40DFE">
        <w:rPr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</w:p>
    <w:p w:rsidR="00C40DFE" w:rsidRPr="00C40DFE" w:rsidRDefault="00C40DFE" w:rsidP="00C40DFE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=1,…,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C40DFE">
        <w:rPr>
          <w:sz w:val="28"/>
          <w:szCs w:val="28"/>
        </w:rPr>
        <w:t xml:space="preserve"> (размер набора данных), </w:t>
      </w:r>
      <w:r w:rsidRPr="00C40DFE">
        <w:rPr>
          <w:sz w:val="28"/>
          <w:szCs w:val="28"/>
          <w:lang w:val="en-US"/>
        </w:rPr>
        <w:t>M</w:t>
      </w:r>
      <w:r w:rsidRPr="00C40DFE">
        <w:rPr>
          <w:sz w:val="28"/>
          <w:szCs w:val="28"/>
        </w:rPr>
        <w:t xml:space="preserve"> – количество классов.</w:t>
      </w:r>
    </w:p>
    <w:p w:rsidR="00A81F1E" w:rsidRPr="00C40DFE" w:rsidRDefault="00C40DFE" w:rsidP="00C40DFE">
      <w:pPr>
        <w:rPr>
          <w:sz w:val="28"/>
          <w:szCs w:val="28"/>
        </w:rPr>
      </w:pPr>
      <w:r w:rsidRPr="00C40DFE">
        <w:rPr>
          <w:sz w:val="28"/>
          <w:szCs w:val="28"/>
        </w:rPr>
        <w:t xml:space="preserve">Задача: Найти такую функцию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C40DFE">
        <w:rPr>
          <w:sz w:val="28"/>
          <w:szCs w:val="28"/>
        </w:rPr>
        <w:t xml:space="preserve">, чтобы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C40DFE">
        <w:rPr>
          <w:sz w:val="28"/>
          <w:szCs w:val="28"/>
        </w:rPr>
        <w:t xml:space="preserve"> для всех </w:t>
      </w:r>
      <w:r w:rsidRPr="00C40DFE">
        <w:rPr>
          <w:i/>
          <w:sz w:val="28"/>
          <w:szCs w:val="28"/>
          <w:lang w:val="en-US"/>
        </w:rPr>
        <w:t>i</w:t>
      </w:r>
      <w:r w:rsidRPr="00C40DFE">
        <w:rPr>
          <w:sz w:val="28"/>
          <w:szCs w:val="28"/>
        </w:rPr>
        <w:t>.</w:t>
      </w:r>
    </w:p>
    <w:p w:rsidR="00363170" w:rsidRDefault="00363170" w:rsidP="00363170">
      <w:pPr>
        <w:rPr>
          <w:sz w:val="28"/>
          <w:szCs w:val="28"/>
        </w:rPr>
      </w:pPr>
    </w:p>
    <w:p w:rsidR="00021B7B" w:rsidRPr="00021B7B" w:rsidRDefault="00021B7B" w:rsidP="00021B7B">
      <w:pPr>
        <w:rPr>
          <w:sz w:val="28"/>
          <w:szCs w:val="28"/>
        </w:rPr>
      </w:pPr>
      <w:r w:rsidRPr="00021B7B">
        <w:rPr>
          <w:sz w:val="28"/>
          <w:szCs w:val="28"/>
        </w:rPr>
        <w:t>Общий алгоритм определения класса элемента, не входящего в обучающую выборку:</w:t>
      </w:r>
    </w:p>
    <w:p w:rsidR="00980A65" w:rsidRPr="00021B7B" w:rsidRDefault="005D1124" w:rsidP="00021B7B">
      <w:pPr>
        <w:numPr>
          <w:ilvl w:val="0"/>
          <w:numId w:val="39"/>
        </w:numPr>
        <w:rPr>
          <w:sz w:val="28"/>
          <w:szCs w:val="28"/>
        </w:rPr>
      </w:pPr>
      <w:r w:rsidRPr="00021B7B">
        <w:rPr>
          <w:sz w:val="28"/>
          <w:szCs w:val="28"/>
        </w:rPr>
        <w:t>Вычислить расстояние до каждого из элементов обучающей выборки.</w:t>
      </w:r>
    </w:p>
    <w:p w:rsidR="00980A65" w:rsidRPr="00021B7B" w:rsidRDefault="005D1124" w:rsidP="00021B7B">
      <w:pPr>
        <w:numPr>
          <w:ilvl w:val="0"/>
          <w:numId w:val="39"/>
        </w:numPr>
        <w:rPr>
          <w:sz w:val="28"/>
          <w:szCs w:val="28"/>
        </w:rPr>
      </w:pPr>
      <w:r w:rsidRPr="00021B7B">
        <w:rPr>
          <w:sz w:val="28"/>
          <w:szCs w:val="28"/>
        </w:rPr>
        <w:t xml:space="preserve">Отобрать </w:t>
      </w:r>
      <w:r w:rsidRPr="00021B7B">
        <w:rPr>
          <w:i/>
          <w:iCs/>
          <w:sz w:val="28"/>
          <w:szCs w:val="28"/>
        </w:rPr>
        <w:t>k</w:t>
      </w:r>
      <w:r w:rsidRPr="00021B7B">
        <w:rPr>
          <w:sz w:val="28"/>
          <w:szCs w:val="28"/>
        </w:rPr>
        <w:t xml:space="preserve"> элементов, расстояние до которых минимально.</w:t>
      </w:r>
    </w:p>
    <w:p w:rsidR="00021B7B" w:rsidRDefault="00021B7B" w:rsidP="00021B7B">
      <w:pPr>
        <w:pStyle w:val="a6"/>
        <w:numPr>
          <w:ilvl w:val="0"/>
          <w:numId w:val="39"/>
        </w:numPr>
        <w:rPr>
          <w:sz w:val="28"/>
          <w:szCs w:val="28"/>
        </w:rPr>
      </w:pPr>
      <w:r w:rsidRPr="00021B7B">
        <w:rPr>
          <w:sz w:val="28"/>
          <w:szCs w:val="28"/>
        </w:rPr>
        <w:t>Класс элемента — это класс, чаще всего встречающийся среди отобранных элементов.</w:t>
      </w:r>
    </w:p>
    <w:p w:rsidR="00021B7B" w:rsidRDefault="00021B7B" w:rsidP="00021B7B">
      <w:pPr>
        <w:pStyle w:val="a6"/>
        <w:rPr>
          <w:sz w:val="28"/>
          <w:szCs w:val="28"/>
        </w:rPr>
      </w:pPr>
    </w:p>
    <w:p w:rsidR="00021B7B" w:rsidRDefault="00021B7B" w:rsidP="00021B7B">
      <w:pPr>
        <w:rPr>
          <w:rFonts w:eastAsiaTheme="majorEastAsia" w:cstheme="majorBidi"/>
          <w:sz w:val="28"/>
          <w:szCs w:val="28"/>
        </w:rPr>
      </w:pPr>
      <w:r w:rsidRPr="00021B7B">
        <w:rPr>
          <w:sz w:val="28"/>
          <w:szCs w:val="28"/>
        </w:rPr>
        <w:t>Расстояние</w:t>
      </w:r>
      <w:r w:rsidRPr="00021B7B">
        <w:rPr>
          <w:rFonts w:eastAsiaTheme="majorEastAsia" w:cstheme="majorBidi"/>
          <w:sz w:val="28"/>
          <w:szCs w:val="28"/>
        </w:rPr>
        <w:t xml:space="preserve">: </w:t>
      </w:r>
    </w:p>
    <w:p w:rsidR="00021B7B" w:rsidRDefault="00021B7B" w:rsidP="00021B7B">
      <w:pPr>
        <w:rPr>
          <w:rFonts w:eastAsiaTheme="majorEastAsia" w:cstheme="majorBidi"/>
          <w:sz w:val="28"/>
          <w:szCs w:val="28"/>
        </w:rPr>
      </w:pPr>
      <w:r w:rsidRPr="00021B7B">
        <w:rPr>
          <w:rFonts w:eastAsiaTheme="majorEastAsia" w:cstheme="majorBidi"/>
          <w:sz w:val="28"/>
          <w:szCs w:val="28"/>
        </w:rPr>
        <w:t xml:space="preserve">Некая функция </w:t>
      </w:r>
      <m:oMath>
        <m:r>
          <w:rPr>
            <w:rFonts w:ascii="Cambria Math" w:eastAsiaTheme="majorEastAsia" w:hAnsi="Cambria Math" w:cstheme="majorBidi"/>
            <w:sz w:val="28"/>
            <w:szCs w:val="28"/>
          </w:rPr>
          <m:t>ρ</m:t>
        </m:r>
        <m:d>
          <m:dPr>
            <m:ctrlPr>
              <w:rPr>
                <w:rFonts w:ascii="Cambria Math" w:eastAsiaTheme="majorEastAsia" w:hAnsi="Cambria Math" w:cstheme="majorBidi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 w:rsidRPr="00021B7B">
        <w:rPr>
          <w:rFonts w:eastAsiaTheme="majorEastAsia" w:cstheme="majorBidi"/>
          <w:sz w:val="28"/>
          <w:szCs w:val="28"/>
        </w:rPr>
        <w:t>, которая удовлетворяет гипотезе компактности.</w:t>
      </w:r>
    </w:p>
    <w:p w:rsidR="00021B7B" w:rsidRDefault="00021B7B" w:rsidP="00021B7B">
      <w:pPr>
        <w:rPr>
          <w:rFonts w:eastAsiaTheme="majorEastAsia" w:cstheme="majorBidi"/>
          <w:sz w:val="28"/>
          <w:szCs w:val="28"/>
        </w:rPr>
      </w:pPr>
    </w:p>
    <w:p w:rsidR="00021B7B" w:rsidRPr="00134B07" w:rsidRDefault="00021B7B" w:rsidP="00021B7B">
      <w:pPr>
        <w:rPr>
          <w:rFonts w:eastAsiaTheme="majorEastAsia" w:cstheme="majorBidi"/>
          <w:sz w:val="28"/>
          <w:szCs w:val="28"/>
        </w:rPr>
      </w:pPr>
      <w:r w:rsidRPr="00021B7B">
        <w:rPr>
          <w:rFonts w:eastAsiaTheme="majorEastAsia" w:cstheme="majorBidi"/>
          <w:sz w:val="28"/>
          <w:szCs w:val="28"/>
        </w:rPr>
        <w:t>Гипотеза компактности:</w:t>
      </w:r>
      <w:r w:rsidRPr="00134B07">
        <w:rPr>
          <w:rFonts w:eastAsiaTheme="majorEastAsia" w:cstheme="majorBidi"/>
          <w:sz w:val="28"/>
          <w:szCs w:val="28"/>
        </w:rPr>
        <w:t xml:space="preserve"> </w:t>
      </w:r>
    </w:p>
    <w:p w:rsidR="005C6391" w:rsidRPr="00CD3C4C" w:rsidRDefault="00021B7B" w:rsidP="00021B7B">
      <w:pPr>
        <w:rPr>
          <w:rFonts w:eastAsiaTheme="majorEastAsia" w:cstheme="majorBidi"/>
          <w:sz w:val="28"/>
          <w:szCs w:val="28"/>
        </w:rPr>
      </w:pPr>
      <w:r w:rsidRPr="00021B7B">
        <w:rPr>
          <w:rFonts w:eastAsiaTheme="majorEastAsia" w:cstheme="majorBidi"/>
          <w:sz w:val="28"/>
          <w:szCs w:val="28"/>
        </w:rPr>
        <w:t>Более близкие объекты чаще относятся к одному и тому же классу, чем к разным.</w:t>
      </w:r>
    </w:p>
    <w:p w:rsidR="003C56F3" w:rsidRDefault="003C56F3" w:rsidP="003C56F3">
      <w:pPr>
        <w:rPr>
          <w:sz w:val="28"/>
          <w:szCs w:val="28"/>
        </w:rPr>
      </w:pPr>
    </w:p>
    <w:p w:rsidR="006541ED" w:rsidRPr="006541ED" w:rsidRDefault="006541ED" w:rsidP="006541ED">
      <w:pPr>
        <w:rPr>
          <w:sz w:val="28"/>
          <w:szCs w:val="28"/>
        </w:rPr>
      </w:pPr>
      <w:r w:rsidRPr="006541ED">
        <w:rPr>
          <w:sz w:val="28"/>
          <w:szCs w:val="28"/>
        </w:rPr>
        <w:t xml:space="preserve">Для любого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6541ED">
        <w:rPr>
          <w:sz w:val="28"/>
          <w:szCs w:val="28"/>
        </w:rPr>
        <w:t xml:space="preserve"> элементы обучающей выборки можно упорядочить по увеличению расстояния:</w:t>
      </w:r>
    </w:p>
    <w:p w:rsidR="006541ED" w:rsidRPr="006541ED" w:rsidRDefault="006541ED" w:rsidP="006541ED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≤ρ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≤…≤ρ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6541ED" w:rsidRPr="006541ED" w:rsidRDefault="006541ED" w:rsidP="006541ED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j=1,…,M</m:t>
                      </m: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func>
            </m:e>
          </m:func>
        </m:oMath>
      </m:oMathPara>
    </w:p>
    <w:p w:rsidR="006541ED" w:rsidRPr="00D36B8A" w:rsidRDefault="006541ED" w:rsidP="006541ED">
      <w:pPr>
        <w:rPr>
          <w:sz w:val="28"/>
          <w:szCs w:val="28"/>
        </w:rPr>
      </w:pPr>
      <w:r w:rsidRPr="006541ED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0,если 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≠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1,если 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eqArr>
          </m:e>
        </m:d>
      </m:oMath>
    </w:p>
    <w:p w:rsidR="00AB2232" w:rsidRDefault="00AB2232" w:rsidP="00AB2232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5" w:name="_Toc83032355"/>
      <w:r w:rsidRPr="00AB2232">
        <w:rPr>
          <w:rFonts w:asciiTheme="minorHAnsi" w:hAnsiTheme="minorHAnsi"/>
          <w:b/>
          <w:color w:val="auto"/>
          <w:sz w:val="28"/>
          <w:szCs w:val="28"/>
        </w:rPr>
        <w:t xml:space="preserve">Метод </w:t>
      </w:r>
      <w:r w:rsidRPr="00EA42B7">
        <w:rPr>
          <w:rFonts w:asciiTheme="minorHAnsi" w:hAnsiTheme="minorHAnsi"/>
          <w:b/>
          <w:i/>
          <w:color w:val="auto"/>
          <w:sz w:val="28"/>
          <w:szCs w:val="28"/>
        </w:rPr>
        <w:t>k</w:t>
      </w:r>
      <w:r w:rsidRPr="00AB2232">
        <w:rPr>
          <w:rFonts w:asciiTheme="minorHAnsi" w:hAnsiTheme="minorHAnsi"/>
          <w:b/>
          <w:color w:val="auto"/>
          <w:sz w:val="28"/>
          <w:szCs w:val="28"/>
        </w:rPr>
        <w:t>-ближайших соседей, регрессия</w:t>
      </w:r>
      <w:bookmarkEnd w:id="5"/>
    </w:p>
    <w:p w:rsidR="00AB2232" w:rsidRPr="00AB2232" w:rsidRDefault="00AB2232" w:rsidP="00AB2232">
      <w:pPr>
        <w:rPr>
          <w:sz w:val="28"/>
          <w:szCs w:val="28"/>
        </w:rPr>
      </w:pPr>
      <w:r w:rsidRPr="00AB2232">
        <w:rPr>
          <w:sz w:val="28"/>
          <w:szCs w:val="28"/>
        </w:rPr>
        <w:t xml:space="preserve">Данные: элементы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AB2232">
        <w:rPr>
          <w:sz w:val="28"/>
          <w:szCs w:val="28"/>
        </w:rPr>
        <w:t xml:space="preserve">, </w:t>
      </w:r>
    </w:p>
    <w:p w:rsidR="00AB2232" w:rsidRPr="00AB2232" w:rsidRDefault="00AB2232" w:rsidP="00AB2232">
      <w:pPr>
        <w:rPr>
          <w:sz w:val="28"/>
          <w:szCs w:val="28"/>
        </w:rPr>
      </w:pPr>
      <w:r w:rsidRPr="00AB2232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  <w:sz w:val="28"/>
            <w:szCs w:val="28"/>
          </w:rPr>
          <m:t>∈R,</m:t>
        </m:r>
      </m:oMath>
    </w:p>
    <w:p w:rsidR="00AB2232" w:rsidRPr="00AB2232" w:rsidRDefault="00AB2232" w:rsidP="00AB2232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=1,…,</m:t>
        </m:r>
        <m:r>
          <w:rPr>
            <w:rFonts w:ascii="Cambria Math" w:hAnsi="Cambria Math"/>
            <w:sz w:val="28"/>
            <w:szCs w:val="28"/>
          </w:rPr>
          <m:t>N</m:t>
        </m:r>
      </m:oMath>
      <w:r w:rsidRPr="00AB2232">
        <w:rPr>
          <w:sz w:val="28"/>
          <w:szCs w:val="28"/>
        </w:rPr>
        <w:t xml:space="preserve"> (размер набора данных).</w:t>
      </w:r>
    </w:p>
    <w:p w:rsidR="00AB2232" w:rsidRPr="00AB2232" w:rsidRDefault="00AB2232" w:rsidP="00AB2232">
      <w:pPr>
        <w:rPr>
          <w:sz w:val="28"/>
          <w:szCs w:val="28"/>
        </w:rPr>
      </w:pPr>
      <w:r w:rsidRPr="00AB2232">
        <w:rPr>
          <w:sz w:val="28"/>
          <w:szCs w:val="28"/>
        </w:rPr>
        <w:lastRenderedPageBreak/>
        <w:t xml:space="preserve">Задача: Найти такую функцию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AB2232">
        <w:rPr>
          <w:sz w:val="28"/>
          <w:szCs w:val="28"/>
        </w:rPr>
        <w:t xml:space="preserve">, чтобы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B2232">
        <w:rPr>
          <w:sz w:val="28"/>
          <w:szCs w:val="28"/>
        </w:rPr>
        <w:t xml:space="preserve"> для всех i.</w:t>
      </w:r>
    </w:p>
    <w:p w:rsidR="00AB2232" w:rsidRPr="00134B07" w:rsidRDefault="00AB2232" w:rsidP="00AB2232"/>
    <w:p w:rsidR="00AB2232" w:rsidRPr="00AB2232" w:rsidRDefault="00AB2232" w:rsidP="00AB2232">
      <w:pPr>
        <w:rPr>
          <w:sz w:val="28"/>
          <w:szCs w:val="28"/>
        </w:rPr>
      </w:pPr>
      <w:r w:rsidRPr="00AB2232">
        <w:rPr>
          <w:sz w:val="28"/>
          <w:szCs w:val="28"/>
        </w:rPr>
        <w:t>Общий алгоритм определения числового значения для элемента, не входящего в обучающую выборку:</w:t>
      </w:r>
    </w:p>
    <w:p w:rsidR="00980A65" w:rsidRPr="00AB2232" w:rsidRDefault="005D1124" w:rsidP="00AB2232">
      <w:pPr>
        <w:pStyle w:val="a6"/>
        <w:numPr>
          <w:ilvl w:val="0"/>
          <w:numId w:val="41"/>
        </w:numPr>
        <w:rPr>
          <w:sz w:val="28"/>
          <w:szCs w:val="28"/>
        </w:rPr>
      </w:pPr>
      <w:r w:rsidRPr="00AB2232">
        <w:rPr>
          <w:sz w:val="28"/>
          <w:szCs w:val="28"/>
        </w:rPr>
        <w:t>Вычислить расстояние до каждого из элементов обучающей выборки.</w:t>
      </w:r>
    </w:p>
    <w:p w:rsidR="00980A65" w:rsidRPr="00AB2232" w:rsidRDefault="005D1124" w:rsidP="00AB2232">
      <w:pPr>
        <w:pStyle w:val="a6"/>
        <w:numPr>
          <w:ilvl w:val="0"/>
          <w:numId w:val="41"/>
        </w:numPr>
        <w:rPr>
          <w:sz w:val="28"/>
          <w:szCs w:val="28"/>
        </w:rPr>
      </w:pPr>
      <w:r w:rsidRPr="00AB2232">
        <w:rPr>
          <w:sz w:val="28"/>
          <w:szCs w:val="28"/>
        </w:rPr>
        <w:t>Отобрать k элементов, расстояние до которых минимально.</w:t>
      </w:r>
    </w:p>
    <w:p w:rsidR="00980A65" w:rsidRPr="00AB2232" w:rsidRDefault="005D1124" w:rsidP="00AB2232">
      <w:pPr>
        <w:pStyle w:val="a6"/>
        <w:numPr>
          <w:ilvl w:val="0"/>
          <w:numId w:val="41"/>
        </w:numPr>
        <w:rPr>
          <w:sz w:val="28"/>
          <w:szCs w:val="28"/>
        </w:rPr>
      </w:pPr>
      <w:r w:rsidRPr="00AB2232">
        <w:rPr>
          <w:sz w:val="28"/>
          <w:szCs w:val="28"/>
        </w:rPr>
        <w:t>Значение для элемента — это среднее арифметическое значений для отобранных элементов.</w:t>
      </w:r>
    </w:p>
    <w:p w:rsidR="002C3833" w:rsidRDefault="002C3833" w:rsidP="00F016C9">
      <w:pPr>
        <w:rPr>
          <w:sz w:val="28"/>
          <w:szCs w:val="28"/>
        </w:rPr>
      </w:pPr>
    </w:p>
    <w:p w:rsidR="00F016C9" w:rsidRPr="00F016C9" w:rsidRDefault="00F016C9" w:rsidP="00F016C9">
      <w:pPr>
        <w:rPr>
          <w:sz w:val="28"/>
          <w:szCs w:val="28"/>
        </w:rPr>
      </w:pPr>
      <w:r w:rsidRPr="00F016C9">
        <w:rPr>
          <w:sz w:val="28"/>
          <w:szCs w:val="28"/>
        </w:rPr>
        <w:t xml:space="preserve">Для любого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016C9">
        <w:rPr>
          <w:sz w:val="28"/>
          <w:szCs w:val="28"/>
        </w:rPr>
        <w:t xml:space="preserve"> элементы обучающей выборки можно упорядочить по увеличению расстояния:</w:t>
      </w:r>
    </w:p>
    <w:p w:rsidR="00F016C9" w:rsidRPr="00F016C9" w:rsidRDefault="00F016C9" w:rsidP="00F016C9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≤…≤</m:t>
          </m:r>
          <m:r>
            <w:rPr>
              <w:rFonts w:ascii="Cambria Math" w:hAnsi="Cambria Math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:rsidR="00AB2232" w:rsidRPr="00BE2088" w:rsidRDefault="00F016C9" w:rsidP="00F016C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BE2088" w:rsidRDefault="00BE2088" w:rsidP="00BE2088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</w:p>
    <w:p w:rsidR="00917866" w:rsidRPr="00917866" w:rsidRDefault="00917866" w:rsidP="00917866">
      <w:pPr>
        <w:rPr>
          <w:sz w:val="28"/>
          <w:szCs w:val="28"/>
        </w:rPr>
      </w:pPr>
    </w:p>
    <w:p w:rsidR="00E12D26" w:rsidRPr="00E12D26" w:rsidRDefault="00E12D26" w:rsidP="00BE2088">
      <w:pPr>
        <w:rPr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6" w:name="_Toc83032356"/>
      <w:r>
        <w:lastRenderedPageBreak/>
        <w:t>Задание</w:t>
      </w:r>
      <w:bookmarkEnd w:id="6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два файла: </w:t>
      </w:r>
      <w:r>
        <w:rPr>
          <w:rFonts w:ascii="Calibri" w:hAnsi="Calibri" w:cs="Calibri"/>
          <w:bCs/>
          <w:sz w:val="28"/>
          <w:szCs w:val="28"/>
          <w:lang w:val="en-US"/>
        </w:rPr>
        <w:t>doc</w:t>
      </w:r>
      <w:r w:rsidRPr="00BD7C18">
        <w:rPr>
          <w:rFonts w:ascii="Calibri" w:hAnsi="Calibri" w:cs="Calibri"/>
          <w:bCs/>
          <w:sz w:val="28"/>
          <w:szCs w:val="28"/>
        </w:rPr>
        <w:t>/</w:t>
      </w:r>
      <w:r>
        <w:rPr>
          <w:rFonts w:ascii="Calibri" w:hAnsi="Calibri" w:cs="Calibri"/>
          <w:bCs/>
          <w:sz w:val="28"/>
          <w:szCs w:val="28"/>
          <w:lang w:val="en-US"/>
        </w:rPr>
        <w:t>docx</w:t>
      </w:r>
      <w:r w:rsidRPr="00BD7C18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– для текста и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 – для кода. Назовите их одинаково: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CB1600">
        <w:rPr>
          <w:sz w:val="28"/>
          <w:szCs w:val="28"/>
        </w:rPr>
        <w:t xml:space="preserve"> – задание </w:t>
      </w:r>
      <w:r w:rsidR="00FD6E32">
        <w:rPr>
          <w:sz w:val="28"/>
          <w:szCs w:val="28"/>
        </w:rPr>
        <w:t>7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CA4EA0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Pr="00304D39">
        <w:rPr>
          <w:sz w:val="28"/>
          <w:szCs w:val="28"/>
        </w:rPr>
        <w:t>task</w:t>
      </w:r>
      <w:r w:rsidR="00FD6E32">
        <w:rPr>
          <w:sz w:val="28"/>
          <w:szCs w:val="28"/>
        </w:rPr>
        <w:t>7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аналогии с изученным выполните задание, приведённое в последней ячейке.</w:t>
      </w:r>
    </w:p>
    <w:p w:rsidR="000A7DE6" w:rsidRPr="000A7DE6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>файле. Н</w:t>
      </w:r>
      <w:r w:rsidR="000A7DE6">
        <w:rPr>
          <w:sz w:val="28"/>
          <w:szCs w:val="28"/>
        </w:rPr>
        <w:t xml:space="preserve">еобходимые пояснения опишите в </w:t>
      </w:r>
      <w:r w:rsidR="00DB0EF9">
        <w:rPr>
          <w:sz w:val="28"/>
          <w:szCs w:val="28"/>
        </w:rPr>
        <w:t xml:space="preserve">своём </w:t>
      </w:r>
      <w:r w:rsidR="00DB0EF9">
        <w:rPr>
          <w:sz w:val="28"/>
          <w:szCs w:val="28"/>
          <w:lang w:val="en-US"/>
        </w:rPr>
        <w:t>docx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7" w:name="_Toc83032357"/>
      <w:r>
        <w:t>Требования к отчету</w:t>
      </w:r>
      <w:bookmarkEnd w:id="7"/>
    </w:p>
    <w:p w:rsidR="0055572F" w:rsidRPr="00731F38" w:rsidRDefault="0055572F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Оба файла </w:t>
      </w:r>
      <w:r w:rsidR="00780F4A">
        <w:rPr>
          <w:rFonts w:ascii="Calibri" w:hAnsi="Calibri" w:cs="Calibri"/>
          <w:sz w:val="28"/>
          <w:szCs w:val="28"/>
        </w:rPr>
        <w:t>(</w:t>
      </w:r>
      <w:r w:rsidR="00780F4A">
        <w:rPr>
          <w:rFonts w:ascii="Calibri" w:hAnsi="Calibri" w:cs="Calibri"/>
          <w:sz w:val="28"/>
          <w:szCs w:val="28"/>
          <w:lang w:val="en-US"/>
        </w:rPr>
        <w:t>doc</w:t>
      </w:r>
      <w:r w:rsidR="00780F4A" w:rsidRPr="00780F4A">
        <w:rPr>
          <w:rFonts w:ascii="Calibri" w:hAnsi="Calibri" w:cs="Calibri"/>
          <w:sz w:val="28"/>
          <w:szCs w:val="28"/>
        </w:rPr>
        <w:t>/</w:t>
      </w:r>
      <w:r w:rsidR="00780F4A">
        <w:rPr>
          <w:rFonts w:ascii="Calibri" w:hAnsi="Calibri" w:cs="Calibri"/>
          <w:sz w:val="28"/>
          <w:szCs w:val="28"/>
          <w:lang w:val="en-US"/>
        </w:rPr>
        <w:t>docs</w:t>
      </w:r>
      <w:r w:rsidR="00780F4A" w:rsidRPr="00780F4A">
        <w:rPr>
          <w:rFonts w:ascii="Calibri" w:hAnsi="Calibri" w:cs="Calibri"/>
          <w:sz w:val="28"/>
          <w:szCs w:val="28"/>
        </w:rPr>
        <w:t xml:space="preserve"> </w:t>
      </w:r>
      <w:r w:rsidR="00780F4A">
        <w:rPr>
          <w:rFonts w:ascii="Calibri" w:hAnsi="Calibri" w:cs="Calibri"/>
          <w:sz w:val="28"/>
          <w:szCs w:val="28"/>
        </w:rPr>
        <w:t xml:space="preserve">и </w:t>
      </w:r>
      <w:r w:rsidR="00780F4A">
        <w:rPr>
          <w:rFonts w:ascii="Calibri" w:hAnsi="Calibri" w:cs="Calibri"/>
          <w:sz w:val="28"/>
          <w:szCs w:val="28"/>
          <w:lang w:val="en-US"/>
        </w:rPr>
        <w:t>ipynb</w:t>
      </w:r>
      <w:r w:rsidR="00780F4A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585A91">
        <w:rPr>
          <w:rFonts w:ascii="Calibri" w:hAnsi="Calibri" w:cs="Calibri"/>
          <w:color w:val="000000"/>
          <w:sz w:val="28"/>
          <w:szCs w:val="28"/>
        </w:rPr>
        <w:t>«Notebook_For_AI_Main/2021</w:t>
      </w:r>
      <w:bookmarkStart w:id="8" w:name="_GoBack"/>
      <w:bookmarkEnd w:id="8"/>
      <w:r w:rsidR="009E6E9A" w:rsidRPr="00DC5D6C">
        <w:rPr>
          <w:rFonts w:ascii="Calibri" w:hAnsi="Calibri" w:cs="Calibri"/>
          <w:color w:val="000000"/>
          <w:sz w:val="28"/>
          <w:szCs w:val="28"/>
        </w:rPr>
        <w:t xml:space="preserve"> Осенни</w:t>
      </w:r>
      <w:r w:rsidR="00CC0F75">
        <w:rPr>
          <w:rFonts w:ascii="Calibri" w:hAnsi="Calibri" w:cs="Calibri"/>
          <w:color w:val="000000"/>
          <w:sz w:val="28"/>
          <w:szCs w:val="28"/>
        </w:rPr>
        <w:t xml:space="preserve">й </w:t>
      </w:r>
      <w:r w:rsidR="00FD6E32">
        <w:rPr>
          <w:rFonts w:ascii="Calibri" w:hAnsi="Calibri" w:cs="Calibri"/>
          <w:color w:val="000000"/>
          <w:sz w:val="28"/>
          <w:szCs w:val="28"/>
        </w:rPr>
        <w:t>семестр/Практическое задание 7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</w:pPr>
      <w:bookmarkStart w:id="9" w:name="_Toc83032358"/>
      <w:r>
        <w:t>Литература</w:t>
      </w:r>
      <w:bookmarkEnd w:id="9"/>
    </w:p>
    <w:p w:rsidR="00980A65" w:rsidRPr="0030725A" w:rsidRDefault="00CA4EA0" w:rsidP="00851941">
      <w:pPr>
        <w:pStyle w:val="a6"/>
        <w:widowControl w:val="0"/>
        <w:numPr>
          <w:ilvl w:val="0"/>
          <w:numId w:val="15"/>
        </w:numPr>
        <w:suppressAutoHyphens/>
        <w:spacing w:line="240" w:lineRule="auto"/>
        <w:jc w:val="both"/>
        <w:rPr>
          <w:sz w:val="28"/>
          <w:szCs w:val="28"/>
        </w:rPr>
      </w:pPr>
      <w:hyperlink r:id="rId8" w:history="1">
        <w:r w:rsidR="005D1124" w:rsidRPr="0030725A">
          <w:rPr>
            <w:rStyle w:val="a5"/>
            <w:sz w:val="28"/>
            <w:szCs w:val="28"/>
            <w:lang w:val="en-US"/>
          </w:rPr>
          <w:t>www</w:t>
        </w:r>
        <w:r w:rsidR="005D1124" w:rsidRPr="0030725A">
          <w:rPr>
            <w:rStyle w:val="a5"/>
            <w:sz w:val="28"/>
            <w:szCs w:val="28"/>
          </w:rPr>
          <w:t>.</w:t>
        </w:r>
        <w:r w:rsidR="005D1124" w:rsidRPr="0030725A">
          <w:rPr>
            <w:rStyle w:val="a5"/>
            <w:sz w:val="28"/>
            <w:szCs w:val="28"/>
            <w:lang w:val="en-US"/>
          </w:rPr>
          <w:t>machinelearning</w:t>
        </w:r>
        <w:r w:rsidR="005D1124" w:rsidRPr="0030725A">
          <w:rPr>
            <w:rStyle w:val="a5"/>
            <w:sz w:val="28"/>
            <w:szCs w:val="28"/>
          </w:rPr>
          <w:t>.</w:t>
        </w:r>
        <w:r w:rsidR="005D1124" w:rsidRPr="0030725A">
          <w:rPr>
            <w:rStyle w:val="a5"/>
            <w:sz w:val="28"/>
            <w:szCs w:val="28"/>
            <w:lang w:val="en-US"/>
          </w:rPr>
          <w:t>ru</w:t>
        </w:r>
        <w:r w:rsidR="005D1124" w:rsidRPr="0030725A">
          <w:rPr>
            <w:rStyle w:val="a5"/>
            <w:sz w:val="28"/>
            <w:szCs w:val="28"/>
          </w:rPr>
          <w:t>/</w:t>
        </w:r>
        <w:r w:rsidR="005D1124" w:rsidRPr="0030725A">
          <w:rPr>
            <w:rStyle w:val="a5"/>
            <w:sz w:val="28"/>
            <w:szCs w:val="28"/>
            <w:lang w:val="en-US"/>
          </w:rPr>
          <w:t>wiki</w:t>
        </w:r>
        <w:r w:rsidR="005D1124" w:rsidRPr="0030725A">
          <w:rPr>
            <w:rStyle w:val="a5"/>
            <w:sz w:val="28"/>
            <w:szCs w:val="28"/>
          </w:rPr>
          <w:t>/</w:t>
        </w:r>
        <w:r w:rsidR="005D1124" w:rsidRPr="0030725A">
          <w:rPr>
            <w:rStyle w:val="a5"/>
            <w:sz w:val="28"/>
            <w:szCs w:val="28"/>
            <w:lang w:val="en-US"/>
          </w:rPr>
          <w:t>index</w:t>
        </w:r>
        <w:r w:rsidR="005D1124" w:rsidRPr="0030725A">
          <w:rPr>
            <w:rStyle w:val="a5"/>
            <w:sz w:val="28"/>
            <w:szCs w:val="28"/>
          </w:rPr>
          <w:t>.</w:t>
        </w:r>
        <w:r w:rsidR="005D1124" w:rsidRPr="0030725A">
          <w:rPr>
            <w:rStyle w:val="a5"/>
            <w:sz w:val="28"/>
            <w:szCs w:val="28"/>
            <w:lang w:val="en-US"/>
          </w:rPr>
          <w:t>php</w:t>
        </w:r>
        <w:r w:rsidR="005D1124" w:rsidRPr="0030725A">
          <w:rPr>
            <w:rStyle w:val="a5"/>
            <w:sz w:val="28"/>
            <w:szCs w:val="28"/>
          </w:rPr>
          <w:t>?</w:t>
        </w:r>
        <w:r w:rsidR="005D1124" w:rsidRPr="0030725A">
          <w:rPr>
            <w:rStyle w:val="a5"/>
            <w:sz w:val="28"/>
            <w:szCs w:val="28"/>
            <w:lang w:val="en-US"/>
          </w:rPr>
          <w:t>title</w:t>
        </w:r>
        <w:r w:rsidR="005D1124" w:rsidRPr="0030725A">
          <w:rPr>
            <w:rStyle w:val="a5"/>
            <w:sz w:val="28"/>
            <w:szCs w:val="28"/>
          </w:rPr>
          <w:t>=</w:t>
        </w:r>
      </w:hyperlink>
      <w:hyperlink r:id="rId9" w:history="1">
        <w:r w:rsidR="005D1124" w:rsidRPr="0030725A">
          <w:rPr>
            <w:rStyle w:val="a5"/>
            <w:sz w:val="28"/>
            <w:szCs w:val="28"/>
          </w:rPr>
          <w:t>Метод_ближайшего_соседа</w:t>
        </w:r>
      </w:hyperlink>
    </w:p>
    <w:p w:rsidR="00980A65" w:rsidRPr="0030725A" w:rsidRDefault="00CA4EA0" w:rsidP="00851941">
      <w:pPr>
        <w:pStyle w:val="a6"/>
        <w:widowControl w:val="0"/>
        <w:numPr>
          <w:ilvl w:val="0"/>
          <w:numId w:val="15"/>
        </w:numPr>
        <w:suppressAutoHyphens/>
        <w:spacing w:line="240" w:lineRule="auto"/>
        <w:jc w:val="both"/>
        <w:rPr>
          <w:sz w:val="28"/>
          <w:szCs w:val="28"/>
        </w:rPr>
      </w:pPr>
      <w:hyperlink r:id="rId10" w:history="1">
        <w:r w:rsidR="005D1124" w:rsidRPr="0030725A">
          <w:rPr>
            <w:rStyle w:val="a5"/>
            <w:sz w:val="28"/>
            <w:szCs w:val="28"/>
            <w:lang w:val="en-US"/>
          </w:rPr>
          <w:t>https</w:t>
        </w:r>
        <w:r w:rsidR="005D1124" w:rsidRPr="0030725A">
          <w:rPr>
            <w:rStyle w:val="a5"/>
            <w:sz w:val="28"/>
            <w:szCs w:val="28"/>
          </w:rPr>
          <w:t>://</w:t>
        </w:r>
        <w:r w:rsidR="005D1124" w:rsidRPr="0030725A">
          <w:rPr>
            <w:rStyle w:val="a5"/>
            <w:sz w:val="28"/>
            <w:szCs w:val="28"/>
            <w:lang w:val="en-US"/>
          </w:rPr>
          <w:t>learnmachinelearning</w:t>
        </w:r>
        <w:r w:rsidR="005D1124" w:rsidRPr="0030725A">
          <w:rPr>
            <w:rStyle w:val="a5"/>
            <w:sz w:val="28"/>
            <w:szCs w:val="28"/>
          </w:rPr>
          <w:t>.</w:t>
        </w:r>
        <w:r w:rsidR="005D1124" w:rsidRPr="0030725A">
          <w:rPr>
            <w:rStyle w:val="a5"/>
            <w:sz w:val="28"/>
            <w:szCs w:val="28"/>
            <w:lang w:val="en-US"/>
          </w:rPr>
          <w:t>wikia</w:t>
        </w:r>
        <w:r w:rsidR="005D1124" w:rsidRPr="0030725A">
          <w:rPr>
            <w:rStyle w:val="a5"/>
            <w:sz w:val="28"/>
            <w:szCs w:val="28"/>
          </w:rPr>
          <w:t>.</w:t>
        </w:r>
        <w:r w:rsidR="005D1124" w:rsidRPr="0030725A">
          <w:rPr>
            <w:rStyle w:val="a5"/>
            <w:sz w:val="28"/>
            <w:szCs w:val="28"/>
            <w:lang w:val="en-US"/>
          </w:rPr>
          <w:t>org</w:t>
        </w:r>
        <w:r w:rsidR="005D1124" w:rsidRPr="0030725A">
          <w:rPr>
            <w:rStyle w:val="a5"/>
            <w:sz w:val="28"/>
            <w:szCs w:val="28"/>
          </w:rPr>
          <w:t>/</w:t>
        </w:r>
        <w:r w:rsidR="005D1124" w:rsidRPr="0030725A">
          <w:rPr>
            <w:rStyle w:val="a5"/>
            <w:sz w:val="28"/>
            <w:szCs w:val="28"/>
            <w:lang w:val="en-US"/>
          </w:rPr>
          <w:t>ru</w:t>
        </w:r>
        <w:r w:rsidR="005D1124" w:rsidRPr="0030725A">
          <w:rPr>
            <w:rStyle w:val="a5"/>
            <w:sz w:val="28"/>
            <w:szCs w:val="28"/>
          </w:rPr>
          <w:t>/</w:t>
        </w:r>
        <w:r w:rsidR="005D1124" w:rsidRPr="0030725A">
          <w:rPr>
            <w:rStyle w:val="a5"/>
            <w:sz w:val="28"/>
            <w:szCs w:val="28"/>
            <w:lang w:val="en-US"/>
          </w:rPr>
          <w:t>wiki</w:t>
        </w:r>
        <w:r w:rsidR="005D1124" w:rsidRPr="0030725A">
          <w:rPr>
            <w:rStyle w:val="a5"/>
            <w:sz w:val="28"/>
            <w:szCs w:val="28"/>
          </w:rPr>
          <w:t>/</w:t>
        </w:r>
      </w:hyperlink>
      <w:hyperlink r:id="rId11" w:history="1">
        <w:r w:rsidR="005D1124" w:rsidRPr="0030725A">
          <w:rPr>
            <w:rStyle w:val="a5"/>
            <w:sz w:val="28"/>
            <w:szCs w:val="28"/>
          </w:rPr>
          <w:t>Метод_ближайших_соседей_(</w:t>
        </w:r>
      </w:hyperlink>
      <w:hyperlink r:id="rId12" w:history="1">
        <w:r w:rsidR="005D1124" w:rsidRPr="0030725A">
          <w:rPr>
            <w:rStyle w:val="a5"/>
            <w:sz w:val="28"/>
            <w:szCs w:val="28"/>
            <w:lang w:val="en-US"/>
          </w:rPr>
          <w:t>kNN</w:t>
        </w:r>
      </w:hyperlink>
      <w:hyperlink r:id="rId13" w:history="1">
        <w:r w:rsidR="005D1124" w:rsidRPr="0030725A">
          <w:rPr>
            <w:rStyle w:val="a5"/>
            <w:sz w:val="28"/>
            <w:szCs w:val="28"/>
          </w:rPr>
          <w:t>)</w:t>
        </w:r>
      </w:hyperlink>
    </w:p>
    <w:p w:rsidR="006D3ECA" w:rsidRPr="00851941" w:rsidRDefault="005C7E47" w:rsidP="005C7E47">
      <w:pPr>
        <w:pStyle w:val="a6"/>
        <w:widowControl w:val="0"/>
        <w:numPr>
          <w:ilvl w:val="0"/>
          <w:numId w:val="15"/>
        </w:numPr>
        <w:suppressAutoHyphens/>
        <w:spacing w:line="240" w:lineRule="auto"/>
        <w:jc w:val="both"/>
        <w:rPr>
          <w:color w:val="000080"/>
          <w:sz w:val="28"/>
          <w:szCs w:val="28"/>
          <w:u w:val="single"/>
        </w:rPr>
      </w:pPr>
      <w:r w:rsidRPr="005C7E47">
        <w:rPr>
          <w:color w:val="000080"/>
          <w:sz w:val="28"/>
          <w:szCs w:val="28"/>
          <w:u w:val="single"/>
        </w:rPr>
        <w:t>https://scikit-learn.org/stable/modules/generated/sklearn.neighbors.KNeighborsRegressor.html</w:t>
      </w:r>
    </w:p>
    <w:sectPr w:rsidR="006D3ECA" w:rsidRPr="00851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2B0363E"/>
    <w:multiLevelType w:val="hybridMultilevel"/>
    <w:tmpl w:val="726A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F6B3353"/>
    <w:multiLevelType w:val="hybridMultilevel"/>
    <w:tmpl w:val="63229162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A16DAB"/>
    <w:multiLevelType w:val="hybridMultilevel"/>
    <w:tmpl w:val="B7BE67FE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03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E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D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827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0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2D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60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E9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3804BE6"/>
    <w:multiLevelType w:val="hybridMultilevel"/>
    <w:tmpl w:val="EB0E1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5D2715"/>
    <w:multiLevelType w:val="hybridMultilevel"/>
    <w:tmpl w:val="051072E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83F6D3B"/>
    <w:multiLevelType w:val="hybridMultilevel"/>
    <w:tmpl w:val="82FCA1D8"/>
    <w:lvl w:ilvl="0" w:tplc="56705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E8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85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E0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A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7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2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64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1B2D5496"/>
    <w:multiLevelType w:val="hybridMultilevel"/>
    <w:tmpl w:val="1C70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037F3C"/>
    <w:multiLevelType w:val="hybridMultilevel"/>
    <w:tmpl w:val="FBB27FC8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291701C0"/>
    <w:multiLevelType w:val="hybridMultilevel"/>
    <w:tmpl w:val="87D20FF4"/>
    <w:lvl w:ilvl="0" w:tplc="535C4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6D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EE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86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E7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22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6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E7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2D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7C80846"/>
    <w:multiLevelType w:val="multilevel"/>
    <w:tmpl w:val="38407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B4028E"/>
    <w:multiLevelType w:val="hybridMultilevel"/>
    <w:tmpl w:val="52E211F4"/>
    <w:lvl w:ilvl="0" w:tplc="37B6C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83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61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03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C7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6D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80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85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28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61A5C74"/>
    <w:multiLevelType w:val="hybridMultilevel"/>
    <w:tmpl w:val="0CF0B09A"/>
    <w:lvl w:ilvl="0" w:tplc="A4F28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C7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0C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8EE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C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E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C6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D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0B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E342CCA"/>
    <w:multiLevelType w:val="hybridMultilevel"/>
    <w:tmpl w:val="4830E75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1ED3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466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382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BAD3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2600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E4E2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6408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7E5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>
    <w:nsid w:val="6098029F"/>
    <w:multiLevelType w:val="hybridMultilevel"/>
    <w:tmpl w:val="53B83484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C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2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1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0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E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0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667D03BF"/>
    <w:multiLevelType w:val="hybridMultilevel"/>
    <w:tmpl w:val="CF907900"/>
    <w:lvl w:ilvl="0" w:tplc="8C1A5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2D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A7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2B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AD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AB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0F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3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959427B"/>
    <w:multiLevelType w:val="hybridMultilevel"/>
    <w:tmpl w:val="58C4BF00"/>
    <w:lvl w:ilvl="0" w:tplc="0F102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461E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885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EC6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8CE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7256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A4F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AA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BA4C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ADA773A"/>
    <w:multiLevelType w:val="hybridMultilevel"/>
    <w:tmpl w:val="5D7E26AE"/>
    <w:lvl w:ilvl="0" w:tplc="67941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87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A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83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8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2D23C10"/>
    <w:multiLevelType w:val="hybridMultilevel"/>
    <w:tmpl w:val="E02A2BE8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F684A"/>
    <w:multiLevelType w:val="hybridMultilevel"/>
    <w:tmpl w:val="6990520C"/>
    <w:lvl w:ilvl="0" w:tplc="1B109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E6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A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A9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EB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22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6"/>
  </w:num>
  <w:num w:numId="12">
    <w:abstractNumId w:val="36"/>
  </w:num>
  <w:num w:numId="13">
    <w:abstractNumId w:val="21"/>
  </w:num>
  <w:num w:numId="14">
    <w:abstractNumId w:val="12"/>
  </w:num>
  <w:num w:numId="15">
    <w:abstractNumId w:val="30"/>
  </w:num>
  <w:num w:numId="16">
    <w:abstractNumId w:val="10"/>
  </w:num>
  <w:num w:numId="17">
    <w:abstractNumId w:val="25"/>
  </w:num>
  <w:num w:numId="18">
    <w:abstractNumId w:val="33"/>
  </w:num>
  <w:num w:numId="19">
    <w:abstractNumId w:val="28"/>
  </w:num>
  <w:num w:numId="20">
    <w:abstractNumId w:val="22"/>
  </w:num>
  <w:num w:numId="21">
    <w:abstractNumId w:val="16"/>
  </w:num>
  <w:num w:numId="22">
    <w:abstractNumId w:val="27"/>
  </w:num>
  <w:num w:numId="23">
    <w:abstractNumId w:val="24"/>
  </w:num>
  <w:num w:numId="24">
    <w:abstractNumId w:val="37"/>
  </w:num>
  <w:num w:numId="25">
    <w:abstractNumId w:val="29"/>
  </w:num>
  <w:num w:numId="26">
    <w:abstractNumId w:val="11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5"/>
  </w:num>
  <w:num w:numId="32">
    <w:abstractNumId w:val="42"/>
  </w:num>
  <w:num w:numId="33">
    <w:abstractNumId w:val="32"/>
  </w:num>
  <w:num w:numId="34">
    <w:abstractNumId w:val="18"/>
  </w:num>
  <w:num w:numId="35">
    <w:abstractNumId w:val="35"/>
  </w:num>
  <w:num w:numId="36">
    <w:abstractNumId w:val="41"/>
  </w:num>
  <w:num w:numId="37">
    <w:abstractNumId w:val="19"/>
  </w:num>
  <w:num w:numId="38">
    <w:abstractNumId w:val="23"/>
  </w:num>
  <w:num w:numId="39">
    <w:abstractNumId w:val="14"/>
  </w:num>
  <w:num w:numId="40">
    <w:abstractNumId w:val="31"/>
  </w:num>
  <w:num w:numId="41">
    <w:abstractNumId w:val="13"/>
  </w:num>
  <w:num w:numId="42">
    <w:abstractNumId w:val="39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2084B"/>
    <w:rsid w:val="00021B7B"/>
    <w:rsid w:val="0002570F"/>
    <w:rsid w:val="00031004"/>
    <w:rsid w:val="00046415"/>
    <w:rsid w:val="0005071F"/>
    <w:rsid w:val="00050D60"/>
    <w:rsid w:val="00086733"/>
    <w:rsid w:val="0009528A"/>
    <w:rsid w:val="000A7DE6"/>
    <w:rsid w:val="000E05D5"/>
    <w:rsid w:val="00100BB6"/>
    <w:rsid w:val="00103192"/>
    <w:rsid w:val="001139A6"/>
    <w:rsid w:val="00127E16"/>
    <w:rsid w:val="00134B07"/>
    <w:rsid w:val="00134B1B"/>
    <w:rsid w:val="001553AE"/>
    <w:rsid w:val="00163890"/>
    <w:rsid w:val="001753A5"/>
    <w:rsid w:val="00187E5C"/>
    <w:rsid w:val="001A229D"/>
    <w:rsid w:val="001A2843"/>
    <w:rsid w:val="001B1532"/>
    <w:rsid w:val="001D7938"/>
    <w:rsid w:val="001E024E"/>
    <w:rsid w:val="001E4F7D"/>
    <w:rsid w:val="00201926"/>
    <w:rsid w:val="00227ADE"/>
    <w:rsid w:val="00250E84"/>
    <w:rsid w:val="00255D69"/>
    <w:rsid w:val="00266321"/>
    <w:rsid w:val="00282CDE"/>
    <w:rsid w:val="00284B50"/>
    <w:rsid w:val="00292DF1"/>
    <w:rsid w:val="00297AC4"/>
    <w:rsid w:val="002A15CB"/>
    <w:rsid w:val="002B7E1B"/>
    <w:rsid w:val="002C3833"/>
    <w:rsid w:val="002E126A"/>
    <w:rsid w:val="002E2071"/>
    <w:rsid w:val="00304D39"/>
    <w:rsid w:val="0030725A"/>
    <w:rsid w:val="00320A11"/>
    <w:rsid w:val="003308AA"/>
    <w:rsid w:val="00331519"/>
    <w:rsid w:val="00334767"/>
    <w:rsid w:val="00341DFF"/>
    <w:rsid w:val="00363170"/>
    <w:rsid w:val="0037067A"/>
    <w:rsid w:val="00377B91"/>
    <w:rsid w:val="003C56F3"/>
    <w:rsid w:val="003C6CE6"/>
    <w:rsid w:val="003D5E90"/>
    <w:rsid w:val="003E08DC"/>
    <w:rsid w:val="00401F5B"/>
    <w:rsid w:val="004110E1"/>
    <w:rsid w:val="00432CD9"/>
    <w:rsid w:val="00435038"/>
    <w:rsid w:val="00467EF9"/>
    <w:rsid w:val="0047558A"/>
    <w:rsid w:val="004C18C6"/>
    <w:rsid w:val="004C5A77"/>
    <w:rsid w:val="004D15FF"/>
    <w:rsid w:val="004E1098"/>
    <w:rsid w:val="004F2C06"/>
    <w:rsid w:val="004F56FE"/>
    <w:rsid w:val="005004FD"/>
    <w:rsid w:val="00515518"/>
    <w:rsid w:val="00517CC6"/>
    <w:rsid w:val="00531675"/>
    <w:rsid w:val="00531AB5"/>
    <w:rsid w:val="0055572F"/>
    <w:rsid w:val="00561C65"/>
    <w:rsid w:val="00567CC3"/>
    <w:rsid w:val="00567F16"/>
    <w:rsid w:val="00585A91"/>
    <w:rsid w:val="0058661A"/>
    <w:rsid w:val="00587E17"/>
    <w:rsid w:val="00590D40"/>
    <w:rsid w:val="005A697F"/>
    <w:rsid w:val="005C6391"/>
    <w:rsid w:val="005C7E47"/>
    <w:rsid w:val="005D1124"/>
    <w:rsid w:val="005D48BE"/>
    <w:rsid w:val="005E04A5"/>
    <w:rsid w:val="005E5190"/>
    <w:rsid w:val="00621737"/>
    <w:rsid w:val="00631AA3"/>
    <w:rsid w:val="00636B39"/>
    <w:rsid w:val="00645EB5"/>
    <w:rsid w:val="00646113"/>
    <w:rsid w:val="006479F0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D3ECA"/>
    <w:rsid w:val="006D5B1F"/>
    <w:rsid w:val="006F1A50"/>
    <w:rsid w:val="006F618B"/>
    <w:rsid w:val="006F6A41"/>
    <w:rsid w:val="007226C6"/>
    <w:rsid w:val="00731F38"/>
    <w:rsid w:val="00743F9C"/>
    <w:rsid w:val="0074537D"/>
    <w:rsid w:val="00745669"/>
    <w:rsid w:val="00756A44"/>
    <w:rsid w:val="00766141"/>
    <w:rsid w:val="00767CC4"/>
    <w:rsid w:val="0077339A"/>
    <w:rsid w:val="00780F4A"/>
    <w:rsid w:val="00784828"/>
    <w:rsid w:val="0079278F"/>
    <w:rsid w:val="007A12D8"/>
    <w:rsid w:val="007B23E4"/>
    <w:rsid w:val="007B4CC6"/>
    <w:rsid w:val="007D0A03"/>
    <w:rsid w:val="007D7321"/>
    <w:rsid w:val="007E44FC"/>
    <w:rsid w:val="00804FC5"/>
    <w:rsid w:val="00810D27"/>
    <w:rsid w:val="00813A29"/>
    <w:rsid w:val="008154DD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976B7"/>
    <w:rsid w:val="008E0707"/>
    <w:rsid w:val="008F1AA0"/>
    <w:rsid w:val="008F4B3F"/>
    <w:rsid w:val="00905CFC"/>
    <w:rsid w:val="0091035B"/>
    <w:rsid w:val="00917866"/>
    <w:rsid w:val="00924CD3"/>
    <w:rsid w:val="0097798A"/>
    <w:rsid w:val="00980A65"/>
    <w:rsid w:val="0099010B"/>
    <w:rsid w:val="009904F5"/>
    <w:rsid w:val="00996D50"/>
    <w:rsid w:val="009A60A4"/>
    <w:rsid w:val="009A7463"/>
    <w:rsid w:val="009B0CDF"/>
    <w:rsid w:val="009B1778"/>
    <w:rsid w:val="009B2864"/>
    <w:rsid w:val="009B5E3D"/>
    <w:rsid w:val="009C1391"/>
    <w:rsid w:val="009C4919"/>
    <w:rsid w:val="009D3D0A"/>
    <w:rsid w:val="009E6E9A"/>
    <w:rsid w:val="009F1B8A"/>
    <w:rsid w:val="009F39E1"/>
    <w:rsid w:val="00A439BB"/>
    <w:rsid w:val="00A636F8"/>
    <w:rsid w:val="00A63DA8"/>
    <w:rsid w:val="00A8088D"/>
    <w:rsid w:val="00A81F1E"/>
    <w:rsid w:val="00A8731C"/>
    <w:rsid w:val="00A94750"/>
    <w:rsid w:val="00A94BA5"/>
    <w:rsid w:val="00AA1157"/>
    <w:rsid w:val="00AA2E59"/>
    <w:rsid w:val="00AB2232"/>
    <w:rsid w:val="00AC054B"/>
    <w:rsid w:val="00AC0E66"/>
    <w:rsid w:val="00AC36A6"/>
    <w:rsid w:val="00AF0440"/>
    <w:rsid w:val="00AF1725"/>
    <w:rsid w:val="00AF76F9"/>
    <w:rsid w:val="00B0401C"/>
    <w:rsid w:val="00B31662"/>
    <w:rsid w:val="00B36D50"/>
    <w:rsid w:val="00B44B42"/>
    <w:rsid w:val="00B62C9F"/>
    <w:rsid w:val="00B63E03"/>
    <w:rsid w:val="00B64D12"/>
    <w:rsid w:val="00B750DC"/>
    <w:rsid w:val="00B75EEE"/>
    <w:rsid w:val="00BD0833"/>
    <w:rsid w:val="00BD1EF4"/>
    <w:rsid w:val="00BD6980"/>
    <w:rsid w:val="00BD7C18"/>
    <w:rsid w:val="00BE2088"/>
    <w:rsid w:val="00BE41C7"/>
    <w:rsid w:val="00BF22B7"/>
    <w:rsid w:val="00C00A28"/>
    <w:rsid w:val="00C14117"/>
    <w:rsid w:val="00C34D51"/>
    <w:rsid w:val="00C37C5B"/>
    <w:rsid w:val="00C40DFE"/>
    <w:rsid w:val="00C41F4F"/>
    <w:rsid w:val="00C51979"/>
    <w:rsid w:val="00C634FF"/>
    <w:rsid w:val="00C757A5"/>
    <w:rsid w:val="00C75886"/>
    <w:rsid w:val="00C76B56"/>
    <w:rsid w:val="00C825AC"/>
    <w:rsid w:val="00CA15EE"/>
    <w:rsid w:val="00CA4EA0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4C3F"/>
    <w:rsid w:val="00E7680D"/>
    <w:rsid w:val="00E868BA"/>
    <w:rsid w:val="00E90F04"/>
    <w:rsid w:val="00E96D2A"/>
    <w:rsid w:val="00E9756A"/>
    <w:rsid w:val="00E97AFD"/>
    <w:rsid w:val="00EA42B7"/>
    <w:rsid w:val="00EE1D18"/>
    <w:rsid w:val="00EF21CB"/>
    <w:rsid w:val="00F003B9"/>
    <w:rsid w:val="00F016C9"/>
    <w:rsid w:val="00F045FF"/>
    <w:rsid w:val="00F121E0"/>
    <w:rsid w:val="00F1295A"/>
    <w:rsid w:val="00F13D8B"/>
    <w:rsid w:val="00F37C55"/>
    <w:rsid w:val="00F37FCD"/>
    <w:rsid w:val="00F46130"/>
    <w:rsid w:val="00F67DC3"/>
    <w:rsid w:val="00F74493"/>
    <w:rsid w:val="00F83DD3"/>
    <w:rsid w:val="00F856C1"/>
    <w:rsid w:val="00FB5C96"/>
    <w:rsid w:val="00FB7DEB"/>
    <w:rsid w:val="00FD6E32"/>
    <w:rsid w:val="00FD7F0C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hinelearning.ru/wiki/index.php?title=&#1052;&#1077;&#1090;&#1086;&#1076;_&#1073;&#1083;&#1080;&#1078;&#1072;&#1081;&#1096;&#1077;&#1075;&#1086;_&#1089;&#1086;&#1089;&#1077;&#1076;&#1072;" TargetMode="External"/><Relationship Id="rId13" Type="http://schemas.openxmlformats.org/officeDocument/2006/relationships/hyperlink" Target="https://learnmachinelearning.wikia.org/ru/wiki/&#1052;&#1077;&#1090;&#1086;&#1076;_&#1073;&#1083;&#1080;&#1078;&#1072;&#1081;&#1096;&#1080;&#1093;_&#1089;&#1086;&#1089;&#1077;&#1076;&#1077;&#1081;_(kNN)" TargetMode="Externa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12" Type="http://schemas.openxmlformats.org/officeDocument/2006/relationships/hyperlink" Target="https://learnmachinelearning.wikia.org/ru/wiki/&#1052;&#1077;&#1090;&#1086;&#1076;_&#1073;&#1083;&#1080;&#1078;&#1072;&#1081;&#1096;&#1080;&#1093;_&#1089;&#1086;&#1089;&#1077;&#1076;&#1077;&#1081;_(kNN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hyperlink" Target="https://learnmachinelearning.wikia.org/ru/wiki/&#1052;&#1077;&#1090;&#1086;&#1076;_&#1073;&#1083;&#1080;&#1078;&#1072;&#1081;&#1096;&#1080;&#1093;_&#1089;&#1086;&#1089;&#1077;&#1076;&#1077;&#1081;_(kNN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machinelearning.wikia.org/ru/wiki/&#1052;&#1077;&#1090;&#1086;&#1076;_&#1073;&#1083;&#1080;&#1078;&#1072;&#1081;&#1096;&#1080;&#1093;_&#1089;&#1086;&#1089;&#1077;&#1076;&#1077;&#1081;_(kNN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chinelearning.ru/wiki/index.php?title=&#1052;&#1077;&#1090;&#1086;&#1076;_&#1073;&#1083;&#1080;&#1078;&#1072;&#1081;&#1096;&#1077;&#1075;&#1086;_&#1089;&#1086;&#1089;&#1077;&#1076;&#1072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4C1E7-06F5-491A-96B7-F161E4CB9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367</cp:revision>
  <cp:lastPrinted>2021-09-20T09:30:00Z</cp:lastPrinted>
  <dcterms:created xsi:type="dcterms:W3CDTF">2020-09-09T17:14:00Z</dcterms:created>
  <dcterms:modified xsi:type="dcterms:W3CDTF">2021-09-20T09:31:00Z</dcterms:modified>
</cp:coreProperties>
</file>