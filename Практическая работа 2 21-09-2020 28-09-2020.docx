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Default="00924CD3" w:rsidP="00BD7C18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 2</w:t>
      </w:r>
    </w:p>
    <w:p w:rsidR="00924CD3" w:rsidRDefault="0099010B" w:rsidP="00BD7C18">
      <w:pPr>
        <w:pStyle w:val="1"/>
        <w:numPr>
          <w:ilvl w:val="1"/>
          <w:numId w:val="1"/>
        </w:numPr>
        <w:ind w:left="432" w:hanging="432"/>
        <w:jc w:val="both"/>
      </w:pPr>
      <w:bookmarkStart w:id="0" w:name="_Toc51269247"/>
      <w:r>
        <w:t>Машинное обучение</w:t>
      </w:r>
      <w:r w:rsidR="00924CD3">
        <w:t>.</w:t>
      </w:r>
      <w:r>
        <w:t xml:space="preserve"> Общая постановка задачи.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1295A" w:rsidRDefault="00924C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9247" w:history="1">
            <w:r w:rsidR="00F1295A" w:rsidRPr="006A5EDA">
              <w:rPr>
                <w:rStyle w:val="a5"/>
                <w:noProof/>
                <w:lang w:bidi="hi-IN"/>
              </w:rPr>
              <w:t>Машинное обучение. Общая постановка задачи.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_Toc51269247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1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48" w:history="1">
            <w:r w:rsidRPr="006A5EDA">
              <w:rPr>
                <w:rStyle w:val="a5"/>
                <w:noProof/>
                <w:lang w:bidi="hi-IN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49" w:history="1">
            <w:r w:rsidRPr="006A5EDA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0" w:history="1">
            <w:r w:rsidRPr="006A5EDA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1" w:history="1">
            <w:r w:rsidRPr="006A5EDA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2" w:history="1">
            <w:r w:rsidRPr="006A5EDA">
              <w:rPr>
                <w:rStyle w:val="a5"/>
                <w:b/>
                <w:noProof/>
              </w:rPr>
              <w:t>Обновление форка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3" w:history="1">
            <w:r w:rsidRPr="006A5EDA">
              <w:rPr>
                <w:rStyle w:val="a5"/>
                <w:b/>
                <w:noProof/>
              </w:rPr>
              <w:t>Основные определения из лекции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4" w:history="1">
            <w:r w:rsidRPr="006A5EDA">
              <w:rPr>
                <w:rStyle w:val="a5"/>
                <w:b/>
                <w:noProof/>
              </w:rPr>
              <w:t>Переобучение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5" w:history="1">
            <w:r w:rsidRPr="006A5EDA">
              <w:rPr>
                <w:rStyle w:val="a5"/>
                <w:b/>
                <w:noProof/>
              </w:rPr>
              <w:t>Недообучение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6" w:history="1">
            <w:r w:rsidRPr="006A5EDA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7" w:history="1">
            <w:r w:rsidRPr="006A5EDA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95A" w:rsidRDefault="00F1295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8" w:history="1">
            <w:r w:rsidRPr="006A5EDA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64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1269248"/>
      <w:r>
        <w:t>Цель работы</w:t>
      </w:r>
      <w:bookmarkEnd w:id="1"/>
    </w:p>
    <w:p w:rsidR="00924CD3" w:rsidRPr="008833FF" w:rsidRDefault="008833FF" w:rsidP="00BD7C18">
      <w:pPr>
        <w:pStyle w:val="a6"/>
        <w:numPr>
          <w:ilvl w:val="0"/>
          <w:numId w:val="17"/>
        </w:numPr>
        <w:jc w:val="both"/>
      </w:pPr>
      <w:r>
        <w:rPr>
          <w:rFonts w:ascii="Calibri" w:hAnsi="Calibri" w:cs="Calibri"/>
          <w:sz w:val="28"/>
          <w:szCs w:val="28"/>
        </w:rPr>
        <w:t>Получить практические навыки построения обучающей, валидационной и тестовой выборок.</w:t>
      </w:r>
    </w:p>
    <w:p w:rsidR="00924CD3" w:rsidRPr="008833FF" w:rsidRDefault="008833FF" w:rsidP="00BD7C18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8833FF">
        <w:rPr>
          <w:rFonts w:ascii="Calibri" w:hAnsi="Calibri" w:cs="Calibri"/>
          <w:sz w:val="28"/>
          <w:szCs w:val="28"/>
        </w:rPr>
        <w:t>На практическом примере разобрать различия</w:t>
      </w:r>
      <w:r>
        <w:rPr>
          <w:rFonts w:ascii="Calibri" w:hAnsi="Calibri" w:cs="Calibri"/>
          <w:sz w:val="28"/>
          <w:szCs w:val="28"/>
        </w:rPr>
        <w:t xml:space="preserve"> между параметрам</w:t>
      </w:r>
      <w:r w:rsidR="009904F5">
        <w:rPr>
          <w:rFonts w:ascii="Calibri" w:hAnsi="Calibri" w:cs="Calibri"/>
          <w:sz w:val="28"/>
          <w:szCs w:val="28"/>
        </w:rPr>
        <w:t>и и гиперпараме</w:t>
      </w:r>
      <w:r>
        <w:rPr>
          <w:rFonts w:ascii="Calibri" w:hAnsi="Calibri" w:cs="Calibri"/>
          <w:sz w:val="28"/>
          <w:szCs w:val="28"/>
        </w:rPr>
        <w:t>трами модели машинного обучения.</w:t>
      </w:r>
    </w:p>
    <w:p w:rsidR="00924CD3" w:rsidRPr="008833FF" w:rsidRDefault="00E868BA" w:rsidP="00BD7C18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 практических примерах научиться определять переобучение и недообучение модели машинного обучения.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1269249"/>
      <w:r>
        <w:t>Задачи работы</w:t>
      </w:r>
      <w:bookmarkEnd w:id="2"/>
    </w:p>
    <w:p w:rsidR="00924CD3" w:rsidRPr="008833FF" w:rsidRDefault="00531675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Изучить способ обновления своего форка из оригинального репозитория.</w:t>
      </w:r>
    </w:p>
    <w:p w:rsidR="00924CD3" w:rsidRPr="008833FF" w:rsidRDefault="00531675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Реализовать и сравнить два способа формирования обучающей выборки.</w:t>
      </w:r>
    </w:p>
    <w:p w:rsidR="00924CD3" w:rsidRPr="008833FF" w:rsidRDefault="00810D27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Определить параметры и гиперпараметры приведённой модели машинного обучения.</w:t>
      </w:r>
    </w:p>
    <w:p w:rsidR="00924CD3" w:rsidRPr="00AF0440" w:rsidRDefault="00810D27" w:rsidP="00AF044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AF0440">
        <w:rPr>
          <w:rFonts w:ascii="Calibri" w:hAnsi="Calibri" w:cs="Calibri"/>
          <w:sz w:val="28"/>
          <w:szCs w:val="28"/>
        </w:rPr>
        <w:t xml:space="preserve">По данным </w:t>
      </w:r>
      <w:r w:rsidR="00F1295A">
        <w:rPr>
          <w:rFonts w:ascii="Calibri" w:hAnsi="Calibri" w:cs="Calibri"/>
          <w:sz w:val="28"/>
          <w:szCs w:val="28"/>
        </w:rPr>
        <w:t>г</w:t>
      </w:r>
      <w:r w:rsidRPr="00AF0440">
        <w:rPr>
          <w:rFonts w:ascii="Calibri" w:hAnsi="Calibri" w:cs="Calibri"/>
          <w:sz w:val="28"/>
          <w:szCs w:val="28"/>
        </w:rPr>
        <w:t>рафикам ошибок на обучающей и тестовой выборках определить, наблюдается ли эффект переобучения или недообучения.</w:t>
      </w:r>
      <w:r w:rsidR="00AF0440" w:rsidRPr="00AF0440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3" w:name="_Toc51269250"/>
      <w:r>
        <w:lastRenderedPageBreak/>
        <w:t>Перечень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924CD3" w:rsidRDefault="00924CD3" w:rsidP="00BD7C18">
      <w:pPr>
        <w:pStyle w:val="2"/>
        <w:jc w:val="both"/>
      </w:pPr>
      <w:bookmarkStart w:id="4" w:name="_Toc51269251"/>
      <w:r>
        <w:t>Общие теоретические сведения</w:t>
      </w:r>
      <w:bookmarkEnd w:id="4"/>
    </w:p>
    <w:p w:rsidR="00587E17" w:rsidRDefault="00587E17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1269252"/>
      <w:r>
        <w:rPr>
          <w:rFonts w:asciiTheme="minorHAnsi" w:hAnsiTheme="minorHAnsi"/>
          <w:b/>
          <w:color w:val="auto"/>
          <w:sz w:val="28"/>
          <w:szCs w:val="28"/>
        </w:rPr>
        <w:t>Обновление форка репозитория</w:t>
      </w:r>
      <w:bookmarkEnd w:id="5"/>
    </w:p>
    <w:p w:rsidR="00587E17" w:rsidRDefault="00587E17" w:rsidP="00BD7C18">
      <w:pPr>
        <w:jc w:val="both"/>
        <w:rPr>
          <w:sz w:val="28"/>
          <w:szCs w:val="28"/>
        </w:rPr>
      </w:pPr>
      <w:r w:rsidRPr="00587E17">
        <w:rPr>
          <w:sz w:val="28"/>
          <w:szCs w:val="28"/>
        </w:rPr>
        <w:t>Для то</w:t>
      </w:r>
      <w:r>
        <w:rPr>
          <w:sz w:val="28"/>
          <w:szCs w:val="28"/>
        </w:rPr>
        <w:t xml:space="preserve">го, чтобы обновить свой форк, т.е. получить все изменения, сделанные в оригинальном репозитории, необходимо выполнить следующие шаги в </w:t>
      </w:r>
      <w:r w:rsidR="00F1295A">
        <w:rPr>
          <w:sz w:val="28"/>
          <w:szCs w:val="28"/>
        </w:rPr>
        <w:t>веб</w:t>
      </w:r>
      <w:r>
        <w:rPr>
          <w:sz w:val="28"/>
          <w:szCs w:val="28"/>
        </w:rPr>
        <w:t xml:space="preserve">-интерфейсе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:</w:t>
      </w:r>
    </w:p>
    <w:p w:rsidR="00341DFF" w:rsidRDefault="00D24E40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Откройте свой форк, перейдите на вкладку «</w:t>
      </w:r>
      <w:r>
        <w:rPr>
          <w:sz w:val="28"/>
          <w:szCs w:val="28"/>
          <w:lang w:val="en-US"/>
        </w:rPr>
        <w:t>Pull</w:t>
      </w:r>
      <w:r w:rsidRPr="00D24E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>»</w:t>
      </w:r>
      <w:r w:rsidR="00341DFF">
        <w:rPr>
          <w:sz w:val="28"/>
          <w:szCs w:val="28"/>
        </w:rPr>
        <w:t>, нажмите кнопку «</w:t>
      </w:r>
      <w:r w:rsidR="00341DFF">
        <w:rPr>
          <w:sz w:val="28"/>
          <w:szCs w:val="28"/>
          <w:lang w:val="en-US"/>
        </w:rPr>
        <w:t>New</w:t>
      </w:r>
      <w:r w:rsidR="00341DFF" w:rsidRPr="00341DFF">
        <w:rPr>
          <w:sz w:val="28"/>
          <w:szCs w:val="28"/>
        </w:rPr>
        <w:t xml:space="preserve"> </w:t>
      </w:r>
      <w:r w:rsidR="00341DFF">
        <w:rPr>
          <w:sz w:val="28"/>
          <w:szCs w:val="28"/>
          <w:lang w:val="en-US"/>
        </w:rPr>
        <w:t>pull</w:t>
      </w:r>
      <w:r w:rsidR="00341DFF" w:rsidRPr="00341DFF">
        <w:rPr>
          <w:sz w:val="28"/>
          <w:szCs w:val="28"/>
        </w:rPr>
        <w:t xml:space="preserve"> </w:t>
      </w:r>
      <w:r w:rsidR="00341DFF">
        <w:rPr>
          <w:sz w:val="28"/>
          <w:szCs w:val="28"/>
          <w:lang w:val="en-US"/>
        </w:rPr>
        <w:t>request</w:t>
      </w:r>
      <w:r w:rsidR="00341DFF">
        <w:rPr>
          <w:sz w:val="28"/>
          <w:szCs w:val="28"/>
        </w:rPr>
        <w:t>»:</w:t>
      </w:r>
    </w:p>
    <w:p w:rsidR="00341DFF" w:rsidRPr="00341DFF" w:rsidRDefault="005E5190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98013</wp:posOffset>
                </wp:positionV>
                <wp:extent cx="267195" cy="261257"/>
                <wp:effectExtent l="19050" t="0" r="19050" b="43815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5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CD2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422.85pt;margin-top:7.7pt;width:21.05pt;height:20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1+kQIAAEsFAAAOAAAAZHJzL2Uyb0RvYy54bWysVFFrFDEQfhf8DyHvdm+vvdYe3ZOjpSKU&#10;tthKn9Ns0l1IMjHJ3d75JP4T/4EIoij+h+0/cpLd25ZaFMR9yM5kZr7MfJnJwYuVVmQpnK/BFDTf&#10;GlEiDIeyNjcFfXN5/Ow5JT4wUzIFRhR0LTx9MXv65KCxUzGGClQpHEEQ46eNLWgVgp1mmeeV0Mxv&#10;gRUGjRKcZgFVd5OVjjWIrlU2Ho12swZcaR1w4T3uHnVGOkv4UgoezqT0IhBVUMwtpNWl9Tqu2eyA&#10;TW8cs1XN+zTYP2ShWW3w0AHqiAVGFq7+DUrX3IEHGbY46AykrLlINWA1+ehBNRcVsyLVguR4O9Dk&#10;/x8sP12eO1KXBd2mxDCNV9R+vP1w+7790v5ov7efSPu5/dl+a7+S7UhWY/0UYy7sues1j2KsfCWd&#10;jn+siawSweuBYLEKhOPmeHcv359QwtE03s3Hk72Imd0FW+fDSwGaRKGgJTRm7hw0iVu2PPGh89/4&#10;YXDMqMshSWGtRExDmddCYmHx1BSdWkocKkeWDJuBcS5M6E0VK0W3PRnh1yc1RKQUE2BElrVSA3b+&#10;J+wu194/horUkUPw6O/BQ0Q6GUwYgnVtwD0GoELeFyA7/w1JHTWRpWso13jtDrp58JYf10j4CfPh&#10;nDkcABwVHOpwhotU0BQUeomSCty7x/ajP/YlWilpcKAK6t8umBOUqFcGO3Y/39mJE5iUncneGBV3&#10;33J932IW+hDwmnJ8PixPYvQPaiNKB/oKZ38eT0UTMxzPLigPbqMchm7Q8fXgYj5Pbjh1loUTc2F5&#10;BI+sxl66XF0xZ/uuC9iup7AZPjZ90Hedb4w0MF8EkHVqyjtee75xYlPj9K9LfBLu68nr7g2c/QIA&#10;AP//AwBQSwMEFAAGAAgAAAAhAEDzz9PdAAAACQEAAA8AAABkcnMvZG93bnJldi54bWxMj8FOwzAQ&#10;RO9I/IO1SNyoA6rbKMSpUEXpFVo4cHPirRM1Xkex24a/ZznR42pGb9+Uq8n34oxj7AJpeJxlIJCa&#10;YDtyGj73m4ccREyGrOkDoYYfjLCqbm9KU9hwoQ8875ITDKFYGA1tSkMhZWxa9CbOwoDE2SGM3iQ+&#10;RyftaC4M9718yrKF9KYj/tCaAdctNsfdyTPFfm/eR9Xt3bbeftVr5V6zN6f1/d308gwi4ZT+y/Cn&#10;z+pQsVMdTmSj6DXkc7XkKgdqDoILeb7kLbUGtVAgq1JeL6h+AQAA//8DAFBLAQItABQABgAIAAAA&#10;IQC2gziS/gAAAOEBAAATAAAAAAAAAAAAAAAAAAAAAABbQ29udGVudF9UeXBlc10ueG1sUEsBAi0A&#10;FAAGAAgAAAAhADj9If/WAAAAlAEAAAsAAAAAAAAAAAAAAAAALwEAAF9yZWxzLy5yZWxzUEsBAi0A&#10;FAAGAAgAAAAhAKvovX6RAgAASwUAAA4AAAAAAAAAAAAAAAAALgIAAGRycy9lMm9Eb2MueG1sUEsB&#10;Ai0AFAAGAAgAAAAhAEDzz9PdAAAACQEAAA8AAAAAAAAAAAAAAAAA6wQAAGRycy9kb3ducmV2Lnht&#10;bFBLBQYAAAAABAAEAPMAAAD1BQAAAAA=&#10;" adj="10800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267747</wp:posOffset>
                </wp:positionV>
                <wp:extent cx="279070" cy="296883"/>
                <wp:effectExtent l="19050" t="19050" r="45085" b="27305"/>
                <wp:wrapNone/>
                <wp:docPr id="2" name="Стрелка ввер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2968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F23F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" o:spid="_x0000_s1026" type="#_x0000_t68" style="position:absolute;margin-left:55.15pt;margin-top:21.1pt;width:21.95pt;height:23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hukAIAAEsFAAAOAAAAZHJzL2Uyb0RvYy54bWysVM1qGzEQvhf6DkL3Ztfb/Jqsg0lIKYQ0&#10;NCk5K1opuyBpVEn22j2FQh+kb1AKubQvYb9RR9r1JqShhVIbtDOamU8zn2Z0eLTQisyF8w2Yko62&#10;ckqE4VA15rakH65OX+1T4gMzFVNgREmXwtOjycsXh60diwJqUJVwBEGMH7e2pHUIdpxlntdCM78F&#10;Vhg0SnCaBVTdbVY51iK6VlmR57tZC66yDrjwHndPOiOdJHwpBQ/vpPQiEFVSzC2k1aX1Jq7Z5JCN&#10;bx2zdcP7NNg/ZKFZY/DQAeqEBUZmrvkNSjfcgQcZtjjoDKRsuEg1YDWj/Ek1lzWzItWC5Hg70OT/&#10;Hyw/n1840lQlLSgxTOMVrb6uP6/vVvern6sfq29k9R3/9+u79RdSRLpa68cYdWkvXK95FGPtC+l0&#10;/GJVZJEoXg4Ui0UgHDeLvYN8Dy+Co6k42N3ffx0xs4dg63x4I0CTKJR0ZqfOQZu4ZfMzHzrvjReG&#10;xny6DJIUlkrEJJR5LyQWFs9M0amlxLFyZM6wGRjnwoTeVLNKdNs7Of76lIaIlGACjMiyUWrAHv0J&#10;u8u194+hInXkEJz/PXiISCeDCUOwbgy45wBUGPUFyM5/Q1JHTWTpBqolXruDbh685acN0n3GfLhg&#10;DgcAbwiHOrzDRSpoSwq9REkN7tNz+9Ef+xKtlLQ4UCX1H2fMCUrUW4MdezDa3o4TmJTtnb0CFffY&#10;cvPYYmb6GPCaRvh8WJ7E6B/URpQO9DXO/jSeiiZmOJ5dUh7cRjkO3aDj68HFdJrccOosC2fm0vII&#10;HlmNvXS1uGbO9j0XsFnPYTN8bPyk7zrfGGlgOgsgm9SUD7z2fOPEpsbpX5f4JDzWk9fDGzj5BQAA&#10;//8DAFBLAwQUAAYACAAAACEA7kDioN8AAAAJAQAADwAAAGRycy9kb3ducmV2LnhtbEyPwU7DMAyG&#10;70i8Q2QkbixdN6atNJ0QEgfEaStSObqN15Y1SddkXeHp8U5w8y9/+v053U6mEyMNvnVWwXwWgSBb&#10;Od3aWsFH/vqwBuEDWo2ds6Tgmzxss9ubFBPtLnZH4z7UgkusT1BBE0KfSOmrhgz6mevJ8u7gBoOB&#10;41BLPeCFy00n4yhaSYOt5QsN9vTSUHXcn42C3aL4KnRdnt6OxSl3n+/4k48rpe7vpucnEIGm8AfD&#10;VZ/VIWOn0p2t9qLjPI8WjCpYxjGIK/C45KFUsN5EILNU/v8g+wUAAP//AwBQSwECLQAUAAYACAAA&#10;ACEAtoM4kv4AAADhAQAAEwAAAAAAAAAAAAAAAAAAAAAAW0NvbnRlbnRfVHlwZXNdLnhtbFBLAQIt&#10;ABQABgAIAAAAIQA4/SH/1gAAAJQBAAALAAAAAAAAAAAAAAAAAC8BAABfcmVscy8ucmVsc1BLAQIt&#10;ABQABgAIAAAAIQAzQ/hukAIAAEsFAAAOAAAAAAAAAAAAAAAAAC4CAABkcnMvZTJvRG9jLnhtbFBL&#10;AQItABQABgAIAAAAIQDuQOKg3wAAAAkBAAAPAAAAAAAAAAAAAAAAAOoEAABkcnMvZG93bnJldi54&#10;bWxQSwUGAAAAAAQABADzAAAA9gUAAAAA&#10;" adj="10152" fillcolor="#ed7d31 [3205]" strokecolor="#823b0b [1605]" strokeweight="1pt"/>
            </w:pict>
          </mc:Fallback>
        </mc:AlternateContent>
      </w:r>
      <w:r w:rsidR="00341DFF">
        <w:rPr>
          <w:noProof/>
          <w:lang w:eastAsia="ru-RU"/>
        </w:rPr>
        <w:drawing>
          <wp:inline distT="0" distB="0" distL="0" distR="0" wp14:anchorId="475D3A6D" wp14:editId="1935648D">
            <wp:extent cx="5940425" cy="95377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0B1A" w:rsidRDefault="00E90F04" w:rsidP="00BD7C18">
      <w:pPr>
        <w:pStyle w:val="a6"/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70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открывшемся</w:t>
      </w:r>
      <w:r w:rsidRPr="00370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окне</w:t>
      </w:r>
      <w:r w:rsidR="001D7938" w:rsidRPr="0037067A">
        <w:rPr>
          <w:sz w:val="28"/>
          <w:szCs w:val="28"/>
          <w:lang w:val="en-US"/>
        </w:rPr>
        <w:t xml:space="preserve"> «Comparing changes» </w:t>
      </w:r>
      <w:r w:rsidR="001D7938">
        <w:rPr>
          <w:sz w:val="28"/>
          <w:szCs w:val="28"/>
        </w:rPr>
        <w:t>найдите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и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нажмите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ссылку</w:t>
      </w:r>
      <w:r w:rsidR="001D7938" w:rsidRPr="0037067A">
        <w:rPr>
          <w:sz w:val="28"/>
          <w:szCs w:val="28"/>
          <w:lang w:val="en-US"/>
        </w:rPr>
        <w:t xml:space="preserve"> «</w:t>
      </w:r>
      <w:r w:rsidR="0037067A" w:rsidRPr="0037067A">
        <w:rPr>
          <w:sz w:val="28"/>
          <w:szCs w:val="28"/>
          <w:lang w:val="en-US"/>
        </w:rPr>
        <w:t>switching the base</w:t>
      </w:r>
      <w:r w:rsidR="001D7938" w:rsidRPr="0037067A">
        <w:rPr>
          <w:sz w:val="28"/>
          <w:szCs w:val="28"/>
          <w:lang w:val="en-US"/>
        </w:rPr>
        <w:t>»</w:t>
      </w:r>
      <w:r w:rsidR="0037067A" w:rsidRPr="0037067A">
        <w:rPr>
          <w:sz w:val="28"/>
          <w:szCs w:val="28"/>
          <w:lang w:val="en-US"/>
        </w:rPr>
        <w:t>:</w:t>
      </w:r>
    </w:p>
    <w:p w:rsidR="009F39E1" w:rsidRPr="009F39E1" w:rsidRDefault="00AF76F9" w:rsidP="00BD7C18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1426622</wp:posOffset>
                </wp:positionV>
                <wp:extent cx="439387" cy="498764"/>
                <wp:effectExtent l="19050" t="19050" r="37465" b="15875"/>
                <wp:wrapNone/>
                <wp:docPr id="5" name="Стрелка ввер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49876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3E503" id="Стрелка вверх 5" o:spid="_x0000_s1026" type="#_x0000_t68" style="position:absolute;margin-left:273.1pt;margin-top:112.35pt;width:34.6pt;height:39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iekgIAAEsFAAAOAAAAZHJzL2Uyb0RvYy54bWysVM1qGzEQvhf6DkL3Zm3Hzo/JOpiElEJI&#10;TJOSs6KVsguSRpVkr91TKPRB+galkEv7EvYbdaRdb0IaWii1QTujmfk082lGR8dLrchCOF+ByWl/&#10;p0eJMByKytzl9MP12ZsDSnxgpmAKjMjpSnh6PHn96qi2YzGAElQhHEEQ48e1zWkZgh1nmeel0Mzv&#10;gBUGjRKcZgFVd5cVjtWIrlU26PX2shpcYR1w4T3unjZGOkn4UgoeLqX0IhCVU8wtpNWl9Tau2eSI&#10;je8cs2XF2zTYP2ShWWXw0A7qlAVG5q76DUpX3IEHGXY46AykrLhINWA1/d6zaq5KZkWqBcnxtqPJ&#10;/z9YfrGYOVIVOR1RYpjGK1p/3Xze3K8f1j/XP9bfyPo7/h8295svZBTpqq0fY9SVnblW8yjG2pfS&#10;6fjFqsgyUbzqKBbLQDhuDncPdw/2KeFoGh4e7O8NI2b2GGydD28FaBKFnM7t1DmoE7dsce5D4731&#10;wtCYT5NBksJKiZiEMu+FxMLwzEGKTi0lTpQjC4bNwDgXJrSmkhWi2R718Nem1EWkBBNgRJaVUh12&#10;/0/YTa6tfwwVqSO74N7fg7uIdDKY0AXryoB7CUCFfluAbPy3JDXURJZuoVjhtTto5sFbflYh3efM&#10;hxlzOAA4KjjU4RIXqaDOKbQSJSW4Ty/tR3/sS7RSUuNA5dR/nDMnKFHvDHbsYX84jBOYlOFof4CK&#10;e2q5fWoxc30CeE19fD4sT2L0D2orSgf6Bmd/Gk9FEzMcz84pD26rnIRm0PH14GI6TW44dZaFc3Nl&#10;eQSPrMZeul7eMGfbngvYrBewHT42ftZ3jW+MNDCdB5BVaspHXlu+cWJT47SvS3wSnurJ6/ENnPwC&#10;AAD//wMAUEsDBBQABgAIAAAAIQBRUUkI4AAAAAsBAAAPAAAAZHJzL2Rvd25yZXYueG1sTI/BTsMw&#10;DEDvSPxDZCRuLF3WFlSaTghph4kLrEhwzBrTVjROabKt4+sxJzhafnp+LtezG8QRp9B70rBcJCCQ&#10;Gm97ajW81pubOxAhGrJm8IQazhhgXV1elKaw/kQveNzFVrCEQmE0dDGOhZSh6dCZsPAjEu8+/ORM&#10;5HFqpZ3MieVukCpJculMT3yhMyM+dth87g5OQ4bb9/oNz9/P05O3mXRfm3qba319NT/cg4g4xz8Y&#10;fvM5HSpu2vsD2SAGdqS5YlSDUuktCCbyZZaC2GtYJSsFsirl/x+qHwAAAP//AwBQSwECLQAUAAYA&#10;CAAAACEAtoM4kv4AAADhAQAAEwAAAAAAAAAAAAAAAAAAAAAAW0NvbnRlbnRfVHlwZXNdLnhtbFBL&#10;AQItABQABgAIAAAAIQA4/SH/1gAAAJQBAAALAAAAAAAAAAAAAAAAAC8BAABfcmVscy8ucmVsc1BL&#10;AQItABQABgAIAAAAIQB6LqiekgIAAEsFAAAOAAAAAAAAAAAAAAAAAC4CAABkcnMvZTJvRG9jLnht&#10;bFBLAQItABQABgAIAAAAIQBRUUkI4AAAAAsBAAAPAAAAAAAAAAAAAAAAAOwEAABkcnMvZG93bnJl&#10;di54bWxQSwUGAAAAAAQABADzAAAA+QUAAAAA&#10;" adj="9514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17A83F7" wp14:editId="57AD0BED">
            <wp:extent cx="5940425" cy="2355215"/>
            <wp:effectExtent l="19050" t="19050" r="222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067A" w:rsidRDefault="00127E16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 страница не загрузится с первой попытки, просто перезагрузите её.</w:t>
      </w:r>
    </w:p>
    <w:p w:rsidR="00B63E03" w:rsidRDefault="00B63E03" w:rsidP="00BD7C18">
      <w:pPr>
        <w:pStyle w:val="a6"/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Нажмите</w:t>
      </w:r>
      <w:r w:rsidRPr="00B63E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кнопку</w:t>
      </w:r>
      <w:r w:rsidRPr="00B63E0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Create pull request</w:t>
      </w:r>
      <w:r w:rsidRPr="00B63E03">
        <w:rPr>
          <w:sz w:val="28"/>
          <w:szCs w:val="28"/>
          <w:lang w:val="en-US"/>
        </w:rPr>
        <w:t>»</w:t>
      </w:r>
      <w:r w:rsidR="00F83DD3">
        <w:rPr>
          <w:sz w:val="28"/>
          <w:szCs w:val="28"/>
          <w:lang w:val="en-US"/>
        </w:rPr>
        <w:t>:</w:t>
      </w:r>
    </w:p>
    <w:p w:rsidR="00B63E03" w:rsidRPr="00B63E03" w:rsidRDefault="00B63E03" w:rsidP="00BD7C18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950BD0" wp14:editId="5B338170">
            <wp:extent cx="5940425" cy="431800"/>
            <wp:effectExtent l="19050" t="19050" r="2222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3E03" w:rsidRDefault="00F83DD3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Укажите название пул-реквеста в поле «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», например – «Обновление репозитория», и нажмите кнопку «</w:t>
      </w:r>
      <w:r>
        <w:rPr>
          <w:sz w:val="28"/>
          <w:szCs w:val="28"/>
          <w:lang w:val="en-US"/>
        </w:rPr>
        <w:t>Create</w:t>
      </w:r>
      <w:r w:rsidRPr="00F83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 w:rsidRPr="00F83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>»:</w:t>
      </w:r>
    </w:p>
    <w:p w:rsidR="00C825AC" w:rsidRPr="00C825AC" w:rsidRDefault="007A12D8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4809746</wp:posOffset>
                </wp:positionH>
                <wp:positionV relativeFrom="paragraph">
                  <wp:posOffset>2770513</wp:posOffset>
                </wp:positionV>
                <wp:extent cx="629393" cy="676893"/>
                <wp:effectExtent l="19050" t="0" r="18415" b="47625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3" cy="6768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D8092" id="Стрелка вниз 9" o:spid="_x0000_s1026" type="#_x0000_t67" style="position:absolute;margin-left:378.7pt;margin-top:218.15pt;width:49.55pt;height:53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XGkgIAAEsFAAAOAAAAZHJzL2Uyb0RvYy54bWysVFFrFDEQfhf8DyHvdu+u7bV3dK8cLRWh&#10;tMVW+pxmk+5CkolJ7vbOJ/Gf+A9EEEXxP2z/kZPs3rbUoiDuQ3YmM/Nl5stMDg5XWpGlcL4Ck9Ph&#10;1oASYTgUlbnN6Zurkxf7lPjATMEUGJHTtfD0cPb82UFtp2IEJahCOIIgxk9rm9MyBDvNMs9LoZnf&#10;AisMGiU4zQKq7jYrHKsRXatsNBiMsxpcYR1w4T3uHrdGOkv4UgoezqX0IhCVU8wtpNWl9Sau2eyA&#10;TW8ds2XFuzTYP2ShWWXw0B7qmAVGFq76DUpX3IEHGbY46AykrLhINWA1w8Gjai5LZkWqBcnxtqfJ&#10;/z9Yfra8cKQqcjqhxDCNV9R8vPtw97750vxovjefSPO5+dl8a76SSSSrtn6KMZf2wnWaRzFWvpJO&#10;xz/WRFaJ4HVPsFgFwnFzPJpsT7Yp4Wga7433UUaU7D7YOh9eCtAkCjktoDZz56BO3LLlqQ+t/8YP&#10;g2NGbQ5JCmslYhrKvBYSC8NTRyk6tZQ4Uo4sGTYD41yY0JlKVoh2e3eAX5dUH5FSTIARWVZK9djD&#10;P2G3uXb+MVSkjuyDB38P7iPSyWBCH6wrA+4pABWGXQGy9d+Q1FITWbqBYo3X7qCdB2/5SYWEnzIf&#10;LpjDAcBRwaEO57hIBXVOoZMoKcG9e2o/+mNfopWSGgcqp/7tgjlBiXplsGMnw52dOIFJ2dndG6Hi&#10;HlpuHlrMQh8BXtMQnw/Lkxj9g9qI0oG+xtmfx1PRxAzHs3PKg9soR6EddHw9uJjPkxtOnWXh1Fxa&#10;HsEjq7GXrlbXzNmu6wK26xlsho9NH/Vd6xsjDcwXAWSVmvKe145vnNjUON3rEp+Eh3ryun8DZ78A&#10;AAD//wMAUEsDBBQABgAIAAAAIQDAMCU+4wAAAAsBAAAPAAAAZHJzL2Rvd25yZXYueG1sTI9BS8NA&#10;EIXvgv9hGcGL2E3TJK0xk1KEHkQo2nrwuM2OSWh2NmQ3bfTXu570OLyP974p1pPpxJkG11pGmM8i&#10;EMSV1S3XCO+H7f0KhPOKteosE8IXOViX11eFyrW98Bud974WoYRdrhAa7/tcSlc1ZJSb2Z44ZJ92&#10;MMqHc6ilHtQllJtOxlGUSaNaDguN6umpoeq0Hw3Cib6jXh42r/P4o+7Gl7vds9yOiLc30+YRhKfJ&#10;/8Hwqx/UoQxORzuydqJDWKbLJKAIySJbgAjEKs1SEEeENIkfQJaF/P9D+QMAAP//AwBQSwECLQAU&#10;AAYACAAAACEAtoM4kv4AAADhAQAAEwAAAAAAAAAAAAAAAAAAAAAAW0NvbnRlbnRfVHlwZXNdLnht&#10;bFBLAQItABQABgAIAAAAIQA4/SH/1gAAAJQBAAALAAAAAAAAAAAAAAAAAC8BAABfcmVscy8ucmVs&#10;c1BLAQItABQABgAIAAAAIQBmHaXGkgIAAEsFAAAOAAAAAAAAAAAAAAAAAC4CAABkcnMvZTJvRG9j&#10;LnhtbFBLAQItABQABgAIAAAAIQDAMCU+4wAAAAsBAAAPAAAAAAAAAAAAAAAAAOwEAABkcnMvZG93&#10;bnJldi54bWxQSwUGAAAAAAQABADzAAAA/AUAAAAA&#10;" adj="11558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1051362</wp:posOffset>
                </wp:positionH>
                <wp:positionV relativeFrom="paragraph">
                  <wp:posOffset>1238712</wp:posOffset>
                </wp:positionV>
                <wp:extent cx="718457" cy="439387"/>
                <wp:effectExtent l="19050" t="19050" r="24765" b="37465"/>
                <wp:wrapNone/>
                <wp:docPr id="8" name="Стрелка вле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4393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4965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8" o:spid="_x0000_s1026" type="#_x0000_t66" style="position:absolute;margin-left:82.8pt;margin-top:97.55pt;width:56.55pt;height:34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rOkAIAAE0FAAAOAAAAZHJzL2Uyb0RvYy54bWysVM1qGzEQvhf6DkL3Zr2O0zgm62ASUgoh&#10;MU1KzopWyi7oryPZa/dU+iZ9g1LIpYU+g/NGHWnXm5CGFkr3oJ3RzHya+TSjw6OVVmQpwNfWFDTf&#10;GVAiDLdlbW4L+v7q9NWYEh+YKZmyRhR0LTw9mr58cdi4iRjayqpSAEEQ4yeNK2gVgptkmeeV0Mzv&#10;WCcMGqUFzQKqcJuVwBpE1yobDgavs8ZC6cBy4T3unrRGOk34UgoeLqT0IhBVUMwtpBXSehPXbHrI&#10;JrfAXFXzLg32D1loVhs8tIc6YYGRBdS/Qemag/VWhh1udWalrLlINWA1+eBJNZcVcyLVguR419Pk&#10;/x8sP1/OgdRlQfGiDNN4RZsv95/vP23uNj823zdfyeYbCne4/iTjSFfj/ASjLt0cOs2jGGtfSdDx&#10;j1WRVaJ43VMsVoFw3NzPx6O9fUo4mka7B7vj/YiZPQQ78OGNsJpEoaBKyDADsE1ily3PfGj9t34Y&#10;HDNqc0hSWCsR01DmnZBYGp46TNGpqcSxArJk2A6Mc2FCZ6pYKdrtvQF+XVJ9REoxAUZkWSvVY+d/&#10;wm5z7fxjqEg92QcP/h7cR6STrQl9sK6NhecAVMi7AmTrvyWppSaydGPLNV482HYivOOnNRJ+xnyY&#10;M8ARwGHBsQ4XuEhlm4LaTqKksvDxuf3oj52JVkoaHKmC+g8LBoIS9dZgzx7ko1GcwaRgFwxRgceW&#10;m8cWs9DHFq8pxwfE8SRG/6C2ogSrr3H6Z/FUNDHD8eyC8gBb5Ti0o47vBxezWXLDuXMsnJlLxyN4&#10;ZDX20tXqmoHrui5gu57b7fixyZO+a31jpLGzRbCyTk35wGvHN85sapzufYmPwmM9eT28gtNfAAAA&#10;//8DAFBLAwQUAAYACAAAACEAudK3yOAAAAALAQAADwAAAGRycy9kb3ducmV2LnhtbEyPwU7DMBBE&#10;70j8g7VI3KjTQpI2xKkQghuiasoHuPE2iRqvo9htk349y6ncZrRPszP5erSdOOPgW0cK5rMIBFLl&#10;TEu1gp/d59MShA+ajO4coYIJPayL+7tcZ8ZdaIvnMtSCQ8hnWkETQp9J6asGrfYz1yPx7eAGqwPb&#10;oZZm0BcOt51cRFEirW6JPzS6x/cGq2N5sgo26Zf9jo/bzW6aVsnBRte+/Lgq9fgwvr2CCDiGGwx/&#10;9bk6FNxp705kvOjYJ3HCKItVPAfBxCJdpiD2LJKXZ5BFLv9vKH4BAAD//wMAUEsBAi0AFAAGAAgA&#10;AAAhALaDOJL+AAAA4QEAABMAAAAAAAAAAAAAAAAAAAAAAFtDb250ZW50X1R5cGVzXS54bWxQSwEC&#10;LQAUAAYACAAAACEAOP0h/9YAAACUAQAACwAAAAAAAAAAAAAAAAAvAQAAX3JlbHMvLnJlbHNQSwEC&#10;LQAUAAYACAAAACEAkDHazpACAABNBQAADgAAAAAAAAAAAAAAAAAuAgAAZHJzL2Uyb0RvYy54bWxQ&#10;SwECLQAUAAYACAAAACEAudK3yOAAAAALAQAADwAAAAAAAAAAAAAAAADqBAAAZHJzL2Rvd25yZXYu&#10;eG1sUEsFBgAAAAAEAAQA8wAAAPcFAAAAAA==&#10;" adj="6605" fillcolor="#ed7d31 [3205]" strokecolor="#823b0b [1605]" strokeweight="1pt"/>
            </w:pict>
          </mc:Fallback>
        </mc:AlternateContent>
      </w:r>
      <w:r w:rsidR="00D75CB4">
        <w:rPr>
          <w:noProof/>
          <w:lang w:eastAsia="ru-RU"/>
        </w:rPr>
        <w:drawing>
          <wp:inline distT="0" distB="0" distL="0" distR="0" wp14:anchorId="309D04BD" wp14:editId="58EE2A44">
            <wp:extent cx="5940425" cy="4307205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5AC" w:rsidRDefault="008976B7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Внизу страницы нажмите кнопку «</w:t>
      </w:r>
      <w:r>
        <w:rPr>
          <w:sz w:val="28"/>
          <w:szCs w:val="28"/>
          <w:lang w:val="en-US"/>
        </w:rPr>
        <w:t>Merge pull request</w:t>
      </w:r>
      <w:r>
        <w:rPr>
          <w:sz w:val="28"/>
          <w:szCs w:val="28"/>
        </w:rPr>
        <w:t>»:</w:t>
      </w:r>
    </w:p>
    <w:p w:rsidR="008976B7" w:rsidRPr="008976B7" w:rsidRDefault="006929CF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920296</wp:posOffset>
                </wp:positionH>
                <wp:positionV relativeFrom="paragraph">
                  <wp:posOffset>1366768</wp:posOffset>
                </wp:positionV>
                <wp:extent cx="475013" cy="617517"/>
                <wp:effectExtent l="19050" t="19050" r="39370" b="11430"/>
                <wp:wrapNone/>
                <wp:docPr id="11" name="Стрелка ввер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6175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6872" id="Стрелка вверх 11" o:spid="_x0000_s1026" type="#_x0000_t68" style="position:absolute;margin-left:72.45pt;margin-top:107.6pt;width:37.4pt;height:48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0WkwIAAE0FAAAOAAAAZHJzL2Uyb0RvYy54bWysVFFr2zAQfh/sPwi9r7azpNlCnRJaOgal&#10;DWtHn1VZqg2yTpOUONlTGfSH7B+MQV+2P5H8o51kxy1d2WAsAflOd/fp7tOdDg5XtSJLYV0FOqfZ&#10;XkqJ0ByKSt/k9OPlyas3lDjPdMEUaJHTtXD0cPryxUFjJmIAJahCWIIg2k0ak9PSezNJEsdLUTO3&#10;B0ZoNEqwNfOo2puksKxB9FolgzTdTxqwhbHAhXO4e9wa6TTiSym4P5fSCU9UTjE3H1cb1+uwJtMD&#10;NrmxzJQV79Jg/5BFzSqNh/ZQx8wzsrDVb1B1xS04kH6PQ52AlBUXsQasJkufVHNRMiNiLUiOMz1N&#10;7v/B8rPl3JKqwLvLKNGsxjvafN1+2d5u7jc/Nz8238jmO/7vt7fbO4I+SFhj3ATjLszcdppDMVS/&#10;krYOX6yLrCLJ655ksfKE4+ZwPEqz15RwNO1n41E2DpjJQ7Cxzr8TUJMg5HRhZtZCE9lly1PnW++d&#10;F4aGfNoMouTXSoQklP4gJJaGZw5idGwqcaQsWTJsB8a50L4zlawQ7fYoxV+XUh8RE4yAAVlWSvXY&#10;2Z+w21w7/xAqYk/2wenfg/uIeDJo3wfXlQb7HIDy8Z6QU9n670hqqQksXUOxxou30E6EM/ykQrpP&#10;mfNzZnEEcFhwrP05LlJBk1PoJEpKsJ+f2w/+2JlopaTBkcqp+7RgVlCi3mvs2bfZcBhmMCrD0XiA&#10;in1suX5s0Yv6CPCasC0xuygGf692orRQX+H0z8KpaGKa49k55d7ulCPfjjq+H1zMZtEN584wf6ov&#10;DA/ggdXQS5erK2ZN13Mem/UMduPHJk/6rvUNkRpmCw+yik35wGvHN85sbJzufQmPwmM9ej28gtNf&#10;AAAA//8DAFBLAwQUAAYACAAAACEAf3pjBOEAAAALAQAADwAAAGRycy9kb3ducmV2LnhtbEyPwU7D&#10;MBBE70j8g7VIXBB1YgJtQ5wqQnDggqAtEkc3XpLQ2BvFbhv+nuUEx9E+zbwtVpPrxRHH0JHXkM4S&#10;EOhrsp1vNGw3T9cLECEab01PHjV8Y4BVeX5WmNzSyb/hcR0bwSU+5EZDG+OQSxnqFp0JMxrQ8+2T&#10;Rmcix7GRdjQnLne9VElyJ53pPC+0ZsCHFuv9+uA0UEWvH82+GuNzsqmzxdfL+yNdaX15MVX3ICJO&#10;8Q+GX31Wh5KddnTwNoiec5YtGdWg0lsFggmVLucgdhpuUpWBLAv5/4fyBwAA//8DAFBLAQItABQA&#10;BgAIAAAAIQC2gziS/gAAAOEBAAATAAAAAAAAAAAAAAAAAAAAAABbQ29udGVudF9UeXBlc10ueG1s&#10;UEsBAi0AFAAGAAgAAAAhADj9If/WAAAAlAEAAAsAAAAAAAAAAAAAAAAALwEAAF9yZWxzLy5yZWxz&#10;UEsBAi0AFAAGAAgAAAAhAHeunRaTAgAATQUAAA4AAAAAAAAAAAAAAAAALgIAAGRycy9lMm9Eb2Mu&#10;eG1sUEsBAi0AFAAGAAgAAAAhAH96YwThAAAACwEAAA8AAAAAAAAAAAAAAAAA7QQAAGRycy9kb3du&#10;cmV2LnhtbFBLBQYAAAAABAAEAPMAAAD7BQAAAAA=&#10;" adj="8308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E3E0C3B" wp14:editId="152B83C2">
            <wp:extent cx="5940425" cy="32524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B7" w:rsidRDefault="00784828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 затем кнопку «</w:t>
      </w:r>
      <w:r>
        <w:rPr>
          <w:sz w:val="28"/>
          <w:szCs w:val="28"/>
          <w:lang w:val="en-US"/>
        </w:rPr>
        <w:t>Confrim</w:t>
      </w:r>
      <w:r w:rsidRPr="00784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merge</w:t>
      </w:r>
      <w:r>
        <w:rPr>
          <w:sz w:val="28"/>
          <w:szCs w:val="28"/>
        </w:rPr>
        <w:t>», которая появится на том же месте.</w:t>
      </w:r>
    </w:p>
    <w:p w:rsidR="00320A11" w:rsidRPr="00F83DD3" w:rsidRDefault="00320A11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Ваш форк о</w:t>
      </w:r>
      <w:r w:rsidR="00103192">
        <w:rPr>
          <w:sz w:val="28"/>
          <w:szCs w:val="28"/>
        </w:rPr>
        <w:t>б</w:t>
      </w:r>
      <w:r>
        <w:rPr>
          <w:sz w:val="28"/>
          <w:szCs w:val="28"/>
        </w:rPr>
        <w:t>новлён до состояния оригинального репозитория.</w:t>
      </w:r>
    </w:p>
    <w:p w:rsidR="00DD15F2" w:rsidRPr="00E527A6" w:rsidRDefault="00DD15F2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1269253"/>
      <w:r w:rsidRPr="00E527A6">
        <w:rPr>
          <w:rFonts w:asciiTheme="minorHAnsi" w:hAnsiTheme="minorHAnsi"/>
          <w:b/>
          <w:color w:val="auto"/>
          <w:sz w:val="28"/>
          <w:szCs w:val="28"/>
        </w:rPr>
        <w:lastRenderedPageBreak/>
        <w:t>Основные определения</w:t>
      </w:r>
      <w:r w:rsidR="0002570F">
        <w:rPr>
          <w:rFonts w:asciiTheme="minorHAnsi" w:hAnsiTheme="minorHAnsi"/>
          <w:b/>
          <w:color w:val="auto"/>
          <w:sz w:val="28"/>
          <w:szCs w:val="28"/>
        </w:rPr>
        <w:t xml:space="preserve"> из лекции №1</w:t>
      </w:r>
      <w:bookmarkEnd w:id="6"/>
    </w:p>
    <w:p w:rsidR="00DD15F2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 xml:space="preserve">Данные – оцифрованная информация, которая может содержать ошибки, пустые значения и т.п. </w:t>
      </w:r>
    </w:p>
    <w:p w:rsidR="00DD15F2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(Математическая) модель – математически сформулированная зависимость между частями данных.</w:t>
      </w:r>
    </w:p>
    <w:p w:rsidR="00924CD3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Алгоритм – последовательность действий, позволяющая на основании данных строить модели определенного типа.</w:t>
      </w:r>
    </w:p>
    <w:p w:rsidR="00134B1B" w:rsidRPr="00E527A6" w:rsidRDefault="00134B1B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 xml:space="preserve">Параметры модели </w:t>
      </w:r>
      <w:r w:rsidRPr="00E527A6">
        <w:rPr>
          <w:sz w:val="28"/>
          <w:szCs w:val="28"/>
        </w:rPr>
        <w:softHyphen/>
        <w:t>– величины, описывающие устройство и работу модели, вычисляются в процессе обучения.</w:t>
      </w:r>
    </w:p>
    <w:p w:rsidR="00134B1B" w:rsidRPr="00E527A6" w:rsidRDefault="00134B1B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Гиперпараметры модели – величины, описывающие устройство и работу алгоритма построения модели, задаются до начала обучения.</w:t>
      </w:r>
    </w:p>
    <w:p w:rsidR="00CF00AC" w:rsidRPr="00E527A6" w:rsidRDefault="00CF00A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682676" w:rsidRPr="00E527A6" w:rsidRDefault="00682676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1269254"/>
      <w:r w:rsidRPr="00E527A6">
        <w:rPr>
          <w:rFonts w:asciiTheme="minorHAnsi" w:hAnsiTheme="minorHAnsi"/>
          <w:b/>
          <w:color w:val="auto"/>
          <w:sz w:val="28"/>
          <w:szCs w:val="28"/>
        </w:rPr>
        <w:t>Переобучение модели</w:t>
      </w:r>
      <w:bookmarkEnd w:id="7"/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Переобученная модель не отличает шум от полезных данных.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Метрики производительности модели на обучающей выборке будут иметь хорошие значения, однако на валидационной и тестовой выборках – плохие.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Методы противодействия: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количества данных.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Упрощение модели.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Уменьшение времени обучения.</w:t>
      </w:r>
    </w:p>
    <w:p w:rsidR="00CF00AC" w:rsidRPr="00E527A6" w:rsidRDefault="00CF00A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682676" w:rsidRPr="00E527A6" w:rsidRDefault="00682676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8" w:name="_Toc51269255"/>
      <w:r w:rsidRPr="00E527A6">
        <w:rPr>
          <w:rFonts w:asciiTheme="minorHAnsi" w:hAnsiTheme="minorHAnsi"/>
          <w:b/>
          <w:color w:val="auto"/>
          <w:sz w:val="28"/>
          <w:szCs w:val="28"/>
        </w:rPr>
        <w:t>Недообучение модели</w:t>
      </w:r>
      <w:bookmarkEnd w:id="8"/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Недообученная модель не может обобщить информацию из обучающей выборки.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Метрики производительности модели будут плохими на всех выборках: обучающей, валидационной, тестовой.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Методы противодействия: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Усложнение модели.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размерности данных.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Уменьшение шума в данных.</w:t>
      </w:r>
    </w:p>
    <w:p w:rsidR="00682676" w:rsidRPr="00E527A6" w:rsidRDefault="00682676" w:rsidP="00BD7C18">
      <w:pPr>
        <w:pStyle w:val="a6"/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времени обучения.</w:t>
      </w: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9" w:name="_Toc51269256"/>
      <w:r>
        <w:lastRenderedPageBreak/>
        <w:t>Задание</w:t>
      </w:r>
      <w:bookmarkEnd w:id="9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>
        <w:rPr>
          <w:sz w:val="28"/>
          <w:szCs w:val="28"/>
        </w:rPr>
        <w:t xml:space="preserve"> – задание 2».</w:t>
      </w:r>
    </w:p>
    <w:p w:rsidR="00766141" w:rsidRDefault="00766141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</w:t>
      </w:r>
      <w:r w:rsidR="00DA4D5D">
        <w:rPr>
          <w:rFonts w:ascii="Calibri" w:hAnsi="Calibri" w:cs="Calibri"/>
          <w:b/>
          <w:bCs/>
          <w:sz w:val="28"/>
          <w:szCs w:val="28"/>
        </w:rPr>
        <w:t xml:space="preserve"> 1</w:t>
      </w:r>
    </w:p>
    <w:p w:rsidR="005E04A5" w:rsidRDefault="00766141" w:rsidP="005E04A5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</w:t>
      </w:r>
      <w:r w:rsidR="00CC195C">
        <w:rPr>
          <w:sz w:val="28"/>
          <w:szCs w:val="28"/>
        </w:rPr>
        <w:t>данный в практической работе №1, из оригинального репозитория</w:t>
      </w:r>
      <w:r w:rsidR="005E04A5" w:rsidRPr="005E04A5">
        <w:rPr>
          <w:sz w:val="28"/>
          <w:szCs w:val="28"/>
        </w:rPr>
        <w:t>:</w:t>
      </w:r>
    </w:p>
    <w:p w:rsidR="00766141" w:rsidRDefault="00046415" w:rsidP="005E04A5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11" w:history="1">
        <w:r w:rsidR="005E04A5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CC195C">
        <w:rPr>
          <w:sz w:val="28"/>
          <w:szCs w:val="28"/>
        </w:rPr>
        <w:t>.</w:t>
      </w:r>
    </w:p>
    <w:p w:rsidR="00767CC4" w:rsidRDefault="00767CC4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FB7DEB">
        <w:rPr>
          <w:rFonts w:ascii="Calibri" w:hAnsi="Calibri" w:cs="Calibri"/>
          <w:b/>
          <w:bCs/>
          <w:sz w:val="28"/>
          <w:szCs w:val="28"/>
        </w:rPr>
        <w:t>асть 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12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task2.ipynb</w:t>
      </w:r>
      <w:r>
        <w:rPr>
          <w:sz w:val="28"/>
          <w:szCs w:val="28"/>
        </w:rPr>
        <w:t>».</w:t>
      </w:r>
    </w:p>
    <w:p w:rsidR="00304D39" w:rsidRDefault="00813A2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</w:t>
      </w:r>
      <w:r w:rsidR="00304D39">
        <w:rPr>
          <w:sz w:val="28"/>
          <w:szCs w:val="28"/>
        </w:rPr>
        <w:t xml:space="preserve"> </w:t>
      </w:r>
      <w:r w:rsidR="00FE7C72">
        <w:rPr>
          <w:sz w:val="28"/>
          <w:szCs w:val="28"/>
        </w:rPr>
        <w:t>свою фамилию</w:t>
      </w:r>
      <w:r w:rsidR="00304D39">
        <w:rPr>
          <w:sz w:val="28"/>
          <w:szCs w:val="28"/>
        </w:rPr>
        <w:t xml:space="preserve"> для инициализации ген</w:t>
      </w:r>
      <w:r w:rsidR="00D97B03">
        <w:rPr>
          <w:sz w:val="28"/>
          <w:szCs w:val="28"/>
        </w:rPr>
        <w:t>е</w:t>
      </w:r>
      <w:r w:rsidR="00304D39">
        <w:rPr>
          <w:sz w:val="28"/>
          <w:szCs w:val="28"/>
        </w:rPr>
        <w:t>ратора случайных чисел, используя код в файле в качестве примера.</w:t>
      </w:r>
    </w:p>
    <w:p w:rsidR="00304D39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две выборки, используя приведённый в файле код.</w:t>
      </w:r>
    </w:p>
    <w:p w:rsidR="000A7DE6" w:rsidRPr="000A7DE6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свой код в соответс</w:t>
      </w:r>
      <w:r w:rsidR="002B7E1B">
        <w:rPr>
          <w:sz w:val="28"/>
          <w:szCs w:val="28"/>
        </w:rPr>
        <w:t>т</w:t>
      </w:r>
      <w:r>
        <w:rPr>
          <w:sz w:val="28"/>
          <w:szCs w:val="28"/>
        </w:rPr>
        <w:t>виями с инструкциями</w:t>
      </w:r>
      <w:r w:rsidR="00A8731C">
        <w:rPr>
          <w:sz w:val="28"/>
          <w:szCs w:val="28"/>
        </w:rPr>
        <w:t xml:space="preserve">, сохраните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96D50" w:rsidRPr="00AA1157" w:rsidRDefault="00996D50" w:rsidP="00996D5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996D50" w:rsidRDefault="004110E1" w:rsidP="007D0A03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868045</wp:posOffset>
                </wp:positionV>
                <wp:extent cx="5441950" cy="2565400"/>
                <wp:effectExtent l="0" t="19050" r="25400" b="2540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0" cy="2565400"/>
                          <a:chOff x="0" y="0"/>
                          <a:chExt cx="5441950" cy="2565400"/>
                        </a:xfrm>
                      </wpg:grpSpPr>
                      <wps:wsp>
                        <wps:cNvPr id="45" name="Ромб 45"/>
                        <wps:cNvSpPr/>
                        <wps:spPr>
                          <a:xfrm>
                            <a:off x="2819400" y="0"/>
                            <a:ext cx="1628775" cy="10477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Pr="00D874A5" w:rsidRDefault="00D874A5" w:rsidP="00D874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>Студент выступил с докладом?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Ромб 46"/>
                        <wps:cNvSpPr/>
                        <wps:spPr>
                          <a:xfrm>
                            <a:off x="1212850" y="876300"/>
                            <a:ext cx="1628775" cy="10477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Pr="00D874A5" w:rsidRDefault="00D874A5" w:rsidP="00D874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 xml:space="preserve">Студент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сделал 80% заданий</w:t>
                              </w: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0" y="2184400"/>
                            <a:ext cx="88265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Default="00D874A5" w:rsidP="00D874A5">
                              <w:pPr>
                                <w:jc w:val="center"/>
                              </w:pPr>
                              <w:r>
                                <w:t>Автомат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4413250" y="2171700"/>
                            <a:ext cx="10287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Default="00D874A5" w:rsidP="00D874A5">
                              <w:pPr>
                                <w:jc w:val="center"/>
                              </w:pPr>
                              <w:r>
                                <w:t>Сдача зачёта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ная линия уступом 52"/>
                        <wps:cNvCnPr/>
                        <wps:spPr>
                          <a:xfrm>
                            <a:off x="4451350" y="520700"/>
                            <a:ext cx="473075" cy="16383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оединительная линия уступом 56"/>
                        <wps:cNvCnPr/>
                        <wps:spPr>
                          <a:xfrm flipH="1">
                            <a:off x="425450" y="1397000"/>
                            <a:ext cx="781050" cy="806450"/>
                          </a:xfrm>
                          <a:prstGeom prst="bentConnector3">
                            <a:avLst>
                              <a:gd name="adj1" fmla="val 996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ная линия уступом 57"/>
                        <wps:cNvCnPr/>
                        <wps:spPr>
                          <a:xfrm>
                            <a:off x="2844800" y="1397000"/>
                            <a:ext cx="1739900" cy="7620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1" o:spid="_x0000_s1026" style="position:absolute;left:0;text-align:left;margin-left:18.95pt;margin-top:68.35pt;width:428.5pt;height:202pt;z-index:251681792" coordsize="54419,2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/DDwUAAGcaAAAOAAAAZHJzL2Uyb0RvYy54bWzsWd1u2zYUvh+wdyB0v1iS9WcjThGkbTYg&#10;aIOlQ69pibI1SKRGMbGzq629HZCLPcC2N+iwDRjWrXsF+412DkXJme00rot0Q+AWUPh7SH483/mh&#10;9x9Mi5xcMFllgg8sZ8+2COOxSDI+GlhfPHv8SWSRSlGe0FxwNrAuWWU9OPj4o/1J2WeuGIs8YZKA&#10;EF71J+XAGitV9judKh6zglZ7omQcOlMhC6qgKkedRNIJSC/yjmvbQWciZFJKEbOqgtaHdad1oOWn&#10;KYvV0zStmCL5wIK9Kf2V+jvEb+dgn/ZHkpbjLDbboFvsoqAZh0VbUQ+pouRcZiuiiiyWohKp2otF&#10;0RFpmsVMnwFO49hLpzmW4rzUZxn1J6OyhQmgXcJpa7Hxk4tTSbJkYAWORTgt4I5m38+/mb+c/Q3/&#10;XxFoBowm5agPQ49leVaeStMwqmt47GkqC/wLByJTje5liy6bKhJDo+95Ts+HS4ihz/UD37MN/vEY&#10;LmllXjx+dMvMTrNwB/fXbmdSgi5VC7iq94PrbExLpm+hQgwMXJ7fwvXj7M3sz9nPBJo0MnpYi1PV&#10;rwCyNSC5kdNDCMgqVE7gRmEIKyBUju1BWUPVHpj2S1mpYyYKgoWBlWS0EDzROkgvTioFO4HRzSio&#10;ICr1TnRJXeYMN5Xzz1kKCgAX5OrZmnrsKJfkggJpaBwzrpy6a0wTVjf7NvzD48Ii7Qxd0wJRcprl&#10;eSvbCEBar8quxZjxOJVp5raT7bdtrJ7cztArC67ayUXGhVwnIIdTmZXr8Q1INTSIkpoOpzAEi0OR&#10;XMLVS1GbkKqMH2eA/Amt1CmVYDPgIsEOqqfwSXMxGVjClCwyFvLrde04HnQTei0yARs0sKqvzqlk&#10;Fsk/46C1Pcfz0GjpiueHLlTk9Z7h9R5+XhwJuDHgMexOF3G8yptiKkXxHMzlIa4KXZTHsPbAipVs&#10;Kkeqto1gcGN2eKiHgaEqqTrhZ2WMwhFgVKtn0+dUlkb9FJD8iWiYQvtLKliPxZlcHJ4rkWZaPxe4&#10;GuiBtTXad0/fYJW+wTvR13EdN0JzBhSNwqDbGLPG3O04jN63peF/ymHt4Iwj21H5nlEZOWgClx8g&#10;cLkCX/wGwpdfwCu/nn83+2v2++wPUvtPNDjgwm/3zTWtXScCA2yClIbXUeQGuCS65m7kLNxgEwM1&#10;PteYRgks0EZzySai8248jg4QcHPVzi1v6JY1pd3GYu+8873yzv4iF3kLpVuDvhGlIfvousZfu07o&#10;hMvEdmwIuqFxx2wIDjFWa+P6f2cCdx1wa2Z3d8y+l3G377bO+idw0L/NfgX3DC56/gLKtbt+Nb8i&#10;s9em+YrMX86/nb/Q7xGQZhMQYDIyYP0RN48RTWrbPAi0LxGe5ztdw3rftVdI74Vdu020g25kwvib&#10;E+0hZMNHgnPw6kJ2F44dCTNKTCBCky/BgqVFDnkhZNEEo4Ta3IBgHQfoVLmJFHBuzvGraJY/4glR&#10;lyU8xCiZUT7KGZ4YJuKQDdL4DVLt9Tn6Bqz/0Dm6mt6ao9euHxHCAOrDZZD+IoPcUpOv55s3aDJJ&#10;86z8tEm7zeua5/qeUWmn2wOVXopQQ4hKmwg1sgMcWyvQDRHqVird6wW2PsBOoyHHRe6mG706/Z81&#10;Onxf2xy+k212IbuKMODCR851iuyE3V6vicjCAN7770KTd8YZncsWD6jbqbJ+q4dfM7RLM7+84M8l&#10;1+vamC9+Hzr4BwAA//8DAFBLAwQUAAYACAAAACEAqhH/cOEAAAAKAQAADwAAAGRycy9kb3ducmV2&#10;LnhtbEyPwW6CQBCG7036Dptp0ltdKCqKLMaYtidjUm3SeFthBCI7S9gV8O07PbXH+efLP9+k69E0&#10;osfO1ZYUhJMABFJui5pKBV/H95cFCOc1FbqxhAru6GCdPT6kOinsQJ/YH3wpuIRcohVU3reJlC6v&#10;0Gg3sS0S7y62M9rz2JWy6PTA5aaRr0Ewl0bXxBcq3eK2wvx6uBkFH4MeNlH41u+ul+39dJztv3ch&#10;KvX8NG5WIDyO/g+GX31Wh4ydzvZGhRONgiheMsl5NI9BMLBYTjk5K5hNgxhklsr/L2Q/AAAA//8D&#10;AFBLAQItABQABgAIAAAAIQC2gziS/gAAAOEBAAATAAAAAAAAAAAAAAAAAAAAAABbQ29udGVudF9U&#10;eXBlc10ueG1sUEsBAi0AFAAGAAgAAAAhADj9If/WAAAAlAEAAAsAAAAAAAAAAAAAAAAALwEAAF9y&#10;ZWxzLy5yZWxzUEsBAi0AFAAGAAgAAAAhAPEh78MPBQAAZxoAAA4AAAAAAAAAAAAAAAAALgIAAGRy&#10;cy9lMm9Eb2MueG1sUEsBAi0AFAAGAAgAAAAhAKoR/3DhAAAACgEAAA8AAAAAAAAAAAAAAAAAaQcA&#10;AGRycy9kb3ducmV2LnhtbFBLBQYAAAAABAAEAPMAAAB3CA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5" o:spid="_x0000_s1027" type="#_x0000_t4" style="position:absolute;left:28194;width:16287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AvcYA&#10;AADbAAAADwAAAGRycy9kb3ducmV2LnhtbESPQWvCQBCF74L/YZlCb82mpWqJWcUKLenBg7EHvY3Z&#10;MQlmZ0N2m6T/visUPD7evO/NS9ejaURPnastK3iOYhDEhdU1lwq+Dx9PbyCcR9bYWCYFv+RgvZpO&#10;Uky0HXhPfe5LESDsElRQed8mUrqiIoMusi1x8C62M+iD7EqpOxwC3DTyJY7n0mDNoaHClrYVFdf8&#10;x4Q3imv9acrdov86H/v56bKdvWe5Uo8P42YJwtPo78f/6UwreJ3BbUsA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SAvcYAAADbAAAADwAAAAAAAAAAAAAAAACYAgAAZHJz&#10;L2Rvd25yZXYueG1sUEsFBgAAAAAEAAQA9QAAAIsDAAAAAA==&#10;" fillcolor="#5b9bd5 [3204]" strokecolor="#1f4d78 [1604]" strokeweight="1pt">
                  <v:textbox>
                    <w:txbxContent>
                      <w:p w:rsidR="00D874A5" w:rsidRPr="00D874A5" w:rsidRDefault="00D874A5" w:rsidP="00D874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874A5">
                          <w:rPr>
                            <w:sz w:val="16"/>
                            <w:szCs w:val="16"/>
                          </w:rPr>
                          <w:t>Студент выступил с докладом?</w:t>
                        </w:r>
                      </w:p>
                    </w:txbxContent>
                  </v:textbox>
                </v:shape>
                <v:shape id="Ромб 46" o:spid="_x0000_s1028" type="#_x0000_t4" style="position:absolute;left:12128;top:8763;width:1628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eysYA&#10;AADbAAAADwAAAGRycy9kb3ducmV2LnhtbESPQWvCQBCF70L/wzKF3nSjtKlE16ABiz14aNqD3sbs&#10;mASzsyG7jem/7wqCx8eb9715y3Qwjeipc7VlBdNJBIK4sLrmUsHP93Y8B+E8ssbGMin4Iwfp6mm0&#10;xETbK39Rn/tSBAi7BBVU3reJlK6oyKCb2JY4eGfbGfRBdqXUHV4D3DRyFkWxNFhzaKiwpayi4pL/&#10;mvBGcak/TLl/7z9Phz4+nrO3zS5X6uV5WC9AeBr84/ie3mkFrzHctgQA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YeysYAAADbAAAADwAAAAAAAAAAAAAAAACYAgAAZHJz&#10;L2Rvd25yZXYueG1sUEsFBgAAAAAEAAQA9QAAAIsDAAAAAA==&#10;" fillcolor="#5b9bd5 [3204]" strokecolor="#1f4d78 [1604]" strokeweight="1pt">
                  <v:textbox>
                    <w:txbxContent>
                      <w:p w:rsidR="00D874A5" w:rsidRPr="00D874A5" w:rsidRDefault="00D874A5" w:rsidP="00D874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874A5">
                          <w:rPr>
                            <w:sz w:val="16"/>
                            <w:szCs w:val="16"/>
                          </w:rPr>
                          <w:t xml:space="preserve">Студент </w:t>
                        </w:r>
                        <w:r>
                          <w:rPr>
                            <w:sz w:val="16"/>
                            <w:szCs w:val="16"/>
                          </w:rPr>
                          <w:t>сделал 80% заданий</w:t>
                        </w:r>
                        <w:r w:rsidRPr="00D874A5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rect id="Прямоугольник 50" o:spid="_x0000_s1029" style="position:absolute;top:21844;width:882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<v:textbox>
                    <w:txbxContent>
                      <w:p w:rsidR="00D874A5" w:rsidRDefault="00D874A5" w:rsidP="00D874A5">
                        <w:pPr>
                          <w:jc w:val="center"/>
                        </w:pPr>
                        <w:r>
                          <w:t>Автомат</w:t>
                        </w:r>
                      </w:p>
                    </w:txbxContent>
                  </v:textbox>
                </v:rect>
                <v:rect id="Прямоугольник 51" o:spid="_x0000_s1030" style="position:absolute;left:44132;top:21717;width:10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<v:textbox>
                    <w:txbxContent>
                      <w:p w:rsidR="00D874A5" w:rsidRDefault="00D874A5" w:rsidP="00D874A5">
                        <w:pPr>
                          <w:jc w:val="center"/>
                        </w:pPr>
                        <w:r>
                          <w:t>Сдача зачёта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2" o:spid="_x0000_s1031" type="#_x0000_t34" style="position:absolute;left:44513;top:5207;width:4731;height:163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c0TsQAAADbAAAADwAAAGRycy9kb3ducmV2LnhtbESPQWvCQBSE7wX/w/IEb3WjYCrRVUQo&#10;FPRgYwSPj+wzCcm+jdlVo7++Wyj0OMzMN8xy3ZtG3KlzlWUFk3EEgji3uuJCQXb8fJ+DcB5ZY2OZ&#10;FDzJwXo1eFtiou2Dv+me+kIECLsEFZTet4mULi/JoBvbljh4F9sZ9EF2hdQdPgLcNHIaRbE0WHFY&#10;KLGlbUl5nd6MgpNJ49krqzfPj/35Ojmc6ngnM6VGw36zAOGp9//hv/aXVjCbwu+X8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zROxAAAANsAAAAPAAAAAAAAAAAA&#10;AAAAAKECAABkcnMvZG93bnJldi54bWxQSwUGAAAAAAQABAD5AAAAkgMAAAAA&#10;" adj="21600" strokecolor="#5b9bd5 [3204]" strokeweight=".5pt">
                  <v:stroke endarrow="block"/>
                </v:shape>
                <v:shape id="Соединительная линия уступом 56" o:spid="_x0000_s1032" type="#_x0000_t34" style="position:absolute;left:4254;top:13970;width:7811;height:806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UOMUAAADbAAAADwAAAGRycy9kb3ducmV2LnhtbESPQWvCQBSE74X+h+UVeim6acHQpK5S&#10;JAUPUlCLXp/Z12xo9m3IrjH6692C4HGYmW+Y6Xywjeip87VjBa/jBARx6XTNlYKf7dfoHYQPyBob&#10;x6TgTB7ms8eHKebanXhN/SZUIkLY56jAhNDmUvrSkEU/di1x9H5dZzFE2VVSd3iKcNvItyRJpcWa&#10;44LBlhaGyr/N0SooLgf/bfb9S6HbbHVMF0m6ywqlnp+Gzw8QgYZwD9/aS61gksL/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GUOMUAAADbAAAADwAAAAAAAAAA&#10;AAAAAAChAgAAZHJzL2Rvd25yZXYueG1sUEsFBgAAAAAEAAQA+QAAAJMDAAAAAA==&#10;" adj="21515" strokecolor="#5b9bd5 [3204]" strokeweight=".5pt">
                  <v:stroke endarrow="block"/>
                </v:shape>
                <v:shape id="Соединительная линия уступом 57" o:spid="_x0000_s1033" type="#_x0000_t34" style="position:absolute;left:28448;top:13970;width:17399;height:76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CX1sQAAADbAAAADwAAAGRycy9kb3ducmV2LnhtbESPQWvCQBSE7wX/w/KE3upGwSjRVUQQ&#10;hPZQYwSPj+wzCcm+jdlVY399Vyj0OMzMN8xy3ZtG3KlzlWUF41EEgji3uuJCQXbcfcxBOI+ssbFM&#10;Cp7kYL0avC0x0fbBB7qnvhABwi5BBaX3bSKly0sy6Ea2JQ7exXYGfZBdIXWHjwA3jZxEUSwNVhwW&#10;SmxpW1Jepzej4GTSePqT1Zvn7Ot8HX+f6vhTZkq9D/vNAoSn3v+H/9p7rWA6g9e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JfWxAAAANsAAAAPAAAAAAAAAAAA&#10;AAAAAKECAABkcnMvZG93bnJldi54bWxQSwUGAAAAAAQABAD5AAAAkgMAAAAA&#10;" adj="21600" strokecolor="#5b9bd5 [3204]" strokeweight=".5pt">
                  <v:stroke endarrow="block"/>
                </v:shape>
              </v:group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D697A" wp14:editId="5F242C1C">
                <wp:simplePos x="0" y="0"/>
                <wp:positionH relativeFrom="page">
                  <wp:posOffset>1960880</wp:posOffset>
                </wp:positionH>
                <wp:positionV relativeFrom="paragraph">
                  <wp:posOffset>1991995</wp:posOffset>
                </wp:positionV>
                <wp:extent cx="584200" cy="241300"/>
                <wp:effectExtent l="0" t="0" r="6350" b="635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D697A" id="_x0000_t202" coordsize="21600,21600" o:spt="202" path="m,l,21600r21600,l21600,xe">
                <v:stroke joinstyle="miter"/>
                <v:path gradientshapeok="t" o:connecttype="rect"/>
              </v:shapetype>
              <v:shape id="Надпись 59" o:spid="_x0000_s1034" type="#_x0000_t202" style="position:absolute;left:0;text-align:left;margin-left:154.4pt;margin-top:156.85pt;width:46pt;height:19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XpQIAAJgFAAAOAAAAZHJzL2Uyb0RvYy54bWysVM1uEzEQviPxDpbvdJM0KW3UTRVaFSFV&#10;bUWLena8drPC9hjbyW64cecVeAcOHLjxCukbMfbuJqH0UsRld+z5Zsbzzc/xSa0VWQrnSzA57e/1&#10;KBGGQ1Ga+5x+uD1/dUiJD8wUTIEROV0JT08mL18cV3YsBjAHVQhH0Inx48rmdB6CHWeZ53Ohmd8D&#10;KwwqJTjNAh7dfVY4VqF3rbJBr3eQVeAK64AL7/H2rFHSSfIvpeDhSkovAlE5xbeF9HXpO4vfbHLM&#10;xveO2XnJ22ewf3iFZqXBoBtXZywwsnDlX650yR14kGGPg85AypKLlANm0+89yuZmzqxIuSA53m5o&#10;8v/PLb9cXjtSFjkdHVFimMYarb+tv69/rH+tfz58efhKUIEsVdaPEXxjER7qN1Bjtbt7j5cx+Vo6&#10;Hf+YFkE98r3acCzqQDhejg6HWDdKOKoGw/4+yug92xpb58NbAZpEIacOS5iYZcsLHxpoB4mxPKiy&#10;OC+VSofYNuJUObJkWHAV0hPR+R8oZUiV04P9US85NhDNG8/KRDciNU4bLibeJJiksFIiYpR5LyQS&#10;l/J8IjbjXJhN/ISOKImhnmPY4reveo5xkwdapMhgwsZYlwZcyj5N2pay4mNHmWzwWJudvKMY6lmd&#10;OmbY1X8GxQrbwkEzXt7y8xKLd8F8uGYO5wnrjTsiXOFHKkDyoZUomYP7/NR9xGObo5aSCuczp/7T&#10;gjlBiXpncACO+sNhHOh0GI5eD/DgdjWzXY1Z6FPAjujjNrI8iREfVCdKB/oOV8k0RkUVMxxj5zR0&#10;4mlotgauIi6m0wTCEbYsXJgby6PryHJszdv6jjnb9m/Axr+EbpLZ+FEbN9hoaWC6CCDL1OOR54bV&#10;ln8c/zQl7aqK+2X3nFDbhTr5DQAA//8DAFBLAwQUAAYACAAAACEAhvRW7+EAAAALAQAADwAAAGRy&#10;cy9kb3ducmV2LnhtbEyPS0/EMAyE70j8h8hIXBCblLJ0VZquEOIhcWPLQ9yyjWkrGqdqsm3595gT&#10;3OyZ0fhzsV1cLyYcQ+dJQ7JSIJBqbztqNLxU9+cbECEasqb3hBq+McC2PD4qTG79TM847WIjuIRC&#10;bjS0MQ65lKFu0Zmw8gMSe59+dCbyOjbSjmbmctfLC6WupDMd8YXWDHjbYv21OzgNH2fN+1NYHl7n&#10;dJ0Od49Tlb3ZSuvTk+XmGkTEJf6F4Ref0aFkpr0/kA2i15CqDaNHHpI0A8GJS6VY2bOyTjKQZSH/&#10;/1D+AAAA//8DAFBLAQItABQABgAIAAAAIQC2gziS/gAAAOEBAAATAAAAAAAAAAAAAAAAAAAAAABb&#10;Q29udGVudF9UeXBlc10ueG1sUEsBAi0AFAAGAAgAAAAhADj9If/WAAAAlAEAAAsAAAAAAAAAAAAA&#10;AAAALwEAAF9yZWxzLy5yZWxzUEsBAi0AFAAGAAgAAAAhANf9C1elAgAAmAUAAA4AAAAAAAAAAAAA&#10;AAAALgIAAGRycy9lMm9Eb2MueG1sUEsBAi0AFAAGAAgAAAAhAIb0Vu/hAAAACwEAAA8AAAAAAAAA&#10;AAAAAAAA/wQAAGRycy9kb3ducmV2LnhtbFBLBQYAAAAABAAEAPMAAAANBgAAAAA=&#10;" fillcolor="white [3201]" stroked="f" strokeweight=".5pt">
                <v:textbox>
                  <w:txbxContent>
                    <w:p w:rsidR="00D874A5" w:rsidRDefault="00D874A5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D1042" wp14:editId="35255E89">
                <wp:simplePos x="0" y="0"/>
                <wp:positionH relativeFrom="column">
                  <wp:posOffset>3110865</wp:posOffset>
                </wp:positionH>
                <wp:positionV relativeFrom="paragraph">
                  <wp:posOffset>1985645</wp:posOffset>
                </wp:positionV>
                <wp:extent cx="628650" cy="241300"/>
                <wp:effectExtent l="0" t="0" r="0" b="635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D1042" id="Надпись 58" o:spid="_x0000_s1035" type="#_x0000_t202" style="position:absolute;left:0;text-align:left;margin-left:244.95pt;margin-top:156.35pt;width:4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6bpAIAAJgFAAAOAAAAZHJzL2Uyb0RvYy54bWysVE1uEzEU3iNxB8t7OkmalhJ1UoVWRUhV&#10;W5Girh2P3Vh4/IztZCbsuucK3IEFC3ZcIb0Rz56ZJJRuitjM2H7f+/vez/FJXWqyFM4rMDnt7/Uo&#10;EYZDocxdTj/enL86osQHZgqmwYicroSnJ+OXL44rOxIDmIMuhCNoxPhRZXM6D8GOsszzuSiZ3wMr&#10;DAoluJIFvLq7rHCsQuulzga93mFWgSusAy68x9ezRkjHyb6UgocrKb0IROcUYwvp69J3Fr/Z+JiN&#10;7hyzc8XbMNg/RFEyZdDpxtQZC4wsnPrLVKm4Aw8y7HEoM5BScZFywGz6vUfZTOfMipQLkuPthib/&#10;/8zyy+W1I6rI6QFWyrASa7T+tv6+/rH+tf75cP/wlaAAWaqsHyF4ahEe6rdQY7W7d4+PMflaujL+&#10;MS2CcuR7teFY1IFwfDwcHB0eoISjaDDs7/dSDbKtsnU+vBNQknjIqcMSJmbZ8sIHDAShHST68qBV&#10;ca60TpfYNuJUO7JkWHAdUoio8QdKG1JhIPsYRlQyENUby9rEF5Eap3UXE28STKew0iJitPkgJBKX&#10;8nzCN+NcmI3/hI4oia6eo9jit1E9R7nJAzWSZzBho1wqAy5lnyZtS1nxqaNMNngkfCfveAz1rG46&#10;pqv/DIoVtoWDZry85ecKi3fBfLhmDucJ6407IlzhR2pA8qE9UTIH9+Wp94jHNkcpJRXOZ0795wVz&#10;ghL93uAAvOkPh3Gg02V48HqAF7crme1KzKI8BeyIPm4jy9Mx4oPujtJBeYurZBK9oogZjr5zGrrj&#10;aWi2Bq4iLiaTBMIRtixcmKnl0XRkObbmTX3LnG37N2DjX0I3yWz0qI0bbNQ0MFkEkCr1eOS5YbXl&#10;H8c/tX67quJ+2b0n1Hahjn8DAAD//wMAUEsDBBQABgAIAAAAIQDhzWWk4gAAAAsBAAAPAAAAZHJz&#10;L2Rvd25yZXYueG1sTI9NT4NAEIbvJv6HzZh4MXZpEaHI0hijNvFm8SPetuwIRHaWsFuK/97xpMd5&#10;58k7zxSb2fZiwtF3jhQsFxEIpNqZjhoFL9XDZQbCB01G945QwTd62JSnJ4XOjTvSM0670AguIZ9r&#10;BW0IQy6lr1u02i/cgMS7TzdaHXgcG2lGfeRy28tVFF1LqzviC60e8K7F+mt3sAo+Lpr3Jz8/vh7j&#10;JB7ut1OVvplKqfOz+fYGRMA5/MHwq8/qULLT3h3IeNEruMrWa0YVxMtVCoKJJMs42XOSRCnIspD/&#10;fyh/AAAA//8DAFBLAQItABQABgAIAAAAIQC2gziS/gAAAOEBAAATAAAAAAAAAAAAAAAAAAAAAABb&#10;Q29udGVudF9UeXBlc10ueG1sUEsBAi0AFAAGAAgAAAAhADj9If/WAAAAlAEAAAsAAAAAAAAAAAAA&#10;AAAALwEAAF9yZWxzLy5yZWxzUEsBAi0AFAAGAAgAAAAhAC4/HpukAgAAmAUAAA4AAAAAAAAAAAAA&#10;AAAALgIAAGRycy9lMm9Eb2MueG1sUEsBAi0AFAAGAAgAAAAhAOHNZaTiAAAACwEAAA8AAAAAAAAA&#10;AAAAAAAA/gQAAGRycy9kb3ducmV2LnhtbFBLBQYAAAAABAAEAPMAAAANBgAAAAA=&#10;" fillcolor="white [3201]" stroked="f" strokeweight=".5pt">
                <v:textbox>
                  <w:txbxContent>
                    <w:p w:rsidR="00D874A5" w:rsidRDefault="00D874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88E33" wp14:editId="5E6431F6">
                <wp:simplePos x="0" y="0"/>
                <wp:positionH relativeFrom="column">
                  <wp:posOffset>100965</wp:posOffset>
                </wp:positionH>
                <wp:positionV relativeFrom="paragraph">
                  <wp:posOffset>756920</wp:posOffset>
                </wp:positionV>
                <wp:extent cx="5810250" cy="2819400"/>
                <wp:effectExtent l="0" t="0" r="19050" b="19050"/>
                <wp:wrapTopAndBottom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7DBD" id="Прямоугольник 44" o:spid="_x0000_s1026" style="position:absolute;margin-left:7.95pt;margin-top:59.6pt;width:457.5pt;height:2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53hwIAAB4FAAAOAAAAZHJzL2Uyb0RvYy54bWysVM1uEzEQviPxDpbvdHejFNqomypKVYRU&#10;tRUt6tn12skKr23GTjbhhMQViUfgIbggfvoMmzdi7N1sqlJxQFy8MzvzzZ+/8dHxqlJkKcCVRuc0&#10;20spEZqbotSznL65Pn12QInzTBdMGS1yuhaOHo+fPjmq7UgMzNyoQgDBINqNapvTufd2lCSOz0XF&#10;3J6xQqNRGqiYRxVmSQGsxuiVSgZp+jypDRQWDBfO4d+T1kjHMb6UgvsLKZ3wROUUa/PxhHjehjMZ&#10;H7HRDJidl7wrg/1DFRUrNSbtQ50wz8gCyj9CVSUH44z0e9xUiZGy5CL2gN1k6YNurubMitgLDsfZ&#10;fkzu/4Xl58tLIGWR0+GQEs0qvKPmy+bD5nPzs7nbfGy+NnfNj82n5lfzrflO0AknVls3QuCVvYRO&#10;cyiG9lcSqvDFxsgqTnndT1msPOH4c/8gSwf7eBkcbYOD7HCYxntIdnALzr8UpiJByCngNcbpsuWZ&#10;85gSXbcuqIRy2gKi5NdKhBqUfi0ktoYpBxEdSSWmCsiSIR2Kt1loBmNFzwCRpVI9KHsMpPwW1PkG&#10;mIhE64HpY8Bdtt47ZjTa98Cq1Ab+Dpat/7brttfQ9q0p1niTYFqKO8tPSxzeGXP+kgFyGgeOe+ov&#10;8JDK1Dk1nUTJ3MD7x/4Hf6QaWimpcUdy6t4tGAhK1CuNJDzMhsOwVFEZ7r8YoAL3Lbf3LXpRTQ3O&#10;PcMXwfIoBn+vtqIEU93gOk9CVjQxzTF3TrmHrTL17e7ig8DFZBLdcJEs82f6yvIQPEw1kON6dcPA&#10;dgzySL5zs90nNnpApNY3ILWZLLyRZWTZbq7dvHEJI2G6ByNs+X09eu2etfFvAAAA//8DAFBLAwQU&#10;AAYACAAAACEAtmdYWN8AAAAKAQAADwAAAGRycy9kb3ducmV2LnhtbEyPzU7DMBCE70i8g7VI3Kjd&#10;VA0kjVNVCE4gKgqHHt14SSL8E9lukr49ywlOq9kdzX5TbWdr2Igh9t5JWC4EMHSN171rJXx+PN89&#10;AItJOa2MdyjhghG29fVVpUrtJ/eO4yG1jEJcLJWELqWh5Dw2HVoVF35AR7cvH6xKJEPLdVAThVvD&#10;MyFyblXv6EOnBnzssPk+nK0Ev+8vZheKt/EV748v+ySmOX+S8vZm3m2AJZzTnxl+8QkdamI6+bPT&#10;kRnS64KcNJdFBowMxUrQ5iRhna8y4HXF/1eofwAAAP//AwBQSwECLQAUAAYACAAAACEAtoM4kv4A&#10;AADhAQAAEwAAAAAAAAAAAAAAAAAAAAAAW0NvbnRlbnRfVHlwZXNdLnhtbFBLAQItABQABgAIAAAA&#10;IQA4/SH/1gAAAJQBAAALAAAAAAAAAAAAAAAAAC8BAABfcmVscy8ucmVsc1BLAQItABQABgAIAAAA&#10;IQCJKk53hwIAAB4FAAAOAAAAAAAAAAAAAAAAAC4CAABkcnMvZTJvRG9jLnhtbFBLAQItABQABgAI&#10;AAAAIQC2Z1hY3wAAAAoBAAAPAAAAAAAAAAAAAAAAAOEEAABkcnMvZG93bnJldi54bWxQSwUGAAAA&#10;AAQABADzAAAA7QUAAAAA&#10;" fillcolor="white [3201]" strokecolor="black [3200]" strokeweight="1pt">
                <w10:wrap type="topAndBottom"/>
              </v:rect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71E26" wp14:editId="10BC81C2">
                <wp:simplePos x="0" y="0"/>
                <wp:positionH relativeFrom="column">
                  <wp:posOffset>4812665</wp:posOffset>
                </wp:positionH>
                <wp:positionV relativeFrom="paragraph">
                  <wp:posOffset>1122045</wp:posOffset>
                </wp:positionV>
                <wp:extent cx="628650" cy="241300"/>
                <wp:effectExtent l="0" t="0" r="0" b="635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71E26" id="Надпись 53" o:spid="_x0000_s1036" type="#_x0000_t202" style="position:absolute;left:0;text-align:left;margin-left:378.95pt;margin-top:88.35pt;width:49.5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UopQIAAJgFAAAOAAAAZHJzL2Uyb0RvYy54bWysVE1uEzEU3iNxB8t7OkmahhJ1UoVWRUhV&#10;W9Girh2P3Yyw/YztZCbsuucK3IEFC3ZcIb0Rz56ZJJRuitjM2H7f+/vez9FxrRVZCudLMDnt7/Uo&#10;EYZDUZq7nH68OXt1SIkPzBRMgRE5XQlPjycvXxxVdiwGMAdVCEfQiPHjyuZ0HoIdZ5nnc6GZ3wMr&#10;DAolOM0CXt1dVjhWoXWtskGvN8oqcIV1wIX3+HraCOkk2ZdS8HAppReBqJxibCF9XfrO4jebHLHx&#10;nWN2XvI2DPYPUWhWGnS6MXXKAiMLV/5lSpfcgQcZ9jjoDKQsuUg5YDb93qNsrufMipQLkuPthib/&#10;/8zyi+WVI2WR04N9SgzTWKP1t/X39Y/1r/XPh/uHrwQFyFJl/RjB1xbhoX4LNVa7e/f4GJOvpdPx&#10;j2kRlCPfqw3Hog6E4+NocDg6QAlH0WDY3++lGmRbZet8eCdAk3jIqcMSJmbZ8twHDAShHST68qDK&#10;4qxUKl1i24gT5ciSYcFVSCGixh8oZUiFgexjGFHJQFRvLCsTX0RqnNZdTLxJMJ3CSomIUeaDkEhc&#10;yvMJ34xzYTb+EzqiJLp6jmKL30b1HOUmD9RInsGEjbIuDbiUfZq0LWXFp44y2eCR8J284zHUszp1&#10;zKir/wyKFbaFg2a8vOVnJRbvnPlwxRzOE9Ybd0S4xI9UgORDe6JkDu7LU+8Rj22OUkoqnM+c+s8L&#10;5gQl6r3BAXjTHw7jQKfL8OD1AC9uVzLblZiFPgHsiD5uI8vTMeKD6o7Sgb7FVTKNXlHEDEffOQ3d&#10;8SQ0WwNXERfTaQLhCFsWzs215dF0ZDm25k19y5xt+zdg419AN8ls/KiNG2zUNDBdBJBl6vHIc8Nq&#10;yz+Of2r9dlXF/bJ7T6jtQp38BgAA//8DAFBLAwQUAAYACAAAACEAM+1lI+IAAAALAQAADwAAAGRy&#10;cy9kb3ducmV2LnhtbEyPy07DMBBF90j8gzWV2CDqtCVxm8apEAIqsaPhIXZuPE0iYjuK3ST8PcMK&#10;ljP36M6ZbDeZlg3Y+8ZZCYt5BAxt6XRjKwmvxePNGpgPymrVOosSvtHDLr+8yFSq3WhfcDiEilGJ&#10;9amSUIfQpZz7skaj/Nx1aCk7ud6oQGNfcd2rkcpNy5dRlHCjGksXatXhfY3l1+FsJHxeVx/Pfnp6&#10;G1fxqnvYD4V414WUV7Ppbgss4BT+YPjVJ3XIyenozlZ71koQsdgQSoFIBDAi1nFCm6OE5eJWAM8z&#10;/v+H/AcAAP//AwBQSwECLQAUAAYACAAAACEAtoM4kv4AAADhAQAAEwAAAAAAAAAAAAAAAAAAAAAA&#10;W0NvbnRlbnRfVHlwZXNdLnhtbFBLAQItABQABgAIAAAAIQA4/SH/1gAAAJQBAAALAAAAAAAAAAAA&#10;AAAAAC8BAABfcmVscy8ucmVsc1BLAQItABQABgAIAAAAIQD+fHUopQIAAJgFAAAOAAAAAAAAAAAA&#10;AAAAAC4CAABkcnMvZTJvRG9jLnhtbFBLAQItABQABgAIAAAAIQAz7WUj4gAAAAsBAAAPAAAAAAAA&#10;AAAAAAAAAP8EAABkcnMvZG93bnJldi54bWxQSwUGAAAAAAQABADzAAAADgYAAAAA&#10;" fillcolor="white [3201]" stroked="f" strokeweight=".5pt">
                <v:textbox>
                  <w:txbxContent>
                    <w:p w:rsidR="00D874A5" w:rsidRDefault="00D874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78B32" wp14:editId="32B3FA25">
                <wp:simplePos x="0" y="0"/>
                <wp:positionH relativeFrom="page">
                  <wp:align>center</wp:align>
                </wp:positionH>
                <wp:positionV relativeFrom="paragraph">
                  <wp:posOffset>1102995</wp:posOffset>
                </wp:positionV>
                <wp:extent cx="584200" cy="241300"/>
                <wp:effectExtent l="0" t="0" r="6350" b="63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8B32" id="Надпись 49" o:spid="_x0000_s1037" type="#_x0000_t202" style="position:absolute;left:0;text-align:left;margin-left:0;margin-top:86.85pt;width:46pt;height:19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TBpQIAAJgFAAAOAAAAZHJzL2Uyb0RvYy54bWysVM1uEzEQviPxDpbvdJM0/Yu6qUKrIqSq&#10;rWhRz47XblbYHmM72Q233nkF3oEDB268QvpGjL27SSi9FHHZHXu+mfF883N8UmtFFsL5EkxO+zs9&#10;SoThUJTmPqcfb8/fHFLiAzMFU2BETpfC05Px61fHlR2JAcxAFcIRdGL8qLI5nYVgR1nm+Uxo5nfA&#10;CoNKCU6zgEd3nxWOVehdq2zQ6+1nFbjCOuDCe7w9a5R0nPxLKXi4ktKLQFRO8W0hfV36TuM3Gx+z&#10;0b1jdlby9hnsH16hWWkw6NrVGQuMzF35lytdcgceZNjhoDOQsuQi5YDZ9HtPsrmZMStSLkiOt2ua&#10;/P9zyy8X146URU6HR5QYprFGq2+r76sfq1+rn48Pj18JKpClyvoRgm8swkP9Fmqsdnfv8TImX0un&#10;4x/TIqhHvpdrjkUdCMfLvcMh1o0SjqrBsL+LMnrPNsbW+fBOgCZRyKnDEiZm2eLChwbaQWIsD6os&#10;zkul0iG2jThVjiwYFlyF9ER0/gdKGVLldH93r5ccG4jmjWdlohuRGqcNFxNvEkxSWCoRMcp8EBKJ&#10;S3k+E5txLsw6fkJHlMRQLzFs8ZtXvcS4yQMtUmQwYW2sSwMuZZ8mbUNZ8amjTDZ4rM1W3lEM9bRO&#10;HXPQ1X8KxRLbwkEzXt7y8xKLd8F8uGYO5wnrjTsiXOFHKkDyoZUomYH78tx9xGObo5aSCuczp/7z&#10;nDlBiXpvcACO+sNhHOh0GO4dDPDgtjXTbY2Z61PAjujjNrI8iREfVCdKB/oOV8kkRkUVMxxj5zR0&#10;4mlotgauIi4mkwTCEbYsXJgby6PryHJszdv6jjnb9m/Axr+EbpLZ6EkbN9hoaWAyDyDL1OOR54bV&#10;ln8c/zQl7aqK+2X7nFCbhTr+DQAA//8DAFBLAwQUAAYACAAAACEA5Gijl94AAAAHAQAADwAAAGRy&#10;cy9kb3ducmV2LnhtbEyPS0/DMBCE70j8B2uRuCDqPASBEKdCiIfUG00L4ubGSxIRr6PYTcK/ZznB&#10;cWZWM98W68X2YsLRd44UxKsIBFLtTEeNgl31dHkDwgdNRveOUME3eliXpyeFzo2b6RWnbWgEl5DP&#10;tYI2hCGX0tctWu1XbkDi7NONVgeWYyPNqGcut71MouhaWt0RL7R6wIcW66/t0Sr4uGjeN3553s/p&#10;VTo8vkxV9mYqpc7Plvs7EAGX8HcMv/iMDiUzHdyRjBe9An4ksJulGQiObxM2DgqSOM5AloX8z1/+&#10;AAAA//8DAFBLAQItABQABgAIAAAAIQC2gziS/gAAAOEBAAATAAAAAAAAAAAAAAAAAAAAAABbQ29u&#10;dGVudF9UeXBlc10ueG1sUEsBAi0AFAAGAAgAAAAhADj9If/WAAAAlAEAAAsAAAAAAAAAAAAAAAAA&#10;LwEAAF9yZWxzLy5yZWxzUEsBAi0AFAAGAAgAAAAhAHVAtMGlAgAAmAUAAA4AAAAAAAAAAAAAAAAA&#10;LgIAAGRycy9lMm9Eb2MueG1sUEsBAi0AFAAGAAgAAAAhAORoo5feAAAABwEAAA8AAAAAAAAAAAAA&#10;AAAA/wQAAGRycy9kb3ducmV2LnhtbFBLBQYAAAAABAAEAPMAAAAKBgAAAAA=&#10;" fillcolor="white [3201]" stroked="f" strokeweight=".5pt">
                <v:textbox>
                  <w:txbxContent>
                    <w:p w:rsidR="00D874A5" w:rsidRDefault="00D874A5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03662" wp14:editId="60831861">
                <wp:simplePos x="0" y="0"/>
                <wp:positionH relativeFrom="column">
                  <wp:posOffset>2266315</wp:posOffset>
                </wp:positionH>
                <wp:positionV relativeFrom="paragraph">
                  <wp:posOffset>1395095</wp:posOffset>
                </wp:positionV>
                <wp:extent cx="800100" cy="336550"/>
                <wp:effectExtent l="76200" t="0" r="19050" b="6350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36550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666A" id="Соединительная линия уступом 48" o:spid="_x0000_s1026" type="#_x0000_t34" style="position:absolute;margin-left:178.45pt;margin-top:109.85pt;width:63pt;height:2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41KgIAAFcEAAAOAAAAZHJzL2Uyb0RvYy54bWysVEuO1DAQ3SNxB8t7OulppjUTdXoWPXwW&#10;CFp8DuB27I6Rf7JNf5bMbJHmDHMDFiCNNHyukNyIspMOCBASiI1Vtus913tVyexspyTaMOeF0SUe&#10;j3KMmKamEnpd4lcvH947wcgHoisijWYl3jOPz+Z378y2tmBHpjayYg4BifbF1pa4DsEWWeZpzRTx&#10;I2OZhktunCIBtm6dVY5sgV3J7CjPp9nWuMo6Q5n3cHreXeJ54uec0fCMc88CkiWG2kJaXVpXcc3m&#10;M1KsHbG1oH0Z5B+qUERoeHSgOieBoDdO/EKlBHXGGx5G1KjMcC4oSxpAzTj/Sc2LmliWtIA53g42&#10;+f9HS59ulg6JqsT3oVOaKOhRc918aT42H5qb5nNz015AfNu+g/h9e4Wa2/74CrWX7dv2or1svkL+&#10;JwQE4ObW+gJIF3rp+p23Sxet2XGnEJfCPoZBSWaBfLRLvdgPvWC7gCgcnuTgB3SMwtVkMj0+Tr3K&#10;OppIZ50Pj5hRKAYlXjEdFkZr6Lhxk0RPNk98SE2pemWkej3GiCsJPd4QiU5Pp/k0Vg28fTZEB+YI&#10;lTqugQj5QFco7C34E5wgei1ZD4wpWZTdCU1R2EvWwZ8zDvaCoE5yGmy2kA7B+yUmlELd44EJsiOM&#10;CykHYJ7E/BHY50coS0P/N+ABkV42OgxgJbRxv3s97A4l8y7/4ECnO1qwMtU+jUCyBqY3mdx/afHz&#10;+HGf4N//B/NvAAAA//8DAFBLAwQUAAYACAAAACEApL1Vf+EAAAALAQAADwAAAGRycy9kb3ducmV2&#10;LnhtbEyPzU7DMBCE70i8g7VIXBB1kpamDXEqFIkDnKCA6NGJNz8iXkex24a3ZznBcWdnZ7/Jd7Md&#10;xAkn3ztSEC8iEEi1Mz21Ct7fHm83IHzQZPTgCBV8o4ddcXmR68y4M73iaR9awSHkM62gC2HMpPR1&#10;h1b7hRuReNe4yerA49RKM+kzh9tBJlG0llb3xB86PWLZYf21P1rGeMFmGVcfbVmXz0/JZ3k43DQr&#10;pa6v5od7EAHn8GeGX3y+gYKZKnck48WgYHm33rJVQRJvUxDsWG0SVipW0iQFWeTyf4fiBwAA//8D&#10;AFBLAQItABQABgAIAAAAIQC2gziS/gAAAOEBAAATAAAAAAAAAAAAAAAAAAAAAABbQ29udGVudF9U&#10;eXBlc10ueG1sUEsBAi0AFAAGAAgAAAAhADj9If/WAAAAlAEAAAsAAAAAAAAAAAAAAAAALwEAAF9y&#10;ZWxzLy5yZWxzUEsBAi0AFAAGAAgAAAAhABjPjjUqAgAAVwQAAA4AAAAAAAAAAAAAAAAALgIAAGRy&#10;cy9lMm9Eb2MueG1sUEsBAi0AFAAGAAgAAAAhAKS9VX/hAAAACwEAAA8AAAAAAAAAAAAAAAAAhAQA&#10;AGRycy9kb3ducmV2LnhtbFBLBQYAAAAABAAEAPMAAACSBQAAAAA=&#10;" adj="21515" strokecolor="#5b9bd5 [3204]" strokeweight=".5pt">
                <v:stroke endarrow="block"/>
              </v:shape>
            </w:pict>
          </mc:Fallback>
        </mc:AlternateContent>
      </w:r>
      <w:r w:rsidR="00A636F8">
        <w:rPr>
          <w:rFonts w:ascii="Calibri" w:hAnsi="Calibri" w:cs="Calibri"/>
          <w:sz w:val="28"/>
          <w:szCs w:val="28"/>
        </w:rPr>
        <w:t xml:space="preserve">Проанализируйте данную простую </w:t>
      </w:r>
      <w:r w:rsidR="00996D50">
        <w:rPr>
          <w:rFonts w:ascii="Calibri" w:hAnsi="Calibri" w:cs="Calibri"/>
          <w:sz w:val="28"/>
          <w:szCs w:val="28"/>
        </w:rPr>
        <w:t>модель</w:t>
      </w:r>
      <w:r w:rsidR="00A636F8">
        <w:rPr>
          <w:rFonts w:ascii="Calibri" w:hAnsi="Calibri" w:cs="Calibri"/>
          <w:sz w:val="28"/>
          <w:szCs w:val="28"/>
        </w:rPr>
        <w:t xml:space="preserve"> машинного обучения.</w:t>
      </w:r>
      <w:r w:rsidR="00996D50">
        <w:rPr>
          <w:rFonts w:ascii="Calibri" w:hAnsi="Calibri" w:cs="Calibri"/>
          <w:sz w:val="28"/>
          <w:szCs w:val="28"/>
        </w:rPr>
        <w:t xml:space="preserve"> </w:t>
      </w:r>
      <w:r w:rsidR="00E7680D">
        <w:rPr>
          <w:rFonts w:ascii="Calibri" w:hAnsi="Calibri" w:cs="Calibri"/>
          <w:sz w:val="28"/>
          <w:szCs w:val="28"/>
        </w:rPr>
        <w:t>На ваш взгляд, что в данной модели является</w:t>
      </w:r>
      <w:r w:rsidR="00A636F8">
        <w:rPr>
          <w:rFonts w:ascii="Calibri" w:hAnsi="Calibri" w:cs="Calibri"/>
          <w:sz w:val="28"/>
          <w:szCs w:val="28"/>
        </w:rPr>
        <w:t xml:space="preserve"> </w:t>
      </w:r>
      <w:r w:rsidR="00996D50">
        <w:rPr>
          <w:rFonts w:ascii="Calibri" w:hAnsi="Calibri" w:cs="Calibri"/>
          <w:sz w:val="28"/>
          <w:szCs w:val="28"/>
        </w:rPr>
        <w:t>п</w:t>
      </w:r>
      <w:r w:rsidR="00E7680D">
        <w:rPr>
          <w:rFonts w:ascii="Calibri" w:hAnsi="Calibri" w:cs="Calibri"/>
          <w:sz w:val="28"/>
          <w:szCs w:val="28"/>
        </w:rPr>
        <w:t>араметрами, а что гиперпараметрами?</w:t>
      </w:r>
      <w:r w:rsidR="00432CD9">
        <w:rPr>
          <w:rFonts w:ascii="Calibri" w:hAnsi="Calibri" w:cs="Calibri"/>
          <w:sz w:val="28"/>
          <w:szCs w:val="28"/>
        </w:rPr>
        <w:t xml:space="preserve"> О</w:t>
      </w:r>
      <w:r w:rsidR="00432CD9">
        <w:rPr>
          <w:sz w:val="28"/>
          <w:szCs w:val="28"/>
        </w:rPr>
        <w:t xml:space="preserve">пишите в своём </w:t>
      </w:r>
      <w:r w:rsidR="00432CD9">
        <w:rPr>
          <w:sz w:val="28"/>
          <w:szCs w:val="28"/>
          <w:lang w:val="en-US"/>
        </w:rPr>
        <w:t>docx</w:t>
      </w:r>
      <w:r w:rsidR="00432CD9" w:rsidRPr="00DB0EF9">
        <w:rPr>
          <w:sz w:val="28"/>
          <w:szCs w:val="28"/>
        </w:rPr>
        <w:t>/</w:t>
      </w:r>
      <w:r w:rsidR="00432CD9">
        <w:rPr>
          <w:sz w:val="28"/>
          <w:szCs w:val="28"/>
          <w:lang w:val="en-US"/>
        </w:rPr>
        <w:t>doc</w:t>
      </w:r>
      <w:r w:rsidR="00432CD9" w:rsidRPr="00DB0EF9">
        <w:rPr>
          <w:sz w:val="28"/>
          <w:szCs w:val="28"/>
        </w:rPr>
        <w:t>-</w:t>
      </w:r>
      <w:r w:rsidR="00432CD9">
        <w:rPr>
          <w:sz w:val="28"/>
          <w:szCs w:val="28"/>
        </w:rPr>
        <w:t>файле.</w:t>
      </w:r>
    </w:p>
    <w:p w:rsidR="00767CC4" w:rsidRDefault="0082475E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Часть 4</w:t>
      </w:r>
    </w:p>
    <w:p w:rsidR="00767CC4" w:rsidRDefault="00AC054B" w:rsidP="00BD7C18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Проанализируйте графики ошибок</w:t>
      </w:r>
      <w:r w:rsidR="00767CC4">
        <w:rPr>
          <w:rFonts w:ascii="Calibri" w:hAnsi="Calibri" w:cs="Calibri"/>
          <w:sz w:val="28"/>
          <w:szCs w:val="28"/>
        </w:rPr>
        <w:t xml:space="preserve">, </w:t>
      </w:r>
      <w:r w:rsidR="00684F4E">
        <w:rPr>
          <w:rFonts w:ascii="Calibri" w:hAnsi="Calibri" w:cs="Calibri"/>
          <w:sz w:val="28"/>
          <w:szCs w:val="28"/>
        </w:rPr>
        <w:t xml:space="preserve">опишите наблюдаемую проблему, </w:t>
      </w:r>
      <w:r w:rsidR="00767CC4">
        <w:rPr>
          <w:rFonts w:ascii="Calibri" w:hAnsi="Calibri" w:cs="Calibri"/>
          <w:sz w:val="28"/>
          <w:szCs w:val="28"/>
        </w:rPr>
        <w:t xml:space="preserve">предложить меры по </w:t>
      </w:r>
      <w:r w:rsidR="00684F4E">
        <w:rPr>
          <w:rFonts w:ascii="Calibri" w:hAnsi="Calibri" w:cs="Calibri"/>
          <w:sz w:val="28"/>
          <w:szCs w:val="28"/>
        </w:rPr>
        <w:t xml:space="preserve">её </w:t>
      </w:r>
      <w:r w:rsidR="00767CC4">
        <w:rPr>
          <w:rFonts w:ascii="Calibri" w:hAnsi="Calibri" w:cs="Calibri"/>
          <w:sz w:val="28"/>
          <w:szCs w:val="28"/>
        </w:rPr>
        <w:t>устранению.</w:t>
      </w:r>
      <w:r w:rsidR="0058661A">
        <w:rPr>
          <w:rFonts w:ascii="Calibri" w:hAnsi="Calibri" w:cs="Calibri"/>
          <w:sz w:val="28"/>
          <w:szCs w:val="28"/>
        </w:rPr>
        <w:t xml:space="preserve"> На графиках </w:t>
      </w:r>
      <w:r w:rsidR="00F1295A">
        <w:rPr>
          <w:rFonts w:ascii="Calibri" w:hAnsi="Calibri" w:cs="Calibri"/>
          <w:sz w:val="28"/>
          <w:szCs w:val="28"/>
        </w:rPr>
        <w:t>синяя</w:t>
      </w:r>
      <w:r w:rsidR="0058661A">
        <w:rPr>
          <w:rFonts w:ascii="Calibri" w:hAnsi="Calibri" w:cs="Calibri"/>
          <w:sz w:val="28"/>
          <w:szCs w:val="28"/>
        </w:rPr>
        <w:t xml:space="preserve"> кривая – ошибка на обучающей выборке, </w:t>
      </w:r>
      <w:r w:rsidR="00680E4A">
        <w:rPr>
          <w:rFonts w:ascii="Calibri" w:hAnsi="Calibri" w:cs="Calibri"/>
          <w:sz w:val="28"/>
          <w:szCs w:val="28"/>
        </w:rPr>
        <w:t>зелёная</w:t>
      </w:r>
      <w:r w:rsidR="0058661A">
        <w:rPr>
          <w:rFonts w:ascii="Calibri" w:hAnsi="Calibri" w:cs="Calibri"/>
          <w:sz w:val="28"/>
          <w:szCs w:val="28"/>
        </w:rPr>
        <w:t xml:space="preserve"> кривая – ошибка на </w:t>
      </w:r>
      <w:r w:rsidR="008E0707">
        <w:rPr>
          <w:rFonts w:ascii="Calibri" w:hAnsi="Calibri" w:cs="Calibri"/>
          <w:sz w:val="28"/>
          <w:szCs w:val="28"/>
        </w:rPr>
        <w:t>валидационной</w:t>
      </w:r>
      <w:r w:rsidR="0058661A">
        <w:rPr>
          <w:rFonts w:ascii="Calibri" w:hAnsi="Calibri" w:cs="Calibri"/>
          <w:sz w:val="28"/>
          <w:szCs w:val="28"/>
        </w:rPr>
        <w:t xml:space="preserve"> выборке.</w:t>
      </w:r>
      <w:r w:rsidR="006479F0">
        <w:rPr>
          <w:rFonts w:ascii="Calibri" w:hAnsi="Calibri" w:cs="Calibri"/>
          <w:sz w:val="28"/>
          <w:szCs w:val="28"/>
        </w:rPr>
        <w:t xml:space="preserve"> О</w:t>
      </w:r>
      <w:r w:rsidR="006479F0">
        <w:rPr>
          <w:sz w:val="28"/>
          <w:szCs w:val="28"/>
        </w:rPr>
        <w:t xml:space="preserve">пишите в своём </w:t>
      </w:r>
      <w:r w:rsidR="006479F0">
        <w:rPr>
          <w:sz w:val="28"/>
          <w:szCs w:val="28"/>
          <w:lang w:val="en-US"/>
        </w:rPr>
        <w:t>docx</w:t>
      </w:r>
      <w:r w:rsidR="006479F0" w:rsidRPr="00DB0EF9">
        <w:rPr>
          <w:sz w:val="28"/>
          <w:szCs w:val="28"/>
        </w:rPr>
        <w:t>/</w:t>
      </w:r>
      <w:r w:rsidR="006479F0">
        <w:rPr>
          <w:sz w:val="28"/>
          <w:szCs w:val="28"/>
          <w:lang w:val="en-US"/>
        </w:rPr>
        <w:t>doc</w:t>
      </w:r>
      <w:r w:rsidR="006479F0" w:rsidRPr="00DB0EF9">
        <w:rPr>
          <w:sz w:val="28"/>
          <w:szCs w:val="28"/>
        </w:rPr>
        <w:t>-</w:t>
      </w:r>
      <w:r w:rsidR="006479F0">
        <w:rPr>
          <w:sz w:val="28"/>
          <w:szCs w:val="28"/>
        </w:rPr>
        <w:t>файле.</w:t>
      </w:r>
    </w:p>
    <w:p w:rsidR="00F856C1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461B17" wp14:editId="6C8A0251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4581525" cy="2085975"/>
                <wp:effectExtent l="0" t="0" r="28575" b="28575"/>
                <wp:wrapTopAndBottom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2085975"/>
                          <a:chOff x="0" y="-66675"/>
                          <a:chExt cx="5715000" cy="3200400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0" y="-66675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илиния 26"/>
                        <wps:cNvSpPr/>
                        <wps:spPr>
                          <a:xfrm>
                            <a:off x="352425" y="371475"/>
                            <a:ext cx="4687041" cy="2514600"/>
                          </a:xfrm>
                          <a:custGeom>
                            <a:avLst/>
                            <a:gdLst>
                              <a:gd name="connsiteX0" fmla="*/ 741 w 4687041"/>
                              <a:gd name="connsiteY0" fmla="*/ 0 h 2514600"/>
                              <a:gd name="connsiteX1" fmla="*/ 772266 w 4687041"/>
                              <a:gd name="connsiteY1" fmla="*/ 2000250 h 2514600"/>
                              <a:gd name="connsiteX2" fmla="*/ 4687041 w 4687041"/>
                              <a:gd name="connsiteY2" fmla="*/ 2514600 h 2514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687041" h="2514600">
                                <a:moveTo>
                                  <a:pt x="741" y="0"/>
                                </a:moveTo>
                                <a:cubicBezTo>
                                  <a:pt x="-4022" y="790575"/>
                                  <a:pt x="-8784" y="1581150"/>
                                  <a:pt x="772266" y="2000250"/>
                                </a:cubicBezTo>
                                <a:cubicBezTo>
                                  <a:pt x="1553316" y="2419350"/>
                                  <a:pt x="3982191" y="2449513"/>
                                  <a:pt x="4687041" y="25146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илиния 27"/>
                        <wps:cNvSpPr/>
                        <wps:spPr>
                          <a:xfrm>
                            <a:off x="285750" y="628650"/>
                            <a:ext cx="4705350" cy="1095375"/>
                          </a:xfrm>
                          <a:custGeom>
                            <a:avLst/>
                            <a:gdLst>
                              <a:gd name="connsiteX0" fmla="*/ 0 w 4705350"/>
                              <a:gd name="connsiteY0" fmla="*/ 1095375 h 1095375"/>
                              <a:gd name="connsiteX1" fmla="*/ 2076450 w 4705350"/>
                              <a:gd name="connsiteY1" fmla="*/ 209550 h 1095375"/>
                              <a:gd name="connsiteX2" fmla="*/ 4705350 w 4705350"/>
                              <a:gd name="connsiteY2" fmla="*/ 0 h 1095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05350" h="1095375">
                                <a:moveTo>
                                  <a:pt x="0" y="1095375"/>
                                </a:moveTo>
                                <a:cubicBezTo>
                                  <a:pt x="646112" y="743743"/>
                                  <a:pt x="1292225" y="392112"/>
                                  <a:pt x="2076450" y="209550"/>
                                </a:cubicBezTo>
                                <a:cubicBezTo>
                                  <a:pt x="2860675" y="26987"/>
                                  <a:pt x="3783012" y="13493"/>
                                  <a:pt x="470535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C9660" id="Группа 24" o:spid="_x0000_s1026" style="position:absolute;margin-left:0;margin-top:16.05pt;width:360.75pt;height:164.25pt;z-index:251661312;mso-position-horizontal:left;mso-position-horizontal-relative:margin;mso-width-relative:margin;mso-height-relative:margin" coordorigin=",-666" coordsize="571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bgcwUAAKUUAAAOAAAAZHJzL2Uyb0RvYy54bWzsWM2O2zYQvhfoOxA6FthYov4sI95gmzRB&#10;gUUSNCmSHrmyZAuVRJWi196cAvRaIIc+QF+hQC9Ff9JX8L5RP1KkLG+ceLNBC7QIgmhJcYYz83Fm&#10;Plq376yrkpxnoi14PXW8W65Dsjrls6KeT52vn94/GjuklayesZLX2dS5yFrnzvGnn9xeNZOM8gUv&#10;Z5kg2KRuJ6tm6iykbCajUZsusoq1t3iT1VjMuaiYxFTMRzPBVti9KkfUdaPRiotZI3iatS3e3usW&#10;nWO9f55nqXyU520mSTl14JvUT6GfZ+o5Or7NJnPBmkWRGjfYDbyoWFHDaL/VPSYZWYrija2qIhW8&#10;5bm8lfJqxPO8SDMdA6Lx3CvRPBB82ehY5pPVvOlhArRXcLrxtunD88eCFLOpQwOH1KzCGW1+vHx5&#10;+f3mL/z7meA1MFo18wlEH4jmSfNYmBfzbqbCXueiUn8REFlrdC96dLO1JCleBuHYC2nokBRr1B2H&#10;SRx2+KcLHNJW7yiKou3SF0Y9jL3QdXGGSt3H2QeYwJORtT5STvY+rRokVLvFrP0wzJ4sWJPpo2gV&#10;EBYzRGMw+wmYvdr8sXkN5H7ZvN78fvnD5s/Nr5vfCELWgGnFHr520gLJt2I3xMACeBABNmlEKx9k&#10;vCJqMHUE8l+nJTs/bWUHlhUBcgqjzgs9khdlphwq66+yHDmBM6NaW1djdrcU5JyhjmbfegZ4LalU&#10;8qIseyVvn1IprZKRVWqZrtBe0d2nuLXWS2uLvJa9YlXUXLxbOe/kbdRdrCrsMz67wHEK3vWGtknv&#10;FwDvlLXyMRNoBkg5NDj5CI+85Kupw83IIQsuXux7r+SRb1h1yArNZeq03y2ZyBxSflkjExMvCFQ3&#10;0pMgjCkmYrhyNlypl9VdDtw9tNIm1UMlL0s7zAWvnqEPniirWGJ1CttTJ5XCTu7Krumhk6bZyYkW&#10;QwdqmDytnzSp2lyhqpLj6foZE43JIInke8ht9rPJlUTqZJVmzU+WkueFzrItrgZvVKJqIv9GSUbb&#10;klRliBJU/1GKl68Ijd6rFP2QBqphqYYTe4HtSbYeg2gcuwFORTe00AuiKx2JTdJlV48KIQsdSGKG&#10;alSv5jPTPlJe120hs+c4vbwqkXWfjUgceGRFrBVU7x6Fb4YKLlmg2/R+7BF/Dm+3+8eURtFhE0Md&#10;9F2XhtcwRAeGTAiHLQ2VTCC7IaHZ9+CxRdfTgPK6NoBihOwHP3atpOGtopUhujhLOwV2XUuElgL3&#10;gDJgGCrbdnY9ZUQ2VKZDywgKm5gIVMtWl5VSX1Yk6hxt3CG4rJwpHZQokypwOyRoSDZFyAId25y/&#10;Wq/QqZ5yLSkVDkgo7YaNe7ueLs+K9PPsxVD6KHBp53acuKFN/kbvdDSOx7gvICQPrA5iNr51ZnRe&#10;6VWTLjbaHSv7bHph6PseShg708BL/N2d/WRMvaQLggZBEnr+0HCPg9Le1oHCd2AZU4Whvjn0YGoZ&#10;W6vXIEZ/H9uwNM3qnuf2k+NejttVfDtB7qXjXeUbkKRc21z+SJKaGP//JBm/iyRjVVOKrHHRPXxf&#10;pWP0BrAQai6i48gWbE+SsRuqKtYk6blJ6HedBAVnfzR8EEm6ilWMDd0f3+DUHYo0HoBVBr4cIkrq&#10;xlEA0jtoaZcpk1AT5QFDQ84zgRw2NFRSZDywAWA/UuSbFGnTEBRpwdpHkV0iWwkkFOB8N01GQeR5&#10;hicDPw52GMmjCaX2CplQJaiTtGNRk1eGKVW6XJsoUWmu+pGsiTJKxrpmQWyagP147LvGJ88Pkh2X&#10;bLEozX32EPA/So/6Cg4j702PVvFG9GiVP9Ljf/s3pP7Ig29hujDNdzv1sW04x3j4dfH4bwAAAP//&#10;AwBQSwMEFAAGAAgAAAAhAC7vwY7eAAAABwEAAA8AAABkcnMvZG93bnJldi54bWxMj0FLw0AQhe+C&#10;/2EZwZvdbEqjxGxKKeqpCLaCeJtmp0lodjZkt0n6711Pepz3Hu99U6xn24mRBt861qAWCQjiypmW&#10;aw2fh9eHJxA+IBvsHJOGK3lYl7c3BebGTfxB4z7UIpawz1FDE0KfS+mrhiz6heuJo3dyg8UQz6GW&#10;ZsAplttOpkmSSYstx4UGe9o2VJ33F6vhbcJps1Qv4+582l6/D6v3r50ire/v5s0ziEBz+AvDL35E&#10;hzIyHd2FjRedhvhI0LBMFYjoPqZqBeIYhSzJQJaF/M9f/gAAAP//AwBQSwECLQAUAAYACAAAACEA&#10;toM4kv4AAADhAQAAEwAAAAAAAAAAAAAAAAAAAAAAW0NvbnRlbnRfVHlwZXNdLnhtbFBLAQItABQA&#10;BgAIAAAAIQA4/SH/1gAAAJQBAAALAAAAAAAAAAAAAAAAAC8BAABfcmVscy8ucmVsc1BLAQItABQA&#10;BgAIAAAAIQDPBzbgcwUAAKUUAAAOAAAAAAAAAAAAAAAAAC4CAABkcnMvZTJvRG9jLnhtbFBLAQIt&#10;ABQABgAIAAAAIQAu78GO3gAAAAcBAAAPAAAAAAAAAAAAAAAAAM0HAABkcnMvZG93bnJldi54bWxQ&#10;SwUGAAAAAAQABADzAAAA2AgAAAAA&#10;">
                <v:rect id="Прямоугольник 25" o:spid="_x0000_s1027" style="position:absolute;top:-666;width:57150;height:3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/>
                <v:shape id="Полилиния 26" o:spid="_x0000_s1028" style="position:absolute;left:3524;top:3714;width:46870;height:25146;visibility:visible;mso-wrap-style:square;v-text-anchor:middle" coordsize="4687041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WvsQA&#10;AADbAAAADwAAAGRycy9kb3ducmV2LnhtbESPzWrDMBCE74W8g9hAb40cH0xwo4T8UPDB4CbpocfF&#10;2lpurZWxVNt9+6pQyHGYmW+Y7X62nRhp8K1jBetVAoK4drrlRsHb7eVpA8IHZI2dY1LwQx72u8XD&#10;FnPtJr7QeA2NiBD2OSowIfS5lL42ZNGvXE8cvQ83WAxRDo3UA04RbjuZJkkmLbYcFwz2dDJUf12/&#10;rYJjQ5+jOVTFxlXVreRXdy6zd6Uel/PhGUSgOdzD/+1CK0gz+PsSf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llr7EAAAA2wAAAA8AAAAAAAAAAAAAAAAAmAIAAGRycy9k&#10;b3ducmV2LnhtbFBLBQYAAAAABAAEAPUAAACJAwAAAAA=&#10;" path="m741,c-4022,790575,-8784,1581150,772266,2000250v781050,419100,3209925,449263,3914775,514350e" filled="f" strokecolor="#5b9bd5 [3204]" strokeweight="1.5pt">
                  <v:stroke joinstyle="miter"/>
                  <v:path arrowok="t" o:connecttype="custom" o:connectlocs="741,0;772266,2000250;4687041,2514600" o:connectangles="0,0,0"/>
                </v:shape>
                <v:shape id="Полилиния 27" o:spid="_x0000_s1029" style="position:absolute;left:2857;top:6286;width:47054;height:10954;visibility:visible;mso-wrap-style:square;v-text-anchor:middle" coordsize="4705350,1095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QpJ8MA&#10;AADbAAAADwAAAGRycy9kb3ducmV2LnhtbESPT4vCMBTE74LfITxhb2uq4CrVKFIQFVbFPxdvz+bZ&#10;FpuX0kSt334jLHgcZuY3zGTWmFI8qHaFZQW9bgSCOLW64EzB6bj4HoFwHlljaZkUvMjBbNpuTTDW&#10;9sl7ehx8JgKEXYwKcu+rWEqX5mTQdW1FHLyrrQ36IOtM6hqfAW5K2Y+iH2mw4LCQY0VJTuntcDcK&#10;7D35vRTJurHbavnamfU5KzcDpb46zXwMwlPjP+H/9kor6A/h/SX8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QpJ8MAAADbAAAADwAAAAAAAAAAAAAAAACYAgAAZHJzL2Rv&#10;d25yZXYueG1sUEsFBgAAAAAEAAQA9QAAAIgDAAAAAA==&#10;" path="m,1095375c646112,743743,1292225,392112,2076450,209550,2860675,26987,3783012,13493,4705350,e" filled="f" strokecolor="#70ad47 [3209]" strokeweight="1.5pt">
                  <v:stroke joinstyle="miter"/>
                  <v:path arrowok="t" o:connecttype="custom" o:connectlocs="0,1095375;2076450,209550;4705350,0" o:connectangles="0,0,0"/>
                </v:shape>
                <w10:wrap type="topAndBottom" anchorx="margin"/>
              </v:group>
            </w:pict>
          </mc:Fallback>
        </mc:AlternateContent>
      </w:r>
      <w:r w:rsidR="00F856C1">
        <w:rPr>
          <w:rFonts w:ascii="Calibri" w:hAnsi="Calibri" w:cs="Calibri"/>
          <w:sz w:val="28"/>
          <w:szCs w:val="28"/>
        </w:rPr>
        <w:t>График №1</w:t>
      </w:r>
      <w:r w:rsidR="00DF101D">
        <w:rPr>
          <w:rFonts w:ascii="Calibri" w:hAnsi="Calibri" w:cs="Calibri"/>
          <w:sz w:val="28"/>
          <w:szCs w:val="28"/>
        </w:rPr>
        <w:t>.</w:t>
      </w:r>
    </w:p>
    <w:p w:rsidR="00DE2335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DE2335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4543425" cy="2105025"/>
                <wp:effectExtent l="0" t="0" r="28575" b="2857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2105025"/>
                          <a:chOff x="0" y="0"/>
                          <a:chExt cx="5715000" cy="3200400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илиния 32"/>
                        <wps:cNvSpPr/>
                        <wps:spPr>
                          <a:xfrm>
                            <a:off x="276225" y="923925"/>
                            <a:ext cx="4763241" cy="1824179"/>
                          </a:xfrm>
                          <a:custGeom>
                            <a:avLst/>
                            <a:gdLst>
                              <a:gd name="connsiteX0" fmla="*/ 0 w 4600575"/>
                              <a:gd name="connsiteY0" fmla="*/ 0 h 1824179"/>
                              <a:gd name="connsiteX1" fmla="*/ 581025 w 4600575"/>
                              <a:gd name="connsiteY1" fmla="*/ 1819275 h 1824179"/>
                              <a:gd name="connsiteX2" fmla="*/ 1400175 w 4600575"/>
                              <a:gd name="connsiteY2" fmla="*/ 561975 h 1824179"/>
                              <a:gd name="connsiteX3" fmla="*/ 2028825 w 4600575"/>
                              <a:gd name="connsiteY3" fmla="*/ 1381125 h 1824179"/>
                              <a:gd name="connsiteX4" fmla="*/ 3171825 w 4600575"/>
                              <a:gd name="connsiteY4" fmla="*/ 704850 h 1824179"/>
                              <a:gd name="connsiteX5" fmla="*/ 3695700 w 4600575"/>
                              <a:gd name="connsiteY5" fmla="*/ 876300 h 1824179"/>
                              <a:gd name="connsiteX6" fmla="*/ 4600575 w 4600575"/>
                              <a:gd name="connsiteY6" fmla="*/ 257175 h 18241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00575" h="1824179">
                                <a:moveTo>
                                  <a:pt x="0" y="0"/>
                                </a:moveTo>
                                <a:cubicBezTo>
                                  <a:pt x="173831" y="862806"/>
                                  <a:pt x="347663" y="1725613"/>
                                  <a:pt x="581025" y="1819275"/>
                                </a:cubicBezTo>
                                <a:cubicBezTo>
                                  <a:pt x="814387" y="1912937"/>
                                  <a:pt x="1158875" y="635000"/>
                                  <a:pt x="1400175" y="561975"/>
                                </a:cubicBezTo>
                                <a:cubicBezTo>
                                  <a:pt x="1641475" y="488950"/>
                                  <a:pt x="1733550" y="1357313"/>
                                  <a:pt x="2028825" y="1381125"/>
                                </a:cubicBezTo>
                                <a:cubicBezTo>
                                  <a:pt x="2324100" y="1404937"/>
                                  <a:pt x="2894013" y="788987"/>
                                  <a:pt x="3171825" y="704850"/>
                                </a:cubicBezTo>
                                <a:cubicBezTo>
                                  <a:pt x="3449637" y="620713"/>
                                  <a:pt x="3457575" y="950913"/>
                                  <a:pt x="3695700" y="876300"/>
                                </a:cubicBezTo>
                                <a:cubicBezTo>
                                  <a:pt x="3933825" y="801687"/>
                                  <a:pt x="4427538" y="373063"/>
                                  <a:pt x="4600575" y="2571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илиния 34"/>
                        <wps:cNvSpPr/>
                        <wps:spPr>
                          <a:xfrm>
                            <a:off x="285750" y="533400"/>
                            <a:ext cx="4733925" cy="828675"/>
                          </a:xfrm>
                          <a:custGeom>
                            <a:avLst/>
                            <a:gdLst>
                              <a:gd name="connsiteX0" fmla="*/ 0 w 4733925"/>
                              <a:gd name="connsiteY0" fmla="*/ 828675 h 828675"/>
                              <a:gd name="connsiteX1" fmla="*/ 3248025 w 4733925"/>
                              <a:gd name="connsiteY1" fmla="*/ 161925 h 828675"/>
                              <a:gd name="connsiteX2" fmla="*/ 4733925 w 4733925"/>
                              <a:gd name="connsiteY2" fmla="*/ 0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33925" h="828675">
                                <a:moveTo>
                                  <a:pt x="0" y="828675"/>
                                </a:moveTo>
                                <a:lnTo>
                                  <a:pt x="3248025" y="161925"/>
                                </a:lnTo>
                                <a:cubicBezTo>
                                  <a:pt x="4037012" y="23813"/>
                                  <a:pt x="4495800" y="33338"/>
                                  <a:pt x="47339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54F27" id="Группа 37" o:spid="_x0000_s1026" style="width:357.75pt;height:165.75pt;mso-position-horizontal-relative:char;mso-position-vertical-relative:line" coordsize="571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QFWgYAAL8YAAAOAAAAZHJzL2Uyb0RvYy54bWzsWd2O20QUvkfiHSxfItF4PP6Nmq2WllZI&#10;VVvRosKl17ETC9tjxpNNtldI3CL1ggfoKyBxg/gpr5B9I775seNk0012EUhUpSK1PXPmzPnmnO98&#10;du/eW1WldZ7xtmD1xCZ3HNvK6pRNi3o2sb968fDTyLZakdTTpGR1NrEvsta+d/LxR3eXzThz2ZyV&#10;04xbWKRux8tmYs+FaMajUZvOsypp77AmqzGYM14lArd8NpryZInVq3LkOk4wWjI+bThLs7bF0wd6&#10;0D5R6+d5loqned5mwionNvYm1C9Xv2fyd3RyNxnPeNLMi9RsI7nFLqqkqOG0X+pBIhJrwYsrS1VF&#10;ylnLcnEnZdWI5XmRZioGREOcnWgecbZoVCyz8XLW9DAB2h2cbr1s+uT8GbeK6cSmoW3VSYUzWv90&#10;+f3lD+u/8OdnC4+B0bKZjTH1EW+eN8+4eTDTdzLsVc4r+TcCslYK3Yse3WwlrBQPPd+jnuvbVoox&#10;lzi+gxuFfzrHIV2xS+efG0s/JL7j4PikJcWxe7iB5ahzPJL767ezbJBL7Qau9p/B9XyeNJk6hVZi&#10;YOBy4x6uN4Dr9fqP9VuA9sv67fr3yx/Xf65/Xf9mYZLCShn2yLXjFiAeC9vB4JNxw1vxKGOVJS8m&#10;NkfWq2RMzh+3QuPUTQFoEh69AXUlLspM7qWsv8xyZAJOylXWqgaz+yW3zhNUz/RbYjBXM6VJXpRl&#10;b0T2GZWiMzJzpVmm6rI3dPYZbrz1s5VHVovesCpqxq83zvX8Lmodqwz7jE0vcJKcaUZom/RhAfAe&#10;J614lnBQALINtCae4icv2XJiM3NlW3PGX+17Lucj1TBqW0tQysRuv1skPLOt8osaSRgTz5McpG48&#10;P3Rxw4cjZ8ORelHdZ8CdgECbVF3K+aLsLnPOqpdgv1PpFUNJncL3xE4F727uC0114M80Oz1V08A7&#10;TSIe18+bVC4uUZXJ8WL1MuGNySCBmn3CusRPxjuJpOdKy5qdLgTLC5VlG1wN3ihCSR3/QTVSd1ON&#10;sgJRffJ/VOHlawuDN6lCNwxcSVPgmtilcUdSPY2FAXU9nIokIxLhMlRV3pNRMk4Xuh4lQh10aA1T&#10;VKN8NJsaok1ZXbeFyL7G6eVViaz7ZGQ51tLyAsfxQ8OOV6Z/sz19bg12sW917LVf3Y8IaPewi6EN&#10;iUjshr510BEOoXdEwNEERgeDGRr5AYmPcUQHjlzHjaJjQhoaERoRAqODIXkDT5SEQPqIkIZGoeNF&#10;vnPYERKux44GsR86RyTC0ChCXsLmYETBwJHJs8OHNDRy0ZF2DwnJ36d3MtddB3Wwqk3K4wr8BN2i&#10;yb5hrWz3w/xHMXW3yG/dtGAl6+WAMVJ1aNw1nOOMkX1DY8UUCOY4Y2TU0JjeaNtIkqGxdyNjTU89&#10;YIopjt42DnPoORh61ouYU5NCQgrnUglnge4DcWFbEM5n0gaNIxHysLtLC22yoy5rvmFHOV6hf75g&#10;aqbYkXrwuRlNF2dF+ln2ajiXhDSi+pijwI0ctWN4VwtRLwwCfRIkdMEg6hi6Uc13KmBDY120W372&#10;eY2IRyOIYmBFYuLGWgl3CxPiRxEoWg4HVMlTDYnalGE/NapJ7Wi3JPCIZxb2oij2zUuKjhZQUB+P&#10;1K6oH9LtcA0ZmmHFcUc7dmVbkypbBuw53k7AbhR7DrzJ4RD7AjSDgA036lFFeUf7pZ4XB/LtQyLp&#10;OuF2RBRCSbZCOQos4p1RzZRqVBPg8W5jSsHm2tQhwXY8noeOR/HyCrc0pA4ybBBtn+QY1XS4xy3S&#10;WtaHek3pC0XWV68OjpDidJ++TdI0q3tlvV+O71XV24bvluR7XwC2jW8hy8Wq4+YPslxJ8fdflqPJ&#10;mW8Kb67KctXy5OsB3qoPvxy7EWhAs5NPqfkCgJfJ7usCiFFqdSXLIzcKtHxGvXXfJjZ1d1tVblwo&#10;IrhelesNQIxtdnJImYN9IyPNr/ezJc0hmJWMvd7PUGN7enWp+a73MzSSunLjAqC+f2pPMnOvV2+l&#10;fAycUvkYrN4tfLbA3Kifsh7qHpMSqgkRddKmzXTT9skWz6GhQ7SudfGas924vNiPTI+n+C/a6mpd&#10;AOhqvQQfyCQg9K82tE6I3rihdYa3amid8YeG9v/+zqS+AeMrudJb5ou+/Aw/vFffpTb/7nDyNwAA&#10;AP//AwBQSwMEFAAGAAgAAAAhADRwTAvcAAAABQEAAA8AAABkcnMvZG93bnJldi54bWxMj0FLw0AQ&#10;he+C/2EZwZvdrCEqMZtSinoqgq0g3qbZaRKanQ3ZbZL+e1cv9jLweI/3vimWs+3ESINvHWtQiwQE&#10;ceVMy7WGz93r3RMIH5ANdo5Jw5k8LMvrqwJz4yb+oHEbahFL2OeooQmhz6X0VUMW/cL1xNE7uMFi&#10;iHKopRlwiuW2k/dJ8iAtthwXGuxp3VB13J6shrcJp1WqXsbN8bA+f++y96+NIq1vb+bVM4hAc/gP&#10;wy9+RIcyMu3diY0XnYb4SPi70XtUWQZiryFNVQayLOQlffkDAAD//wMAUEsBAi0AFAAGAAgAAAAh&#10;ALaDOJL+AAAA4QEAABMAAAAAAAAAAAAAAAAAAAAAAFtDb250ZW50X1R5cGVzXS54bWxQSwECLQAU&#10;AAYACAAAACEAOP0h/9YAAACUAQAACwAAAAAAAAAAAAAAAAAvAQAAX3JlbHMvLnJlbHNQSwECLQAU&#10;AAYACAAAACEA8d5kBVoGAAC/GAAADgAAAAAAAAAAAAAAAAAuAgAAZHJzL2Uyb0RvYy54bWxQSwEC&#10;LQAUAAYACAAAACEANHBMC9wAAAAFAQAADwAAAAAAAAAAAAAAAAC0CAAAZHJzL2Rvd25yZXYueG1s&#10;UEsFBgAAAAAEAAQA8wAAAL0JAAAAAA==&#10;">
                <v:rect id="Прямоугольник 29" o:spid="_x0000_s1027" style="position:absolute;width:57150;height:3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/>
                <v:shape id="Полилиния 32" o:spid="_x0000_s1028" style="position:absolute;left:2762;top:9239;width:47632;height:18242;visibility:visible;mso-wrap-style:square;v-text-anchor:middle" coordsize="4600575,182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hyq8QA&#10;AADbAAAADwAAAGRycy9kb3ducmV2LnhtbESPQWvCQBSE74X+h+UVvIhuasFqzEaKKAQKhdp6f2Sf&#10;STT7NuyumvTXdwtCj8PMfMNk69604krON5YVPE8TEMSl1Q1XCr6/dpMFCB+QNbaWScFAHtb540OG&#10;qbY3/qTrPlQiQtinqKAOoUul9GVNBv3UdsTRO1pnMETpKqkd3iLctHKWJHNpsOG4UGNHm5rK8/5i&#10;FGyoeHVbPQynn/n7sigP4yaxH0qNnvq3FYhAffgP39uFVvAyg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cqvEAAAA2wAAAA8AAAAAAAAAAAAAAAAAmAIAAGRycy9k&#10;b3ducmV2LnhtbFBLBQYAAAAABAAEAPUAAACJAwAAAAA=&#10;" path="m,c173831,862806,347663,1725613,581025,1819275,814387,1912937,1158875,635000,1400175,561975v241300,-73025,333375,795338,628650,819150c2324100,1404937,2894013,788987,3171825,704850v277812,-84137,285750,246063,523875,171450c3933825,801687,4427538,373063,4600575,257175e" filled="f" strokecolor="#5b9bd5 [3204]" strokeweight="1.5pt">
                  <v:stroke joinstyle="miter"/>
                  <v:path arrowok="t" o:connecttype="custom" o:connectlocs="0,0;601569,1819275;1449682,561975;2100560,1381125;3283974,704850;3826372,876300;4763241,257175" o:connectangles="0,0,0,0,0,0,0"/>
                </v:shape>
                <v:shape id="Полилиния 34" o:spid="_x0000_s1029" style="position:absolute;left:2857;top:5334;width:47339;height:8286;visibility:visible;mso-wrap-style:square;v-text-anchor:middle" coordsize="4733925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IAMYA&#10;AADbAAAADwAAAGRycy9kb3ducmV2LnhtbESPW2vCQBSE3wv9D8sp+FY3XlBJXaUtVXyqeMM+nmRP&#10;k9Ds2ZBdY+yvdwXBx2FmvmGm89aUoqHaFZYV9LoRCOLU6oIzBfvd4nUCwnlkjaVlUnAhB/PZ89MU&#10;Y23PvKFm6zMRIOxiVJB7X8VSujQng65rK+Lg/draoA+yzqSu8RzgppT9KBpJgwWHhRwr+swp/due&#10;jIJD2ouWH+Nj87MZfX/1m//EJ+tEqc5L+/4GwlPrH+F7e6UVDIZ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BIAMYAAADbAAAADwAAAAAAAAAAAAAAAACYAgAAZHJz&#10;L2Rvd25yZXYueG1sUEsFBgAAAAAEAAQA9QAAAIsDAAAAAA==&#10;" path="m,828675l3248025,161925c4037012,23813,4495800,33338,4733925,e" filled="f" strokecolor="#70ad47 [3209]" strokeweight="1.5pt">
                  <v:stroke joinstyle="miter"/>
                  <v:path arrowok="t" o:connecttype="custom" o:connectlocs="0,828675;3248025,161925;4733925,0" o:connectangles="0,0,0"/>
                </v:shape>
                <w10:anchorlock/>
              </v:group>
            </w:pict>
          </mc:Fallback>
        </mc:AlternateContent>
      </w:r>
    </w:p>
    <w:p w:rsidR="00DF101D" w:rsidRPr="002A15CB" w:rsidRDefault="00DF101D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График №2.</w:t>
      </w:r>
    </w:p>
    <w:p w:rsidR="00E9756A" w:rsidRDefault="00C634FF" w:rsidP="00BD7C18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215264</wp:posOffset>
                </wp:positionH>
                <wp:positionV relativeFrom="paragraph">
                  <wp:posOffset>701675</wp:posOffset>
                </wp:positionV>
                <wp:extent cx="3820897" cy="0"/>
                <wp:effectExtent l="0" t="0" r="2730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7ADC" id="Прямая соединительная линия 4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55.25pt" to="317.8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htO6QEAAOcDAAAOAAAAZHJzL2Uyb0RvYy54bWysU0uOEzEQ3SNxB8t70p0MGkIrnVnMCDYI&#10;Ij4H8LjttCX/ZJt0sgPWSDkCV2AB0kgDcwb3jabsdHoQII2E2Lhddr1X9Z6rF2dbJdGGOS+MrvF0&#10;UmLENDWN0Osav3v77NEcIx+Ibog0mtV4xzw+Wz58sOhsxWamNbJhDgGJ9lVna9yGYKui8LRliviJ&#10;sUzDJTdOkQChWxeNIx2wK1nMyvK06IxrrDOUeQ+nF4dLvMz8nDMaXnHuWUCyxtBbyKvL62Vai+WC&#10;VGtHbCvo0Ab5hy4UERqKjlQXJBD03ok/qJSgznjDw4QaVRjOBWVZA6iZlr+pedMSy7IWMMfb0Sb/&#10;/2jpy83KIdHU+PEJRpooeKP4pf/Q7+OP+LXfo/5jvInf47d4FX/Gq/4T7K/7z7BPl/F6ON4jgIOX&#10;nfUVUJ7rlRsib1cuGbPlTqUvSEbb7P9u9J9tA6JweDKflfOnTzCix7viDmidD8+ZUShtaiyFTtaQ&#10;imxe+ADFIPWYAkFq5FA678JOspQs9WvGQW4qltF50Ni5dGhDYEQIpUyH0yQF+HJ2gnEh5Qgs7wcO&#10;+QnK8hCO4Nn94BGRKxsdRrAS2ri/EYTtdGiZH/KPDhx0JwsuTbPLj5KtgWnKCofJT+P6a5zhd//n&#10;8hYAAP//AwBQSwMEFAAGAAgAAAAhAJ/OzJXdAAAACgEAAA8AAABkcnMvZG93bnJldi54bWxMj8FK&#10;xDAQhu+C7xBG8CJuspatWpsuIngUsbrgMdvMtmWbSU2y3e7bO4Kgx/nn459vyvXsBjFhiL0nDcuF&#10;AoHUeNtTq+Hj/fn6DkRMhqwZPKGGE0ZYV+dnpSmsP9IbTnVqBZdQLIyGLqWxkDI2HToTF35E4t3O&#10;B2cSj6GVNpgjl7tB3iiVS2d64gudGfGpw2ZfH5yG+Wtym/1J7eg2TK9tfeU3/uVT68uL+fEBRMI5&#10;/cHwo8/qULHT1h/IRjFoyLJ7JjlfqhUIBvJslYPY/iayKuX/F6pvAAAA//8DAFBLAQItABQABgAI&#10;AAAAIQC2gziS/gAAAOEBAAATAAAAAAAAAAAAAAAAAAAAAABbQ29udGVudF9UeXBlc10ueG1sUEsB&#10;Ai0AFAAGAAgAAAAhADj9If/WAAAAlAEAAAsAAAAAAAAAAAAAAAAALwEAAF9yZWxzLy5yZWxzUEsB&#10;Ai0AFAAGAAgAAAAhAD3+G07pAQAA5wMAAA4AAAAAAAAAAAAAAAAALgIAAGRycy9lMm9Eb2MueG1s&#10;UEsBAi0AFAAGAAgAAAAhAJ/OzJXdAAAACgEAAA8AAAAAAAAAAAAAAAAAQwQAAGRycy9kb3ducmV2&#10;LnhtbFBLBQYAAAAABAAEAPMAAABN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215789</wp:posOffset>
                </wp:positionH>
                <wp:positionV relativeFrom="paragraph">
                  <wp:posOffset>1054100</wp:posOffset>
                </wp:positionV>
                <wp:extent cx="3809476" cy="19050"/>
                <wp:effectExtent l="0" t="0" r="1968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476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E7D0" id="Прямая соединительная линия 4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83pt" to="316.9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3H7gEAAOsDAAAOAAAAZHJzL2Uyb0RvYy54bWysU01uEzEU3iNxB8t7MpNQSjvKpItWsEEQ&#10;AT2A67Ezlvwn2ySTHbBGyhG4AguQKhV6Bs+NeHYmUwRIlRAbj5/9vu+97/Ob+VmnJFoz54XRNZ5O&#10;SoyYpqYRelXjy7fPHp1g5APRDZFGsxpvmcdni4cP5htbsZlpjWyYQ0CifbWxNW5DsFVReNoyRfzE&#10;WKbhkhunSIDQrYrGkQ2wK1nMyvK42BjXWGco8x5OL/aXeJH5OWc0vOLcs4BkjaG3kFeX16u0Fos5&#10;qVaO2FbQoQ3yD10oIjQUHakuSCDonRN/UClBnfGGhwk1qjCcC8qyBlAzLX9T86YllmUtYI63o03+&#10;/9HSl+ulQ6Kp8dEMI00UvFH83L/vd/F7/NLvUP8h3sZv8Wu8jj/idf8R9jf9J9iny3gzHO8QwMHL&#10;jfUVUJ7rpRsib5cuGdNxp9IXJKMu+78d/WddQBQOH5+Up0dPjzGicDc9LZ/k9ynuwNb58JwZhdKm&#10;xlLoZA+pyPqFD1AQUg8pEKRm9uXzLmwlS8lSv2YcJKeCGZ2HjZ1Lh9YExoRQynSYJjnAl7MTjAsp&#10;R2B5P3DIT1CWB3EEz+4Hj4hc2egwgpXQxv2NIHSHlvk+/+DAXney4Mo02/ww2RqYqKxwmP40sr/G&#10;GX73jy5+AgAA//8DAFBLAwQUAAYACAAAACEA2tEIOd0AAAAKAQAADwAAAGRycy9kb3ducmV2Lnht&#10;bEyPT0vDQBDF74LfYRnBm91oJNg0m6IR8SKIqXieZqfZ4P4J2W0av73Tk95m3jze/F61XZwVM01x&#10;CF7B7SoDQb4LevC9gs/dy80DiJjQa7TBk4IfirCtLy8qLHU4+Q+a29QLDvGxRAUmpbGUMnaGHMZV&#10;GMnz7RAmh4nXqZd6whOHOyvvsqyQDgfPHwyO1BjqvtujUyDf5NNreLfhqxmMs2HXzvjcKHV9tTxu&#10;QCRa0p8ZzviMDjUz7cPR6yisgvyeqyTWi4IHNhR5vgaxPyvrDGRdyf8V6l8AAAD//wMAUEsBAi0A&#10;FAAGAAgAAAAhALaDOJL+AAAA4QEAABMAAAAAAAAAAAAAAAAAAAAAAFtDb250ZW50X1R5cGVzXS54&#10;bWxQSwECLQAUAAYACAAAACEAOP0h/9YAAACUAQAACwAAAAAAAAAAAAAAAAAvAQAAX3JlbHMvLnJl&#10;bHNQSwECLQAUAAYACAAAACEAkFedx+4BAADrAwAADgAAAAAAAAAAAAAAAAAuAgAAZHJzL2Uyb0Rv&#10;Yy54bWxQSwECLQAUAAYACAAAACEA2tEIOd0AAAAKAQAADwAAAAAAAAAAAAAAAABIBAAAZHJzL2Rv&#10;d25yZXYueG1sUEsFBgAAAAAEAAQA8wAAAFI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330200</wp:posOffset>
                </wp:positionV>
                <wp:extent cx="4543425" cy="2105025"/>
                <wp:effectExtent l="0" t="0" r="28575" b="28575"/>
                <wp:wrapTopAndBottom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9479C" id="Прямоугольник 39" o:spid="_x0000_s1026" style="position:absolute;margin-left:-.3pt;margin-top:26pt;width:357.75pt;height:16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tbhAIAAB4FAAAOAAAAZHJzL2Uyb0RvYy54bWysVM1u1DAQviPxDpbvNMl2F+iq2WrVqgip&#10;aita1LPr2N0Ix2Ns72aXE1KvSDwCD8EF8dNnyL4RYyebrUrFAXFxZjzzzV++8f7BslJkIawrQec0&#10;20kpEZpDUeqbnL69PH72khLnmS6YAi1yuhKOHkyePtmvzVgMYAaqEJZgEO3GtcnpzHszThLHZ6Ji&#10;bgeM0GiUYCvmUbU3SWFZjdErlQzS9HlSgy2MBS6cw9uj1kgnMb6UgvszKZ3wROUUa/PxtPG8Dmcy&#10;2WfjG8vMrORdGewfqqhYqTFpH+qIeUbmtvwjVFVyCw6k3+FQJSBlyUXsAbvJ0gfdXMyYEbEXHI4z&#10;/Zjc/wvLTxfnlpRFTnf3KNGswn/UfFl/XH9ufjZ369vma3PX/Fh/an4135rvBJ1wYrVxYwRemHPb&#10;aQ7F0P5S2ip8sTGyjFNe9VMWS084Xg5Hw93hYEQJR9sgS0cpKhgn2cKNdf6VgIoEIacWf2OcLluc&#10;ON+6blwQF8ppC4iSXykRalD6jZDYGqYcRHQklThUliwY0qF4l3Vpo2eAyFKpHpQ9BlJ+A+p8A0xE&#10;ovXA9DHgNlvvHTOC9j2wKjXYv4Nl67/puu01tH0NxQr/pIWW4s7w4xKHd8KcP2cWOY3sxz31Z3hI&#10;BXVOoZMomYH98Nh98EeqoZWSGnckp+79nFlBiXqtkYR72XAYlioqw9GLASr2vuX6vkXPq0PAuWf4&#10;IhgexeDv1UaUFqorXOdpyIompjnmzin3dqMc+nZ38UHgYjqNbrhIhvkTfWF4CB6mGshxubxi1nQM&#10;8ki+U9jsExs/IFLrG5AapnMPsows2861mzcuYeRp92CELb+vR6/tszb5DQAA//8DAFBLAwQUAAYA&#10;CAAAACEAsRZs+N8AAAAIAQAADwAAAGRycy9kb3ducmV2LnhtbEyPQU/CQBSE7yb+h80z8QZbQArU&#10;vhJi9KSRiBw4Lt1n27j7tukubfn3ric9TmYy802+Ha0RPXW+cYwwmyYgiEunG64Qjp8vkzUIHxRr&#10;ZRwTwpU8bIvbm1xl2g38Qf0hVCKWsM8UQh1Cm0npy5qs8lPXEkfvy3VWhSi7SupODbHcGjlPklRa&#10;1XBcqFVLTzWV34eLRXD75mp23ea9f6PV6XUfkmFMnxHv78bdI4hAY/gLwy9+RIciMp3dhbUXBmGS&#10;xiDCch4fRXs1e9iAOCMs1oslyCKX/w8UPwAAAP//AwBQSwECLQAUAAYACAAAACEAtoM4kv4AAADh&#10;AQAAEwAAAAAAAAAAAAAAAAAAAAAAW0NvbnRlbnRfVHlwZXNdLnhtbFBLAQItABQABgAIAAAAIQA4&#10;/SH/1gAAAJQBAAALAAAAAAAAAAAAAAAAAC8BAABfcmVscy8ucmVsc1BLAQItABQABgAIAAAAIQDQ&#10;ZntbhAIAAB4FAAAOAAAAAAAAAAAAAAAAAC4CAABkcnMvZTJvRG9jLnhtbFBLAQItABQABgAIAAAA&#10;IQCxFmz43wAAAAgBAAAPAAAAAAAAAAAAAAAAAN4EAABkcnMvZG93bnJldi54bWxQSwUGAAAAAAQA&#10;BADzAAAA6gUAAAAA&#10;" fillcolor="white [3201]" strokecolor="black [3200]" strokeweight="1pt">
                <w10:wrap type="topAndBottom"/>
              </v:rect>
            </w:pict>
          </mc:Fallback>
        </mc:AlternateContent>
      </w:r>
    </w:p>
    <w:p w:rsidR="00767CC4" w:rsidRDefault="00E9756A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t>График №3.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0" w:name="_Toc51269257"/>
      <w:r>
        <w:lastRenderedPageBreak/>
        <w:t>Требования к отчету</w:t>
      </w:r>
      <w:bookmarkEnd w:id="10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«Notebook_For_AI_Main/2020 Осенни</w:t>
      </w:r>
      <w:r w:rsidR="009E6E9A">
        <w:rPr>
          <w:rFonts w:ascii="Calibri" w:hAnsi="Calibri" w:cs="Calibri"/>
          <w:color w:val="000000"/>
          <w:sz w:val="28"/>
          <w:szCs w:val="28"/>
        </w:rPr>
        <w:t>й семестр/Практическое задание 2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</w:t>
      </w:r>
      <w:bookmarkStart w:id="11" w:name="_GoBack"/>
      <w:bookmarkEnd w:id="11"/>
      <w:r w:rsidR="009E6E9A">
        <w:rPr>
          <w:rFonts w:ascii="Calibri" w:hAnsi="Calibri" w:cs="Calibri"/>
          <w:color w:val="000000"/>
          <w:sz w:val="28"/>
          <w:szCs w:val="28"/>
        </w:rPr>
        <w:t>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2" w:name="_Toc51269258"/>
      <w:r>
        <w:t>Литература</w:t>
      </w:r>
      <w:bookmarkEnd w:id="12"/>
    </w:p>
    <w:p w:rsidR="00282CDE" w:rsidRDefault="00046415" w:rsidP="00282CDE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3" w:history="1">
        <w:r w:rsidR="00282CDE" w:rsidRPr="00DF33DB">
          <w:rPr>
            <w:rStyle w:val="a5"/>
            <w:rFonts w:ascii="Calibri" w:hAnsi="Calibri" w:cs="Calibri"/>
            <w:sz w:val="28"/>
            <w:szCs w:val="28"/>
          </w:rPr>
          <w:t>https://ru.wikipedia.org/wiki/Машинное_обучение</w:t>
        </w:r>
      </w:hyperlink>
    </w:p>
    <w:p w:rsidR="00282CDE" w:rsidRDefault="00046415" w:rsidP="00282CDE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4" w:history="1">
        <w:r w:rsidR="00282CDE" w:rsidRPr="00DF33DB">
          <w:rPr>
            <w:rStyle w:val="a5"/>
            <w:rFonts w:ascii="Calibri" w:hAnsi="Calibri" w:cs="Calibri"/>
            <w:sz w:val="28"/>
            <w:szCs w:val="28"/>
          </w:rPr>
          <w:t>https://neerc.ifmo.ru/wiki/index.php?title=Переобучение</w:t>
        </w:r>
      </w:hyperlink>
    </w:p>
    <w:p w:rsidR="0002084B" w:rsidRPr="00D47369" w:rsidRDefault="00046415" w:rsidP="00D47369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5" w:history="1">
        <w:r w:rsidR="0002084B" w:rsidRPr="00802341">
          <w:rPr>
            <w:rStyle w:val="a5"/>
            <w:rFonts w:ascii="Calibri" w:hAnsi="Calibri" w:cs="Calibri"/>
            <w:sz w:val="28"/>
            <w:szCs w:val="28"/>
          </w:rPr>
          <w:t>https://wiki.loginom.ru/articles/hyperparameters.html</w:t>
        </w:r>
      </w:hyperlink>
    </w:p>
    <w:p w:rsidR="00756A44" w:rsidRDefault="00756A44" w:rsidP="00BD7C18">
      <w:pPr>
        <w:jc w:val="both"/>
      </w:pPr>
    </w:p>
    <w:p w:rsidR="00645EB5" w:rsidRDefault="00645EB5" w:rsidP="00BD7C18">
      <w:pPr>
        <w:jc w:val="both"/>
      </w:pPr>
    </w:p>
    <w:p w:rsidR="00645EB5" w:rsidRDefault="00645EB5" w:rsidP="00BD7C18">
      <w:pPr>
        <w:jc w:val="both"/>
      </w:pPr>
    </w:p>
    <w:sectPr w:rsidR="0064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22"/>
  </w:num>
  <w:num w:numId="13">
    <w:abstractNumId w:val="13"/>
  </w:num>
  <w:num w:numId="14">
    <w:abstractNumId w:val="11"/>
  </w:num>
  <w:num w:numId="15">
    <w:abstractNumId w:val="20"/>
  </w:num>
  <w:num w:numId="16">
    <w:abstractNumId w:val="10"/>
  </w:num>
  <w:num w:numId="17">
    <w:abstractNumId w:val="16"/>
  </w:num>
  <w:num w:numId="18">
    <w:abstractNumId w:val="21"/>
  </w:num>
  <w:num w:numId="19">
    <w:abstractNumId w:val="19"/>
  </w:num>
  <w:num w:numId="20">
    <w:abstractNumId w:val="14"/>
  </w:num>
  <w:num w:numId="21">
    <w:abstractNumId w:val="12"/>
  </w:num>
  <w:num w:numId="22">
    <w:abstractNumId w:val="18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46415"/>
    <w:rsid w:val="0005071F"/>
    <w:rsid w:val="00086733"/>
    <w:rsid w:val="000A7DE6"/>
    <w:rsid w:val="00103192"/>
    <w:rsid w:val="00127E16"/>
    <w:rsid w:val="00134B1B"/>
    <w:rsid w:val="001553AE"/>
    <w:rsid w:val="001A229D"/>
    <w:rsid w:val="001D7938"/>
    <w:rsid w:val="00282CDE"/>
    <w:rsid w:val="00292DF1"/>
    <w:rsid w:val="002A15CB"/>
    <w:rsid w:val="002B7E1B"/>
    <w:rsid w:val="00304D39"/>
    <w:rsid w:val="00320A11"/>
    <w:rsid w:val="00331519"/>
    <w:rsid w:val="00341DFF"/>
    <w:rsid w:val="0037067A"/>
    <w:rsid w:val="003C6CE6"/>
    <w:rsid w:val="003D5E90"/>
    <w:rsid w:val="003E08DC"/>
    <w:rsid w:val="00401F5B"/>
    <w:rsid w:val="004110E1"/>
    <w:rsid w:val="00432CD9"/>
    <w:rsid w:val="00435038"/>
    <w:rsid w:val="004C5A77"/>
    <w:rsid w:val="004D15FF"/>
    <w:rsid w:val="004F2C06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E04A5"/>
    <w:rsid w:val="005E5190"/>
    <w:rsid w:val="00621737"/>
    <w:rsid w:val="00631AA3"/>
    <w:rsid w:val="00645EB5"/>
    <w:rsid w:val="006479F0"/>
    <w:rsid w:val="00680E4A"/>
    <w:rsid w:val="00682676"/>
    <w:rsid w:val="00684F4E"/>
    <w:rsid w:val="00686DFE"/>
    <w:rsid w:val="00687D77"/>
    <w:rsid w:val="006929CF"/>
    <w:rsid w:val="00731F38"/>
    <w:rsid w:val="00756A44"/>
    <w:rsid w:val="00766141"/>
    <w:rsid w:val="00767CC4"/>
    <w:rsid w:val="0077339A"/>
    <w:rsid w:val="00780F4A"/>
    <w:rsid w:val="00784828"/>
    <w:rsid w:val="0079278F"/>
    <w:rsid w:val="007A12D8"/>
    <w:rsid w:val="007D0A03"/>
    <w:rsid w:val="007E44FC"/>
    <w:rsid w:val="00810D27"/>
    <w:rsid w:val="00813A29"/>
    <w:rsid w:val="0082475E"/>
    <w:rsid w:val="008254FD"/>
    <w:rsid w:val="00834A12"/>
    <w:rsid w:val="0083574A"/>
    <w:rsid w:val="008357DC"/>
    <w:rsid w:val="00867C37"/>
    <w:rsid w:val="008833FF"/>
    <w:rsid w:val="008976B7"/>
    <w:rsid w:val="008E0707"/>
    <w:rsid w:val="008F1AA0"/>
    <w:rsid w:val="0091035B"/>
    <w:rsid w:val="00924CD3"/>
    <w:rsid w:val="0099010B"/>
    <w:rsid w:val="009904F5"/>
    <w:rsid w:val="00996D50"/>
    <w:rsid w:val="009A7463"/>
    <w:rsid w:val="009B0CDF"/>
    <w:rsid w:val="009B2864"/>
    <w:rsid w:val="009E6E9A"/>
    <w:rsid w:val="009F39E1"/>
    <w:rsid w:val="00A439BB"/>
    <w:rsid w:val="00A636F8"/>
    <w:rsid w:val="00A8731C"/>
    <w:rsid w:val="00A94750"/>
    <w:rsid w:val="00AA1157"/>
    <w:rsid w:val="00AA2E59"/>
    <w:rsid w:val="00AC054B"/>
    <w:rsid w:val="00AF0440"/>
    <w:rsid w:val="00AF76F9"/>
    <w:rsid w:val="00B62C9F"/>
    <w:rsid w:val="00B63E03"/>
    <w:rsid w:val="00BD0833"/>
    <w:rsid w:val="00BD1EF4"/>
    <w:rsid w:val="00BD7C18"/>
    <w:rsid w:val="00C14117"/>
    <w:rsid w:val="00C41F4F"/>
    <w:rsid w:val="00C634FF"/>
    <w:rsid w:val="00C757A5"/>
    <w:rsid w:val="00C76B56"/>
    <w:rsid w:val="00C825AC"/>
    <w:rsid w:val="00CB53C8"/>
    <w:rsid w:val="00CC195C"/>
    <w:rsid w:val="00CC6FDA"/>
    <w:rsid w:val="00CF00AC"/>
    <w:rsid w:val="00CF2573"/>
    <w:rsid w:val="00D01C60"/>
    <w:rsid w:val="00D24E40"/>
    <w:rsid w:val="00D41097"/>
    <w:rsid w:val="00D47369"/>
    <w:rsid w:val="00D75CB4"/>
    <w:rsid w:val="00D874A5"/>
    <w:rsid w:val="00D97B03"/>
    <w:rsid w:val="00DA4D5D"/>
    <w:rsid w:val="00DB0B1A"/>
    <w:rsid w:val="00DB0EF9"/>
    <w:rsid w:val="00DD15F2"/>
    <w:rsid w:val="00DE2335"/>
    <w:rsid w:val="00DF101D"/>
    <w:rsid w:val="00DF300F"/>
    <w:rsid w:val="00E014A8"/>
    <w:rsid w:val="00E060DC"/>
    <w:rsid w:val="00E527A6"/>
    <w:rsid w:val="00E7680D"/>
    <w:rsid w:val="00E868BA"/>
    <w:rsid w:val="00E90F04"/>
    <w:rsid w:val="00E9756A"/>
    <w:rsid w:val="00E97AFD"/>
    <w:rsid w:val="00F121E0"/>
    <w:rsid w:val="00F1295A"/>
    <w:rsid w:val="00F83DD3"/>
    <w:rsid w:val="00F856C1"/>
    <w:rsid w:val="00FB7DEB"/>
    <w:rsid w:val="00FD7F0C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&#1052;&#1072;&#1096;&#1080;&#1085;&#1085;&#1086;&#1077;_&#1086;&#1073;&#1091;&#1095;&#1077;&#1085;&#1080;&#1077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ybinder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loginom.ru/articles/hyperparameters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eerc.ifmo.ru/wiki/index.php?title=&#1055;&#1077;&#1088;&#1077;&#1086;&#1073;&#1091;&#109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44C00-1D80-4304-AAB4-0B991DC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192</cp:revision>
  <cp:lastPrinted>2020-09-17T18:08:00Z</cp:lastPrinted>
  <dcterms:created xsi:type="dcterms:W3CDTF">2020-09-09T17:14:00Z</dcterms:created>
  <dcterms:modified xsi:type="dcterms:W3CDTF">2020-09-17T18:08:00Z</dcterms:modified>
</cp:coreProperties>
</file>