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5B0C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</w:t>
      </w:r>
      <w:r w:rsidR="00985A4C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6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985A4C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Применение методов обучения с частичным п</w:t>
      </w:r>
      <w:r w:rsidR="00AF584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ривлечением учителя на практическом примере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bookmarkStart w:id="0" w:name="_GoBack"/>
        <w:bookmarkEnd w:id="0"/>
        <w:p w:rsidR="002D0087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80443" w:history="1">
            <w:r w:rsidR="002D0087" w:rsidRPr="000079DC">
              <w:rPr>
                <w:rStyle w:val="a5"/>
                <w:noProof/>
                <w:lang w:bidi="hi-IN"/>
              </w:rPr>
              <w:t>Цель работы</w:t>
            </w:r>
            <w:r w:rsidR="002D0087">
              <w:rPr>
                <w:noProof/>
                <w:webHidden/>
              </w:rPr>
              <w:tab/>
            </w:r>
            <w:r w:rsidR="002D0087">
              <w:rPr>
                <w:noProof/>
                <w:webHidden/>
              </w:rPr>
              <w:fldChar w:fldCharType="begin"/>
            </w:r>
            <w:r w:rsidR="002D0087">
              <w:rPr>
                <w:noProof/>
                <w:webHidden/>
              </w:rPr>
              <w:instrText xml:space="preserve"> PAGEREF _Toc101780443 \h </w:instrText>
            </w:r>
            <w:r w:rsidR="002D0087">
              <w:rPr>
                <w:noProof/>
                <w:webHidden/>
              </w:rPr>
            </w:r>
            <w:r w:rsidR="002D0087">
              <w:rPr>
                <w:noProof/>
                <w:webHidden/>
              </w:rPr>
              <w:fldChar w:fldCharType="separate"/>
            </w:r>
            <w:r w:rsidR="008A6BDC">
              <w:rPr>
                <w:noProof/>
                <w:webHidden/>
              </w:rPr>
              <w:t>1</w:t>
            </w:r>
            <w:r w:rsidR="002D0087">
              <w:rPr>
                <w:noProof/>
                <w:webHidden/>
              </w:rPr>
              <w:fldChar w:fldCharType="end"/>
            </w:r>
          </w:hyperlink>
        </w:p>
        <w:p w:rsidR="002D0087" w:rsidRDefault="002D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780444" w:history="1">
            <w:r w:rsidRPr="000079DC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B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087" w:rsidRDefault="002D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780445" w:history="1">
            <w:r w:rsidRPr="000079DC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B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087" w:rsidRDefault="002D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780446" w:history="1">
            <w:r w:rsidRPr="000079DC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B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087" w:rsidRDefault="002D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780447" w:history="1">
            <w:r w:rsidRPr="000079DC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B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087" w:rsidRDefault="002D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780448" w:history="1">
            <w:r w:rsidRPr="000079DC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B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101780443"/>
      <w:r>
        <w:t>Цель работы</w:t>
      </w:r>
      <w:bookmarkEnd w:id="1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5B0C71">
        <w:rPr>
          <w:rFonts w:ascii="Calibri" w:hAnsi="Calibri" w:cs="Calibri"/>
          <w:sz w:val="28"/>
          <w:szCs w:val="28"/>
        </w:rPr>
        <w:t xml:space="preserve">построения, сравнения и улучшения моделей для решения задачи </w:t>
      </w:r>
      <w:r w:rsidR="00AF5841">
        <w:rPr>
          <w:rFonts w:ascii="Calibri" w:hAnsi="Calibri" w:cs="Calibri"/>
          <w:sz w:val="28"/>
          <w:szCs w:val="28"/>
        </w:rPr>
        <w:t xml:space="preserve">классификации с частичным привлечением учителя </w:t>
      </w:r>
      <w:r w:rsidR="005B0C71">
        <w:rPr>
          <w:rFonts w:ascii="Calibri" w:hAnsi="Calibri" w:cs="Calibri"/>
          <w:sz w:val="28"/>
          <w:szCs w:val="28"/>
        </w:rPr>
        <w:t>на примере</w:t>
      </w:r>
      <w:r w:rsidR="00923A14">
        <w:rPr>
          <w:rFonts w:ascii="Calibri" w:hAnsi="Calibri" w:cs="Calibri"/>
          <w:sz w:val="28"/>
          <w:szCs w:val="28"/>
        </w:rPr>
        <w:t xml:space="preserve"> набор</w:t>
      </w:r>
      <w:r w:rsidR="005B0C71">
        <w:rPr>
          <w:rFonts w:ascii="Calibri" w:hAnsi="Calibri" w:cs="Calibri"/>
          <w:sz w:val="28"/>
          <w:szCs w:val="28"/>
        </w:rPr>
        <w:t>а</w:t>
      </w:r>
      <w:r w:rsidR="00923A14">
        <w:rPr>
          <w:rFonts w:ascii="Calibri" w:hAnsi="Calibri" w:cs="Calibri"/>
          <w:sz w:val="28"/>
          <w:szCs w:val="28"/>
        </w:rPr>
        <w:t xml:space="preserve"> </w:t>
      </w:r>
      <w:r w:rsidR="005B0C71">
        <w:rPr>
          <w:rFonts w:ascii="Calibri" w:hAnsi="Calibri" w:cs="Calibri"/>
          <w:sz w:val="28"/>
          <w:szCs w:val="28"/>
        </w:rPr>
        <w:t xml:space="preserve">данных </w:t>
      </w:r>
      <w:r w:rsidR="008C2940">
        <w:rPr>
          <w:rFonts w:ascii="Calibri" w:hAnsi="Calibri" w:cs="Calibri"/>
          <w:sz w:val="28"/>
          <w:szCs w:val="28"/>
        </w:rPr>
        <w:t xml:space="preserve">о </w:t>
      </w:r>
      <w:r w:rsidR="00AF5841">
        <w:rPr>
          <w:rFonts w:ascii="Calibri" w:hAnsi="Calibri" w:cs="Calibri"/>
          <w:sz w:val="28"/>
          <w:szCs w:val="28"/>
        </w:rPr>
        <w:t xml:space="preserve">фисташках: </w:t>
      </w:r>
      <w:hyperlink r:id="rId6" w:history="1">
        <w:r w:rsidR="00AF5841" w:rsidRPr="009F5E24">
          <w:rPr>
            <w:rStyle w:val="a5"/>
            <w:rFonts w:ascii="Calibri" w:hAnsi="Calibri" w:cs="Calibri"/>
            <w:sz w:val="28"/>
            <w:szCs w:val="28"/>
          </w:rPr>
          <w:t>https://www.kaggle.com/datasets/muratkokludataset/pistachio-dataset</w:t>
        </w:r>
      </w:hyperlink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101780444"/>
      <w:r w:rsidRPr="00AC36A6">
        <w:t>Задачи работы</w:t>
      </w:r>
      <w:bookmarkEnd w:id="2"/>
    </w:p>
    <w:p w:rsidR="006C2763" w:rsidRPr="00CF0BB8" w:rsidRDefault="00652ADF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Изучить предложенный базовый вариант (</w:t>
      </w:r>
      <w:r>
        <w:rPr>
          <w:rFonts w:ascii="Calibri" w:hAnsi="Calibri" w:cs="Calibri"/>
          <w:sz w:val="28"/>
          <w:szCs w:val="28"/>
          <w:lang w:val="en-US"/>
        </w:rPr>
        <w:t>baseline</w:t>
      </w:r>
      <w:r w:rsidRPr="00652ADF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решения задачи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652ADF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Применить полученные ранее навыки для улучшения </w:t>
      </w:r>
      <w:r>
        <w:rPr>
          <w:rFonts w:ascii="Calibri" w:hAnsi="Calibri" w:cs="Calibri"/>
          <w:sz w:val="28"/>
          <w:szCs w:val="28"/>
          <w:lang w:val="en-US"/>
        </w:rPr>
        <w:t>baseline</w:t>
      </w:r>
      <w:r w:rsidR="00437B57"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3" w:name="_Toc101780445"/>
      <w:r w:rsidRPr="00F37C55">
        <w:t>Пере</w:t>
      </w:r>
      <w:r>
        <w:t>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563B81" w:rsidRDefault="00563B81" w:rsidP="00B75EEE">
      <w:pPr>
        <w:pStyle w:val="2"/>
        <w:jc w:val="both"/>
      </w:pPr>
      <w:r>
        <w:br w:type="page"/>
      </w:r>
    </w:p>
    <w:p w:rsidR="00B75EEE" w:rsidRDefault="00924CD3" w:rsidP="00B75EEE">
      <w:pPr>
        <w:pStyle w:val="2"/>
        <w:jc w:val="both"/>
      </w:pPr>
      <w:bookmarkStart w:id="4" w:name="_Toc101780446"/>
      <w:r>
        <w:lastRenderedPageBreak/>
        <w:t>Общие теоретические сведения</w:t>
      </w:r>
      <w:bookmarkEnd w:id="4"/>
    </w:p>
    <w:p w:rsidR="00AE4B3F" w:rsidRPr="00080781" w:rsidRDefault="009B35F9" w:rsidP="00AE4B3F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Теоретические основы изученных методов машинного обучения рассмотрены в </w:t>
      </w:r>
      <w:r w:rsidR="00080781">
        <w:rPr>
          <w:rFonts w:ascii="Calibri" w:hAnsi="Calibri" w:cs="Calibri"/>
          <w:bCs/>
          <w:sz w:val="28"/>
          <w:szCs w:val="28"/>
        </w:rPr>
        <w:t xml:space="preserve">предыдущих </w:t>
      </w:r>
      <w:r>
        <w:rPr>
          <w:rFonts w:ascii="Calibri" w:hAnsi="Calibri" w:cs="Calibri"/>
          <w:bCs/>
          <w:sz w:val="28"/>
          <w:szCs w:val="28"/>
        </w:rPr>
        <w:t>заданиях</w:t>
      </w:r>
      <w:r w:rsidR="00080781">
        <w:rPr>
          <w:rFonts w:ascii="Calibri" w:hAnsi="Calibri" w:cs="Calibri"/>
          <w:bCs/>
          <w:sz w:val="28"/>
          <w:szCs w:val="28"/>
        </w:rPr>
        <w:t>.</w:t>
      </w:r>
    </w:p>
    <w:p w:rsidR="00AE4B3F" w:rsidRPr="00C35604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5" w:name="_Toc101780447"/>
      <w:r>
        <w:lastRenderedPageBreak/>
        <w:t>Задание</w:t>
      </w:r>
      <w:bookmarkEnd w:id="5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A216CC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A216CC">
        <w:rPr>
          <w:sz w:val="28"/>
          <w:szCs w:val="28"/>
        </w:rPr>
        <w:t> 16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8A6BDC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7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8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</w:t>
      </w:r>
      <w:r w:rsidR="00173E08">
        <w:rPr>
          <w:sz w:val="28"/>
          <w:szCs w:val="28"/>
        </w:rPr>
        <w:t>2</w:t>
      </w:r>
      <w:r w:rsidR="006428DE" w:rsidRPr="006428DE">
        <w:rPr>
          <w:sz w:val="28"/>
          <w:szCs w:val="28"/>
        </w:rPr>
        <w:t xml:space="preserve">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A216CC">
        <w:rPr>
          <w:sz w:val="28"/>
          <w:szCs w:val="28"/>
        </w:rPr>
        <w:t>6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40049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– построить модель, которая покажет лучший результат, чем приведённый </w:t>
      </w:r>
      <w:r>
        <w:rPr>
          <w:sz w:val="28"/>
          <w:szCs w:val="28"/>
          <w:lang w:val="en-US"/>
        </w:rPr>
        <w:t>baseline</w:t>
      </w:r>
      <w:r>
        <w:rPr>
          <w:sz w:val="28"/>
          <w:szCs w:val="28"/>
        </w:rPr>
        <w:t>.</w:t>
      </w:r>
    </w:p>
    <w:p w:rsidR="000A7DE6" w:rsidRPr="000A7DE6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40049B">
        <w:rPr>
          <w:sz w:val="28"/>
          <w:szCs w:val="28"/>
        </w:rPr>
        <w:t xml:space="preserve">Результат работы модели на тестовых данных сохраните в виде файла </w:t>
      </w:r>
      <w:r w:rsidR="0040049B">
        <w:rPr>
          <w:sz w:val="28"/>
          <w:szCs w:val="28"/>
          <w:lang w:val="en-US"/>
        </w:rPr>
        <w:t>csv</w:t>
      </w:r>
      <w:r w:rsidR="0040049B">
        <w:rPr>
          <w:sz w:val="28"/>
          <w:szCs w:val="28"/>
        </w:rPr>
        <w:t>, название которого имеет вид «</w:t>
      </w:r>
      <w:r w:rsidR="0040049B" w:rsidRPr="0040049B">
        <w:rPr>
          <w:i/>
          <w:sz w:val="28"/>
          <w:szCs w:val="28"/>
        </w:rPr>
        <w:t>Фамилия</w:t>
      </w:r>
      <w:r w:rsidR="00173E08">
        <w:rPr>
          <w:sz w:val="28"/>
          <w:szCs w:val="28"/>
        </w:rPr>
        <w:t xml:space="preserve"> – зада</w:t>
      </w:r>
      <w:r w:rsidR="00CA7449">
        <w:rPr>
          <w:sz w:val="28"/>
          <w:szCs w:val="28"/>
        </w:rPr>
        <w:t>ние 16</w:t>
      </w:r>
      <w:r w:rsidR="0040049B">
        <w:rPr>
          <w:sz w:val="28"/>
          <w:szCs w:val="28"/>
        </w:rPr>
        <w:t>».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6" w:name="_Toc101780448"/>
      <w:r>
        <w:t>Требования к отчету</w:t>
      </w:r>
      <w:bookmarkEnd w:id="6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082400">
        <w:rPr>
          <w:rFonts w:ascii="Calibri" w:hAnsi="Calibri" w:cs="Calibri"/>
          <w:sz w:val="28"/>
          <w:szCs w:val="28"/>
        </w:rPr>
        <w:t>(</w:t>
      </w:r>
      <w:r w:rsidR="00082400" w:rsidRPr="00082400">
        <w:rPr>
          <w:rFonts w:ascii="Calibri" w:hAnsi="Calibri" w:cs="Calibri"/>
          <w:sz w:val="28"/>
          <w:szCs w:val="28"/>
        </w:rPr>
        <w:t>.</w:t>
      </w:r>
      <w:r w:rsidR="00082400">
        <w:rPr>
          <w:rFonts w:ascii="Calibri" w:hAnsi="Calibri" w:cs="Calibri"/>
          <w:sz w:val="28"/>
          <w:szCs w:val="28"/>
          <w:lang w:val="en-US"/>
        </w:rPr>
        <w:t>ipynb</w:t>
      </w:r>
      <w:r w:rsidR="00082400" w:rsidRPr="00082400">
        <w:rPr>
          <w:rFonts w:ascii="Calibri" w:hAnsi="Calibri" w:cs="Calibri"/>
          <w:sz w:val="28"/>
          <w:szCs w:val="28"/>
        </w:rPr>
        <w:t xml:space="preserve"> </w:t>
      </w:r>
      <w:r w:rsidR="00082400">
        <w:rPr>
          <w:rFonts w:ascii="Calibri" w:hAnsi="Calibri" w:cs="Calibri"/>
          <w:sz w:val="28"/>
          <w:szCs w:val="28"/>
        </w:rPr>
        <w:t xml:space="preserve">и </w:t>
      </w:r>
      <w:r w:rsidR="00082400" w:rsidRPr="00082400">
        <w:rPr>
          <w:rFonts w:ascii="Calibri" w:hAnsi="Calibri" w:cs="Calibri"/>
          <w:sz w:val="28"/>
          <w:szCs w:val="28"/>
        </w:rPr>
        <w:t>.</w:t>
      </w:r>
      <w:r w:rsidR="00082400">
        <w:rPr>
          <w:rFonts w:ascii="Calibri" w:hAnsi="Calibri" w:cs="Calibri"/>
          <w:sz w:val="28"/>
          <w:szCs w:val="28"/>
          <w:lang w:val="en-US"/>
        </w:rPr>
        <w:t>csv</w:t>
      </w:r>
      <w:r w:rsidR="00082400">
        <w:rPr>
          <w:rFonts w:ascii="Calibri" w:hAnsi="Calibri" w:cs="Calibri"/>
          <w:sz w:val="28"/>
          <w:szCs w:val="28"/>
        </w:rPr>
        <w:t xml:space="preserve">)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="00173E08">
        <w:rPr>
          <w:rFonts w:ascii="Calibri" w:hAnsi="Calibri" w:cs="Calibri"/>
          <w:color w:val="000000"/>
          <w:sz w:val="28"/>
          <w:szCs w:val="28"/>
        </w:rPr>
        <w:t>2022</w:t>
      </w:r>
      <w:r w:rsidRPr="0032206A">
        <w:rPr>
          <w:rFonts w:ascii="Calibri" w:hAnsi="Calibri" w:cs="Calibri"/>
          <w:color w:val="000000"/>
          <w:sz w:val="28"/>
          <w:szCs w:val="28"/>
        </w:rPr>
        <w:t xml:space="preserve">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7C7A52">
        <w:rPr>
          <w:rFonts w:ascii="Calibri" w:hAnsi="Calibri" w:cs="Calibri"/>
          <w:color w:val="000000"/>
          <w:sz w:val="28"/>
          <w:szCs w:val="28"/>
        </w:rPr>
        <w:t>16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013841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sectPr w:rsidR="0055572F" w:rsidRPr="0073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2E11A2D"/>
    <w:multiLevelType w:val="hybridMultilevel"/>
    <w:tmpl w:val="C2F8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0597E"/>
    <w:multiLevelType w:val="hybridMultilevel"/>
    <w:tmpl w:val="05F25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947C1"/>
    <w:multiLevelType w:val="hybridMultilevel"/>
    <w:tmpl w:val="E456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10"/>
  </w:num>
  <w:num w:numId="7">
    <w:abstractNumId w:val="11"/>
  </w:num>
  <w:num w:numId="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3841"/>
    <w:rsid w:val="0001745E"/>
    <w:rsid w:val="0002084B"/>
    <w:rsid w:val="00021B7B"/>
    <w:rsid w:val="0002570F"/>
    <w:rsid w:val="00031004"/>
    <w:rsid w:val="00046415"/>
    <w:rsid w:val="0005071F"/>
    <w:rsid w:val="00050D60"/>
    <w:rsid w:val="00080781"/>
    <w:rsid w:val="00082400"/>
    <w:rsid w:val="00086733"/>
    <w:rsid w:val="0009528A"/>
    <w:rsid w:val="000A7C7F"/>
    <w:rsid w:val="000A7DE6"/>
    <w:rsid w:val="000B70FE"/>
    <w:rsid w:val="000C3432"/>
    <w:rsid w:val="000E05D5"/>
    <w:rsid w:val="00100BB6"/>
    <w:rsid w:val="00103192"/>
    <w:rsid w:val="001139A6"/>
    <w:rsid w:val="00114379"/>
    <w:rsid w:val="00127E16"/>
    <w:rsid w:val="00134B07"/>
    <w:rsid w:val="00134B1B"/>
    <w:rsid w:val="0014355A"/>
    <w:rsid w:val="001553AE"/>
    <w:rsid w:val="00163890"/>
    <w:rsid w:val="00173E08"/>
    <w:rsid w:val="001753A5"/>
    <w:rsid w:val="00187E5C"/>
    <w:rsid w:val="001A229D"/>
    <w:rsid w:val="001A2843"/>
    <w:rsid w:val="001A6EA9"/>
    <w:rsid w:val="001B1532"/>
    <w:rsid w:val="001D7938"/>
    <w:rsid w:val="001E024E"/>
    <w:rsid w:val="001E0D44"/>
    <w:rsid w:val="001E4F7D"/>
    <w:rsid w:val="00201926"/>
    <w:rsid w:val="00215B45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C47C9"/>
    <w:rsid w:val="002C5569"/>
    <w:rsid w:val="002D0087"/>
    <w:rsid w:val="002D73E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3DB0"/>
    <w:rsid w:val="00377B91"/>
    <w:rsid w:val="003945B6"/>
    <w:rsid w:val="003C56F3"/>
    <w:rsid w:val="003C6CE6"/>
    <w:rsid w:val="003D0660"/>
    <w:rsid w:val="003D5E90"/>
    <w:rsid w:val="003E08DC"/>
    <w:rsid w:val="0040049B"/>
    <w:rsid w:val="00401F5B"/>
    <w:rsid w:val="00404219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081D"/>
    <w:rsid w:val="0055572F"/>
    <w:rsid w:val="00561C65"/>
    <w:rsid w:val="00563B81"/>
    <w:rsid w:val="00567CC3"/>
    <w:rsid w:val="00567F16"/>
    <w:rsid w:val="00580BA0"/>
    <w:rsid w:val="005850D8"/>
    <w:rsid w:val="0058661A"/>
    <w:rsid w:val="00587E17"/>
    <w:rsid w:val="00590A95"/>
    <w:rsid w:val="00590D40"/>
    <w:rsid w:val="005A2B5E"/>
    <w:rsid w:val="005A697F"/>
    <w:rsid w:val="005B0C71"/>
    <w:rsid w:val="005C6391"/>
    <w:rsid w:val="005C7E47"/>
    <w:rsid w:val="005D1124"/>
    <w:rsid w:val="005D48BE"/>
    <w:rsid w:val="005E04A5"/>
    <w:rsid w:val="005E5190"/>
    <w:rsid w:val="005F760E"/>
    <w:rsid w:val="00600FBF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2ADF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C600C"/>
    <w:rsid w:val="006D3ECA"/>
    <w:rsid w:val="006D5B1F"/>
    <w:rsid w:val="006F1A50"/>
    <w:rsid w:val="006F618B"/>
    <w:rsid w:val="006F6A41"/>
    <w:rsid w:val="007176CA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73653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C7A52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0011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874EA"/>
    <w:rsid w:val="008976B7"/>
    <w:rsid w:val="008A6BDC"/>
    <w:rsid w:val="008B38CB"/>
    <w:rsid w:val="008C2940"/>
    <w:rsid w:val="008E0707"/>
    <w:rsid w:val="008E7939"/>
    <w:rsid w:val="008F1AA0"/>
    <w:rsid w:val="008F4B3F"/>
    <w:rsid w:val="00905CFC"/>
    <w:rsid w:val="0091035B"/>
    <w:rsid w:val="00917866"/>
    <w:rsid w:val="00923A14"/>
    <w:rsid w:val="00924CD3"/>
    <w:rsid w:val="00925878"/>
    <w:rsid w:val="00933BE2"/>
    <w:rsid w:val="0093482E"/>
    <w:rsid w:val="009356DE"/>
    <w:rsid w:val="0097798A"/>
    <w:rsid w:val="00980A65"/>
    <w:rsid w:val="00985A4C"/>
    <w:rsid w:val="0099010B"/>
    <w:rsid w:val="009904F5"/>
    <w:rsid w:val="00996D50"/>
    <w:rsid w:val="009A60A4"/>
    <w:rsid w:val="009A7463"/>
    <w:rsid w:val="009B0CDF"/>
    <w:rsid w:val="009B1778"/>
    <w:rsid w:val="009B2864"/>
    <w:rsid w:val="009B35F9"/>
    <w:rsid w:val="009B5E3D"/>
    <w:rsid w:val="009C1391"/>
    <w:rsid w:val="009C4919"/>
    <w:rsid w:val="009D3D0A"/>
    <w:rsid w:val="009E6E9A"/>
    <w:rsid w:val="009F1B8A"/>
    <w:rsid w:val="009F39E1"/>
    <w:rsid w:val="00A216CC"/>
    <w:rsid w:val="00A229F3"/>
    <w:rsid w:val="00A439BB"/>
    <w:rsid w:val="00A60C83"/>
    <w:rsid w:val="00A636F8"/>
    <w:rsid w:val="00A63DA8"/>
    <w:rsid w:val="00A6464C"/>
    <w:rsid w:val="00A75A8D"/>
    <w:rsid w:val="00A8088D"/>
    <w:rsid w:val="00A81F1E"/>
    <w:rsid w:val="00A8731C"/>
    <w:rsid w:val="00A94750"/>
    <w:rsid w:val="00A94BA5"/>
    <w:rsid w:val="00A979D0"/>
    <w:rsid w:val="00AA1157"/>
    <w:rsid w:val="00AA2E59"/>
    <w:rsid w:val="00AB2232"/>
    <w:rsid w:val="00AC054B"/>
    <w:rsid w:val="00AC0E66"/>
    <w:rsid w:val="00AC36A6"/>
    <w:rsid w:val="00AE4B3F"/>
    <w:rsid w:val="00AE798B"/>
    <w:rsid w:val="00AF0440"/>
    <w:rsid w:val="00AF1725"/>
    <w:rsid w:val="00AF5841"/>
    <w:rsid w:val="00AF76F9"/>
    <w:rsid w:val="00B0401C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82149"/>
    <w:rsid w:val="00BD0833"/>
    <w:rsid w:val="00BD1EF4"/>
    <w:rsid w:val="00BD6980"/>
    <w:rsid w:val="00BD7C18"/>
    <w:rsid w:val="00BE2088"/>
    <w:rsid w:val="00BE41C7"/>
    <w:rsid w:val="00BF22B7"/>
    <w:rsid w:val="00C00A28"/>
    <w:rsid w:val="00C07B89"/>
    <w:rsid w:val="00C14117"/>
    <w:rsid w:val="00C24C1D"/>
    <w:rsid w:val="00C30592"/>
    <w:rsid w:val="00C31BC3"/>
    <w:rsid w:val="00C34D51"/>
    <w:rsid w:val="00C35604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87C24"/>
    <w:rsid w:val="00CA15EE"/>
    <w:rsid w:val="00CA7449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CF773A"/>
    <w:rsid w:val="00D00044"/>
    <w:rsid w:val="00D01C60"/>
    <w:rsid w:val="00D13A1F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25878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1C6B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90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47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9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37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14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77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602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209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95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914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47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inder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osalov/Notebook_For_AI_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uratkokludataset/pistachio-datas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41298-EC80-4380-945D-E3918F97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Oleg</cp:lastModifiedBy>
  <cp:revision>23</cp:revision>
  <cp:lastPrinted>2022-04-25T09:00:00Z</cp:lastPrinted>
  <dcterms:created xsi:type="dcterms:W3CDTF">2022-02-25T14:26:00Z</dcterms:created>
  <dcterms:modified xsi:type="dcterms:W3CDTF">2022-04-25T09:00:00Z</dcterms:modified>
</cp:coreProperties>
</file>