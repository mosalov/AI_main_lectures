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EF584A">
      <w:pPr>
        <w:pStyle w:val="1"/>
        <w:jc w:val="center"/>
      </w:pPr>
      <w:r>
        <w:t xml:space="preserve">Практическая работа № </w:t>
      </w:r>
      <w:r>
        <w:rPr>
          <w:lang w:val="en-US"/>
        </w:rPr>
        <w:t>4</w:t>
      </w:r>
      <w:r w:rsidR="002B4504">
        <w:rPr>
          <w:lang w:val="en-US"/>
        </w:rPr>
        <w:t>_5</w:t>
      </w:r>
    </w:p>
    <w:p w:rsidR="00000000" w:rsidRDefault="00EF584A">
      <w:pPr>
        <w:pStyle w:val="1"/>
        <w:jc w:val="center"/>
      </w:pPr>
      <w:r>
        <w:t xml:space="preserve">Вспомогательные библиотеки </w:t>
      </w:r>
      <w:r>
        <w:rPr>
          <w:lang w:val="en-US"/>
        </w:rPr>
        <w:t>Python</w:t>
      </w:r>
    </w:p>
    <w:p w:rsidR="00000000" w:rsidRDefault="00EF584A">
      <w:pPr>
        <w:pStyle w:val="2"/>
        <w:rPr>
          <w:rFonts w:ascii="Calibri" w:hAnsi="Calibri" w:cs="Calibri"/>
        </w:rPr>
      </w:pPr>
      <w:r>
        <w:t>Цель работы</w:t>
      </w:r>
    </w:p>
    <w:p w:rsidR="00000000" w:rsidRDefault="00EF584A">
      <w:pPr>
        <w:jc w:val="both"/>
      </w:pPr>
      <w:r>
        <w:rPr>
          <w:rFonts w:ascii="Calibri" w:hAnsi="Calibri" w:cs="Calibri"/>
          <w:sz w:val="28"/>
          <w:szCs w:val="28"/>
        </w:rPr>
        <w:t xml:space="preserve">Изучение некоторых вспомогательных библиотек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Default="00EF584A">
      <w:pPr>
        <w:pStyle w:val="2"/>
        <w:rPr>
          <w:rFonts w:ascii="Calibri" w:hAnsi="Calibri" w:cs="Calibri"/>
        </w:rPr>
      </w:pPr>
      <w:r>
        <w:t>Задачи работы</w:t>
      </w:r>
    </w:p>
    <w:p w:rsidR="00000000" w:rsidRDefault="00EF584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numpy.</w:t>
      </w:r>
    </w:p>
    <w:p w:rsidR="00000000" w:rsidRDefault="00EF584A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pandas.</w:t>
      </w:r>
    </w:p>
    <w:p w:rsidR="00000000" w:rsidRDefault="00EF584A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Изучить основы библиотеки </w:t>
      </w:r>
      <w:r>
        <w:rPr>
          <w:rFonts w:ascii="Calibri" w:hAnsi="Calibri" w:cs="Calibri"/>
          <w:sz w:val="28"/>
          <w:szCs w:val="28"/>
          <w:lang w:val="en-US"/>
        </w:rPr>
        <w:t>matplotlib.</w:t>
      </w:r>
    </w:p>
    <w:p w:rsidR="00000000" w:rsidRDefault="00EF584A">
      <w:pPr>
        <w:jc w:val="both"/>
      </w:pPr>
    </w:p>
    <w:p w:rsidR="00000000" w:rsidRDefault="00EF584A">
      <w:pPr>
        <w:pStyle w:val="2"/>
        <w:rPr>
          <w:rFonts w:ascii="Calibri" w:hAnsi="Calibri" w:cs="Calibri"/>
        </w:rPr>
      </w:pPr>
      <w:r>
        <w:t>Перечень обеспечивающих средств</w:t>
      </w:r>
    </w:p>
    <w:p w:rsidR="00000000" w:rsidRDefault="00EF584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000000" w:rsidRDefault="00EF584A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000000" w:rsidRDefault="00EF584A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000000" w:rsidRDefault="00EF584A">
      <w:pPr>
        <w:pStyle w:val="2"/>
        <w:rPr>
          <w:rFonts w:ascii="Calibri" w:hAnsi="Calibri" w:cs="Calibri"/>
        </w:rPr>
      </w:pPr>
      <w:r>
        <w:t xml:space="preserve">Общие теоретические сведения 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numpy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предоставляет удобный инструментарий для работы с большими, в том числе многомерными, массива</w:t>
      </w:r>
      <w:r>
        <w:rPr>
          <w:rFonts w:ascii="Calibri" w:hAnsi="Calibri" w:cs="Calibri"/>
          <w:sz w:val="28"/>
          <w:szCs w:val="28"/>
        </w:rPr>
        <w:t>ми данных.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Основной тип данных (объект) </w:t>
      </w:r>
      <w:r w:rsidRPr="002B4504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многомерный массив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от английского n</w:t>
      </w:r>
      <w:r>
        <w:rPr>
          <w:rFonts w:ascii="Calibri" w:hAnsi="Calibri" w:cs="Calibri"/>
          <w:sz w:val="28"/>
          <w:szCs w:val="28"/>
        </w:rPr>
        <w:noBreakHyphen/>
      </w:r>
      <w:r>
        <w:rPr>
          <w:rFonts w:ascii="Calibri" w:hAnsi="Calibri" w:cs="Calibri"/>
          <w:sz w:val="28"/>
          <w:szCs w:val="28"/>
          <w:lang w:val="en-US"/>
        </w:rPr>
        <w:t>dimentional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array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мерный массив).</w:t>
      </w: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можно создать напрямую из списка или кортежа с помощью метода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array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 = [0, 1, 2]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 = (3, 4, 5)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a1 = nu</w:t>
            </w:r>
            <w:r>
              <w:rPr>
                <w:rFonts w:ascii="Calibri" w:hAnsi="Calibri" w:cs="Calibri"/>
                <w:lang w:val="en-US"/>
              </w:rPr>
              <w:t>mpy.array(l)</w:t>
            </w:r>
          </w:p>
          <w:p w:rsidR="00000000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t>a2 = numpy.array(t)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Аналогично создается многомерный </w:t>
      </w:r>
      <w:r>
        <w:rPr>
          <w:rFonts w:ascii="Calibri" w:hAnsi="Calibri" w:cs="Calibri"/>
          <w:sz w:val="28"/>
          <w:szCs w:val="28"/>
          <w:lang w:val="en-US"/>
        </w:rPr>
        <w:t>ndarray: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 = [[0, 1, 2], [3, 4, 5], [6, 7, 8]]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numpy.array(l)</w:t>
            </w:r>
          </w:p>
        </w:tc>
      </w:tr>
    </w:tbl>
    <w:p w:rsidR="00000000" w:rsidRPr="002B4504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Также есть специальные методы для создания специфических массивов: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zeros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>создает массив, заполненный нулями,</w:t>
      </w:r>
      <w:r>
        <w:rPr>
          <w:rFonts w:ascii="Calibri" w:hAnsi="Calibri" w:cs="Calibri"/>
          <w:sz w:val="28"/>
          <w:szCs w:val="28"/>
        </w:rPr>
        <w:t xml:space="preserve"> с размерностями,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Например, при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равном (3, 3) будет создан двумерный массив 3 на 3, а при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равном (2, 3, 4) — трехмерный массив 2 на 3 на 4 и т. п.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Аналогично,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ones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создает массив, заполненный единицами, с размерност</w:t>
      </w:r>
      <w:r>
        <w:rPr>
          <w:rFonts w:ascii="Calibri" w:hAnsi="Calibri" w:cs="Calibri"/>
          <w:sz w:val="28"/>
          <w:szCs w:val="28"/>
        </w:rPr>
        <w:t xml:space="preserve">ями,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empty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создает пустой массив с </w:t>
      </w:r>
      <w:r w:rsidR="007110A0">
        <w:rPr>
          <w:rFonts w:ascii="Calibri" w:hAnsi="Calibri" w:cs="Calibri"/>
          <w:sz w:val="28"/>
          <w:szCs w:val="28"/>
        </w:rPr>
        <w:t>размерностями</w:t>
      </w:r>
      <w:r>
        <w:rPr>
          <w:rFonts w:ascii="Calibri" w:hAnsi="Calibri" w:cs="Calibri"/>
          <w:sz w:val="28"/>
          <w:szCs w:val="28"/>
        </w:rPr>
        <w:t xml:space="preserve">, заданными кортежем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Также есть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eye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который создает двумерный квадратный массив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на </w:t>
      </w:r>
      <w:r>
        <w:rPr>
          <w:rFonts w:ascii="Calibri" w:hAnsi="Calibri" w:cs="Calibri"/>
          <w:sz w:val="28"/>
          <w:szCs w:val="28"/>
          <w:lang w:val="en-US"/>
        </w:rPr>
        <w:t>n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 единичной матрицей, т. е. по диагонали стоят единицы, а в оста</w:t>
      </w:r>
      <w:r>
        <w:rPr>
          <w:rFonts w:ascii="Calibri" w:hAnsi="Calibri" w:cs="Calibri"/>
          <w:sz w:val="28"/>
          <w:szCs w:val="28"/>
        </w:rPr>
        <w:t>льных позициях — нули.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Основные свойства массива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>: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ndim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количество измерений или осей массива,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shape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кортеж с размерностью массива,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dtype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тип элемента в массиве.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 массивами одинаковой размерности можно производить обычные арифметические опе</w:t>
      </w:r>
      <w:r>
        <w:rPr>
          <w:rFonts w:ascii="Calibri" w:hAnsi="Calibri" w:cs="Calibri"/>
          <w:sz w:val="28"/>
          <w:szCs w:val="28"/>
        </w:rPr>
        <w:t>рации: сложение, умножение и т.д., они выполняются поэлементно.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Также можно выполнять арифметические операции с массивом и числом, при этом операция будет выполняться между каждым элементом массива и числом.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Для получения элементов массива можно использов</w:t>
      </w:r>
      <w:r>
        <w:rPr>
          <w:rFonts w:ascii="Calibri" w:hAnsi="Calibri" w:cs="Calibri"/>
          <w:sz w:val="28"/>
          <w:szCs w:val="28"/>
        </w:rPr>
        <w:t xml:space="preserve">ать индексы и слайсы, аналогично тому, как это делается со списками и кортежами. При этом следующие записи эквиваленты: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 xml:space="preserve">[0][1],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 xml:space="preserve">[0, 1], </w:t>
      </w:r>
      <w:r>
        <w:rPr>
          <w:rFonts w:ascii="Calibri" w:hAnsi="Calibri" w:cs="Calibri"/>
          <w:sz w:val="28"/>
          <w:szCs w:val="28"/>
          <w:lang w:val="en-US"/>
        </w:rPr>
        <w:t>a</w:t>
      </w:r>
      <w:r w:rsidRPr="002B4504">
        <w:rPr>
          <w:rFonts w:ascii="Calibri" w:hAnsi="Calibri" w:cs="Calibri"/>
          <w:sz w:val="28"/>
          <w:szCs w:val="28"/>
        </w:rPr>
        <w:t>[(0, 1)].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Можно изменить размерность массива с помощью метода </w:t>
      </w:r>
      <w:r>
        <w:rPr>
          <w:rFonts w:ascii="Calibri" w:hAnsi="Calibri" w:cs="Calibri"/>
          <w:sz w:val="28"/>
          <w:szCs w:val="28"/>
          <w:lang w:val="en-US"/>
        </w:rPr>
        <w:t>reshape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t</w:t>
      </w:r>
      <w:r w:rsidRPr="002B4504">
        <w:rPr>
          <w:rFonts w:ascii="Calibri" w:hAnsi="Calibri" w:cs="Calibri"/>
          <w:sz w:val="28"/>
          <w:szCs w:val="28"/>
        </w:rPr>
        <w:t xml:space="preserve"> —</w:t>
      </w:r>
      <w:r>
        <w:rPr>
          <w:rFonts w:ascii="Calibri" w:hAnsi="Calibri" w:cs="Calibri"/>
          <w:sz w:val="28"/>
          <w:szCs w:val="28"/>
        </w:rPr>
        <w:t xml:space="preserve"> кортеж, задающий новую форму, напр</w:t>
      </w:r>
      <w:r>
        <w:rPr>
          <w:rFonts w:ascii="Calibri" w:hAnsi="Calibri" w:cs="Calibri"/>
          <w:sz w:val="28"/>
          <w:szCs w:val="28"/>
        </w:rPr>
        <w:t>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numpy.array([[0, 1], [2, 3], [4, 5]])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  <w:r w:rsidRPr="002B4504">
              <w:rPr>
                <w:rFonts w:ascii="Calibri" w:hAnsi="Calibri" w:cs="Calibri"/>
                <w:lang w:val="en-US"/>
              </w:rPr>
              <w:t xml:space="preserve"> = </w:t>
            </w:r>
            <w:r>
              <w:rPr>
                <w:rFonts w:ascii="Calibri" w:hAnsi="Calibri" w:cs="Calibri"/>
                <w:lang w:val="en-US"/>
              </w:rPr>
              <w:t>a.reshape((2, 3))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a.reshape((6, 1))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 = a.reshape((1, 6))</w:t>
            </w:r>
          </w:p>
        </w:tc>
      </w:tr>
    </w:tbl>
    <w:p w:rsidR="00000000" w:rsidRPr="002B4504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pandas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Pandas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предоставляет инструментарий для работы с табличными данными.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Основные типы данных (объекты): </w:t>
      </w:r>
      <w:r>
        <w:rPr>
          <w:rFonts w:ascii="Calibri" w:hAnsi="Calibri" w:cs="Calibri"/>
          <w:sz w:val="28"/>
          <w:szCs w:val="28"/>
          <w:lang w:val="en-US"/>
        </w:rPr>
        <w:t>Series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Series</w:t>
      </w:r>
      <w:r w:rsidRPr="002B450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это одномерный массив с заданным явно или сформированным автоматически индексом. Больше всего он похож на словарь.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2B4504" w:rsidRDefault="00EF584A">
            <w:pPr>
              <w:snapToGrid w:val="0"/>
              <w:jc w:val="both"/>
              <w:rPr>
                <w:rFonts w:ascii="Calibri" w:hAnsi="Calibri" w:cs="Calibri"/>
              </w:rPr>
            </w:pPr>
            <w:r w:rsidRPr="002B4504">
              <w:rPr>
                <w:rFonts w:ascii="Calibri" w:hAnsi="Calibri" w:cs="Calibri"/>
              </w:rPr>
              <w:t xml:space="preserve"># </w:t>
            </w:r>
            <w:r>
              <w:rPr>
                <w:rFonts w:ascii="Calibri" w:hAnsi="Calibri" w:cs="Calibri"/>
              </w:rPr>
              <w:t>Явно заданные индексы</w:t>
            </w:r>
          </w:p>
          <w:p w:rsidR="00000000" w:rsidRPr="002B4504" w:rsidRDefault="00EF584A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s</w:t>
            </w:r>
            <w:r w:rsidRPr="002B4504">
              <w:rPr>
                <w:rFonts w:ascii="Calibri" w:hAnsi="Calibri" w:cs="Calibri"/>
              </w:rPr>
              <w:t xml:space="preserve">1 = </w:t>
            </w:r>
            <w:r>
              <w:rPr>
                <w:rFonts w:ascii="Calibri" w:hAnsi="Calibri" w:cs="Calibri"/>
                <w:lang w:val="en-US"/>
              </w:rPr>
              <w:t>pandas</w:t>
            </w:r>
            <w:r w:rsidRPr="002B450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Series</w:t>
            </w:r>
            <w:r>
              <w:rPr>
                <w:rFonts w:ascii="Calibri" w:hAnsi="Calibri" w:cs="Calibri"/>
              </w:rPr>
              <w:t>(</w:t>
            </w:r>
            <w:r w:rsidRPr="002B4504">
              <w:rPr>
                <w:rFonts w:ascii="Calibri" w:hAnsi="Calibri" w:cs="Calibri"/>
              </w:rPr>
              <w:t>{0:1, 2:3, 4:5}</w:t>
            </w:r>
            <w:r>
              <w:rPr>
                <w:rFonts w:ascii="Calibri" w:hAnsi="Calibri" w:cs="Calibri"/>
              </w:rPr>
              <w:t>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s2 = pandas.Series([1, 3 , 5], index = [0, 2, 4])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 xml:space="preserve"># </w:t>
            </w:r>
            <w:r>
              <w:rPr>
                <w:rFonts w:ascii="Calibri" w:hAnsi="Calibri" w:cs="Calibri"/>
              </w:rPr>
              <w:t>Автоматические</w:t>
            </w:r>
            <w:r w:rsidRPr="002B450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инде</w:t>
            </w:r>
            <w:r>
              <w:rPr>
                <w:rFonts w:ascii="Calibri" w:hAnsi="Calibri" w:cs="Calibri"/>
              </w:rPr>
              <w:t>ксы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s3 = pandas.Series([1, 3, 5])</w:t>
            </w:r>
          </w:p>
        </w:tc>
      </w:tr>
    </w:tbl>
    <w:p w:rsidR="00000000" w:rsidRPr="002B4504" w:rsidRDefault="00EF584A">
      <w:pPr>
        <w:jc w:val="both"/>
        <w:rPr>
          <w:rFonts w:ascii="Calibri" w:hAnsi="Calibri" w:cs="Calibri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DataFrame —</w:t>
      </w:r>
      <w:r>
        <w:rPr>
          <w:rFonts w:ascii="Calibri" w:hAnsi="Calibri" w:cs="Calibri"/>
          <w:sz w:val="28"/>
          <w:szCs w:val="28"/>
        </w:rPr>
        <w:t xml:space="preserve"> это таблица, столбцами которой являются </w:t>
      </w:r>
      <w:r>
        <w:rPr>
          <w:rFonts w:ascii="Calibri" w:hAnsi="Calibri" w:cs="Calibri"/>
          <w:sz w:val="28"/>
          <w:szCs w:val="28"/>
        </w:rPr>
        <w:t xml:space="preserve">Series.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можно создать явно, например, из словаря, значениям в котором выступают списки: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t>df = pandas.DataFrame({1 : [1, 2, 3], 2 : [11, 12, 12], 3 : [21, 22, 2</w:t>
            </w:r>
            <w:r>
              <w:rPr>
                <w:rFonts w:ascii="Calibri" w:hAnsi="Calibri" w:cs="Calibri"/>
                <w:lang w:val="en-US"/>
              </w:rPr>
              <w:t>3]})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Другой способ — создать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из </w:t>
      </w:r>
      <w:r>
        <w:rPr>
          <w:rFonts w:ascii="Calibri" w:hAnsi="Calibri" w:cs="Calibri"/>
          <w:sz w:val="28"/>
          <w:szCs w:val="28"/>
          <w:lang w:val="en-US"/>
        </w:rPr>
        <w:t>csv</w:t>
      </w:r>
      <w:r w:rsidRPr="002B450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файла, используя метод </w:t>
      </w:r>
      <w:r>
        <w:rPr>
          <w:rFonts w:ascii="Calibri" w:hAnsi="Calibri" w:cs="Calibri"/>
          <w:sz w:val="28"/>
          <w:szCs w:val="28"/>
          <w:lang w:val="en-US"/>
        </w:rPr>
        <w:t>read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csv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</w:rPr>
        <w:t>&lt;Имя файла&gt;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i/>
          <w:iCs/>
          <w:sz w:val="28"/>
          <w:szCs w:val="28"/>
        </w:rPr>
        <w:t>&lt;Разделитель&gt;</w:t>
      </w:r>
      <w:r>
        <w:rPr>
          <w:rFonts w:ascii="Calibri" w:hAnsi="Calibri" w:cs="Calibri"/>
          <w:sz w:val="28"/>
          <w:szCs w:val="28"/>
        </w:rPr>
        <w:t>), где разделитель по</w:t>
      </w:r>
      <w:r w:rsidR="007110A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умолчанию — запятая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К отдельным столбцам можно обращаться по их ключам, 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[1].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 отдельным строкам — с помощью свойст</w:t>
      </w:r>
      <w:r>
        <w:rPr>
          <w:rFonts w:ascii="Calibri" w:hAnsi="Calibri" w:cs="Calibri"/>
          <w:sz w:val="28"/>
          <w:szCs w:val="28"/>
        </w:rPr>
        <w:t xml:space="preserve">ва 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>[1].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Также возможна комбинация индексирования по строкам и столбцам одновременно, в том числе, с применением слайсинга: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 xml:space="preserve">[1, 1] </w:t>
      </w:r>
      <w:r>
        <w:rPr>
          <w:rFonts w:ascii="Calibri" w:hAnsi="Calibri" w:cs="Calibri"/>
          <w:sz w:val="28"/>
          <w:szCs w:val="28"/>
        </w:rPr>
        <w:t xml:space="preserve">или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iloc</w:t>
      </w:r>
      <w:r w:rsidRPr="002B4504">
        <w:rPr>
          <w:rFonts w:ascii="Calibri" w:hAnsi="Calibri" w:cs="Calibri"/>
          <w:sz w:val="28"/>
          <w:szCs w:val="28"/>
        </w:rPr>
        <w:t>[1,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B4504">
        <w:rPr>
          <w:rFonts w:ascii="Calibri" w:hAnsi="Calibri" w:cs="Calibri"/>
          <w:sz w:val="28"/>
          <w:szCs w:val="28"/>
        </w:rPr>
        <w:t>:].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качестве индексов можно указывать условия на значения столбцов, например, 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  <w:lang w:val="en-US"/>
        </w:rPr>
        <w:t>df</w:t>
      </w:r>
      <w:r w:rsidRPr="002B4504">
        <w:rPr>
          <w:rFonts w:ascii="Calibri" w:hAnsi="Calibri" w:cs="Calibri"/>
          <w:sz w:val="28"/>
          <w:szCs w:val="28"/>
        </w:rPr>
        <w:t>[1] &gt; 1].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Default="00EF584A">
      <w:pPr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Добавить новый столбец в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insert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Номер столбца</w:t>
      </w:r>
      <w:r>
        <w:rPr>
          <w:rFonts w:ascii="Calibri" w:hAnsi="Calibri" w:cs="Calibri"/>
          <w:sz w:val="28"/>
          <w:szCs w:val="28"/>
        </w:rPr>
        <w:t>&gt;,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Имя столбца</w:t>
      </w:r>
      <w:r>
        <w:rPr>
          <w:rFonts w:ascii="Calibri" w:hAnsi="Calibri" w:cs="Calibri"/>
          <w:sz w:val="28"/>
          <w:szCs w:val="28"/>
        </w:rPr>
        <w:t>&gt;,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Значения</w:t>
      </w:r>
      <w:r>
        <w:rPr>
          <w:rFonts w:ascii="Calibri" w:hAnsi="Calibri" w:cs="Calibri"/>
          <w:sz w:val="28"/>
          <w:szCs w:val="28"/>
        </w:rPr>
        <w:t>&gt;), где значения могут быть переданы в виде списка. Другой вариант — использовать нотацию словаря. 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 = [31, 32, 33]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df.inser</w:t>
            </w:r>
            <w:r>
              <w:rPr>
                <w:rFonts w:ascii="Calibri" w:hAnsi="Calibri" w:cs="Calibri"/>
                <w:color w:val="000000"/>
                <w:lang w:val="en-US"/>
              </w:rPr>
              <w:t>t(3, 4, l)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df[4] = l</w:t>
            </w:r>
          </w:p>
        </w:tc>
      </w:tr>
    </w:tbl>
    <w:p w:rsidR="00000000" w:rsidRPr="002B4504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Чтобы удалить столбец 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drop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Имя столбца</w:t>
      </w:r>
      <w:r>
        <w:rPr>
          <w:rFonts w:ascii="Calibri" w:hAnsi="Calibri" w:cs="Calibri"/>
          <w:sz w:val="28"/>
          <w:szCs w:val="28"/>
        </w:rPr>
        <w:t>&gt;).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Библиотека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matplotlib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предоставляет возможность визуального представления различных данных. Ниже мы рассмотрим основы интерфейса 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Отображение гис</w:t>
      </w:r>
      <w:r>
        <w:rPr>
          <w:rFonts w:ascii="Calibri" w:hAnsi="Calibri" w:cs="Calibri"/>
          <w:sz w:val="28"/>
          <w:szCs w:val="28"/>
        </w:rPr>
        <w:t xml:space="preserve">тограммы выполняется с помощью метода </w:t>
      </w: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hist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 list(range(100))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matplotlib.pyplot.hist(x)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Отображение графика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от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выполняется с помощью метода </w:t>
      </w: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plot</w:t>
      </w:r>
      <w:r w:rsidRPr="002B450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>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 = numpy.array(range(100))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 = x ** 2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</w:t>
            </w:r>
            <w:r>
              <w:rPr>
                <w:rFonts w:ascii="Calibri" w:hAnsi="Calibri" w:cs="Calibri"/>
                <w:lang w:val="en-US"/>
              </w:rPr>
              <w:t>tplotlib.pyplot.plot(x, y)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Также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могут быть заданы как имена словаря,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lang w:val="en-US"/>
        </w:rPr>
        <w:t>pandas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т. п., например: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 w:rsidRPr="002B4504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df = pandas.DataFrame({'Икс' : numpy.array(range(100)), 'Игрек' : numpy.array(range(100)) ** 2})</w:t>
            </w:r>
          </w:p>
          <w:p w:rsidR="00000000" w:rsidRPr="002B4504" w:rsidRDefault="00EF584A">
            <w:pPr>
              <w:snapToGrid w:val="0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matplotlib.pyplot.plot('Икс', '</w:t>
            </w:r>
            <w:r>
              <w:rPr>
                <w:rFonts w:ascii="Calibri" w:hAnsi="Calibri" w:cs="Calibri"/>
                <w:lang w:val="en-US"/>
              </w:rPr>
              <w:t>Игрек', data = df)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Если передать только один числовой ряд, то он считается значениями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а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определяется автоматически.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 необходимости график можно дополнить заголовком, названиями осей, а также ограничить значения, выводимые по обеим осям, следующи</w:t>
      </w:r>
      <w:r>
        <w:rPr>
          <w:rFonts w:ascii="Calibri" w:hAnsi="Calibri" w:cs="Calibri"/>
          <w:sz w:val="28"/>
          <w:szCs w:val="28"/>
        </w:rPr>
        <w:t>ми методами: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title</w:t>
      </w:r>
      <w:r>
        <w:rPr>
          <w:rFonts w:ascii="Calibri" w:hAnsi="Calibri" w:cs="Calibri"/>
          <w:sz w:val="28"/>
          <w:szCs w:val="28"/>
        </w:rPr>
        <w:t>('</w:t>
      </w:r>
      <w:r>
        <w:rPr>
          <w:rFonts w:ascii="Calibri" w:hAnsi="Calibri" w:cs="Calibri"/>
          <w:i/>
          <w:iCs/>
          <w:sz w:val="28"/>
          <w:szCs w:val="28"/>
        </w:rPr>
        <w:t>&lt;Заголовок&gt;</w:t>
      </w:r>
      <w:r>
        <w:rPr>
          <w:rFonts w:ascii="Calibri" w:hAnsi="Calibri" w:cs="Calibri"/>
          <w:sz w:val="28"/>
          <w:szCs w:val="28"/>
        </w:rPr>
        <w:t>') - добавляет заголовок,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xlabel</w:t>
      </w:r>
      <w:r>
        <w:rPr>
          <w:rFonts w:ascii="Calibri" w:hAnsi="Calibri" w:cs="Calibri"/>
          <w:sz w:val="28"/>
          <w:szCs w:val="28"/>
        </w:rPr>
        <w:t>('</w:t>
      </w:r>
      <w:r>
        <w:rPr>
          <w:rFonts w:ascii="Calibri" w:hAnsi="Calibri" w:cs="Calibri"/>
          <w:i/>
          <w:iCs/>
          <w:sz w:val="28"/>
          <w:szCs w:val="28"/>
        </w:rPr>
        <w:t xml:space="preserve">&lt;Ось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>
        <w:rPr>
          <w:rFonts w:ascii="Calibri" w:hAnsi="Calibri" w:cs="Calibri"/>
          <w:i/>
          <w:iCs/>
          <w:sz w:val="28"/>
          <w:szCs w:val="28"/>
        </w:rPr>
        <w:t>&gt;</w:t>
      </w:r>
      <w:r>
        <w:rPr>
          <w:rFonts w:ascii="Calibri" w:hAnsi="Calibri" w:cs="Calibri"/>
          <w:sz w:val="28"/>
          <w:szCs w:val="28"/>
        </w:rPr>
        <w:t xml:space="preserve">') - добавляет название оси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ylabel</w:t>
      </w:r>
      <w:r w:rsidRPr="002B4504">
        <w:rPr>
          <w:rFonts w:ascii="Calibri" w:hAnsi="Calibri" w:cs="Calibri"/>
          <w:sz w:val="28"/>
          <w:szCs w:val="28"/>
        </w:rPr>
        <w:t>('</w:t>
      </w:r>
      <w:r w:rsidRPr="002B4504">
        <w:rPr>
          <w:rFonts w:ascii="Calibri" w:hAnsi="Calibri" w:cs="Calibri"/>
          <w:i/>
          <w:iCs/>
          <w:sz w:val="28"/>
          <w:szCs w:val="28"/>
        </w:rPr>
        <w:t xml:space="preserve">&lt;Ось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i/>
          <w:iCs/>
          <w:sz w:val="28"/>
          <w:szCs w:val="28"/>
        </w:rPr>
        <w:t>&gt;</w:t>
      </w:r>
      <w:r w:rsidRPr="002B4504">
        <w:rPr>
          <w:rFonts w:ascii="Calibri" w:hAnsi="Calibri" w:cs="Calibri"/>
          <w:sz w:val="28"/>
          <w:szCs w:val="28"/>
        </w:rPr>
        <w:t xml:space="preserve">') - добавляет название оси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xlim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) – </w:t>
      </w:r>
      <w:r>
        <w:rPr>
          <w:rFonts w:ascii="Calibri" w:hAnsi="Calibri" w:cs="Calibri"/>
          <w:sz w:val="28"/>
          <w:szCs w:val="28"/>
        </w:rPr>
        <w:t xml:space="preserve">устанавливает </w:t>
      </w:r>
      <w:r>
        <w:rPr>
          <w:rFonts w:ascii="Calibri" w:hAnsi="Calibri" w:cs="Calibri"/>
          <w:sz w:val="28"/>
          <w:szCs w:val="28"/>
        </w:rPr>
        <w:t xml:space="preserve">значения оси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от </w:t>
      </w:r>
      <w:r>
        <w:rPr>
          <w:rFonts w:ascii="Calibri" w:hAnsi="Calibri" w:cs="Calibri"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до </w:t>
      </w:r>
      <w:r>
        <w:rPr>
          <w:rFonts w:ascii="Calibri" w:hAnsi="Calibri" w:cs="Calibri"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000000" w:rsidRPr="002B4504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ylim</w:t>
      </w:r>
      <w:r w:rsidRPr="002B450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i/>
          <w:iCs/>
          <w:sz w:val="28"/>
          <w:szCs w:val="28"/>
        </w:rPr>
        <w:t>_</w:t>
      </w:r>
      <w:r>
        <w:rPr>
          <w:rFonts w:ascii="Calibri" w:hAnsi="Calibri" w:cs="Calibri"/>
          <w:i/>
          <w:iCs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) – устанавливает значения оси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от </w:t>
      </w:r>
      <w:r>
        <w:rPr>
          <w:rFonts w:ascii="Calibri" w:hAnsi="Calibri" w:cs="Calibri"/>
          <w:sz w:val="28"/>
          <w:szCs w:val="28"/>
          <w:lang w:val="en-US"/>
        </w:rPr>
        <w:t>min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до </w:t>
      </w:r>
      <w:r>
        <w:rPr>
          <w:rFonts w:ascii="Calibri" w:hAnsi="Calibri" w:cs="Calibri"/>
          <w:sz w:val="28"/>
          <w:szCs w:val="28"/>
          <w:lang w:val="en-US"/>
        </w:rPr>
        <w:t>max</w:t>
      </w:r>
      <w:r w:rsidRPr="002B450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>,</w:t>
      </w:r>
    </w:p>
    <w:p w:rsidR="00000000" w:rsidRDefault="00EF584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matplotlib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pyplot</w:t>
      </w:r>
      <w:r w:rsidRPr="002B450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show</w:t>
      </w:r>
      <w:r w:rsidRPr="002B4504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>- отображает график со всеми установленными параметрами.</w:t>
      </w:r>
    </w:p>
    <w:p w:rsidR="00000000" w:rsidRDefault="00EF584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8"/>
          <w:szCs w:val="28"/>
        </w:rPr>
        <w:t>Пример: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00000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df = pandas.DataFrame({'Икс' : numpy.array(ra</w:t>
            </w:r>
            <w:r>
              <w:rPr>
                <w:rFonts w:ascii="Calibri" w:hAnsi="Calibri" w:cs="Calibri"/>
                <w:lang w:val="en-US"/>
              </w:rPr>
              <w:t>nge(100)), 'Игрек' : numpy.array(range(100)) ** 2})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matplotlib.pyplot.plot('Икс', 'Игрек', data = df)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plt.title</w:t>
            </w:r>
            <w:r w:rsidRPr="002B4504">
              <w:rPr>
                <w:rFonts w:ascii="Calibri" w:hAnsi="Calibri" w:cs="Calibri"/>
                <w:lang w:val="en-US"/>
              </w:rPr>
              <w:t>('</w:t>
            </w:r>
            <w:r>
              <w:rPr>
                <w:rFonts w:ascii="Calibri" w:hAnsi="Calibri" w:cs="Calibri"/>
              </w:rPr>
              <w:t>Парабола</w:t>
            </w:r>
            <w:r w:rsidRPr="002B4504">
              <w:rPr>
                <w:rFonts w:ascii="Calibri" w:hAnsi="Calibri" w:cs="Calibri"/>
                <w:lang w:val="en-US"/>
              </w:rPr>
              <w:t>')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plt.xlabel('X')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plt.ylabel('Y')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plt.xlim(</w:t>
            </w:r>
            <w:r w:rsidRPr="002B4504">
              <w:rPr>
                <w:rFonts w:ascii="Calibri" w:hAnsi="Calibri" w:cs="Calibri"/>
                <w:lang w:val="en-US"/>
              </w:rPr>
              <w:t>0, 10</w:t>
            </w:r>
            <w:r>
              <w:rPr>
                <w:rFonts w:ascii="Calibri" w:hAnsi="Calibri" w:cs="Calibri"/>
                <w:lang w:val="en-US"/>
              </w:rPr>
              <w:t>)</w:t>
            </w:r>
          </w:p>
          <w:p w:rsidR="00000000" w:rsidRDefault="00EF584A">
            <w:pPr>
              <w:snapToGri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plt.ylim(0, 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0)</w:t>
            </w:r>
          </w:p>
          <w:p w:rsidR="00000000" w:rsidRDefault="00EF584A">
            <w:pPr>
              <w:snapToGrid w:val="0"/>
              <w:jc w:val="both"/>
            </w:pPr>
            <w:r>
              <w:rPr>
                <w:rFonts w:ascii="Calibri" w:hAnsi="Calibri" w:cs="Calibri"/>
                <w:lang w:val="en-US"/>
              </w:rPr>
              <w:t>plt.show()</w:t>
            </w:r>
          </w:p>
        </w:tc>
      </w:tr>
    </w:tbl>
    <w:p w:rsidR="00000000" w:rsidRDefault="00EF584A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000000" w:rsidRDefault="00EF584A">
      <w:pPr>
        <w:pStyle w:val="2"/>
        <w:pageBreakBefore/>
        <w:rPr>
          <w:rFonts w:ascii="Calibri" w:hAnsi="Calibri" w:cs="Calibri"/>
        </w:rPr>
      </w:pPr>
      <w:r>
        <w:t>Задание</w:t>
      </w:r>
    </w:p>
    <w:p w:rsidR="00000000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Сделайте </w:t>
      </w:r>
      <w:proofErr w:type="spellStart"/>
      <w:r>
        <w:rPr>
          <w:rFonts w:ascii="Calibri" w:hAnsi="Calibri" w:cs="Calibri"/>
          <w:sz w:val="28"/>
          <w:szCs w:val="28"/>
        </w:rPr>
        <w:t>форк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репозитория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proofErr w:type="spellStart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https</w:t>
        </w:r>
        <w:proofErr w:type="spellEnd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github.com</w:t>
        </w:r>
        <w:proofErr w:type="spellEnd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mosalov</w:t>
        </w:r>
        <w:proofErr w:type="spellEnd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a7"/>
            <w:rFonts w:ascii="Calibri" w:hAnsi="Calibri" w:cs="Calibri"/>
            <w:color w:val="auto"/>
            <w:sz w:val="28"/>
            <w:szCs w:val="28"/>
            <w:u w:val="none"/>
            <w:lang w:val="ru-RU"/>
          </w:rPr>
          <w:t>NotebookWithLibs</w:t>
        </w:r>
        <w:proofErr w:type="spellEnd"/>
      </w:hyperlink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Откройте сайт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Binder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  <w:hyperlink r:id="rId6" w:history="1">
        <w:proofErr w:type="spellStart"/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  <w:lang w:val="ru-RU"/>
          </w:rPr>
          <w:t>https</w:t>
        </w:r>
        <w:proofErr w:type="spellEnd"/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  <w:lang w:val="ru-RU"/>
          </w:rPr>
          <w:t>://</w:t>
        </w:r>
        <w:proofErr w:type="spellStart"/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  <w:lang w:val="ru-RU"/>
          </w:rPr>
          <w:t>mybinder.org</w:t>
        </w:r>
        <w:proofErr w:type="spellEnd"/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  <w:lang w:val="ru-RU"/>
          </w:rPr>
          <w:t>/</w:t>
        </w:r>
      </w:hyperlink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 поле «</w:t>
      </w:r>
      <w:r>
        <w:rPr>
          <w:rFonts w:ascii="Calibri" w:hAnsi="Calibri" w:cs="Calibri"/>
          <w:color w:val="000000"/>
          <w:sz w:val="28"/>
          <w:szCs w:val="28"/>
        </w:rPr>
        <w:t>GitHub repository name or URL</w:t>
      </w:r>
      <w:r>
        <w:rPr>
          <w:rFonts w:ascii="Calibri" w:hAnsi="Calibri" w:cs="Calibri"/>
          <w:color w:val="000000"/>
          <w:sz w:val="28"/>
          <w:szCs w:val="28"/>
        </w:rPr>
        <w:t>» укажите ссылку на свой репозиторий. Нажмите</w:t>
      </w:r>
      <w:r>
        <w:rPr>
          <w:rFonts w:ascii="Calibri" w:hAnsi="Calibri" w:cs="Calibri"/>
          <w:color w:val="000000"/>
          <w:sz w:val="28"/>
          <w:szCs w:val="28"/>
        </w:rPr>
        <w:t xml:space="preserve"> кнопку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«launch»,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7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квадратный двуме</w:t>
      </w:r>
      <w:r>
        <w:rPr>
          <w:rFonts w:ascii="Calibri" w:hAnsi="Calibri" w:cs="Calibri"/>
          <w:color w:val="000000"/>
          <w:sz w:val="28"/>
          <w:szCs w:val="28"/>
        </w:rPr>
        <w:t>рный массив 4 на 4, заполненный единицами.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Преобразуйте его в массив, заполненный пятерками.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Измените форму массива на 2 на 8.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получившийся массив.</w:t>
      </w:r>
    </w:p>
    <w:p w:rsidR="00000000" w:rsidRDefault="00EF584A">
      <w:pPr>
        <w:numPr>
          <w:ilvl w:val="0"/>
          <w:numId w:val="8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D53E7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D53E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4_</w:t>
      </w:r>
      <w:r w:rsidR="006D53E7">
        <w:rPr>
          <w:rFonts w:ascii="Calibri" w:hAnsi="Calibri" w:cs="Calibri"/>
          <w:color w:val="000000"/>
          <w:sz w:val="28"/>
          <w:szCs w:val="28"/>
        </w:rPr>
        <w:t>5_</w:t>
      </w:r>
      <w:r>
        <w:rPr>
          <w:rFonts w:ascii="Calibri" w:hAnsi="Calibri" w:cs="Calibri"/>
          <w:color w:val="000000"/>
          <w:sz w:val="28"/>
          <w:szCs w:val="28"/>
        </w:rPr>
        <w:t>1.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</w:t>
      </w:r>
      <w:r>
        <w:rPr>
          <w:rFonts w:ascii="Calibri" w:hAnsi="Calibri" w:cs="Calibri"/>
          <w:color w:val="000000"/>
          <w:sz w:val="28"/>
          <w:szCs w:val="28"/>
        </w:rPr>
        <w:t>орий.</w:t>
      </w:r>
    </w:p>
    <w:p w:rsidR="00000000" w:rsidRDefault="00EF584A">
      <w:pPr>
        <w:rPr>
          <w:rFonts w:ascii="Calibri" w:hAnsi="Calibri" w:cs="Calibri"/>
          <w:b/>
          <w:bCs/>
          <w:sz w:val="28"/>
          <w:szCs w:val="28"/>
        </w:rPr>
      </w:pPr>
    </w:p>
    <w:p w:rsidR="00000000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Вернитесь к файлу </w:t>
      </w:r>
      <w:r>
        <w:rPr>
          <w:rFonts w:ascii="Calibri" w:hAnsi="Calibri" w:cs="Calibri"/>
          <w:sz w:val="28"/>
          <w:szCs w:val="28"/>
        </w:rPr>
        <w:t>«</w:t>
      </w:r>
      <w:hyperlink r:id="rId8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пустой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Добавьте в него стол</w:t>
      </w:r>
      <w:r>
        <w:rPr>
          <w:rFonts w:ascii="Calibri" w:hAnsi="Calibri" w:cs="Calibri"/>
          <w:color w:val="000000"/>
          <w:sz w:val="28"/>
          <w:szCs w:val="28"/>
        </w:rPr>
        <w:t>бец «Число» со значениями от 1 до 10.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Добавьте в него столбец «Квадрат» со значениями, равными квадратам чисел в столбце «Число».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новый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из строк первого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 xml:space="preserve">в которых значение в столбце «Число» </w:t>
      </w:r>
      <w:r>
        <w:rPr>
          <w:rFonts w:ascii="Calibri" w:hAnsi="Calibri" w:cs="Calibri"/>
          <w:color w:val="000000"/>
          <w:sz w:val="28"/>
          <w:szCs w:val="28"/>
        </w:rPr>
        <w:t>—</w:t>
      </w:r>
      <w:r>
        <w:rPr>
          <w:rFonts w:ascii="Calibri" w:hAnsi="Calibri" w:cs="Calibri"/>
          <w:color w:val="000000"/>
          <w:sz w:val="28"/>
          <w:szCs w:val="28"/>
        </w:rPr>
        <w:t xml:space="preserve"> чётное.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Удалите из нового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столбец «Число».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Выведите получившийся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000000" w:rsidRDefault="00EF584A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D53E7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D53E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000000" w:rsidRDefault="00EF584A">
      <w:pPr>
        <w:rPr>
          <w:rFonts w:ascii="Calibri" w:hAnsi="Calibri" w:cs="Calibri"/>
          <w:sz w:val="28"/>
          <w:szCs w:val="28"/>
        </w:rPr>
      </w:pPr>
    </w:p>
    <w:p w:rsidR="00000000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000000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Вернитесь к файлу </w:t>
      </w:r>
      <w:r>
        <w:rPr>
          <w:rFonts w:ascii="Calibri" w:hAnsi="Calibri" w:cs="Calibri"/>
          <w:sz w:val="28"/>
          <w:szCs w:val="28"/>
        </w:rPr>
        <w:t>«</w:t>
      </w:r>
      <w:hyperlink r:id="rId9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000000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 файла «winequality-white.csv», обратите внимание на разделитель значений в файле.</w:t>
      </w:r>
    </w:p>
    <w:p w:rsidR="00000000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Из полученного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создайте новый следующи</w:t>
      </w:r>
      <w:r>
        <w:rPr>
          <w:rFonts w:ascii="Calibri" w:hAnsi="Calibri" w:cs="Calibri"/>
          <w:color w:val="000000"/>
          <w:sz w:val="28"/>
          <w:szCs w:val="28"/>
        </w:rPr>
        <w:t>м образом:</w:t>
      </w:r>
    </w:p>
    <w:p w:rsidR="00000000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возьмите только те строки, для которых значение в столбце «residual sugar» меньше 1,</w:t>
      </w:r>
    </w:p>
    <w:p w:rsidR="00000000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возьмите только столбцы «density» и «pH»,</w:t>
      </w:r>
    </w:p>
    <w:p w:rsidR="00000000" w:rsidRDefault="00EF584A">
      <w:pPr>
        <w:numPr>
          <w:ilvl w:val="1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 результата возьмите только четные строки</w:t>
      </w:r>
    </w:p>
    <w:p w:rsidR="00000000" w:rsidRDefault="00EF584A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Выведите получившийся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DataFrame.</w:t>
      </w:r>
    </w:p>
    <w:p w:rsidR="00000000" w:rsidRDefault="00EF584A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</w:t>
      </w:r>
      <w:r>
        <w:rPr>
          <w:rFonts w:ascii="Calibri" w:hAnsi="Calibri" w:cs="Calibri"/>
          <w:color w:val="000000"/>
          <w:sz w:val="28"/>
          <w:szCs w:val="28"/>
        </w:rPr>
        <w:t>ем «</w:t>
      </w:r>
      <w:r w:rsidR="004B2853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4B2853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</w:t>
      </w:r>
      <w:r w:rsidRPr="002B4504">
        <w:rPr>
          <w:rFonts w:ascii="Calibri" w:hAnsi="Calibri" w:cs="Calibri"/>
          <w:color w:val="000000"/>
          <w:sz w:val="28"/>
          <w:szCs w:val="28"/>
        </w:rPr>
        <w:t>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000000" w:rsidRDefault="00EF584A">
      <w:pPr>
        <w:rPr>
          <w:rFonts w:ascii="Calibri" w:hAnsi="Calibri" w:cs="Calibri"/>
          <w:sz w:val="28"/>
          <w:szCs w:val="28"/>
        </w:rPr>
      </w:pPr>
    </w:p>
    <w:p w:rsidR="00000000" w:rsidRDefault="00EF58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000000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Вернитесь к файлу </w:t>
      </w:r>
      <w:r>
        <w:rPr>
          <w:rFonts w:ascii="Calibri" w:hAnsi="Calibri" w:cs="Calibri"/>
          <w:sz w:val="28"/>
          <w:szCs w:val="28"/>
        </w:rPr>
        <w:t>«</w:t>
      </w:r>
      <w:hyperlink r:id="rId10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», открытому</w:t>
      </w:r>
      <w:r>
        <w:rPr>
          <w:rFonts w:ascii="Calibri" w:hAnsi="Calibri" w:cs="Calibri"/>
          <w:color w:val="000000"/>
          <w:sz w:val="28"/>
          <w:szCs w:val="28"/>
        </w:rPr>
        <w:t xml:space="preserve">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2B4504">
        <w:rPr>
          <w:rFonts w:ascii="Calibri" w:hAnsi="Calibri" w:cs="Calibri"/>
          <w:color w:val="000000"/>
          <w:sz w:val="28"/>
          <w:szCs w:val="28"/>
        </w:rPr>
        <w:t>.</w:t>
      </w:r>
    </w:p>
    <w:p w:rsidR="00000000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Используя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полученный в предыдущем пункте, постройте гистограмму значений в столбце «pH».</w:t>
      </w:r>
    </w:p>
    <w:p w:rsidR="00000000" w:rsidRDefault="00EF584A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Используя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DataFrame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полученный в предыдущем пункте, постройте график для значений в столбце «density».</w:t>
      </w:r>
    </w:p>
    <w:p w:rsidR="00000000" w:rsidRDefault="00EF584A">
      <w:pPr>
        <w:numPr>
          <w:ilvl w:val="0"/>
          <w:numId w:val="9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</w:t>
      </w:r>
      <w:r>
        <w:rPr>
          <w:rFonts w:ascii="Calibri" w:hAnsi="Calibri" w:cs="Calibri"/>
          <w:color w:val="000000"/>
          <w:sz w:val="28"/>
          <w:szCs w:val="28"/>
        </w:rPr>
        <w:t>ем «</w:t>
      </w:r>
      <w:r w:rsidR="004B2853" w:rsidRPr="006D53E7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4B2853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4</w:t>
      </w:r>
      <w:r w:rsidRPr="002B4504">
        <w:rPr>
          <w:rFonts w:ascii="Calibri" w:hAnsi="Calibri" w:cs="Calibri"/>
          <w:color w:val="000000"/>
          <w:sz w:val="28"/>
          <w:szCs w:val="28"/>
        </w:rPr>
        <w:t>_</w:t>
      </w:r>
      <w:r w:rsidR="004B2853">
        <w:rPr>
          <w:rFonts w:ascii="Calibri" w:hAnsi="Calibri" w:cs="Calibri"/>
          <w:color w:val="000000"/>
          <w:sz w:val="28"/>
          <w:szCs w:val="28"/>
        </w:rPr>
        <w:t>5_</w:t>
      </w:r>
      <w:r w:rsidRPr="002B4504">
        <w:rPr>
          <w:rFonts w:ascii="Calibri" w:hAnsi="Calibri" w:cs="Calibri"/>
          <w:color w:val="000000"/>
          <w:sz w:val="28"/>
          <w:szCs w:val="28"/>
        </w:rPr>
        <w:t>4.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2B4504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000000" w:rsidRDefault="00EF584A">
      <w:pPr>
        <w:pStyle w:val="2"/>
        <w:rPr>
          <w:rFonts w:ascii="Calibri" w:hAnsi="Calibri" w:cs="Calibri"/>
        </w:rPr>
      </w:pPr>
      <w:r>
        <w:t>Контрольные вопросы</w:t>
      </w:r>
    </w:p>
    <w:p w:rsidR="00000000" w:rsidRDefault="00EF584A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Предложите структуру массива </w:t>
      </w:r>
      <w:r>
        <w:rPr>
          <w:rFonts w:ascii="Calibri" w:hAnsi="Calibri" w:cs="Calibri"/>
          <w:sz w:val="28"/>
          <w:szCs w:val="28"/>
          <w:lang w:val="en-US"/>
        </w:rPr>
        <w:t>ndarray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для хранения состояния кубика </w:t>
      </w:r>
      <w:bookmarkStart w:id="0" w:name="_GoBack"/>
      <w:proofErr w:type="spellStart"/>
      <w:r>
        <w:rPr>
          <w:rFonts w:ascii="Calibri" w:hAnsi="Calibri" w:cs="Calibri"/>
          <w:sz w:val="28"/>
          <w:szCs w:val="28"/>
        </w:rPr>
        <w:t>Рубика</w:t>
      </w:r>
      <w:bookmarkEnd w:id="0"/>
      <w:proofErr w:type="spellEnd"/>
      <w:r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https</w:t>
      </w:r>
      <w:proofErr w:type="spellEnd"/>
      <w:r>
        <w:rPr>
          <w:rFonts w:ascii="Calibri" w:hAnsi="Calibri" w:cs="Calibri"/>
          <w:sz w:val="28"/>
          <w:szCs w:val="28"/>
        </w:rPr>
        <w:t>://</w:t>
      </w:r>
      <w:proofErr w:type="spellStart"/>
      <w:r>
        <w:rPr>
          <w:rFonts w:ascii="Calibri" w:hAnsi="Calibri" w:cs="Calibri"/>
          <w:sz w:val="28"/>
          <w:szCs w:val="28"/>
        </w:rPr>
        <w:t>ru.wikipedia.org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wiki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Кубик_Рубика</w:t>
      </w:r>
      <w:proofErr w:type="spellEnd"/>
      <w:r>
        <w:rPr>
          <w:rFonts w:ascii="Calibri" w:hAnsi="Calibri" w:cs="Calibri"/>
          <w:sz w:val="28"/>
          <w:szCs w:val="28"/>
        </w:rPr>
        <w:t>). Приведите пример заполненной структуры для собранног</w:t>
      </w:r>
      <w:r>
        <w:rPr>
          <w:rFonts w:ascii="Calibri" w:hAnsi="Calibri" w:cs="Calibri"/>
          <w:sz w:val="28"/>
          <w:szCs w:val="28"/>
        </w:rPr>
        <w:t>о состояния кубика.</w:t>
      </w:r>
    </w:p>
    <w:p w:rsidR="00000000" w:rsidRDefault="00EF584A">
      <w:pPr>
        <w:numPr>
          <w:ilvl w:val="0"/>
          <w:numId w:val="5"/>
        </w:numPr>
        <w:jc w:val="both"/>
      </w:pPr>
      <w:r>
        <w:rPr>
          <w:rFonts w:ascii="Calibri" w:hAnsi="Calibri" w:cs="Calibri"/>
          <w:sz w:val="28"/>
          <w:szCs w:val="28"/>
        </w:rPr>
        <w:t xml:space="preserve">Постройте график гиперболы </w:t>
      </w:r>
      <w:r>
        <w:rPr>
          <w:rFonts w:ascii="Calibri" w:hAnsi="Calibri" w:cs="Calibri"/>
          <w:sz w:val="28"/>
          <w:szCs w:val="28"/>
          <w:lang w:val="en-US"/>
        </w:rPr>
        <w:t>y</w:t>
      </w:r>
      <w:r w:rsidRPr="002B4504">
        <w:rPr>
          <w:rFonts w:ascii="Calibri" w:hAnsi="Calibri" w:cs="Calibri"/>
          <w:sz w:val="28"/>
          <w:szCs w:val="28"/>
        </w:rPr>
        <w:t xml:space="preserve"> = 1/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B45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на отрезке от -10 до 10.</w:t>
      </w:r>
    </w:p>
    <w:p w:rsidR="00000000" w:rsidRDefault="00EF584A">
      <w:pPr>
        <w:pStyle w:val="2"/>
        <w:rPr>
          <w:rFonts w:ascii="Calibri" w:hAnsi="Calibri" w:cs="Calibri"/>
        </w:rPr>
      </w:pPr>
      <w:r>
        <w:t>Требования к отчету</w:t>
      </w:r>
    </w:p>
    <w:p w:rsidR="006D53E7" w:rsidRDefault="006D53E7" w:rsidP="006D53E7">
      <w:pPr>
        <w:jc w:val="both"/>
        <w:rPr>
          <w:kern w:val="2"/>
        </w:rPr>
      </w:pPr>
      <w:r>
        <w:rPr>
          <w:rFonts w:ascii="Calibri" w:hAnsi="Calibri" w:cs="Calibri"/>
          <w:sz w:val="28"/>
          <w:szCs w:val="28"/>
        </w:rPr>
        <w:t xml:space="preserve">Все файлы загрузите в свой репозиторий, созданный в практическом задании №1 по пути: </w:t>
      </w:r>
      <w:r>
        <w:rPr>
          <w:rFonts w:ascii="Calibri" w:hAnsi="Calibri" w:cs="Calibri"/>
          <w:color w:val="000000"/>
          <w:sz w:val="28"/>
          <w:szCs w:val="28"/>
        </w:rPr>
        <w:t>«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Notebook_For_AI_Main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/2021 Осенний семестр/Практическое задание </w:t>
      </w:r>
      <w:r>
        <w:rPr>
          <w:rFonts w:ascii="Calibri" w:hAnsi="Calibri" w:cs="Calibri"/>
          <w:color w:val="000000"/>
          <w:sz w:val="28"/>
          <w:szCs w:val="28"/>
        </w:rPr>
        <w:t>4</w:t>
      </w:r>
      <w:r>
        <w:rPr>
          <w:rFonts w:ascii="Calibri" w:hAnsi="Calibri" w:cs="Calibri"/>
          <w:color w:val="000000"/>
          <w:sz w:val="28"/>
          <w:szCs w:val="28"/>
        </w:rPr>
        <w:t>_5/» и сделайте пул-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реквест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000000" w:rsidRDefault="00EF584A">
      <w:pPr>
        <w:pStyle w:val="2"/>
      </w:pPr>
      <w:r>
        <w:t>Литература</w:t>
      </w:r>
    </w:p>
    <w:p w:rsidR="00000000" w:rsidRDefault="00EF584A">
      <w:pPr>
        <w:numPr>
          <w:ilvl w:val="0"/>
          <w:numId w:val="6"/>
        </w:numPr>
        <w:jc w:val="both"/>
      </w:pPr>
      <w:hyperlink r:id="rId11" w:history="1">
        <w:r>
          <w:rPr>
            <w:rStyle w:val="a7"/>
            <w:rFonts w:ascii="Calibri" w:hAnsi="Calibri" w:cs="Calibri"/>
            <w:sz w:val="28"/>
            <w:szCs w:val="28"/>
          </w:rPr>
          <w:t>https://pythonworld.ru/numpy/1.html</w:t>
        </w:r>
      </w:hyperlink>
    </w:p>
    <w:p w:rsidR="00000000" w:rsidRDefault="00EF584A">
      <w:pPr>
        <w:numPr>
          <w:ilvl w:val="0"/>
          <w:numId w:val="6"/>
        </w:numPr>
        <w:jc w:val="both"/>
      </w:pPr>
      <w:hyperlink r:id="rId12" w:history="1">
        <w:r>
          <w:rPr>
            <w:rStyle w:val="a7"/>
            <w:rFonts w:ascii="Calibri" w:hAnsi="Calibri" w:cs="Calibri"/>
            <w:sz w:val="28"/>
            <w:szCs w:val="28"/>
          </w:rPr>
          <w:t>https://habr.com/ru/post/352678/</w:t>
        </w:r>
      </w:hyperlink>
    </w:p>
    <w:p w:rsidR="00000000" w:rsidRDefault="00EF584A">
      <w:pPr>
        <w:numPr>
          <w:ilvl w:val="0"/>
          <w:numId w:val="6"/>
        </w:numPr>
        <w:jc w:val="both"/>
      </w:pPr>
      <w:hyperlink r:id="rId13" w:history="1">
        <w:r>
          <w:rPr>
            <w:rStyle w:val="a7"/>
            <w:rFonts w:ascii="Calibri" w:hAnsi="Calibri" w:cs="Calibri"/>
            <w:sz w:val="28"/>
            <w:szCs w:val="28"/>
          </w:rPr>
          <w:t>https://khashtamov.com/ru/pandas-introduction/</w:t>
        </w:r>
      </w:hyperlink>
    </w:p>
    <w:p w:rsidR="00000000" w:rsidRDefault="00EF584A">
      <w:pPr>
        <w:numPr>
          <w:ilvl w:val="0"/>
          <w:numId w:val="6"/>
        </w:numPr>
        <w:jc w:val="both"/>
        <w:rPr>
          <w:rStyle w:val="a7"/>
          <w:rFonts w:ascii="Calibri" w:hAnsi="Calibri" w:cs="Calibri"/>
          <w:sz w:val="28"/>
          <w:szCs w:val="28"/>
        </w:rPr>
      </w:pPr>
      <w:hyperlink r:id="rId14" w:history="1">
        <w:r>
          <w:rPr>
            <w:rStyle w:val="a7"/>
            <w:rFonts w:ascii="Calibri" w:hAnsi="Calibri" w:cs="Calibri"/>
            <w:sz w:val="28"/>
            <w:szCs w:val="28"/>
          </w:rPr>
          <w:t>https://habr.com/ru/post/196980/</w:t>
        </w:r>
      </w:hyperlink>
    </w:p>
    <w:p w:rsidR="00000000" w:rsidRPr="002B4504" w:rsidRDefault="00EF584A">
      <w:pPr>
        <w:numPr>
          <w:ilvl w:val="0"/>
          <w:numId w:val="6"/>
        </w:numPr>
        <w:jc w:val="both"/>
        <w:rPr>
          <w:lang/>
        </w:rPr>
      </w:pPr>
      <w:r>
        <w:rPr>
          <w:rStyle w:val="a7"/>
          <w:rFonts w:ascii="Calibri" w:hAnsi="Calibri" w:cs="Calibri"/>
          <w:sz w:val="28"/>
          <w:szCs w:val="28"/>
        </w:rPr>
        <w:t>https://nbviewer.jupyter.org/github/whitehorn/Scientific_graphics_in_python/blob/master/P1%20Chapte</w:t>
      </w:r>
      <w:r>
        <w:rPr>
          <w:rStyle w:val="a7"/>
          <w:rFonts w:ascii="Calibri" w:hAnsi="Calibri" w:cs="Calibri"/>
          <w:sz w:val="28"/>
          <w:szCs w:val="28"/>
        </w:rPr>
        <w:t>r%202%20Main%20graphical%20commands.ipynb</w:t>
      </w:r>
    </w:p>
    <w:sectPr w:rsidR="00000000" w:rsidRPr="002B4504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43C41F8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Times New Roman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abstractNum w:abstractNumId="4">
    <w:nsid w:val="00000005"/>
    <w:multiLevelType w:val="multilevel"/>
    <w:tmpl w:val="257EE08E"/>
    <w:name w:val="WW8Num5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A0542C90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SimSun" w:hAnsiTheme="minorHAnsi" w:cs="Calibri" w:hint="default"/>
        <w:kern w:val="1"/>
        <w:sz w:val="28"/>
        <w:szCs w:val="28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04"/>
    <w:rsid w:val="002B4504"/>
    <w:rsid w:val="003C7C0F"/>
    <w:rsid w:val="004B2853"/>
    <w:rsid w:val="006D53E7"/>
    <w:rsid w:val="007110A0"/>
    <w:rsid w:val="00AD5EB6"/>
    <w:rsid w:val="00E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9004D030-9DDB-4030-A47B-AE38960A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  <w:rPr>
      <w:rFonts w:cs="Calibri"/>
      <w:lang w:val="ru-RU"/>
    </w:rPr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6z1">
    <w:name w:val="WW8Num6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character" w:styleId="a8">
    <w:name w:val="FollowedHyperlink"/>
    <w:rPr>
      <w:color w:val="800000"/>
      <w:u w:val="single"/>
      <w:lang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ListParagraph">
    <w:name w:val="List Paragraph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gke.mybinder.org/user/mosalov-emptyju-eebookforbinder-wu4mdwz8/notebooks/empty_notebook.ipynb" TargetMode="External"/><Relationship Id="rId13" Type="http://schemas.openxmlformats.org/officeDocument/2006/relationships/hyperlink" Target="https://khashtamov.com/ru/pandas-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gke.mybinder.org/user/mosalov-emptyju-eebookforbinder-wu4mdwz8/notebooks/empty_notebook.ipynb" TargetMode="External"/><Relationship Id="rId12" Type="http://schemas.openxmlformats.org/officeDocument/2006/relationships/hyperlink" Target="https://habr.com/ru/post/35267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binder.org/" TargetMode="External"/><Relationship Id="rId11" Type="http://schemas.openxmlformats.org/officeDocument/2006/relationships/hyperlink" Target="https://pythonworld.ru/numpy/1.html" TargetMode="External"/><Relationship Id="rId5" Type="http://schemas.openxmlformats.org/officeDocument/2006/relationships/hyperlink" Target="https://github.com/mosalov/NotebookWithLib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gke.mybinder.org/user/mosalov-emptyju-eebookforbinder-wu4mdwz8/notebooks/empty_notebook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ke.mybinder.org/user/mosalov-emptyju-eebookforbinder-wu4mdwz8/notebooks/empty_notebook.ipynb" TargetMode="External"/><Relationship Id="rId14" Type="http://schemas.openxmlformats.org/officeDocument/2006/relationships/hyperlink" Target="https://habr.com/ru/post/1969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Links>
    <vt:vector size="60" baseType="variant">
      <vt:variant>
        <vt:i4>5898317</vt:i4>
      </vt:variant>
      <vt:variant>
        <vt:i4>27</vt:i4>
      </vt:variant>
      <vt:variant>
        <vt:i4>0</vt:i4>
      </vt:variant>
      <vt:variant>
        <vt:i4>5</vt:i4>
      </vt:variant>
      <vt:variant>
        <vt:lpwstr>https://habr.com/ru/post/196980/</vt:lpwstr>
      </vt:variant>
      <vt:variant>
        <vt:lpwstr/>
      </vt:variant>
      <vt:variant>
        <vt:i4>7536761</vt:i4>
      </vt:variant>
      <vt:variant>
        <vt:i4>24</vt:i4>
      </vt:variant>
      <vt:variant>
        <vt:i4>0</vt:i4>
      </vt:variant>
      <vt:variant>
        <vt:i4>5</vt:i4>
      </vt:variant>
      <vt:variant>
        <vt:lpwstr>https://khashtamov.com/ru/pandas-introduction/</vt:lpwstr>
      </vt:variant>
      <vt:variant>
        <vt:lpwstr/>
      </vt:variant>
      <vt:variant>
        <vt:i4>5439558</vt:i4>
      </vt:variant>
      <vt:variant>
        <vt:i4>21</vt:i4>
      </vt:variant>
      <vt:variant>
        <vt:i4>0</vt:i4>
      </vt:variant>
      <vt:variant>
        <vt:i4>5</vt:i4>
      </vt:variant>
      <vt:variant>
        <vt:lpwstr>https://habr.com/ru/post/352678/</vt:lpwstr>
      </vt:variant>
      <vt:variant>
        <vt:lpwstr/>
      </vt:variant>
      <vt:variant>
        <vt:i4>7864423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https://pythonworld.ru/numpy/1.html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https://mybinder.org/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https://github.com/mosalov/NotebookWithLibs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2</cp:revision>
  <cp:lastPrinted>2021-09-15T12:41:00Z</cp:lastPrinted>
  <dcterms:created xsi:type="dcterms:W3CDTF">2021-09-15T12:41:00Z</dcterms:created>
  <dcterms:modified xsi:type="dcterms:W3CDTF">2021-09-15T12:41:00Z</dcterms:modified>
</cp:coreProperties>
</file>