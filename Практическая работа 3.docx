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352" w:rsidRDefault="00F74493" w:rsidP="00324352">
      <w:pPr>
        <w:jc w:val="center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</w:t>
      </w:r>
      <w:bookmarkStart w:id="0" w:name="_GoBack"/>
      <w:bookmarkEnd w:id="0"/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3</w:t>
      </w:r>
    </w:p>
    <w:p w:rsidR="00924CD3" w:rsidRPr="00646113" w:rsidRDefault="0099010B" w:rsidP="00324352">
      <w:pPr>
        <w:jc w:val="center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 w:rsidRP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Машинное обучение</w:t>
      </w:r>
      <w:r w:rsidR="00924CD3" w:rsidRP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.</w:t>
      </w:r>
      <w:r w:rsidRP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 </w:t>
      </w:r>
      <w:r w:rsidR="00F74493" w:rsidRP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Способы машинного обучения. Типы решаемых задач. Метрики производительности</w:t>
      </w:r>
      <w:r w:rsidR="00324352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</w:p>
        <w:p w:rsidR="00100BB6" w:rsidRDefault="00924C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59083" w:history="1">
            <w:r w:rsidR="00100BB6" w:rsidRPr="00A84BCF">
              <w:rPr>
                <w:rStyle w:val="a5"/>
                <w:noProof/>
                <w:lang w:bidi="hi-IN"/>
              </w:rPr>
              <w:t>Цель работы</w:t>
            </w:r>
            <w:r w:rsidR="00100BB6">
              <w:rPr>
                <w:noProof/>
                <w:webHidden/>
              </w:rPr>
              <w:tab/>
            </w:r>
            <w:r w:rsidR="00100BB6">
              <w:rPr>
                <w:noProof/>
                <w:webHidden/>
              </w:rPr>
              <w:fldChar w:fldCharType="begin"/>
            </w:r>
            <w:r w:rsidR="00100BB6">
              <w:rPr>
                <w:noProof/>
                <w:webHidden/>
              </w:rPr>
              <w:instrText xml:space="preserve"> PAGEREF _Toc52359083 \h </w:instrText>
            </w:r>
            <w:r w:rsidR="00100BB6">
              <w:rPr>
                <w:noProof/>
                <w:webHidden/>
              </w:rPr>
            </w:r>
            <w:r w:rsidR="00100BB6">
              <w:rPr>
                <w:noProof/>
                <w:webHidden/>
              </w:rPr>
              <w:fldChar w:fldCharType="separate"/>
            </w:r>
            <w:r w:rsidR="001D1132">
              <w:rPr>
                <w:noProof/>
                <w:webHidden/>
              </w:rPr>
              <w:t>1</w:t>
            </w:r>
            <w:r w:rsidR="00100BB6">
              <w:rPr>
                <w:noProof/>
                <w:webHidden/>
              </w:rPr>
              <w:fldChar w:fldCharType="end"/>
            </w:r>
          </w:hyperlink>
        </w:p>
        <w:p w:rsidR="00100BB6" w:rsidRDefault="001D113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59084" w:history="1">
            <w:r w:rsidR="00100BB6" w:rsidRPr="00A84BCF">
              <w:rPr>
                <w:rStyle w:val="a5"/>
                <w:noProof/>
                <w:lang w:bidi="hi-IN"/>
              </w:rPr>
              <w:t>Задачи работы</w:t>
            </w:r>
            <w:r w:rsidR="00100BB6">
              <w:rPr>
                <w:noProof/>
                <w:webHidden/>
              </w:rPr>
              <w:tab/>
            </w:r>
            <w:r w:rsidR="00100BB6">
              <w:rPr>
                <w:noProof/>
                <w:webHidden/>
              </w:rPr>
              <w:fldChar w:fldCharType="begin"/>
            </w:r>
            <w:r w:rsidR="00100BB6">
              <w:rPr>
                <w:noProof/>
                <w:webHidden/>
              </w:rPr>
              <w:instrText xml:space="preserve"> PAGEREF _Toc52359084 \h </w:instrText>
            </w:r>
            <w:r w:rsidR="00100BB6">
              <w:rPr>
                <w:noProof/>
                <w:webHidden/>
              </w:rPr>
            </w:r>
            <w:r w:rsidR="00100B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00BB6">
              <w:rPr>
                <w:noProof/>
                <w:webHidden/>
              </w:rPr>
              <w:fldChar w:fldCharType="end"/>
            </w:r>
          </w:hyperlink>
        </w:p>
        <w:p w:rsidR="00100BB6" w:rsidRDefault="001D113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59085" w:history="1">
            <w:r w:rsidR="00100BB6" w:rsidRPr="00A84BCF">
              <w:rPr>
                <w:rStyle w:val="a5"/>
                <w:noProof/>
                <w:lang w:bidi="hi-IN"/>
              </w:rPr>
              <w:t>Перечень обеспечивающих средств</w:t>
            </w:r>
            <w:r w:rsidR="00100BB6">
              <w:rPr>
                <w:noProof/>
                <w:webHidden/>
              </w:rPr>
              <w:tab/>
            </w:r>
            <w:r w:rsidR="00100BB6">
              <w:rPr>
                <w:noProof/>
                <w:webHidden/>
              </w:rPr>
              <w:fldChar w:fldCharType="begin"/>
            </w:r>
            <w:r w:rsidR="00100BB6">
              <w:rPr>
                <w:noProof/>
                <w:webHidden/>
              </w:rPr>
              <w:instrText xml:space="preserve"> PAGEREF _Toc52359085 \h </w:instrText>
            </w:r>
            <w:r w:rsidR="00100BB6">
              <w:rPr>
                <w:noProof/>
                <w:webHidden/>
              </w:rPr>
            </w:r>
            <w:r w:rsidR="00100B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00BB6">
              <w:rPr>
                <w:noProof/>
                <w:webHidden/>
              </w:rPr>
              <w:fldChar w:fldCharType="end"/>
            </w:r>
          </w:hyperlink>
        </w:p>
        <w:p w:rsidR="00100BB6" w:rsidRDefault="001D113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59086" w:history="1">
            <w:r w:rsidR="00100BB6" w:rsidRPr="00A84BCF">
              <w:rPr>
                <w:rStyle w:val="a5"/>
                <w:noProof/>
                <w:lang w:bidi="hi-IN"/>
              </w:rPr>
              <w:t>Общие теоретические сведения</w:t>
            </w:r>
            <w:r w:rsidR="00100BB6">
              <w:rPr>
                <w:noProof/>
                <w:webHidden/>
              </w:rPr>
              <w:tab/>
            </w:r>
            <w:r w:rsidR="00100BB6">
              <w:rPr>
                <w:noProof/>
                <w:webHidden/>
              </w:rPr>
              <w:fldChar w:fldCharType="begin"/>
            </w:r>
            <w:r w:rsidR="00100BB6">
              <w:rPr>
                <w:noProof/>
                <w:webHidden/>
              </w:rPr>
              <w:instrText xml:space="preserve"> PAGEREF _Toc52359086 \h </w:instrText>
            </w:r>
            <w:r w:rsidR="00100BB6">
              <w:rPr>
                <w:noProof/>
                <w:webHidden/>
              </w:rPr>
            </w:r>
            <w:r w:rsidR="00100B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00BB6">
              <w:rPr>
                <w:noProof/>
                <w:webHidden/>
              </w:rPr>
              <w:fldChar w:fldCharType="end"/>
            </w:r>
          </w:hyperlink>
        </w:p>
        <w:p w:rsidR="00100BB6" w:rsidRDefault="001D113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59087" w:history="1">
            <w:r w:rsidR="00100BB6" w:rsidRPr="00A84BCF">
              <w:rPr>
                <w:rStyle w:val="a5"/>
                <w:b/>
                <w:noProof/>
              </w:rPr>
              <w:t>Регрессия. Метрики производительности.</w:t>
            </w:r>
            <w:r w:rsidR="00100BB6">
              <w:rPr>
                <w:noProof/>
                <w:webHidden/>
              </w:rPr>
              <w:tab/>
            </w:r>
            <w:r w:rsidR="00100BB6">
              <w:rPr>
                <w:noProof/>
                <w:webHidden/>
              </w:rPr>
              <w:fldChar w:fldCharType="begin"/>
            </w:r>
            <w:r w:rsidR="00100BB6">
              <w:rPr>
                <w:noProof/>
                <w:webHidden/>
              </w:rPr>
              <w:instrText xml:space="preserve"> PAGEREF _Toc52359087 \h </w:instrText>
            </w:r>
            <w:r w:rsidR="00100BB6">
              <w:rPr>
                <w:noProof/>
                <w:webHidden/>
              </w:rPr>
            </w:r>
            <w:r w:rsidR="00100B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00BB6">
              <w:rPr>
                <w:noProof/>
                <w:webHidden/>
              </w:rPr>
              <w:fldChar w:fldCharType="end"/>
            </w:r>
          </w:hyperlink>
        </w:p>
        <w:p w:rsidR="00100BB6" w:rsidRDefault="001D113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59088" w:history="1">
            <w:r w:rsidR="00100BB6" w:rsidRPr="00A84BCF">
              <w:rPr>
                <w:rStyle w:val="a5"/>
                <w:b/>
                <w:noProof/>
              </w:rPr>
              <w:t>Классификация. Метрики производительности.</w:t>
            </w:r>
            <w:r w:rsidR="00100BB6">
              <w:rPr>
                <w:noProof/>
                <w:webHidden/>
              </w:rPr>
              <w:tab/>
            </w:r>
            <w:r w:rsidR="00100BB6">
              <w:rPr>
                <w:noProof/>
                <w:webHidden/>
              </w:rPr>
              <w:fldChar w:fldCharType="begin"/>
            </w:r>
            <w:r w:rsidR="00100BB6">
              <w:rPr>
                <w:noProof/>
                <w:webHidden/>
              </w:rPr>
              <w:instrText xml:space="preserve"> PAGEREF _Toc52359088 \h </w:instrText>
            </w:r>
            <w:r w:rsidR="00100BB6">
              <w:rPr>
                <w:noProof/>
                <w:webHidden/>
              </w:rPr>
            </w:r>
            <w:r w:rsidR="00100B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00BB6">
              <w:rPr>
                <w:noProof/>
                <w:webHidden/>
              </w:rPr>
              <w:fldChar w:fldCharType="end"/>
            </w:r>
          </w:hyperlink>
        </w:p>
        <w:p w:rsidR="00100BB6" w:rsidRDefault="001D113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59089" w:history="1">
            <w:r w:rsidR="00100BB6" w:rsidRPr="00A84BCF">
              <w:rPr>
                <w:rStyle w:val="a5"/>
                <w:b/>
                <w:noProof/>
              </w:rPr>
              <w:t>Кластеризация. Метрики производительности.</w:t>
            </w:r>
            <w:r w:rsidR="00100BB6">
              <w:rPr>
                <w:noProof/>
                <w:webHidden/>
              </w:rPr>
              <w:tab/>
            </w:r>
            <w:r w:rsidR="00100BB6">
              <w:rPr>
                <w:noProof/>
                <w:webHidden/>
              </w:rPr>
              <w:fldChar w:fldCharType="begin"/>
            </w:r>
            <w:r w:rsidR="00100BB6">
              <w:rPr>
                <w:noProof/>
                <w:webHidden/>
              </w:rPr>
              <w:instrText xml:space="preserve"> PAGEREF _Toc52359089 \h </w:instrText>
            </w:r>
            <w:r w:rsidR="00100BB6">
              <w:rPr>
                <w:noProof/>
                <w:webHidden/>
              </w:rPr>
            </w:r>
            <w:r w:rsidR="00100B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00BB6">
              <w:rPr>
                <w:noProof/>
                <w:webHidden/>
              </w:rPr>
              <w:fldChar w:fldCharType="end"/>
            </w:r>
          </w:hyperlink>
        </w:p>
        <w:p w:rsidR="00100BB6" w:rsidRDefault="001D113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59090" w:history="1">
            <w:r w:rsidR="00100BB6" w:rsidRPr="00A84BCF">
              <w:rPr>
                <w:rStyle w:val="a5"/>
                <w:noProof/>
                <w:lang w:bidi="hi-IN"/>
              </w:rPr>
              <w:t>Задание</w:t>
            </w:r>
            <w:r w:rsidR="00100BB6">
              <w:rPr>
                <w:noProof/>
                <w:webHidden/>
              </w:rPr>
              <w:tab/>
            </w:r>
            <w:r w:rsidR="00100BB6">
              <w:rPr>
                <w:noProof/>
                <w:webHidden/>
              </w:rPr>
              <w:fldChar w:fldCharType="begin"/>
            </w:r>
            <w:r w:rsidR="00100BB6">
              <w:rPr>
                <w:noProof/>
                <w:webHidden/>
              </w:rPr>
              <w:instrText xml:space="preserve"> PAGEREF _Toc52359090 \h </w:instrText>
            </w:r>
            <w:r w:rsidR="00100BB6">
              <w:rPr>
                <w:noProof/>
                <w:webHidden/>
              </w:rPr>
            </w:r>
            <w:r w:rsidR="00100B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00BB6">
              <w:rPr>
                <w:noProof/>
                <w:webHidden/>
              </w:rPr>
              <w:fldChar w:fldCharType="end"/>
            </w:r>
          </w:hyperlink>
        </w:p>
        <w:p w:rsidR="00100BB6" w:rsidRDefault="001D113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59091" w:history="1">
            <w:r w:rsidR="00100BB6" w:rsidRPr="00A84BCF">
              <w:rPr>
                <w:rStyle w:val="a5"/>
                <w:noProof/>
                <w:lang w:bidi="hi-IN"/>
              </w:rPr>
              <w:t>Требования к отчету</w:t>
            </w:r>
            <w:r w:rsidR="00100BB6">
              <w:rPr>
                <w:noProof/>
                <w:webHidden/>
              </w:rPr>
              <w:tab/>
            </w:r>
            <w:r w:rsidR="00100BB6">
              <w:rPr>
                <w:noProof/>
                <w:webHidden/>
              </w:rPr>
              <w:fldChar w:fldCharType="begin"/>
            </w:r>
            <w:r w:rsidR="00100BB6">
              <w:rPr>
                <w:noProof/>
                <w:webHidden/>
              </w:rPr>
              <w:instrText xml:space="preserve"> PAGEREF _Toc52359091 \h </w:instrText>
            </w:r>
            <w:r w:rsidR="00100BB6">
              <w:rPr>
                <w:noProof/>
                <w:webHidden/>
              </w:rPr>
            </w:r>
            <w:r w:rsidR="00100B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0BB6">
              <w:rPr>
                <w:noProof/>
                <w:webHidden/>
              </w:rPr>
              <w:fldChar w:fldCharType="end"/>
            </w:r>
          </w:hyperlink>
        </w:p>
        <w:p w:rsidR="00100BB6" w:rsidRDefault="001D113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359092" w:history="1">
            <w:r w:rsidR="00100BB6" w:rsidRPr="00A84BCF">
              <w:rPr>
                <w:rStyle w:val="a5"/>
                <w:noProof/>
                <w:lang w:bidi="hi-IN"/>
              </w:rPr>
              <w:t>Литература</w:t>
            </w:r>
            <w:r w:rsidR="00100BB6">
              <w:rPr>
                <w:noProof/>
                <w:webHidden/>
              </w:rPr>
              <w:tab/>
            </w:r>
            <w:r w:rsidR="00100BB6">
              <w:rPr>
                <w:noProof/>
                <w:webHidden/>
              </w:rPr>
              <w:fldChar w:fldCharType="begin"/>
            </w:r>
            <w:r w:rsidR="00100BB6">
              <w:rPr>
                <w:noProof/>
                <w:webHidden/>
              </w:rPr>
              <w:instrText xml:space="preserve"> PAGEREF _Toc52359092 \h </w:instrText>
            </w:r>
            <w:r w:rsidR="00100BB6">
              <w:rPr>
                <w:noProof/>
                <w:webHidden/>
              </w:rPr>
            </w:r>
            <w:r w:rsidR="00100B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00BB6"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" w:name="_Toc52359083"/>
      <w:r>
        <w:t>Цель работы</w:t>
      </w:r>
      <w:bookmarkEnd w:id="1"/>
    </w:p>
    <w:p w:rsidR="00924CD3" w:rsidRPr="00F37C55" w:rsidRDefault="008833FF" w:rsidP="00BD7C18">
      <w:pPr>
        <w:pStyle w:val="a6"/>
        <w:numPr>
          <w:ilvl w:val="0"/>
          <w:numId w:val="17"/>
        </w:numPr>
        <w:jc w:val="both"/>
      </w:pPr>
      <w:r w:rsidRPr="00F37C55">
        <w:rPr>
          <w:rFonts w:ascii="Calibri" w:hAnsi="Calibri" w:cs="Calibri"/>
          <w:sz w:val="28"/>
          <w:szCs w:val="28"/>
        </w:rPr>
        <w:t>Получить практические навыки</w:t>
      </w:r>
      <w:r w:rsidR="00F37C55">
        <w:rPr>
          <w:rFonts w:ascii="Calibri" w:hAnsi="Calibri" w:cs="Calibri"/>
          <w:sz w:val="28"/>
          <w:szCs w:val="28"/>
        </w:rPr>
        <w:t xml:space="preserve"> расчёта метрик производительности</w:t>
      </w:r>
      <w:r w:rsidR="00F37C55" w:rsidRPr="00F37C55">
        <w:rPr>
          <w:rFonts w:ascii="Calibri" w:hAnsi="Calibri" w:cs="Calibri"/>
          <w:sz w:val="28"/>
          <w:szCs w:val="28"/>
        </w:rPr>
        <w:t xml:space="preserve"> </w:t>
      </w:r>
      <w:r w:rsidR="00F37C55">
        <w:rPr>
          <w:rFonts w:ascii="Calibri" w:hAnsi="Calibri" w:cs="Calibri"/>
          <w:sz w:val="28"/>
          <w:szCs w:val="28"/>
        </w:rPr>
        <w:t>для различных типов задач машинного обучения</w:t>
      </w:r>
      <w:r w:rsidRPr="00F37C55">
        <w:rPr>
          <w:rFonts w:ascii="Calibri" w:hAnsi="Calibri" w:cs="Calibri"/>
          <w:sz w:val="28"/>
          <w:szCs w:val="28"/>
        </w:rPr>
        <w:t>.</w:t>
      </w:r>
    </w:p>
    <w:p w:rsidR="00924CD3" w:rsidRPr="00F37C55" w:rsidRDefault="008833FF" w:rsidP="00F37C55">
      <w:pPr>
        <w:pStyle w:val="a6"/>
        <w:numPr>
          <w:ilvl w:val="0"/>
          <w:numId w:val="17"/>
        </w:numPr>
        <w:jc w:val="both"/>
        <w:rPr>
          <w:rFonts w:ascii="Calibri" w:hAnsi="Calibri" w:cs="Calibri"/>
          <w:sz w:val="28"/>
          <w:szCs w:val="28"/>
        </w:rPr>
      </w:pPr>
      <w:r w:rsidRPr="00F37C55">
        <w:rPr>
          <w:rFonts w:ascii="Calibri" w:hAnsi="Calibri" w:cs="Calibri"/>
          <w:sz w:val="28"/>
          <w:szCs w:val="28"/>
        </w:rPr>
        <w:t xml:space="preserve">На практическом примере разобрать различия между </w:t>
      </w:r>
      <w:r w:rsidR="00F37C55">
        <w:rPr>
          <w:rFonts w:ascii="Calibri" w:hAnsi="Calibri" w:cs="Calibri"/>
          <w:sz w:val="28"/>
          <w:szCs w:val="28"/>
        </w:rPr>
        <w:t>существующими метриками производительности для задачи классификации</w:t>
      </w:r>
      <w:r w:rsidRPr="00F37C55">
        <w:rPr>
          <w:rFonts w:ascii="Calibri" w:hAnsi="Calibri" w:cs="Calibri"/>
          <w:sz w:val="28"/>
          <w:szCs w:val="28"/>
        </w:rPr>
        <w:t>.</w:t>
      </w:r>
    </w:p>
    <w:p w:rsidR="00924CD3" w:rsidRPr="00F37C55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2" w:name="_Toc52359084"/>
      <w:r w:rsidRPr="00F37C55">
        <w:t>Задачи работы</w:t>
      </w:r>
      <w:bookmarkEnd w:id="2"/>
    </w:p>
    <w:p w:rsidR="00F37C55" w:rsidRPr="00F37C55" w:rsidRDefault="00F37C55" w:rsidP="0036590C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 w:rsidRPr="00F37C55">
        <w:rPr>
          <w:rFonts w:ascii="Calibri" w:hAnsi="Calibri" w:cs="Calibri"/>
          <w:sz w:val="28"/>
          <w:szCs w:val="28"/>
        </w:rPr>
        <w:t>Используя результаты работы моделей машинного обучения, решающих задачи регрессии, классификации и кластеризации, научиться вычислять значения основных метрик производительности.</w:t>
      </w:r>
    </w:p>
    <w:p w:rsidR="00F37C55" w:rsidRPr="00F37C55" w:rsidRDefault="00F37C55" w:rsidP="0036590C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Реализовать программный код для вычисления компонентов матрицы путаницы.</w:t>
      </w:r>
    </w:p>
    <w:p w:rsidR="00924CD3" w:rsidRPr="00F37C55" w:rsidRDefault="00F37C55" w:rsidP="00F37C55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Для задачи бинарной классицикации провести и проанализировать эксперименты по применимости различных метрик.</w:t>
      </w:r>
      <w:r w:rsidR="00AF0440" w:rsidRPr="00F37C55">
        <w:rPr>
          <w:rFonts w:ascii="Calibri" w:hAnsi="Calibri" w:cs="Calibri"/>
          <w:sz w:val="28"/>
          <w:szCs w:val="28"/>
        </w:rPr>
        <w:br w:type="page"/>
      </w: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3" w:name="_Toc52359085"/>
      <w:r w:rsidRPr="00F37C55">
        <w:lastRenderedPageBreak/>
        <w:t>Пере</w:t>
      </w:r>
      <w:r>
        <w:t>чень обеспечивающих средств</w:t>
      </w:r>
      <w:bookmarkEnd w:id="3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3E08DC" w:rsidRPr="00631AA3" w:rsidRDefault="003E08DC" w:rsidP="00BD7C18">
      <w:pPr>
        <w:pStyle w:val="2"/>
        <w:jc w:val="both"/>
        <w:rPr>
          <w:b w:val="0"/>
          <w:i w:val="0"/>
        </w:rPr>
      </w:pPr>
    </w:p>
    <w:p w:rsidR="00924CD3" w:rsidRDefault="00924CD3" w:rsidP="00BD7C18">
      <w:pPr>
        <w:pStyle w:val="2"/>
        <w:jc w:val="both"/>
      </w:pPr>
      <w:bookmarkStart w:id="4" w:name="_Toc52359086"/>
      <w:r>
        <w:t>Общие теоретические сведения</w:t>
      </w:r>
      <w:bookmarkEnd w:id="4"/>
    </w:p>
    <w:p w:rsidR="00D846DC" w:rsidRPr="00D846DC" w:rsidRDefault="00D846DC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</w:rPr>
      </w:pPr>
      <w:bookmarkStart w:id="5" w:name="_Toc52359087"/>
      <w:r w:rsidRPr="00D846DC">
        <w:rPr>
          <w:rFonts w:asciiTheme="minorHAnsi" w:hAnsiTheme="minorHAnsi"/>
          <w:b/>
          <w:color w:val="auto"/>
          <w:sz w:val="28"/>
          <w:szCs w:val="28"/>
        </w:rPr>
        <w:t>Регрессия. Метрики производительности.</w:t>
      </w:r>
      <w:bookmarkEnd w:id="5"/>
    </w:p>
    <w:p w:rsidR="00D846DC" w:rsidRPr="001139A6" w:rsidRDefault="00D846DC" w:rsidP="00D846DC">
      <w:pPr>
        <w:rPr>
          <w:i/>
          <w:sz w:val="28"/>
          <w:szCs w:val="28"/>
        </w:rPr>
      </w:pPr>
      <w:r w:rsidRPr="001139A6">
        <w:rPr>
          <w:i/>
          <w:sz w:val="28"/>
          <w:szCs w:val="28"/>
        </w:rPr>
        <w:t>Среднеквадратичная ошибка:</w:t>
      </w:r>
    </w:p>
    <w:p w:rsidR="00D846DC" w:rsidRPr="001139A6" w:rsidRDefault="00D846DC" w:rsidP="00D846DC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MSE</m:t>
          </m:r>
          <m:r>
            <w:rPr>
              <w:rFonts w:ascii="Cambria Math" w:hAnsi="Cambria Math"/>
              <w:sz w:val="28"/>
              <w:szCs w:val="28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pt-BR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D846DC" w:rsidRPr="001139A6" w:rsidRDefault="00D846DC" w:rsidP="00D846DC">
      <w:pPr>
        <w:rPr>
          <w:sz w:val="28"/>
          <w:szCs w:val="28"/>
        </w:rPr>
      </w:pPr>
      <w:r w:rsidRPr="001139A6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139A6">
        <w:rPr>
          <w:sz w:val="28"/>
          <w:szCs w:val="28"/>
        </w:rPr>
        <w:t xml:space="preserve"> - значение из данных,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139A6">
        <w:rPr>
          <w:sz w:val="28"/>
          <w:szCs w:val="28"/>
        </w:rPr>
        <w:t xml:space="preserve"> - результат работы модели.</w:t>
      </w:r>
    </w:p>
    <w:p w:rsidR="00D846DC" w:rsidRPr="001139A6" w:rsidRDefault="00D846DC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  <w:highlight w:val="yellow"/>
        </w:rPr>
      </w:pPr>
    </w:p>
    <w:p w:rsidR="00D846DC" w:rsidRPr="001139A6" w:rsidRDefault="00D846DC" w:rsidP="00D846DC">
      <w:pPr>
        <w:rPr>
          <w:i/>
          <w:sz w:val="28"/>
          <w:szCs w:val="28"/>
        </w:rPr>
      </w:pPr>
      <w:r w:rsidRPr="001139A6">
        <w:rPr>
          <w:i/>
          <w:sz w:val="28"/>
          <w:szCs w:val="28"/>
        </w:rPr>
        <w:t>Средняя абсолютная ошибка:</w:t>
      </w:r>
    </w:p>
    <w:p w:rsidR="00D846DC" w:rsidRPr="001139A6" w:rsidRDefault="00D846DC" w:rsidP="00D846DC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MAE</m:t>
          </m:r>
          <m:r>
            <w:rPr>
              <w:rFonts w:ascii="Cambria Math" w:hAnsi="Cambria Math"/>
              <w:sz w:val="28"/>
              <w:szCs w:val="28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pt-BR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D846DC" w:rsidRPr="001139A6" w:rsidRDefault="00D846DC" w:rsidP="00D846DC">
      <w:pPr>
        <w:rPr>
          <w:sz w:val="28"/>
          <w:szCs w:val="28"/>
        </w:rPr>
      </w:pPr>
      <w:r w:rsidRPr="001139A6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139A6">
        <w:rPr>
          <w:sz w:val="28"/>
          <w:szCs w:val="28"/>
        </w:rPr>
        <w:t xml:space="preserve"> - значение из данных,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139A6">
        <w:rPr>
          <w:sz w:val="28"/>
          <w:szCs w:val="28"/>
        </w:rPr>
        <w:t xml:space="preserve"> - результат работы модели.</w:t>
      </w:r>
    </w:p>
    <w:p w:rsidR="00D846DC" w:rsidRPr="00D846DC" w:rsidRDefault="00D846DC" w:rsidP="00D846DC">
      <w:pPr>
        <w:rPr>
          <w:highlight w:val="yellow"/>
        </w:rPr>
      </w:pPr>
    </w:p>
    <w:p w:rsidR="00B0401C" w:rsidRPr="00B0401C" w:rsidRDefault="00B0401C" w:rsidP="00B0401C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</w:rPr>
      </w:pPr>
      <w:bookmarkStart w:id="6" w:name="_Toc52359088"/>
      <w:r w:rsidRPr="00B0401C">
        <w:rPr>
          <w:rFonts w:asciiTheme="minorHAnsi" w:hAnsiTheme="minorHAnsi"/>
          <w:b/>
          <w:color w:val="auto"/>
          <w:sz w:val="28"/>
          <w:szCs w:val="28"/>
        </w:rPr>
        <w:t>Классификация. Метрики производительности.</w:t>
      </w:r>
      <w:bookmarkEnd w:id="6"/>
    </w:p>
    <w:p w:rsidR="00AC0E66" w:rsidRDefault="00AC0E66" w:rsidP="00AC0E66">
      <w:pPr>
        <w:jc w:val="both"/>
        <w:rPr>
          <w:sz w:val="28"/>
          <w:szCs w:val="28"/>
        </w:rPr>
      </w:pPr>
      <w:r w:rsidRPr="00AC0E66">
        <w:rPr>
          <w:sz w:val="28"/>
          <w:szCs w:val="28"/>
        </w:rPr>
        <w:t>Матрица путаницы (ошибок)</w:t>
      </w:r>
      <w:r>
        <w:rPr>
          <w:sz w:val="28"/>
          <w:szCs w:val="28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48"/>
        <w:gridCol w:w="2081"/>
        <w:gridCol w:w="2081"/>
      </w:tblGrid>
      <w:tr w:rsidR="00AC0E66" w:rsidRPr="00AC0E66" w:rsidTr="00AC0E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0E66" w:rsidRPr="00AC0E66" w:rsidRDefault="00AC0E66" w:rsidP="00AC0E66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0E66" w:rsidRPr="00AC0E66" w:rsidRDefault="00AC0E66" w:rsidP="00AC0E66">
            <w:pPr>
              <w:spacing w:after="0" w:line="240" w:lineRule="auto"/>
              <w:rPr>
                <w:rFonts w:eastAsia="Times New Roman" w:cs="Arial"/>
                <w:sz w:val="28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  <w:lang w:val="en-US" w:eastAsia="ru-RU"/>
              </w:rPr>
              <w:t>y = 1 (</w:t>
            </w:r>
            <w:r w:rsidRPr="00AC0E66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  <w:lang w:eastAsia="ru-RU"/>
              </w:rPr>
              <w:t>выборка)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0E66" w:rsidRPr="00AC0E66" w:rsidRDefault="00AC0E66" w:rsidP="00AC0E66">
            <w:pPr>
              <w:spacing w:after="0" w:line="240" w:lineRule="auto"/>
              <w:rPr>
                <w:rFonts w:eastAsia="Times New Roman" w:cs="Arial"/>
                <w:sz w:val="28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  <w:lang w:val="en-US" w:eastAsia="ru-RU"/>
              </w:rPr>
              <w:t>y = 2</w:t>
            </w:r>
            <w:r w:rsidRPr="00AC0E66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  <w:lang w:eastAsia="ru-RU"/>
              </w:rPr>
              <w:t xml:space="preserve"> (выборка)</w:t>
            </w:r>
          </w:p>
        </w:tc>
      </w:tr>
      <w:tr w:rsidR="00AC0E66" w:rsidRPr="00AC0E66" w:rsidTr="00AC0E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0E66" w:rsidRPr="00AC0E66" w:rsidRDefault="00AC0E66" w:rsidP="00AC0E66">
            <w:pPr>
              <w:spacing w:after="0" w:line="240" w:lineRule="auto"/>
              <w:rPr>
                <w:rFonts w:eastAsia="Times New Roman" w:cs="Arial"/>
                <w:sz w:val="28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  <w:lang w:val="en-US" w:eastAsia="ru-RU"/>
              </w:rPr>
              <w:t>y = 1</w:t>
            </w:r>
            <w:r w:rsidRPr="00AC0E66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  <w:lang w:eastAsia="ru-RU"/>
              </w:rPr>
              <w:t xml:space="preserve"> (модель)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0E66" w:rsidRPr="00AC0E66" w:rsidRDefault="00AC0E66" w:rsidP="00AC0E66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  <w:lang w:val="en-US" w:eastAsia="ru-RU"/>
              </w:rPr>
              <w:t>TP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0E66" w:rsidRPr="00AC0E66" w:rsidRDefault="00AC0E66" w:rsidP="00AC0E66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  <w:lang w:val="en-US" w:eastAsia="ru-RU"/>
              </w:rPr>
              <w:t>FP</w:t>
            </w:r>
          </w:p>
        </w:tc>
      </w:tr>
      <w:tr w:rsidR="00AC0E66" w:rsidRPr="00AC0E66" w:rsidTr="00AC0E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0E66" w:rsidRPr="00AC0E66" w:rsidRDefault="00AC0E66" w:rsidP="00AC0E66">
            <w:pPr>
              <w:spacing w:after="0" w:line="240" w:lineRule="auto"/>
              <w:rPr>
                <w:rFonts w:eastAsia="Times New Roman" w:cs="Arial"/>
                <w:sz w:val="28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  <w:lang w:val="en-US" w:eastAsia="ru-RU"/>
              </w:rPr>
              <w:t>y = 2</w:t>
            </w:r>
            <w:r w:rsidRPr="00AC0E66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  <w:lang w:eastAsia="ru-RU"/>
              </w:rPr>
              <w:t xml:space="preserve"> (модель)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0E66" w:rsidRPr="00AC0E66" w:rsidRDefault="00AC0E66" w:rsidP="00AC0E66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  <w:lang w:val="en-US" w:eastAsia="ru-RU"/>
              </w:rPr>
              <w:t>FN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0E66" w:rsidRPr="00AC0E66" w:rsidRDefault="00AC0E66" w:rsidP="00AC0E66">
            <w:pPr>
              <w:spacing w:after="0" w:line="240" w:lineRule="auto"/>
              <w:jc w:val="center"/>
              <w:rPr>
                <w:rFonts w:eastAsia="Times New Roman" w:cs="Arial"/>
                <w:sz w:val="28"/>
                <w:szCs w:val="28"/>
                <w:lang w:eastAsia="ru-RU"/>
              </w:rPr>
            </w:pPr>
            <w:r w:rsidRPr="00AC0E66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  <w:lang w:val="en-US" w:eastAsia="ru-RU"/>
              </w:rPr>
              <w:t>TN</w:t>
            </w:r>
          </w:p>
        </w:tc>
      </w:tr>
    </w:tbl>
    <w:p w:rsidR="00AC0E66" w:rsidRDefault="00AC0E66" w:rsidP="00AC0E66">
      <w:pPr>
        <w:jc w:val="both"/>
        <w:rPr>
          <w:sz w:val="28"/>
          <w:szCs w:val="28"/>
        </w:rPr>
      </w:pPr>
    </w:p>
    <w:p w:rsidR="00377B91" w:rsidRPr="00377B91" w:rsidRDefault="00377B91" w:rsidP="00377B91">
      <w:pPr>
        <w:jc w:val="both"/>
        <w:rPr>
          <w:sz w:val="28"/>
          <w:szCs w:val="28"/>
          <w:lang w:val="en-US"/>
        </w:rPr>
      </w:pPr>
      <w:r w:rsidRPr="00377B91">
        <w:rPr>
          <w:i/>
          <w:iCs/>
          <w:sz w:val="28"/>
          <w:szCs w:val="28"/>
          <w:lang w:val="en-US"/>
        </w:rPr>
        <w:t>accuracy</w:t>
      </w:r>
      <w:r w:rsidRPr="00377B91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TP+TN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TP+FP+TN+FN</m:t>
            </m:r>
          </m:den>
        </m:f>
      </m:oMath>
    </w:p>
    <w:p w:rsidR="00377B91" w:rsidRDefault="00377B91" w:rsidP="00377B91">
      <w:pPr>
        <w:jc w:val="both"/>
        <w:rPr>
          <w:i/>
          <w:iCs/>
          <w:sz w:val="28"/>
          <w:szCs w:val="28"/>
          <w:lang w:val="en-US"/>
        </w:rPr>
      </w:pPr>
    </w:p>
    <w:p w:rsidR="00377B91" w:rsidRPr="00377B91" w:rsidRDefault="00377B91" w:rsidP="00377B91">
      <w:pPr>
        <w:jc w:val="both"/>
        <w:rPr>
          <w:sz w:val="28"/>
          <w:szCs w:val="28"/>
          <w:lang w:val="en-US"/>
        </w:rPr>
      </w:pPr>
      <w:r w:rsidRPr="00377B91">
        <w:rPr>
          <w:i/>
          <w:iCs/>
          <w:sz w:val="28"/>
          <w:szCs w:val="28"/>
          <w:lang w:val="en-US"/>
        </w:rPr>
        <w:t>precision</w:t>
      </w:r>
      <w:r w:rsidRPr="00377B91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TP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TP+FP</m:t>
            </m:r>
          </m:den>
        </m:f>
      </m:oMath>
    </w:p>
    <w:p w:rsidR="00377B91" w:rsidRDefault="00377B91" w:rsidP="00377B91">
      <w:pPr>
        <w:jc w:val="both"/>
        <w:rPr>
          <w:i/>
          <w:iCs/>
          <w:sz w:val="28"/>
          <w:szCs w:val="28"/>
          <w:lang w:val="en-US"/>
        </w:rPr>
      </w:pPr>
    </w:p>
    <w:p w:rsidR="00377B91" w:rsidRPr="00377B91" w:rsidRDefault="00377B91" w:rsidP="00377B91">
      <w:pPr>
        <w:jc w:val="both"/>
        <w:rPr>
          <w:sz w:val="28"/>
          <w:szCs w:val="28"/>
          <w:lang w:val="en-US"/>
        </w:rPr>
      </w:pPr>
      <w:r w:rsidRPr="00377B91">
        <w:rPr>
          <w:i/>
          <w:iCs/>
          <w:sz w:val="28"/>
          <w:szCs w:val="28"/>
          <w:lang w:val="en-US"/>
        </w:rPr>
        <w:t>recall</w:t>
      </w:r>
      <w:r w:rsidRPr="00377B91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TP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TP+FN</m:t>
            </m:r>
          </m:den>
        </m:f>
      </m:oMath>
    </w:p>
    <w:p w:rsidR="00377B91" w:rsidRDefault="00377B91" w:rsidP="00377B91">
      <w:pPr>
        <w:jc w:val="both"/>
        <w:rPr>
          <w:i/>
          <w:iCs/>
          <w:sz w:val="28"/>
          <w:szCs w:val="28"/>
          <w:lang w:val="en-US"/>
        </w:rPr>
      </w:pPr>
    </w:p>
    <w:p w:rsidR="00377B91" w:rsidRPr="00377B91" w:rsidRDefault="00377B91" w:rsidP="00377B91">
      <w:pPr>
        <w:jc w:val="both"/>
        <w:rPr>
          <w:sz w:val="28"/>
          <w:szCs w:val="28"/>
          <w:lang w:val="en-US"/>
        </w:rPr>
      </w:pPr>
      <w:r w:rsidRPr="00377B91">
        <w:rPr>
          <w:i/>
          <w:iCs/>
          <w:sz w:val="28"/>
          <w:szCs w:val="28"/>
          <w:lang w:val="en-US"/>
        </w:rPr>
        <w:t>F</w:t>
      </w:r>
      <w:r w:rsidRPr="00377B91">
        <w:rPr>
          <w:sz w:val="28"/>
          <w:szCs w:val="28"/>
          <w:lang w:val="en-US"/>
        </w:rPr>
        <w:t xml:space="preserve">1 = </w:t>
      </w:r>
      <m:oMath>
        <m:r>
          <w:rPr>
            <w:rFonts w:ascii="Cambria Math" w:hAnsi="Cambria Math"/>
            <w:sz w:val="28"/>
            <w:szCs w:val="28"/>
            <w:lang w:val="en-US"/>
          </w:rPr>
          <m:t>2 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precision*recall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precision+recall</m:t>
            </m:r>
          </m:den>
        </m:f>
      </m:oMath>
    </w:p>
    <w:p w:rsidR="00804FC5" w:rsidRPr="008F4B3F" w:rsidRDefault="00804FC5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  <w:highlight w:val="yellow"/>
          <w:lang w:val="en-US"/>
        </w:rPr>
      </w:pPr>
    </w:p>
    <w:p w:rsidR="00DD15F2" w:rsidRPr="00804FC5" w:rsidRDefault="00804FC5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</w:rPr>
      </w:pPr>
      <w:bookmarkStart w:id="7" w:name="_Toc52359089"/>
      <w:r w:rsidRPr="00804FC5">
        <w:rPr>
          <w:rFonts w:asciiTheme="minorHAnsi" w:hAnsiTheme="minorHAnsi"/>
          <w:b/>
          <w:color w:val="auto"/>
          <w:sz w:val="28"/>
          <w:szCs w:val="28"/>
        </w:rPr>
        <w:t>Кластеризация. Метрики производительности.</w:t>
      </w:r>
      <w:bookmarkEnd w:id="7"/>
    </w:p>
    <w:p w:rsidR="008154DD" w:rsidRPr="008154DD" w:rsidRDefault="008154DD" w:rsidP="008154DD">
      <w:pPr>
        <w:jc w:val="both"/>
        <w:rPr>
          <w:i/>
          <w:sz w:val="28"/>
          <w:szCs w:val="28"/>
        </w:rPr>
      </w:pPr>
      <w:r w:rsidRPr="008154DD">
        <w:rPr>
          <w:i/>
          <w:sz w:val="28"/>
          <w:szCs w:val="28"/>
        </w:rPr>
        <w:t>Коэффициент силуэта</w:t>
      </w:r>
    </w:p>
    <w:p w:rsidR="008154DD" w:rsidRPr="008154DD" w:rsidRDefault="008154DD" w:rsidP="008154DD">
      <w:pPr>
        <w:jc w:val="both"/>
        <w:rPr>
          <w:sz w:val="28"/>
          <w:szCs w:val="28"/>
        </w:rPr>
      </w:pPr>
      <w:r w:rsidRPr="008154DD">
        <w:rPr>
          <w:sz w:val="28"/>
          <w:szCs w:val="28"/>
        </w:rPr>
        <w:t xml:space="preserve">Пусть для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154DD">
        <w:rPr>
          <w:sz w:val="28"/>
          <w:szCs w:val="28"/>
        </w:rPr>
        <w:t xml:space="preserve"> среднее расстояние между элементами кластера равно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154DD">
        <w:rPr>
          <w:sz w:val="28"/>
          <w:szCs w:val="28"/>
        </w:rPr>
        <w:t xml:space="preserve">, а среднее расстояние до ближайшего кластера равно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154DD">
        <w:rPr>
          <w:sz w:val="28"/>
          <w:szCs w:val="28"/>
        </w:rPr>
        <w:t>.</w:t>
      </w:r>
    </w:p>
    <w:p w:rsidR="008154DD" w:rsidRPr="008154DD" w:rsidRDefault="008154DD" w:rsidP="008154DD">
      <w:pPr>
        <w:jc w:val="both"/>
        <w:rPr>
          <w:sz w:val="28"/>
          <w:szCs w:val="28"/>
        </w:rPr>
      </w:pPr>
      <w:r w:rsidRPr="008154DD">
        <w:rPr>
          <w:sz w:val="28"/>
          <w:szCs w:val="28"/>
        </w:rPr>
        <w:t xml:space="preserve">Тогда коэффициент силуэта для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154DD">
        <w:rPr>
          <w:sz w:val="28"/>
          <w:szCs w:val="28"/>
        </w:rPr>
        <w:t xml:space="preserve"> равен:</w:t>
      </w:r>
    </w:p>
    <w:p w:rsidR="008154DD" w:rsidRPr="008154DD" w:rsidRDefault="008154DD" w:rsidP="008154DD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⁡(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8154DD" w:rsidRPr="008154DD" w:rsidRDefault="008154DD" w:rsidP="008154DD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8154DD">
        <w:rPr>
          <w:sz w:val="28"/>
          <w:szCs w:val="28"/>
        </w:rPr>
        <w:t xml:space="preserve"> принимает значения из отрезка [-1, 1].</w:t>
      </w:r>
    </w:p>
    <w:p w:rsidR="00804FC5" w:rsidRPr="008154DD" w:rsidRDefault="008154DD" w:rsidP="008154DD">
      <w:pPr>
        <w:jc w:val="both"/>
        <w:rPr>
          <w:sz w:val="28"/>
          <w:szCs w:val="28"/>
        </w:rPr>
      </w:pPr>
      <w:r w:rsidRPr="008154DD">
        <w:rPr>
          <w:sz w:val="28"/>
          <w:szCs w:val="28"/>
        </w:rPr>
        <w:t xml:space="preserve">В качестве метрики используем среднее значение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8154DD">
        <w:rPr>
          <w:sz w:val="28"/>
          <w:szCs w:val="28"/>
        </w:rPr>
        <w:t xml:space="preserve"> по всем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154DD">
        <w:rPr>
          <w:sz w:val="28"/>
          <w:szCs w:val="28"/>
        </w:rPr>
        <w:t>.</w:t>
      </w:r>
    </w:p>
    <w:p w:rsidR="00924CD3" w:rsidRDefault="00924CD3" w:rsidP="00BD7C18">
      <w:pPr>
        <w:pStyle w:val="2"/>
        <w:pageBreakBefore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8" w:name="_Toc52359090"/>
      <w:r>
        <w:lastRenderedPageBreak/>
        <w:t>Задание</w:t>
      </w:r>
      <w:bookmarkEnd w:id="8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BD7C18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два файла: </w:t>
      </w:r>
      <w:r>
        <w:rPr>
          <w:rFonts w:ascii="Calibri" w:hAnsi="Calibri" w:cs="Calibri"/>
          <w:bCs/>
          <w:sz w:val="28"/>
          <w:szCs w:val="28"/>
          <w:lang w:val="en-US"/>
        </w:rPr>
        <w:t>doc</w:t>
      </w:r>
      <w:r w:rsidRPr="00BD7C18">
        <w:rPr>
          <w:rFonts w:ascii="Calibri" w:hAnsi="Calibri" w:cs="Calibri"/>
          <w:bCs/>
          <w:sz w:val="28"/>
          <w:szCs w:val="28"/>
        </w:rPr>
        <w:t>/</w:t>
      </w:r>
      <w:r>
        <w:rPr>
          <w:rFonts w:ascii="Calibri" w:hAnsi="Calibri" w:cs="Calibri"/>
          <w:bCs/>
          <w:sz w:val="28"/>
          <w:szCs w:val="28"/>
          <w:lang w:val="en-US"/>
        </w:rPr>
        <w:t>docx</w:t>
      </w:r>
      <w:r w:rsidRPr="00BD7C18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 xml:space="preserve">– для текста и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 – для кода. Назовите их одинаково: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 w:rsidR="00CB1600">
        <w:rPr>
          <w:sz w:val="28"/>
          <w:szCs w:val="28"/>
        </w:rPr>
        <w:t xml:space="preserve"> – задание 3</w:t>
      </w:r>
      <w:r>
        <w:rPr>
          <w:sz w:val="28"/>
          <w:szCs w:val="28"/>
        </w:rPr>
        <w:t>».</w:t>
      </w:r>
    </w:p>
    <w:p w:rsidR="00FE46A2" w:rsidRPr="00AA1157" w:rsidRDefault="006F618B" w:rsidP="00FE46A2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C51979" w:rsidRDefault="00C51979" w:rsidP="00FE46A2">
      <w:pPr>
        <w:widowControl w:val="0"/>
        <w:numPr>
          <w:ilvl w:val="0"/>
          <w:numId w:val="8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Некая модель, решающая задачу регрессии с помощью обучения с учителем, вернула следующие значения: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3011"/>
        <w:gridCol w:w="2986"/>
      </w:tblGrid>
      <w:tr w:rsidR="00C51979" w:rsidTr="00C51979">
        <w:tc>
          <w:tcPr>
            <w:tcW w:w="3115" w:type="dxa"/>
          </w:tcPr>
          <w:p w:rsidR="00C51979" w:rsidRDefault="00C51979" w:rsidP="00C51979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Описание объекта</w:t>
            </w:r>
          </w:p>
        </w:tc>
        <w:tc>
          <w:tcPr>
            <w:tcW w:w="3115" w:type="dxa"/>
          </w:tcPr>
          <w:p w:rsidR="00C51979" w:rsidRDefault="00C51979" w:rsidP="00C51979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:rsidR="00C51979" w:rsidRDefault="00C51979" w:rsidP="00C51979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Результат модели</w:t>
            </w:r>
          </w:p>
        </w:tc>
      </w:tr>
      <w:tr w:rsidR="00C51979" w:rsidTr="00C51979">
        <w:tc>
          <w:tcPr>
            <w:tcW w:w="3115" w:type="dxa"/>
          </w:tcPr>
          <w:p w:rsidR="00C51979" w:rsidRDefault="00C51979" w:rsidP="00C51979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1, 2, 3</w:t>
            </w:r>
          </w:p>
        </w:tc>
        <w:tc>
          <w:tcPr>
            <w:tcW w:w="3115" w:type="dxa"/>
          </w:tcPr>
          <w:p w:rsidR="00C51979" w:rsidRDefault="00C51979" w:rsidP="00C51979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:rsidR="00C51979" w:rsidRDefault="00C51979" w:rsidP="00C51979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-1</w:t>
            </w:r>
          </w:p>
        </w:tc>
      </w:tr>
      <w:tr w:rsidR="00C51979" w:rsidTr="00C51979">
        <w:tc>
          <w:tcPr>
            <w:tcW w:w="3115" w:type="dxa"/>
          </w:tcPr>
          <w:p w:rsidR="00C51979" w:rsidRDefault="00C51979" w:rsidP="00C51979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3, 5, 7</w:t>
            </w:r>
          </w:p>
        </w:tc>
        <w:tc>
          <w:tcPr>
            <w:tcW w:w="3115" w:type="dxa"/>
          </w:tcPr>
          <w:p w:rsidR="00C51979" w:rsidRDefault="00C51979" w:rsidP="00C51979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C51979" w:rsidRDefault="00C51979" w:rsidP="00C51979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  <w:tr w:rsidR="00C51979" w:rsidTr="00C51979">
        <w:tc>
          <w:tcPr>
            <w:tcW w:w="3115" w:type="dxa"/>
          </w:tcPr>
          <w:p w:rsidR="00C51979" w:rsidRDefault="00C51979" w:rsidP="00C51979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0, 0, 0</w:t>
            </w:r>
          </w:p>
        </w:tc>
        <w:tc>
          <w:tcPr>
            <w:tcW w:w="3115" w:type="dxa"/>
          </w:tcPr>
          <w:p w:rsidR="00C51979" w:rsidRDefault="00C51979" w:rsidP="00C51979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:rsidR="00C51979" w:rsidRDefault="00C51979" w:rsidP="00C51979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</w:tr>
      <w:tr w:rsidR="00C51979" w:rsidTr="00C51979">
        <w:tc>
          <w:tcPr>
            <w:tcW w:w="3115" w:type="dxa"/>
          </w:tcPr>
          <w:p w:rsidR="00C51979" w:rsidRDefault="00C51979" w:rsidP="00C51979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2, 8, 1</w:t>
            </w:r>
          </w:p>
        </w:tc>
        <w:tc>
          <w:tcPr>
            <w:tcW w:w="3115" w:type="dxa"/>
          </w:tcPr>
          <w:p w:rsidR="00C51979" w:rsidRDefault="00C51979" w:rsidP="00C51979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100</w:t>
            </w:r>
          </w:p>
        </w:tc>
        <w:tc>
          <w:tcPr>
            <w:tcW w:w="3115" w:type="dxa"/>
          </w:tcPr>
          <w:p w:rsidR="00C51979" w:rsidRDefault="00187E5C" w:rsidP="00C51979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  <w:r w:rsidR="00C51979"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</w:tbl>
    <w:p w:rsidR="00FE46A2" w:rsidRPr="00CB1600" w:rsidRDefault="00187E5C" w:rsidP="00187E5C">
      <w:pPr>
        <w:widowControl w:val="0"/>
        <w:numPr>
          <w:ilvl w:val="0"/>
          <w:numId w:val="8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Вычислите значени</w:t>
      </w:r>
      <w:r w:rsidR="009D3D0A">
        <w:rPr>
          <w:rFonts w:ascii="Calibri" w:hAnsi="Calibri" w:cs="Calibri"/>
          <w:sz w:val="28"/>
          <w:szCs w:val="28"/>
        </w:rPr>
        <w:t>я</w:t>
      </w:r>
      <w:r>
        <w:rPr>
          <w:rFonts w:ascii="Calibri" w:hAnsi="Calibri" w:cs="Calibri"/>
          <w:sz w:val="28"/>
          <w:szCs w:val="28"/>
        </w:rPr>
        <w:t xml:space="preserve"> двух метрик регрессии для этой модели: среднеквадратичную ошибку и среднюю абсолютную ошибку.</w:t>
      </w:r>
      <w:r w:rsidR="00FE46A2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Сохраните результат</w:t>
      </w:r>
      <w:r w:rsidR="00FE46A2">
        <w:rPr>
          <w:sz w:val="28"/>
          <w:szCs w:val="28"/>
        </w:rPr>
        <w:t xml:space="preserve"> в своём </w:t>
      </w:r>
      <w:r w:rsidR="00FE46A2">
        <w:rPr>
          <w:sz w:val="28"/>
          <w:szCs w:val="28"/>
          <w:lang w:val="en-US"/>
        </w:rPr>
        <w:t>docx</w:t>
      </w:r>
      <w:r w:rsidR="00FE46A2" w:rsidRPr="00DB0EF9">
        <w:rPr>
          <w:sz w:val="28"/>
          <w:szCs w:val="28"/>
        </w:rPr>
        <w:t>/</w:t>
      </w:r>
      <w:r w:rsidR="00FE46A2">
        <w:rPr>
          <w:sz w:val="28"/>
          <w:szCs w:val="28"/>
          <w:lang w:val="en-US"/>
        </w:rPr>
        <w:t>doc</w:t>
      </w:r>
      <w:r w:rsidR="00FE46A2" w:rsidRPr="00DB0EF9">
        <w:rPr>
          <w:sz w:val="28"/>
          <w:szCs w:val="28"/>
        </w:rPr>
        <w:t>-</w:t>
      </w:r>
      <w:r w:rsidR="00FE46A2">
        <w:rPr>
          <w:sz w:val="28"/>
          <w:szCs w:val="28"/>
        </w:rPr>
        <w:t>файле.</w:t>
      </w:r>
    </w:p>
    <w:p w:rsidR="00FE46A2" w:rsidRDefault="00FE46A2" w:rsidP="00FE46A2">
      <w:pPr>
        <w:widowControl w:val="0"/>
        <w:suppressAutoHyphens/>
        <w:spacing w:after="0" w:line="240" w:lineRule="auto"/>
        <w:ind w:left="720"/>
        <w:jc w:val="both"/>
        <w:rPr>
          <w:rFonts w:ascii="Calibri" w:hAnsi="Calibri" w:cs="Calibri"/>
          <w:sz w:val="28"/>
          <w:szCs w:val="28"/>
        </w:rPr>
      </w:pPr>
    </w:p>
    <w:p w:rsidR="00FE46A2" w:rsidRDefault="006F618B" w:rsidP="00FE46A2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2</w:t>
      </w:r>
    </w:p>
    <w:p w:rsidR="00187E5C" w:rsidRDefault="00187E5C" w:rsidP="00187E5C">
      <w:pPr>
        <w:widowControl w:val="0"/>
        <w:numPr>
          <w:ilvl w:val="0"/>
          <w:numId w:val="8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Некая модель, решающая задачу </w:t>
      </w:r>
      <w:r w:rsidR="009D3D0A">
        <w:rPr>
          <w:rFonts w:ascii="Calibri" w:hAnsi="Calibri" w:cs="Calibri"/>
          <w:sz w:val="28"/>
          <w:szCs w:val="28"/>
        </w:rPr>
        <w:t>бинарной классификации</w:t>
      </w:r>
      <w:r>
        <w:rPr>
          <w:rFonts w:ascii="Calibri" w:hAnsi="Calibri" w:cs="Calibri"/>
          <w:sz w:val="28"/>
          <w:szCs w:val="28"/>
        </w:rPr>
        <w:t xml:space="preserve"> с помощью обучения с учителем, вернула следующие значения: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3011"/>
        <w:gridCol w:w="2986"/>
      </w:tblGrid>
      <w:tr w:rsidR="00187E5C" w:rsidTr="00C379E0">
        <w:tc>
          <w:tcPr>
            <w:tcW w:w="3115" w:type="dxa"/>
          </w:tcPr>
          <w:p w:rsidR="00187E5C" w:rsidRDefault="00187E5C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Описание объекта</w:t>
            </w:r>
          </w:p>
        </w:tc>
        <w:tc>
          <w:tcPr>
            <w:tcW w:w="3115" w:type="dxa"/>
          </w:tcPr>
          <w:p w:rsidR="00187E5C" w:rsidRDefault="00187E5C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:rsidR="00187E5C" w:rsidRDefault="00187E5C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Результат модели</w:t>
            </w:r>
          </w:p>
        </w:tc>
      </w:tr>
      <w:tr w:rsidR="00187E5C" w:rsidTr="00C379E0">
        <w:tc>
          <w:tcPr>
            <w:tcW w:w="3115" w:type="dxa"/>
          </w:tcPr>
          <w:p w:rsidR="00187E5C" w:rsidRDefault="00187E5C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1, 2, 3</w:t>
            </w:r>
          </w:p>
        </w:tc>
        <w:tc>
          <w:tcPr>
            <w:tcW w:w="3115" w:type="dxa"/>
          </w:tcPr>
          <w:p w:rsidR="00187E5C" w:rsidRDefault="00187E5C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:rsidR="00187E5C" w:rsidRDefault="009D3D0A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  <w:tr w:rsidR="00187E5C" w:rsidTr="00C379E0">
        <w:tc>
          <w:tcPr>
            <w:tcW w:w="3115" w:type="dxa"/>
          </w:tcPr>
          <w:p w:rsidR="00187E5C" w:rsidRDefault="00187E5C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3, 5, 7</w:t>
            </w:r>
          </w:p>
        </w:tc>
        <w:tc>
          <w:tcPr>
            <w:tcW w:w="3115" w:type="dxa"/>
          </w:tcPr>
          <w:p w:rsidR="00187E5C" w:rsidRDefault="009D3D0A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:rsidR="00187E5C" w:rsidRDefault="009D3D0A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</w:tr>
      <w:tr w:rsidR="00187E5C" w:rsidTr="00C379E0">
        <w:tc>
          <w:tcPr>
            <w:tcW w:w="3115" w:type="dxa"/>
          </w:tcPr>
          <w:p w:rsidR="00187E5C" w:rsidRDefault="00187E5C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0, 0, 0</w:t>
            </w:r>
          </w:p>
        </w:tc>
        <w:tc>
          <w:tcPr>
            <w:tcW w:w="3115" w:type="dxa"/>
          </w:tcPr>
          <w:p w:rsidR="00187E5C" w:rsidRDefault="006D5B1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187E5C" w:rsidRDefault="009D3D0A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  <w:tr w:rsidR="00187E5C" w:rsidTr="00C379E0">
        <w:tc>
          <w:tcPr>
            <w:tcW w:w="3115" w:type="dxa"/>
          </w:tcPr>
          <w:p w:rsidR="00187E5C" w:rsidRDefault="00187E5C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2, 8, 1</w:t>
            </w:r>
          </w:p>
        </w:tc>
        <w:tc>
          <w:tcPr>
            <w:tcW w:w="3115" w:type="dxa"/>
          </w:tcPr>
          <w:p w:rsidR="00187E5C" w:rsidRDefault="006D5B1F" w:rsidP="009D3D0A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187E5C" w:rsidRDefault="009D3D0A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</w:tr>
      <w:tr w:rsidR="006D5B1F" w:rsidTr="00C379E0">
        <w:tc>
          <w:tcPr>
            <w:tcW w:w="3115" w:type="dxa"/>
          </w:tcPr>
          <w:p w:rsidR="006D5B1F" w:rsidRDefault="006D5B1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4, 4, 4</w:t>
            </w:r>
          </w:p>
        </w:tc>
        <w:tc>
          <w:tcPr>
            <w:tcW w:w="3115" w:type="dxa"/>
          </w:tcPr>
          <w:p w:rsidR="006D5B1F" w:rsidRDefault="006D5B1F" w:rsidP="009D3D0A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6D5B1F" w:rsidRDefault="006D5B1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  <w:tr w:rsidR="006D5B1F" w:rsidTr="00C379E0">
        <w:tc>
          <w:tcPr>
            <w:tcW w:w="3115" w:type="dxa"/>
          </w:tcPr>
          <w:p w:rsidR="006D5B1F" w:rsidRDefault="006D5B1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3, 4, 6</w:t>
            </w:r>
          </w:p>
        </w:tc>
        <w:tc>
          <w:tcPr>
            <w:tcW w:w="3115" w:type="dxa"/>
          </w:tcPr>
          <w:p w:rsidR="006D5B1F" w:rsidRDefault="006D5B1F" w:rsidP="009D3D0A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6D5B1F" w:rsidRDefault="006D5B1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</w:tr>
      <w:tr w:rsidR="006D5B1F" w:rsidTr="00C379E0">
        <w:tc>
          <w:tcPr>
            <w:tcW w:w="3115" w:type="dxa"/>
          </w:tcPr>
          <w:p w:rsidR="006D5B1F" w:rsidRDefault="006D5B1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7, 5, 2</w:t>
            </w:r>
          </w:p>
        </w:tc>
        <w:tc>
          <w:tcPr>
            <w:tcW w:w="3115" w:type="dxa"/>
          </w:tcPr>
          <w:p w:rsidR="006D5B1F" w:rsidRDefault="006D5B1F" w:rsidP="009D3D0A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6D5B1F" w:rsidRDefault="006D5B1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  <w:tr w:rsidR="006D5B1F" w:rsidTr="00C379E0">
        <w:tc>
          <w:tcPr>
            <w:tcW w:w="3115" w:type="dxa"/>
          </w:tcPr>
          <w:p w:rsidR="006D5B1F" w:rsidRDefault="006D5B1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8, 8, 6</w:t>
            </w:r>
          </w:p>
        </w:tc>
        <w:tc>
          <w:tcPr>
            <w:tcW w:w="3115" w:type="dxa"/>
          </w:tcPr>
          <w:p w:rsidR="006D5B1F" w:rsidRDefault="006D5B1F" w:rsidP="009D3D0A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6D5B1F" w:rsidRDefault="006D5B1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</w:tr>
    </w:tbl>
    <w:p w:rsidR="00187E5C" w:rsidRPr="00CB1600" w:rsidRDefault="00187E5C" w:rsidP="00187E5C">
      <w:pPr>
        <w:widowControl w:val="0"/>
        <w:numPr>
          <w:ilvl w:val="0"/>
          <w:numId w:val="8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Вычислите значение </w:t>
      </w:r>
      <w:r w:rsidR="006D5B1F">
        <w:rPr>
          <w:rFonts w:ascii="Calibri" w:hAnsi="Calibri" w:cs="Calibri"/>
          <w:sz w:val="28"/>
          <w:szCs w:val="28"/>
        </w:rPr>
        <w:t>следующих</w:t>
      </w:r>
      <w:r>
        <w:rPr>
          <w:rFonts w:ascii="Calibri" w:hAnsi="Calibri" w:cs="Calibri"/>
          <w:sz w:val="28"/>
          <w:szCs w:val="28"/>
        </w:rPr>
        <w:t xml:space="preserve"> метрик </w:t>
      </w:r>
      <w:r w:rsidR="006D5B1F">
        <w:rPr>
          <w:rFonts w:ascii="Calibri" w:hAnsi="Calibri" w:cs="Calibri"/>
          <w:sz w:val="28"/>
          <w:szCs w:val="28"/>
        </w:rPr>
        <w:t>классификации</w:t>
      </w:r>
      <w:r>
        <w:rPr>
          <w:rFonts w:ascii="Calibri" w:hAnsi="Calibri" w:cs="Calibri"/>
          <w:sz w:val="28"/>
          <w:szCs w:val="28"/>
        </w:rPr>
        <w:t xml:space="preserve"> для </w:t>
      </w:r>
      <w:r w:rsidR="007226C6">
        <w:rPr>
          <w:rFonts w:ascii="Calibri" w:hAnsi="Calibri" w:cs="Calibri"/>
          <w:sz w:val="28"/>
          <w:szCs w:val="28"/>
        </w:rPr>
        <w:t xml:space="preserve">обоих классов  (0 и 1) </w:t>
      </w:r>
      <w:r>
        <w:rPr>
          <w:rFonts w:ascii="Calibri" w:hAnsi="Calibri" w:cs="Calibri"/>
          <w:sz w:val="28"/>
          <w:szCs w:val="28"/>
        </w:rPr>
        <w:t>этой модели:</w:t>
      </w:r>
      <w:r w:rsidR="006D5B1F" w:rsidRPr="006D5B1F">
        <w:rPr>
          <w:rFonts w:ascii="Calibri" w:hAnsi="Calibri" w:cs="Calibri"/>
          <w:sz w:val="28"/>
          <w:szCs w:val="28"/>
        </w:rPr>
        <w:t xml:space="preserve"> </w:t>
      </w:r>
      <w:r w:rsidR="006D5B1F">
        <w:rPr>
          <w:rFonts w:ascii="Calibri" w:hAnsi="Calibri" w:cs="Calibri"/>
          <w:sz w:val="28"/>
          <w:szCs w:val="28"/>
          <w:lang w:val="en-US"/>
        </w:rPr>
        <w:t>accuracy</w:t>
      </w:r>
      <w:r w:rsidR="006D5B1F" w:rsidRPr="006D5B1F">
        <w:rPr>
          <w:rFonts w:ascii="Calibri" w:hAnsi="Calibri" w:cs="Calibri"/>
          <w:sz w:val="28"/>
          <w:szCs w:val="28"/>
        </w:rPr>
        <w:t xml:space="preserve">, </w:t>
      </w:r>
      <w:r w:rsidR="006D5B1F">
        <w:rPr>
          <w:rFonts w:ascii="Calibri" w:hAnsi="Calibri" w:cs="Calibri"/>
          <w:sz w:val="28"/>
          <w:szCs w:val="28"/>
          <w:lang w:val="en-US"/>
        </w:rPr>
        <w:t>precision</w:t>
      </w:r>
      <w:r w:rsidR="006D5B1F" w:rsidRPr="006D5B1F">
        <w:rPr>
          <w:rFonts w:ascii="Calibri" w:hAnsi="Calibri" w:cs="Calibri"/>
          <w:sz w:val="28"/>
          <w:szCs w:val="28"/>
        </w:rPr>
        <w:t xml:space="preserve">, </w:t>
      </w:r>
      <w:r w:rsidR="006D5B1F">
        <w:rPr>
          <w:rFonts w:ascii="Calibri" w:hAnsi="Calibri" w:cs="Calibri"/>
          <w:sz w:val="28"/>
          <w:szCs w:val="28"/>
          <w:lang w:val="en-US"/>
        </w:rPr>
        <w:t>recall</w:t>
      </w:r>
      <w:r w:rsidR="006D5B1F" w:rsidRPr="006D5B1F">
        <w:rPr>
          <w:rFonts w:ascii="Calibri" w:hAnsi="Calibri" w:cs="Calibri"/>
          <w:sz w:val="28"/>
          <w:szCs w:val="28"/>
        </w:rPr>
        <w:t xml:space="preserve"> </w:t>
      </w:r>
      <w:r w:rsidR="006D5B1F">
        <w:rPr>
          <w:rFonts w:ascii="Calibri" w:hAnsi="Calibri" w:cs="Calibri"/>
          <w:sz w:val="28"/>
          <w:szCs w:val="28"/>
        </w:rPr>
        <w:t xml:space="preserve">и </w:t>
      </w:r>
      <w:r w:rsidR="006D5B1F">
        <w:rPr>
          <w:rFonts w:ascii="Calibri" w:hAnsi="Calibri" w:cs="Calibri"/>
          <w:sz w:val="28"/>
          <w:szCs w:val="28"/>
          <w:lang w:val="en-US"/>
        </w:rPr>
        <w:t>F</w:t>
      </w:r>
      <w:r w:rsidR="006D5B1F" w:rsidRPr="006D5B1F"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>. Сохраните результат</w:t>
      </w:r>
      <w:r>
        <w:rPr>
          <w:sz w:val="28"/>
          <w:szCs w:val="28"/>
        </w:rPr>
        <w:t xml:space="preserve"> в своём </w:t>
      </w:r>
      <w:r>
        <w:rPr>
          <w:sz w:val="28"/>
          <w:szCs w:val="28"/>
          <w:lang w:val="en-US"/>
        </w:rPr>
        <w:t>docx</w:t>
      </w:r>
      <w:r w:rsidRPr="00DB0EF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doc</w:t>
      </w:r>
      <w:r w:rsidRPr="00DB0EF9">
        <w:rPr>
          <w:sz w:val="28"/>
          <w:szCs w:val="28"/>
        </w:rPr>
        <w:t>-</w:t>
      </w:r>
      <w:r>
        <w:rPr>
          <w:sz w:val="28"/>
          <w:szCs w:val="28"/>
        </w:rPr>
        <w:t>файле.</w:t>
      </w:r>
    </w:p>
    <w:p w:rsidR="00767CC4" w:rsidRDefault="00767CC4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4F56FE" w:rsidRPr="00AA1157" w:rsidRDefault="004F56FE" w:rsidP="004F56FE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Часть </w:t>
      </w:r>
      <w:r w:rsidR="006F618B">
        <w:rPr>
          <w:rFonts w:ascii="Calibri" w:hAnsi="Calibri" w:cs="Calibri"/>
          <w:b/>
          <w:bCs/>
          <w:sz w:val="28"/>
          <w:szCs w:val="28"/>
        </w:rPr>
        <w:t>3</w:t>
      </w:r>
    </w:p>
    <w:p w:rsidR="004F56FE" w:rsidRDefault="004F56FE" w:rsidP="004F56FE">
      <w:pPr>
        <w:widowControl w:val="0"/>
        <w:numPr>
          <w:ilvl w:val="0"/>
          <w:numId w:val="8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Некая модель, решающая задачу </w:t>
      </w:r>
      <w:r w:rsidR="00F045FF">
        <w:rPr>
          <w:rFonts w:ascii="Calibri" w:hAnsi="Calibri" w:cs="Calibri"/>
          <w:sz w:val="28"/>
          <w:szCs w:val="28"/>
        </w:rPr>
        <w:t>кластеризации</w:t>
      </w:r>
      <w:r>
        <w:rPr>
          <w:rFonts w:ascii="Calibri" w:hAnsi="Calibri" w:cs="Calibri"/>
          <w:sz w:val="28"/>
          <w:szCs w:val="28"/>
        </w:rPr>
        <w:t xml:space="preserve"> с помощью обучения </w:t>
      </w:r>
      <w:r w:rsidR="00F045FF">
        <w:rPr>
          <w:rFonts w:ascii="Calibri" w:hAnsi="Calibri" w:cs="Calibri"/>
          <w:sz w:val="28"/>
          <w:szCs w:val="28"/>
        </w:rPr>
        <w:t>без учителя</w:t>
      </w:r>
      <w:r>
        <w:rPr>
          <w:rFonts w:ascii="Calibri" w:hAnsi="Calibri" w:cs="Calibri"/>
          <w:sz w:val="28"/>
          <w:szCs w:val="28"/>
        </w:rPr>
        <w:t>, вернула следующие значения</w:t>
      </w:r>
      <w:r w:rsidR="00F045FF">
        <w:rPr>
          <w:rFonts w:ascii="Calibri" w:hAnsi="Calibri" w:cs="Calibri"/>
          <w:sz w:val="28"/>
          <w:szCs w:val="28"/>
        </w:rPr>
        <w:t xml:space="preserve"> (для двух классов)</w:t>
      </w:r>
      <w:r>
        <w:rPr>
          <w:rFonts w:ascii="Calibri" w:hAnsi="Calibri" w:cs="Calibri"/>
          <w:sz w:val="28"/>
          <w:szCs w:val="28"/>
        </w:rPr>
        <w:t>: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3018"/>
        <w:gridCol w:w="3016"/>
      </w:tblGrid>
      <w:tr w:rsidR="00F045FF" w:rsidTr="00F045FF">
        <w:tc>
          <w:tcPr>
            <w:tcW w:w="3018" w:type="dxa"/>
          </w:tcPr>
          <w:p w:rsidR="00F045FF" w:rsidRDefault="00F045F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Описание объекта</w:t>
            </w:r>
          </w:p>
        </w:tc>
        <w:tc>
          <w:tcPr>
            <w:tcW w:w="3016" w:type="dxa"/>
          </w:tcPr>
          <w:p w:rsidR="00F045FF" w:rsidRDefault="00F045F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Результат модели</w:t>
            </w:r>
          </w:p>
        </w:tc>
      </w:tr>
      <w:tr w:rsidR="00F045FF" w:rsidTr="00F045FF">
        <w:tc>
          <w:tcPr>
            <w:tcW w:w="3018" w:type="dxa"/>
          </w:tcPr>
          <w:p w:rsidR="00F045FF" w:rsidRDefault="00F045F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1, 2, 3</w:t>
            </w:r>
          </w:p>
        </w:tc>
        <w:tc>
          <w:tcPr>
            <w:tcW w:w="3016" w:type="dxa"/>
          </w:tcPr>
          <w:p w:rsidR="00F045FF" w:rsidRDefault="00F045F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</w:tr>
      <w:tr w:rsidR="00F045FF" w:rsidTr="00F045FF">
        <w:tc>
          <w:tcPr>
            <w:tcW w:w="3018" w:type="dxa"/>
          </w:tcPr>
          <w:p w:rsidR="00F045FF" w:rsidRDefault="00F045F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3, 5, 7</w:t>
            </w:r>
          </w:p>
        </w:tc>
        <w:tc>
          <w:tcPr>
            <w:tcW w:w="3016" w:type="dxa"/>
          </w:tcPr>
          <w:p w:rsidR="00F045FF" w:rsidRDefault="00F045F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  <w:tr w:rsidR="00F045FF" w:rsidTr="00F045FF">
        <w:tc>
          <w:tcPr>
            <w:tcW w:w="3018" w:type="dxa"/>
          </w:tcPr>
          <w:p w:rsidR="00F045FF" w:rsidRDefault="00F045F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0, 0, 0</w:t>
            </w:r>
          </w:p>
        </w:tc>
        <w:tc>
          <w:tcPr>
            <w:tcW w:w="3016" w:type="dxa"/>
          </w:tcPr>
          <w:p w:rsidR="00F045FF" w:rsidRDefault="00F045F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  <w:tr w:rsidR="00F045FF" w:rsidTr="00F045FF">
        <w:tc>
          <w:tcPr>
            <w:tcW w:w="3018" w:type="dxa"/>
          </w:tcPr>
          <w:p w:rsidR="00F045FF" w:rsidRDefault="00F045F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2, 8, 1</w:t>
            </w:r>
          </w:p>
        </w:tc>
        <w:tc>
          <w:tcPr>
            <w:tcW w:w="3016" w:type="dxa"/>
          </w:tcPr>
          <w:p w:rsidR="00F045FF" w:rsidRDefault="00F045FF" w:rsidP="00C379E0">
            <w:pPr>
              <w:widowControl w:val="0"/>
              <w:suppressAutoHyphens/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</w:tr>
    </w:tbl>
    <w:p w:rsidR="004F56FE" w:rsidRPr="00CB1600" w:rsidRDefault="004F56FE" w:rsidP="004F56FE">
      <w:pPr>
        <w:widowControl w:val="0"/>
        <w:numPr>
          <w:ilvl w:val="0"/>
          <w:numId w:val="8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Вычислите значени</w:t>
      </w:r>
      <w:r w:rsidR="00F045FF">
        <w:rPr>
          <w:rFonts w:ascii="Calibri" w:hAnsi="Calibri" w:cs="Calibri"/>
          <w:sz w:val="28"/>
          <w:szCs w:val="28"/>
        </w:rPr>
        <w:t>е</w:t>
      </w:r>
      <w:r>
        <w:rPr>
          <w:rFonts w:ascii="Calibri" w:hAnsi="Calibri" w:cs="Calibri"/>
          <w:sz w:val="28"/>
          <w:szCs w:val="28"/>
        </w:rPr>
        <w:t xml:space="preserve"> метрик</w:t>
      </w:r>
      <w:r w:rsidR="00F045FF">
        <w:rPr>
          <w:rFonts w:ascii="Calibri" w:hAnsi="Calibri" w:cs="Calibri"/>
          <w:sz w:val="28"/>
          <w:szCs w:val="28"/>
        </w:rPr>
        <w:t>и</w:t>
      </w:r>
      <w:r>
        <w:rPr>
          <w:rFonts w:ascii="Calibri" w:hAnsi="Calibri" w:cs="Calibri"/>
          <w:sz w:val="28"/>
          <w:szCs w:val="28"/>
        </w:rPr>
        <w:t xml:space="preserve"> </w:t>
      </w:r>
      <w:r w:rsidR="00F045FF">
        <w:rPr>
          <w:rFonts w:ascii="Calibri" w:hAnsi="Calibri" w:cs="Calibri"/>
          <w:sz w:val="28"/>
          <w:szCs w:val="28"/>
        </w:rPr>
        <w:t>кластеризации для этой модели – коэффициент силуэта – для каждой из записей и их среднее значение</w:t>
      </w:r>
      <w:r>
        <w:rPr>
          <w:rFonts w:ascii="Calibri" w:hAnsi="Calibri" w:cs="Calibri"/>
          <w:sz w:val="28"/>
          <w:szCs w:val="28"/>
        </w:rPr>
        <w:t xml:space="preserve">. </w:t>
      </w:r>
      <w:r w:rsidR="00F045FF">
        <w:rPr>
          <w:rFonts w:ascii="Calibri" w:hAnsi="Calibri" w:cs="Calibri"/>
          <w:sz w:val="28"/>
          <w:szCs w:val="28"/>
        </w:rPr>
        <w:t xml:space="preserve">При расчете используйте евклидово расстояние между объектами. </w:t>
      </w:r>
      <w:r>
        <w:rPr>
          <w:rFonts w:ascii="Calibri" w:hAnsi="Calibri" w:cs="Calibri"/>
          <w:sz w:val="28"/>
          <w:szCs w:val="28"/>
        </w:rPr>
        <w:t>Сохраните результат</w:t>
      </w:r>
      <w:r>
        <w:rPr>
          <w:sz w:val="28"/>
          <w:szCs w:val="28"/>
        </w:rPr>
        <w:t xml:space="preserve"> в своём </w:t>
      </w:r>
      <w:r>
        <w:rPr>
          <w:sz w:val="28"/>
          <w:szCs w:val="28"/>
          <w:lang w:val="en-US"/>
        </w:rPr>
        <w:t>docx</w:t>
      </w:r>
      <w:r w:rsidRPr="00DB0EF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doc</w:t>
      </w:r>
      <w:r w:rsidRPr="00DB0EF9">
        <w:rPr>
          <w:sz w:val="28"/>
          <w:szCs w:val="28"/>
        </w:rPr>
        <w:t>-</w:t>
      </w:r>
      <w:r>
        <w:rPr>
          <w:sz w:val="28"/>
          <w:szCs w:val="28"/>
        </w:rPr>
        <w:t>файле.</w:t>
      </w:r>
    </w:p>
    <w:p w:rsidR="006F618B" w:rsidRDefault="006F618B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6F618B" w:rsidRDefault="006F618B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4</w:t>
      </w:r>
    </w:p>
    <w:p w:rsidR="006F618B" w:rsidRDefault="006F618B" w:rsidP="006F618B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созданный в практической работе №1, из оригинального репозитория</w:t>
      </w:r>
      <w:r w:rsidRPr="005E04A5">
        <w:rPr>
          <w:sz w:val="28"/>
          <w:szCs w:val="28"/>
        </w:rPr>
        <w:t>:</w:t>
      </w:r>
    </w:p>
    <w:p w:rsidR="006F618B" w:rsidRDefault="001D1132" w:rsidP="006F618B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6" w:history="1">
        <w:r w:rsidR="006F618B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6F618B">
        <w:rPr>
          <w:sz w:val="28"/>
          <w:szCs w:val="28"/>
        </w:rPr>
        <w:t>.</w:t>
      </w:r>
    </w:p>
    <w:p w:rsidR="006F618B" w:rsidRDefault="006F618B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F045FF">
        <w:rPr>
          <w:rFonts w:ascii="Calibri" w:hAnsi="Calibri" w:cs="Calibri"/>
          <w:b/>
          <w:bCs/>
          <w:sz w:val="28"/>
          <w:szCs w:val="28"/>
        </w:rPr>
        <w:t>асть 5</w:t>
      </w:r>
    </w:p>
    <w:p w:rsidR="00D41097" w:rsidRPr="00D41097" w:rsidRDefault="00D41097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7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Pr="00304D39">
        <w:rPr>
          <w:sz w:val="28"/>
          <w:szCs w:val="28"/>
        </w:rPr>
        <w:t>task</w:t>
      </w:r>
      <w:r w:rsidR="00CB1600">
        <w:rPr>
          <w:sz w:val="28"/>
          <w:szCs w:val="28"/>
        </w:rPr>
        <w:t>3</w:t>
      </w:r>
      <w:r w:rsidRPr="00304D39">
        <w:rPr>
          <w:sz w:val="28"/>
          <w:szCs w:val="28"/>
        </w:rPr>
        <w:t>.ipynb</w:t>
      </w:r>
      <w:r>
        <w:rPr>
          <w:sz w:val="28"/>
          <w:szCs w:val="28"/>
        </w:rPr>
        <w:t>».</w:t>
      </w:r>
    </w:p>
    <w:p w:rsidR="00304D39" w:rsidRDefault="00813A29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Используйте</w:t>
      </w:r>
      <w:r w:rsidR="00304D39">
        <w:rPr>
          <w:sz w:val="28"/>
          <w:szCs w:val="28"/>
        </w:rPr>
        <w:t xml:space="preserve"> </w:t>
      </w:r>
      <w:r w:rsidR="00FE7C72">
        <w:rPr>
          <w:sz w:val="28"/>
          <w:szCs w:val="28"/>
        </w:rPr>
        <w:t>свою фамилию</w:t>
      </w:r>
      <w:r w:rsidR="00304D39">
        <w:rPr>
          <w:sz w:val="28"/>
          <w:szCs w:val="28"/>
        </w:rPr>
        <w:t xml:space="preserve"> для инициализации ген</w:t>
      </w:r>
      <w:r w:rsidR="00D97B03">
        <w:rPr>
          <w:sz w:val="28"/>
          <w:szCs w:val="28"/>
        </w:rPr>
        <w:t>е</w:t>
      </w:r>
      <w:r w:rsidR="00304D39">
        <w:rPr>
          <w:sz w:val="28"/>
          <w:szCs w:val="28"/>
        </w:rPr>
        <w:t>ратора случайных чисел, используя код в файле в качестве примера.</w:t>
      </w:r>
    </w:p>
    <w:p w:rsidR="000A7DE6" w:rsidRPr="000A7DE6" w:rsidRDefault="000A7DE6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Напишите свой код в соответс</w:t>
      </w:r>
      <w:r w:rsidR="002B7E1B">
        <w:rPr>
          <w:sz w:val="28"/>
          <w:szCs w:val="28"/>
        </w:rPr>
        <w:t>т</w:t>
      </w:r>
      <w:r>
        <w:rPr>
          <w:sz w:val="28"/>
          <w:szCs w:val="28"/>
        </w:rPr>
        <w:t>виями с инструкциями</w:t>
      </w:r>
      <w:r w:rsidR="00A8731C">
        <w:rPr>
          <w:sz w:val="28"/>
          <w:szCs w:val="28"/>
        </w:rPr>
        <w:t xml:space="preserve">, сохраните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>файле. Н</w:t>
      </w:r>
      <w:r>
        <w:rPr>
          <w:sz w:val="28"/>
          <w:szCs w:val="28"/>
        </w:rPr>
        <w:t xml:space="preserve">еобходимые пояснения опишите в </w:t>
      </w:r>
      <w:r w:rsidR="00DB0EF9">
        <w:rPr>
          <w:sz w:val="28"/>
          <w:szCs w:val="28"/>
        </w:rPr>
        <w:t xml:space="preserve">своём </w:t>
      </w:r>
      <w:r w:rsidR="00DB0EF9">
        <w:rPr>
          <w:sz w:val="28"/>
          <w:szCs w:val="28"/>
          <w:lang w:val="en-US"/>
        </w:rPr>
        <w:t>docx</w:t>
      </w:r>
      <w:r w:rsidR="00DB0EF9" w:rsidRPr="00DB0EF9">
        <w:rPr>
          <w:sz w:val="28"/>
          <w:szCs w:val="28"/>
        </w:rPr>
        <w:t>/</w:t>
      </w:r>
      <w:r w:rsidR="00DB0EF9">
        <w:rPr>
          <w:sz w:val="28"/>
          <w:szCs w:val="28"/>
          <w:lang w:val="en-US"/>
        </w:rPr>
        <w:t>doc</w:t>
      </w:r>
      <w:r w:rsidR="00DB0EF9" w:rsidRPr="00DB0EF9">
        <w:rPr>
          <w:sz w:val="28"/>
          <w:szCs w:val="28"/>
        </w:rPr>
        <w:t>-</w:t>
      </w:r>
      <w:r w:rsidR="00DB0EF9">
        <w:rPr>
          <w:sz w:val="28"/>
          <w:szCs w:val="28"/>
        </w:rPr>
        <w:t>файле</w:t>
      </w:r>
      <w:r w:rsidR="00A8731C">
        <w:rPr>
          <w:sz w:val="28"/>
          <w:szCs w:val="28"/>
        </w:rPr>
        <w:t>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9" w:name="_Toc52359091"/>
      <w:r>
        <w:t>Требования к отчету</w:t>
      </w:r>
      <w:bookmarkEnd w:id="9"/>
    </w:p>
    <w:p w:rsidR="0055572F" w:rsidRPr="00731F38" w:rsidRDefault="0055572F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Оба файла </w:t>
      </w:r>
      <w:r w:rsidR="00780F4A">
        <w:rPr>
          <w:rFonts w:ascii="Calibri" w:hAnsi="Calibri" w:cs="Calibri"/>
          <w:sz w:val="28"/>
          <w:szCs w:val="28"/>
        </w:rPr>
        <w:t>(</w:t>
      </w:r>
      <w:r w:rsidR="00780F4A">
        <w:rPr>
          <w:rFonts w:ascii="Calibri" w:hAnsi="Calibri" w:cs="Calibri"/>
          <w:sz w:val="28"/>
          <w:szCs w:val="28"/>
          <w:lang w:val="en-US"/>
        </w:rPr>
        <w:t>doc</w:t>
      </w:r>
      <w:r w:rsidR="00780F4A" w:rsidRPr="00780F4A">
        <w:rPr>
          <w:rFonts w:ascii="Calibri" w:hAnsi="Calibri" w:cs="Calibri"/>
          <w:sz w:val="28"/>
          <w:szCs w:val="28"/>
        </w:rPr>
        <w:t>/</w:t>
      </w:r>
      <w:r w:rsidR="00780F4A">
        <w:rPr>
          <w:rFonts w:ascii="Calibri" w:hAnsi="Calibri" w:cs="Calibri"/>
          <w:sz w:val="28"/>
          <w:szCs w:val="28"/>
          <w:lang w:val="en-US"/>
        </w:rPr>
        <w:t>docs</w:t>
      </w:r>
      <w:r w:rsidR="00780F4A" w:rsidRPr="00780F4A">
        <w:rPr>
          <w:rFonts w:ascii="Calibri" w:hAnsi="Calibri" w:cs="Calibri"/>
          <w:sz w:val="28"/>
          <w:szCs w:val="28"/>
        </w:rPr>
        <w:t xml:space="preserve"> </w:t>
      </w:r>
      <w:r w:rsidR="00780F4A">
        <w:rPr>
          <w:rFonts w:ascii="Calibri" w:hAnsi="Calibri" w:cs="Calibri"/>
          <w:sz w:val="28"/>
          <w:szCs w:val="28"/>
        </w:rPr>
        <w:t xml:space="preserve">и </w:t>
      </w:r>
      <w:r w:rsidR="00780F4A">
        <w:rPr>
          <w:rFonts w:ascii="Calibri" w:hAnsi="Calibri" w:cs="Calibri"/>
          <w:sz w:val="28"/>
          <w:szCs w:val="28"/>
          <w:lang w:val="en-US"/>
        </w:rPr>
        <w:t>ipynb</w:t>
      </w:r>
      <w:r w:rsidR="00780F4A">
        <w:rPr>
          <w:rFonts w:ascii="Calibri" w:hAnsi="Calibri" w:cs="Calibri"/>
          <w:sz w:val="28"/>
          <w:szCs w:val="28"/>
        </w:rPr>
        <w:t xml:space="preserve">) </w:t>
      </w:r>
      <w:r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324352">
        <w:rPr>
          <w:rFonts w:ascii="Calibri" w:hAnsi="Calibri" w:cs="Calibri"/>
          <w:color w:val="000000"/>
          <w:sz w:val="28"/>
          <w:szCs w:val="28"/>
        </w:rPr>
        <w:t>«Notebook_For_AI_Main/2021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 xml:space="preserve"> Осенни</w:t>
      </w:r>
      <w:r w:rsidR="0047558A">
        <w:rPr>
          <w:rFonts w:ascii="Calibri" w:hAnsi="Calibri" w:cs="Calibri"/>
          <w:color w:val="000000"/>
          <w:sz w:val="28"/>
          <w:szCs w:val="28"/>
        </w:rPr>
        <w:t>й семестр/Практическое задание 3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9E6E9A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p w:rsidR="00924CD3" w:rsidRDefault="00924CD3" w:rsidP="00BD7C18">
      <w:pPr>
        <w:pStyle w:val="2"/>
        <w:numPr>
          <w:ilvl w:val="1"/>
          <w:numId w:val="1"/>
        </w:numPr>
        <w:jc w:val="both"/>
      </w:pPr>
      <w:bookmarkStart w:id="10" w:name="_Toc52359092"/>
      <w:r>
        <w:t>Литература</w:t>
      </w:r>
      <w:bookmarkEnd w:id="10"/>
    </w:p>
    <w:p w:rsidR="00282CDE" w:rsidRPr="00BD6980" w:rsidRDefault="001D1132" w:rsidP="00282CDE">
      <w:pPr>
        <w:pStyle w:val="a6"/>
        <w:numPr>
          <w:ilvl w:val="0"/>
          <w:numId w:val="15"/>
        </w:numPr>
        <w:jc w:val="both"/>
        <w:rPr>
          <w:rStyle w:val="a5"/>
          <w:rFonts w:ascii="Calibri" w:hAnsi="Calibri" w:cs="Calibri"/>
          <w:color w:val="000000"/>
          <w:sz w:val="28"/>
          <w:szCs w:val="28"/>
          <w:u w:val="none"/>
        </w:rPr>
      </w:pPr>
      <w:hyperlink r:id="rId8" w:history="1">
        <w:r w:rsidR="00282CDE" w:rsidRPr="004E1098">
          <w:rPr>
            <w:rStyle w:val="a5"/>
            <w:rFonts w:ascii="Calibri" w:hAnsi="Calibri" w:cs="Calibri"/>
            <w:sz w:val="28"/>
            <w:szCs w:val="28"/>
          </w:rPr>
          <w:t>https://ru.wikipedia.org/wiki/Машинное_обучение</w:t>
        </w:r>
      </w:hyperlink>
    </w:p>
    <w:p w:rsidR="00BD6980" w:rsidRDefault="001D1132" w:rsidP="00BD6980">
      <w:pPr>
        <w:pStyle w:val="a6"/>
        <w:numPr>
          <w:ilvl w:val="0"/>
          <w:numId w:val="15"/>
        </w:numPr>
        <w:jc w:val="both"/>
        <w:rPr>
          <w:rFonts w:ascii="Calibri" w:hAnsi="Calibri" w:cs="Calibri"/>
          <w:color w:val="000000"/>
          <w:sz w:val="28"/>
          <w:szCs w:val="28"/>
        </w:rPr>
      </w:pPr>
      <w:hyperlink r:id="rId9" w:history="1">
        <w:r w:rsidR="00BD6980" w:rsidRPr="002D7747">
          <w:rPr>
            <w:rStyle w:val="a5"/>
            <w:rFonts w:ascii="Calibri" w:hAnsi="Calibri" w:cs="Calibri"/>
            <w:sz w:val="28"/>
            <w:szCs w:val="28"/>
          </w:rPr>
          <w:t>https://habr.com/ru/company/ods/blog/328372/</w:t>
        </w:r>
      </w:hyperlink>
    </w:p>
    <w:p w:rsidR="00645EB5" w:rsidRPr="00BD6980" w:rsidRDefault="001D1132" w:rsidP="00BD7C18">
      <w:pPr>
        <w:pStyle w:val="a6"/>
        <w:numPr>
          <w:ilvl w:val="0"/>
          <w:numId w:val="15"/>
        </w:numPr>
        <w:jc w:val="both"/>
        <w:rPr>
          <w:rFonts w:ascii="Calibri" w:hAnsi="Calibri" w:cs="Calibri"/>
          <w:color w:val="000000"/>
          <w:sz w:val="28"/>
          <w:szCs w:val="28"/>
        </w:rPr>
      </w:pPr>
      <w:hyperlink r:id="rId10" w:history="1">
        <w:r w:rsidR="00BD6980" w:rsidRPr="002D7747">
          <w:rPr>
            <w:rStyle w:val="a5"/>
            <w:rFonts w:ascii="Calibri" w:hAnsi="Calibri" w:cs="Calibri"/>
            <w:sz w:val="28"/>
            <w:szCs w:val="28"/>
          </w:rPr>
          <w:t>https://ru.qwe.wiki/wiki/Silhouette_(clustering)</w:t>
        </w:r>
      </w:hyperlink>
    </w:p>
    <w:p w:rsidR="00645EB5" w:rsidRDefault="00645EB5" w:rsidP="00BD7C18">
      <w:pPr>
        <w:jc w:val="both"/>
      </w:pPr>
    </w:p>
    <w:sectPr w:rsidR="00645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E131027"/>
    <w:multiLevelType w:val="hybridMultilevel"/>
    <w:tmpl w:val="CB5E77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4AD5D3B"/>
    <w:multiLevelType w:val="hybridMultilevel"/>
    <w:tmpl w:val="FA0AE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111CC3"/>
    <w:multiLevelType w:val="hybridMultilevel"/>
    <w:tmpl w:val="3356B6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8AB503F"/>
    <w:multiLevelType w:val="hybridMultilevel"/>
    <w:tmpl w:val="AB929468"/>
    <w:lvl w:ilvl="0" w:tplc="013EE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EE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2A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6B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00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C2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41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2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28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F9828D1"/>
    <w:multiLevelType w:val="hybridMultilevel"/>
    <w:tmpl w:val="3314F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803D87"/>
    <w:multiLevelType w:val="hybridMultilevel"/>
    <w:tmpl w:val="D08C1EA0"/>
    <w:lvl w:ilvl="0" w:tplc="8C529DE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626FD4"/>
    <w:multiLevelType w:val="hybridMultilevel"/>
    <w:tmpl w:val="F0686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4C55C8"/>
    <w:multiLevelType w:val="hybridMultilevel"/>
    <w:tmpl w:val="569C0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556380"/>
    <w:multiLevelType w:val="hybridMultilevel"/>
    <w:tmpl w:val="825227B6"/>
    <w:lvl w:ilvl="0" w:tplc="14F2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06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40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23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C6B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E68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60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ED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86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FC2B39"/>
    <w:multiLevelType w:val="hybridMultilevel"/>
    <w:tmpl w:val="B2808C50"/>
    <w:lvl w:ilvl="0" w:tplc="62AA8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E3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65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7CD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8E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C4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85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3C4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F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0FC5F19"/>
    <w:multiLevelType w:val="hybridMultilevel"/>
    <w:tmpl w:val="2CBED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372748"/>
    <w:multiLevelType w:val="multilevel"/>
    <w:tmpl w:val="2B4C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7"/>
  </w:num>
  <w:num w:numId="12">
    <w:abstractNumId w:val="22"/>
  </w:num>
  <w:num w:numId="13">
    <w:abstractNumId w:val="13"/>
  </w:num>
  <w:num w:numId="14">
    <w:abstractNumId w:val="11"/>
  </w:num>
  <w:num w:numId="15">
    <w:abstractNumId w:val="20"/>
  </w:num>
  <w:num w:numId="16">
    <w:abstractNumId w:val="10"/>
  </w:num>
  <w:num w:numId="17">
    <w:abstractNumId w:val="16"/>
  </w:num>
  <w:num w:numId="18">
    <w:abstractNumId w:val="21"/>
  </w:num>
  <w:num w:numId="19">
    <w:abstractNumId w:val="19"/>
  </w:num>
  <w:num w:numId="20">
    <w:abstractNumId w:val="14"/>
  </w:num>
  <w:num w:numId="21">
    <w:abstractNumId w:val="12"/>
  </w:num>
  <w:num w:numId="22">
    <w:abstractNumId w:val="18"/>
  </w:num>
  <w:num w:numId="23">
    <w:abstractNumId w:val="15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2084B"/>
    <w:rsid w:val="0002570F"/>
    <w:rsid w:val="00046415"/>
    <w:rsid w:val="0005071F"/>
    <w:rsid w:val="00086733"/>
    <w:rsid w:val="000A7DE6"/>
    <w:rsid w:val="00100BB6"/>
    <w:rsid w:val="00103192"/>
    <w:rsid w:val="001139A6"/>
    <w:rsid w:val="00127E16"/>
    <w:rsid w:val="00134B1B"/>
    <w:rsid w:val="001553AE"/>
    <w:rsid w:val="00187E5C"/>
    <w:rsid w:val="001A229D"/>
    <w:rsid w:val="001D1132"/>
    <w:rsid w:val="001D7938"/>
    <w:rsid w:val="00250E84"/>
    <w:rsid w:val="00282CDE"/>
    <w:rsid w:val="00292DF1"/>
    <w:rsid w:val="002A15CB"/>
    <w:rsid w:val="002B7E1B"/>
    <w:rsid w:val="002E2071"/>
    <w:rsid w:val="00304D39"/>
    <w:rsid w:val="00320A11"/>
    <w:rsid w:val="00324352"/>
    <w:rsid w:val="00331519"/>
    <w:rsid w:val="00334767"/>
    <w:rsid w:val="00341DFF"/>
    <w:rsid w:val="0037067A"/>
    <w:rsid w:val="00377B91"/>
    <w:rsid w:val="003C6CE6"/>
    <w:rsid w:val="003D5E90"/>
    <w:rsid w:val="003E08DC"/>
    <w:rsid w:val="00401F5B"/>
    <w:rsid w:val="004110E1"/>
    <w:rsid w:val="00432CD9"/>
    <w:rsid w:val="00435038"/>
    <w:rsid w:val="0047558A"/>
    <w:rsid w:val="004C5A77"/>
    <w:rsid w:val="004D15FF"/>
    <w:rsid w:val="004E1098"/>
    <w:rsid w:val="004F2C06"/>
    <w:rsid w:val="004F56FE"/>
    <w:rsid w:val="00515518"/>
    <w:rsid w:val="00517CC6"/>
    <w:rsid w:val="00531675"/>
    <w:rsid w:val="0055572F"/>
    <w:rsid w:val="00561C65"/>
    <w:rsid w:val="00567CC3"/>
    <w:rsid w:val="00567F16"/>
    <w:rsid w:val="0058661A"/>
    <w:rsid w:val="00587E17"/>
    <w:rsid w:val="00590D40"/>
    <w:rsid w:val="005A697F"/>
    <w:rsid w:val="005E04A5"/>
    <w:rsid w:val="005E5190"/>
    <w:rsid w:val="00621737"/>
    <w:rsid w:val="00631AA3"/>
    <w:rsid w:val="00645EB5"/>
    <w:rsid w:val="00646113"/>
    <w:rsid w:val="006479F0"/>
    <w:rsid w:val="00680E4A"/>
    <w:rsid w:val="00682676"/>
    <w:rsid w:val="00684F4E"/>
    <w:rsid w:val="00686DFE"/>
    <w:rsid w:val="00687D77"/>
    <w:rsid w:val="006929CF"/>
    <w:rsid w:val="006B095D"/>
    <w:rsid w:val="006D5B1F"/>
    <w:rsid w:val="006F1A50"/>
    <w:rsid w:val="006F618B"/>
    <w:rsid w:val="006F6A41"/>
    <w:rsid w:val="007226C6"/>
    <w:rsid w:val="00731F38"/>
    <w:rsid w:val="00756A44"/>
    <w:rsid w:val="00766141"/>
    <w:rsid w:val="00767CC4"/>
    <w:rsid w:val="0077339A"/>
    <w:rsid w:val="00780F4A"/>
    <w:rsid w:val="00784828"/>
    <w:rsid w:val="0079278F"/>
    <w:rsid w:val="007A12D8"/>
    <w:rsid w:val="007D0A03"/>
    <w:rsid w:val="007E44FC"/>
    <w:rsid w:val="00804FC5"/>
    <w:rsid w:val="00810D27"/>
    <w:rsid w:val="00813A29"/>
    <w:rsid w:val="008154DD"/>
    <w:rsid w:val="0082475E"/>
    <w:rsid w:val="008254FD"/>
    <w:rsid w:val="00834A12"/>
    <w:rsid w:val="0083574A"/>
    <w:rsid w:val="008357DC"/>
    <w:rsid w:val="00867C37"/>
    <w:rsid w:val="008833FF"/>
    <w:rsid w:val="008976B7"/>
    <w:rsid w:val="008E0707"/>
    <w:rsid w:val="008F1AA0"/>
    <w:rsid w:val="008F4B3F"/>
    <w:rsid w:val="0091035B"/>
    <w:rsid w:val="00924CD3"/>
    <w:rsid w:val="0099010B"/>
    <w:rsid w:val="009904F5"/>
    <w:rsid w:val="00996D50"/>
    <w:rsid w:val="009A60A4"/>
    <w:rsid w:val="009A7463"/>
    <w:rsid w:val="009B0CDF"/>
    <w:rsid w:val="009B2864"/>
    <w:rsid w:val="009C4919"/>
    <w:rsid w:val="009D3D0A"/>
    <w:rsid w:val="009E6E9A"/>
    <w:rsid w:val="009F39E1"/>
    <w:rsid w:val="00A439BB"/>
    <w:rsid w:val="00A636F8"/>
    <w:rsid w:val="00A63DA8"/>
    <w:rsid w:val="00A8731C"/>
    <w:rsid w:val="00A94750"/>
    <w:rsid w:val="00AA1157"/>
    <w:rsid w:val="00AA2E59"/>
    <w:rsid w:val="00AC054B"/>
    <w:rsid w:val="00AC0E66"/>
    <w:rsid w:val="00AF0440"/>
    <w:rsid w:val="00AF76F9"/>
    <w:rsid w:val="00B0401C"/>
    <w:rsid w:val="00B31662"/>
    <w:rsid w:val="00B36D50"/>
    <w:rsid w:val="00B62C9F"/>
    <w:rsid w:val="00B63E03"/>
    <w:rsid w:val="00BD0833"/>
    <w:rsid w:val="00BD1EF4"/>
    <w:rsid w:val="00BD6980"/>
    <w:rsid w:val="00BD7C18"/>
    <w:rsid w:val="00C00A28"/>
    <w:rsid w:val="00C14117"/>
    <w:rsid w:val="00C37C5B"/>
    <w:rsid w:val="00C41F4F"/>
    <w:rsid w:val="00C51979"/>
    <w:rsid w:val="00C634FF"/>
    <w:rsid w:val="00C757A5"/>
    <w:rsid w:val="00C76B56"/>
    <w:rsid w:val="00C825AC"/>
    <w:rsid w:val="00C961C4"/>
    <w:rsid w:val="00CB1600"/>
    <w:rsid w:val="00CB53C8"/>
    <w:rsid w:val="00CC195C"/>
    <w:rsid w:val="00CC3F47"/>
    <w:rsid w:val="00CC6FDA"/>
    <w:rsid w:val="00CF00AC"/>
    <w:rsid w:val="00CF2573"/>
    <w:rsid w:val="00D00044"/>
    <w:rsid w:val="00D01C60"/>
    <w:rsid w:val="00D24E40"/>
    <w:rsid w:val="00D41097"/>
    <w:rsid w:val="00D47369"/>
    <w:rsid w:val="00D75CB4"/>
    <w:rsid w:val="00D846DC"/>
    <w:rsid w:val="00D874A5"/>
    <w:rsid w:val="00D97B03"/>
    <w:rsid w:val="00DA4D5D"/>
    <w:rsid w:val="00DB0B1A"/>
    <w:rsid w:val="00DB0EF9"/>
    <w:rsid w:val="00DD15F2"/>
    <w:rsid w:val="00DE2335"/>
    <w:rsid w:val="00DF101D"/>
    <w:rsid w:val="00DF300F"/>
    <w:rsid w:val="00E014A8"/>
    <w:rsid w:val="00E060DC"/>
    <w:rsid w:val="00E178C8"/>
    <w:rsid w:val="00E527A6"/>
    <w:rsid w:val="00E7680D"/>
    <w:rsid w:val="00E868BA"/>
    <w:rsid w:val="00E90F04"/>
    <w:rsid w:val="00E9756A"/>
    <w:rsid w:val="00E97AFD"/>
    <w:rsid w:val="00F045FF"/>
    <w:rsid w:val="00F121E0"/>
    <w:rsid w:val="00F1295A"/>
    <w:rsid w:val="00F37C55"/>
    <w:rsid w:val="00F74493"/>
    <w:rsid w:val="00F83DD3"/>
    <w:rsid w:val="00F856C1"/>
    <w:rsid w:val="00FB5C96"/>
    <w:rsid w:val="00FB7DEB"/>
    <w:rsid w:val="00FD7F0C"/>
    <w:rsid w:val="00FE46A2"/>
    <w:rsid w:val="00FE487B"/>
    <w:rsid w:val="00FE76BE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semiHidden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  <w:style w:type="paragraph" w:styleId="aa">
    <w:name w:val="Normal (Web)"/>
    <w:basedOn w:val="a"/>
    <w:uiPriority w:val="99"/>
    <w:semiHidden/>
    <w:unhideWhenUsed/>
    <w:rsid w:val="00F7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C5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2;&#1072;&#1096;&#1080;&#1085;&#1085;&#1086;&#1077;_&#1086;&#1073;&#1091;&#1095;&#1077;&#1085;&#1080;&#1077;" TargetMode="External"/><Relationship Id="rId3" Type="http://schemas.openxmlformats.org/officeDocument/2006/relationships/styles" Target="styles.xml"/><Relationship Id="rId7" Type="http://schemas.openxmlformats.org/officeDocument/2006/relationships/hyperlink" Target="https://mybinder.org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salov/Notebook_For_AI_Ma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.qwe.wiki/wiki/Silhouette_(clustering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company/ods/blog/32837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5BD5B-9DC0-443B-BF68-E0F73CBF2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242</cp:revision>
  <cp:lastPrinted>2021-09-20T09:25:00Z</cp:lastPrinted>
  <dcterms:created xsi:type="dcterms:W3CDTF">2020-09-09T17:14:00Z</dcterms:created>
  <dcterms:modified xsi:type="dcterms:W3CDTF">2021-09-20T09:25:00Z</dcterms:modified>
</cp:coreProperties>
</file>