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F4F0E" w:rsidRDefault="006F4F0E" w:rsidP="006F4F0E">
      <w:pPr>
        <w:pStyle w:val="1"/>
        <w:jc w:val="center"/>
      </w:pPr>
      <w:bookmarkStart w:id="0" w:name="_Toc83033215"/>
      <w:r>
        <w:t>Практическая работа №</w:t>
      </w:r>
      <w:r>
        <w:rPr>
          <w:lang w:val="en-US"/>
        </w:rPr>
        <w:t>3_5</w:t>
      </w:r>
      <w:bookmarkEnd w:id="0"/>
    </w:p>
    <w:p w:rsidR="00116593" w:rsidRDefault="006F4F0E" w:rsidP="006F4F0E">
      <w:pPr>
        <w:pStyle w:val="1"/>
        <w:jc w:val="center"/>
      </w:pPr>
      <w:bookmarkStart w:id="1" w:name="_Toc83033216"/>
      <w:r>
        <w:t xml:space="preserve">Основы </w:t>
      </w:r>
      <w:r>
        <w:rPr>
          <w:lang w:val="en-US"/>
        </w:rPr>
        <w:t>Python</w:t>
      </w:r>
      <w:r w:rsidRPr="006F4F0E">
        <w:t xml:space="preserve">, </w:t>
      </w:r>
      <w:r>
        <w:t>часть 2.</w:t>
      </w:r>
      <w:bookmarkEnd w:id="1"/>
    </w:p>
    <w:sdt>
      <w:sdtPr>
        <w:id w:val="1468935549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Mangal"/>
          <w:b/>
          <w:bCs/>
          <w:color w:val="auto"/>
          <w:kern w:val="1"/>
          <w:sz w:val="24"/>
          <w:szCs w:val="24"/>
          <w:lang w:eastAsia="hi-IN" w:bidi="hi-IN"/>
        </w:rPr>
      </w:sdtEndPr>
      <w:sdtContent>
        <w:p w:rsidR="006F4F0E" w:rsidRDefault="006F4F0E">
          <w:pPr>
            <w:pStyle w:val="ad"/>
          </w:pPr>
          <w:r>
            <w:t>Оглавление</w:t>
          </w:r>
        </w:p>
        <w:p w:rsidR="006F4F0E" w:rsidRDefault="006F4F0E">
          <w:pPr>
            <w:pStyle w:val="20"/>
            <w:tabs>
              <w:tab w:val="right" w:leader="dot" w:pos="961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33225" w:history="1">
            <w:r w:rsidRPr="0029027A">
              <w:rPr>
                <w:rStyle w:val="a7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24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F0E" w:rsidRDefault="006F4F0E">
          <w:pPr>
            <w:pStyle w:val="20"/>
            <w:tabs>
              <w:tab w:val="right" w:leader="dot" w:pos="961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033226" w:history="1">
            <w:r w:rsidRPr="0029027A">
              <w:rPr>
                <w:rStyle w:val="a7"/>
                <w:noProof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24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F0E" w:rsidRDefault="006F4F0E">
          <w:pPr>
            <w:pStyle w:val="20"/>
            <w:tabs>
              <w:tab w:val="right" w:leader="dot" w:pos="961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033227" w:history="1">
            <w:r w:rsidRPr="0029027A">
              <w:rPr>
                <w:rStyle w:val="a7"/>
                <w:noProof/>
              </w:rPr>
              <w:t>Перечень обеспечивающих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24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F0E" w:rsidRDefault="006F4F0E">
          <w:pPr>
            <w:pStyle w:val="20"/>
            <w:tabs>
              <w:tab w:val="right" w:leader="dot" w:pos="961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033228" w:history="1">
            <w:r w:rsidRPr="0029027A">
              <w:rPr>
                <w:rStyle w:val="a7"/>
                <w:noProof/>
              </w:rPr>
              <w:t>Общие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24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F0E" w:rsidRDefault="006F4F0E">
          <w:pPr>
            <w:pStyle w:val="20"/>
            <w:tabs>
              <w:tab w:val="right" w:leader="dot" w:pos="961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033229" w:history="1">
            <w:r w:rsidRPr="0029027A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2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F0E" w:rsidRDefault="006F4F0E">
          <w:pPr>
            <w:pStyle w:val="20"/>
            <w:tabs>
              <w:tab w:val="right" w:leader="dot" w:pos="961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033230" w:history="1">
            <w:r w:rsidRPr="0029027A">
              <w:rPr>
                <w:rStyle w:val="a7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2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F0E" w:rsidRDefault="006F4F0E">
          <w:pPr>
            <w:pStyle w:val="20"/>
            <w:tabs>
              <w:tab w:val="right" w:leader="dot" w:pos="961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033231" w:history="1">
            <w:r w:rsidRPr="0029027A">
              <w:rPr>
                <w:rStyle w:val="a7"/>
                <w:noProof/>
              </w:rPr>
              <w:t>Требования к отчету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2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F0E" w:rsidRDefault="006F4F0E">
          <w:pPr>
            <w:pStyle w:val="20"/>
            <w:tabs>
              <w:tab w:val="right" w:leader="dot" w:pos="961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033232" w:history="1">
            <w:r w:rsidRPr="0029027A">
              <w:rPr>
                <w:rStyle w:val="a7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_Toc83033232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2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F0E" w:rsidRDefault="006F4F0E">
          <w:r>
            <w:rPr>
              <w:b/>
              <w:bCs/>
            </w:rPr>
            <w:fldChar w:fldCharType="end"/>
          </w:r>
        </w:p>
      </w:sdtContent>
    </w:sdt>
    <w:p w:rsidR="006F4F0E" w:rsidRPr="006F4F0E" w:rsidRDefault="006F4F0E" w:rsidP="006F4F0E">
      <w:pPr>
        <w:pStyle w:val="a1"/>
      </w:pPr>
    </w:p>
    <w:p w:rsidR="00116593" w:rsidRDefault="000F161D">
      <w:pPr>
        <w:pStyle w:val="2"/>
        <w:rPr>
          <w:rFonts w:ascii="Calibri" w:hAnsi="Calibri" w:cs="Calibri"/>
        </w:rPr>
      </w:pPr>
      <w:bookmarkStart w:id="2" w:name="_Toc83033225"/>
      <w:r>
        <w:t>Цель работы</w:t>
      </w:r>
      <w:bookmarkEnd w:id="2"/>
    </w:p>
    <w:p w:rsidR="00116593" w:rsidRDefault="000F161D">
      <w:pPr>
        <w:jc w:val="both"/>
      </w:pPr>
      <w:r>
        <w:rPr>
          <w:rFonts w:ascii="Calibri" w:hAnsi="Calibri" w:cs="Calibri"/>
          <w:sz w:val="28"/>
          <w:szCs w:val="28"/>
        </w:rPr>
        <w:t xml:space="preserve">Продолжение изучения базового синтаксиса </w:t>
      </w:r>
      <w:r>
        <w:rPr>
          <w:rFonts w:ascii="Calibri" w:hAnsi="Calibri" w:cs="Calibri"/>
          <w:sz w:val="28"/>
          <w:szCs w:val="28"/>
          <w:lang w:val="en-US"/>
        </w:rPr>
        <w:t>Python</w:t>
      </w:r>
      <w:r w:rsidRPr="004C14D8">
        <w:rPr>
          <w:rFonts w:ascii="Calibri" w:hAnsi="Calibri" w:cs="Calibri"/>
          <w:sz w:val="28"/>
          <w:szCs w:val="28"/>
        </w:rPr>
        <w:t>.</w:t>
      </w:r>
    </w:p>
    <w:p w:rsidR="00116593" w:rsidRDefault="000F161D">
      <w:pPr>
        <w:pStyle w:val="2"/>
        <w:rPr>
          <w:rFonts w:ascii="Calibri" w:hAnsi="Calibri" w:cs="Calibri"/>
        </w:rPr>
      </w:pPr>
      <w:bookmarkStart w:id="3" w:name="_Toc83033226"/>
      <w:r>
        <w:t>Задачи работы</w:t>
      </w:r>
      <w:bookmarkEnd w:id="3"/>
    </w:p>
    <w:p w:rsidR="00116593" w:rsidRDefault="000F161D">
      <w:pPr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Изучить итеративные типы данных </w:t>
      </w:r>
      <w:r>
        <w:rPr>
          <w:rFonts w:ascii="Calibri" w:hAnsi="Calibri" w:cs="Calibri"/>
          <w:sz w:val="28"/>
          <w:szCs w:val="28"/>
          <w:lang w:val="en-US"/>
        </w:rPr>
        <w:t>Python</w:t>
      </w:r>
      <w:r w:rsidRPr="004C14D8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списки, кортежи, словари</w:t>
      </w:r>
      <w:r w:rsidRPr="004C14D8">
        <w:rPr>
          <w:rFonts w:ascii="Calibri" w:hAnsi="Calibri" w:cs="Calibri"/>
          <w:sz w:val="28"/>
          <w:szCs w:val="28"/>
        </w:rPr>
        <w:t>.</w:t>
      </w:r>
    </w:p>
    <w:p w:rsidR="00116593" w:rsidRDefault="000F161D">
      <w:pPr>
        <w:numPr>
          <w:ilvl w:val="0"/>
          <w:numId w:val="2"/>
        </w:numPr>
        <w:jc w:val="both"/>
      </w:pPr>
      <w:r>
        <w:rPr>
          <w:rFonts w:ascii="Calibri" w:hAnsi="Calibri" w:cs="Calibri"/>
          <w:sz w:val="28"/>
          <w:szCs w:val="28"/>
        </w:rPr>
        <w:t>Изучать основные операции с итеративными типами данных.</w:t>
      </w:r>
    </w:p>
    <w:p w:rsidR="00116593" w:rsidRDefault="00116593">
      <w:pPr>
        <w:jc w:val="both"/>
      </w:pPr>
    </w:p>
    <w:p w:rsidR="00116593" w:rsidRDefault="000F161D">
      <w:pPr>
        <w:pStyle w:val="2"/>
        <w:rPr>
          <w:rFonts w:ascii="Calibri" w:hAnsi="Calibri" w:cs="Calibri"/>
        </w:rPr>
      </w:pPr>
      <w:bookmarkStart w:id="4" w:name="_Toc83033227"/>
      <w:r>
        <w:t>Перечень обеспечивающих средств</w:t>
      </w:r>
      <w:bookmarkEnd w:id="4"/>
    </w:p>
    <w:p w:rsidR="00116593" w:rsidRDefault="000F161D">
      <w:pPr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116593" w:rsidRDefault="000F161D">
      <w:pPr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116593" w:rsidRDefault="000F161D">
      <w:pPr>
        <w:numPr>
          <w:ilvl w:val="0"/>
          <w:numId w:val="3"/>
        </w:numPr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116593" w:rsidRDefault="000F161D">
      <w:pPr>
        <w:pStyle w:val="2"/>
        <w:rPr>
          <w:rFonts w:ascii="Calibri" w:hAnsi="Calibri" w:cs="Calibri"/>
        </w:rPr>
      </w:pPr>
      <w:bookmarkStart w:id="5" w:name="_Toc83033228"/>
      <w:r>
        <w:t>Общие теоретические сведения</w:t>
      </w:r>
      <w:bookmarkEnd w:id="5"/>
      <w:r>
        <w:t xml:space="preserve"> </w:t>
      </w:r>
    </w:p>
    <w:p w:rsidR="00116593" w:rsidRDefault="000F161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Итеративные типы данных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Python</w:t>
      </w:r>
    </w:p>
    <w:p w:rsidR="00116593" w:rsidRDefault="000F161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 дополнение в спискам, рассмотренным в предыдущей работе, имеет смысл рассмотреть ещё два важных итеративных типа данных: кортежи и словари.</w:t>
      </w:r>
    </w:p>
    <w:p w:rsidR="00116593" w:rsidRDefault="00116593">
      <w:pPr>
        <w:jc w:val="both"/>
        <w:rPr>
          <w:rFonts w:ascii="Calibri" w:hAnsi="Calibri" w:cs="Calibri"/>
          <w:sz w:val="28"/>
          <w:szCs w:val="28"/>
        </w:rPr>
      </w:pPr>
    </w:p>
    <w:p w:rsidR="00116593" w:rsidRDefault="000F161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Кортеж</w:t>
      </w:r>
      <w:r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  <w:lang w:val="en-US"/>
        </w:rPr>
        <w:t>tuple</w:t>
      </w:r>
      <w:r w:rsidRPr="004C14D8">
        <w:rPr>
          <w:rFonts w:ascii="Calibri" w:hAnsi="Calibri" w:cs="Calibri"/>
          <w:sz w:val="28"/>
          <w:szCs w:val="28"/>
        </w:rPr>
        <w:t>) —</w:t>
      </w:r>
      <w:r>
        <w:rPr>
          <w:rFonts w:ascii="Calibri" w:hAnsi="Calibri" w:cs="Calibri"/>
          <w:sz w:val="28"/>
          <w:szCs w:val="28"/>
        </w:rPr>
        <w:t xml:space="preserve"> заключенная в круглые скобки последовательность значений любых типов, разделенных запятыми.</w:t>
      </w:r>
    </w:p>
    <w:p w:rsidR="00116593" w:rsidRDefault="000F161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Примеры кортежей: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1"/>
      </w:tblGrid>
      <w:tr w:rsidR="00116593">
        <w:tc>
          <w:tcPr>
            <w:tcW w:w="9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1, </w:t>
            </w:r>
            <w:r>
              <w:rPr>
                <w:rFonts w:ascii="Calibri" w:hAnsi="Calibri" w:cs="Calibri"/>
                <w:sz w:val="28"/>
                <w:szCs w:val="28"/>
              </w:rPr>
              <w:t>'текст', 2, -0.19)</w:t>
            </w:r>
          </w:p>
          <w:p w:rsidR="00116593" w:rsidRDefault="000F161D">
            <w:pPr>
              <w:jc w:val="both"/>
            </w:pPr>
            <w:r>
              <w:rPr>
                <w:rFonts w:ascii="Calibri" w:hAnsi="Calibri" w:cs="Calibri"/>
                <w:sz w:val="28"/>
                <w:szCs w:val="28"/>
              </w:rPr>
              <w:t>((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0, 1</w:t>
            </w:r>
            <w:r>
              <w:rPr>
                <w:rFonts w:ascii="Calibri" w:hAnsi="Calibri" w:cs="Calibri"/>
                <w:sz w:val="28"/>
                <w:szCs w:val="28"/>
              </w:rPr>
              <w:t>)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, 2, </w:t>
            </w:r>
            <w:r>
              <w:rPr>
                <w:rFonts w:ascii="Calibri" w:hAnsi="Calibri" w:cs="Calibri"/>
                <w:sz w:val="28"/>
                <w:szCs w:val="28"/>
              </w:rPr>
              <w:t>'три')</w:t>
            </w:r>
          </w:p>
        </w:tc>
      </w:tr>
    </w:tbl>
    <w:p w:rsidR="00116593" w:rsidRDefault="00116593">
      <w:pPr>
        <w:jc w:val="both"/>
        <w:rPr>
          <w:rFonts w:ascii="Calibri" w:hAnsi="Calibri" w:cs="Calibri"/>
          <w:sz w:val="28"/>
          <w:szCs w:val="28"/>
        </w:rPr>
      </w:pPr>
    </w:p>
    <w:p w:rsidR="00116593" w:rsidRDefault="000F161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Основное отличие кортежей и списков: кортежи нельзя изменять и дополнять, </w:t>
      </w:r>
      <w:r>
        <w:rPr>
          <w:rFonts w:ascii="Calibri" w:hAnsi="Calibri" w:cs="Calibri"/>
          <w:sz w:val="28"/>
          <w:szCs w:val="28"/>
        </w:rPr>
        <w:lastRenderedPageBreak/>
        <w:t>списки — можно.</w:t>
      </w:r>
    </w:p>
    <w:p w:rsidR="00116593" w:rsidRDefault="000F161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Список можно преобразовать в кортеж с помощью метода </w:t>
      </w:r>
      <w:r>
        <w:rPr>
          <w:rFonts w:ascii="Calibri" w:hAnsi="Calibri" w:cs="Calibri"/>
          <w:sz w:val="28"/>
          <w:szCs w:val="28"/>
          <w:lang w:val="en-US"/>
        </w:rPr>
        <w:t>tuple</w:t>
      </w:r>
      <w:r w:rsidRPr="004C14D8">
        <w:rPr>
          <w:rFonts w:ascii="Calibri" w:hAnsi="Calibri" w:cs="Calibri"/>
          <w:sz w:val="28"/>
          <w:szCs w:val="28"/>
        </w:rPr>
        <w:t xml:space="preserve">() </w:t>
      </w:r>
      <w:r>
        <w:rPr>
          <w:rFonts w:ascii="Calibri" w:hAnsi="Calibri" w:cs="Calibri"/>
          <w:sz w:val="28"/>
          <w:szCs w:val="28"/>
        </w:rPr>
        <w:t xml:space="preserve">и, наоборот, котреж в список с помощью метода </w:t>
      </w:r>
      <w:r>
        <w:rPr>
          <w:rFonts w:ascii="Calibri" w:hAnsi="Calibri" w:cs="Calibri"/>
          <w:sz w:val="28"/>
          <w:szCs w:val="28"/>
          <w:lang w:val="en-US"/>
        </w:rPr>
        <w:t>list</w:t>
      </w:r>
      <w:r w:rsidRPr="004C14D8">
        <w:rPr>
          <w:rFonts w:ascii="Calibri" w:hAnsi="Calibri" w:cs="Calibri"/>
          <w:sz w:val="28"/>
          <w:szCs w:val="28"/>
        </w:rPr>
        <w:t>()</w:t>
      </w:r>
      <w:r>
        <w:rPr>
          <w:rFonts w:ascii="Calibri" w:hAnsi="Calibri" w:cs="Calibri"/>
          <w:sz w:val="28"/>
          <w:szCs w:val="28"/>
        </w:rPr>
        <w:t>.</w:t>
      </w:r>
    </w:p>
    <w:p w:rsidR="00116593" w:rsidRDefault="00116593">
      <w:pPr>
        <w:jc w:val="both"/>
        <w:rPr>
          <w:rFonts w:ascii="Calibri" w:hAnsi="Calibri" w:cs="Calibri"/>
          <w:sz w:val="28"/>
          <w:szCs w:val="28"/>
        </w:rPr>
      </w:pPr>
    </w:p>
    <w:p w:rsidR="00116593" w:rsidRDefault="000F161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Словарь</w:t>
      </w:r>
      <w:r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  <w:lang w:val="en-US"/>
        </w:rPr>
        <w:t>dict</w:t>
      </w:r>
      <w:r w:rsidRPr="004C14D8">
        <w:rPr>
          <w:rFonts w:ascii="Calibri" w:hAnsi="Calibri" w:cs="Calibri"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>— заключенная в фигурные списки последовательность пар ключ-значение. Ключ и значение разделяются двоеточием, пары между собой — запятыми.</w:t>
      </w:r>
    </w:p>
    <w:p w:rsidR="00116593" w:rsidRDefault="000F161D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t>Примеры словарей: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1"/>
      </w:tblGrid>
      <w:tr w:rsidR="00116593">
        <w:tc>
          <w:tcPr>
            <w:tcW w:w="9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4C14D8">
              <w:rPr>
                <w:rFonts w:ascii="Calibri" w:hAnsi="Calibri" w:cs="Calibri"/>
                <w:sz w:val="28"/>
                <w:szCs w:val="28"/>
              </w:rPr>
              <w:t>{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1 : </w:t>
            </w:r>
            <w:r w:rsidRPr="004C14D8">
              <w:rPr>
                <w:rFonts w:ascii="Calibri" w:hAnsi="Calibri" w:cs="Calibri"/>
                <w:sz w:val="28"/>
                <w:szCs w:val="28"/>
              </w:rPr>
              <w:t xml:space="preserve">1, 2 : </w:t>
            </w:r>
            <w:r>
              <w:rPr>
                <w:rFonts w:ascii="Calibri" w:hAnsi="Calibri" w:cs="Calibri"/>
                <w:sz w:val="28"/>
                <w:szCs w:val="28"/>
              </w:rPr>
              <w:t>'два', 'три' : 3, 'четыре' : 'четыре'</w:t>
            </w:r>
            <w:r w:rsidRPr="004C14D8">
              <w:rPr>
                <w:rFonts w:ascii="Calibri" w:hAnsi="Calibri" w:cs="Calibri"/>
                <w:sz w:val="28"/>
                <w:szCs w:val="28"/>
              </w:rPr>
              <w:t>}</w:t>
            </w:r>
          </w:p>
          <w:p w:rsidR="00116593" w:rsidRDefault="000F161D">
            <w:pPr>
              <w:jc w:val="both"/>
            </w:pPr>
            <w:r>
              <w:rPr>
                <w:rFonts w:ascii="Calibri" w:hAnsi="Calibri" w:cs="Calibri"/>
                <w:sz w:val="28"/>
                <w:szCs w:val="28"/>
              </w:rPr>
              <w:t xml:space="preserve">{'Арсенал' : </w:t>
            </w:r>
            <w:r w:rsidRPr="004C14D8">
              <w:rPr>
                <w:rFonts w:ascii="Calibri" w:hAnsi="Calibri" w:cs="Calibri"/>
                <w:sz w:val="28"/>
                <w:szCs w:val="28"/>
              </w:rPr>
              <w:t>'</w:t>
            </w:r>
            <w:r>
              <w:rPr>
                <w:rFonts w:ascii="Calibri" w:hAnsi="Calibri" w:cs="Calibri"/>
                <w:sz w:val="28"/>
                <w:szCs w:val="28"/>
              </w:rPr>
              <w:t>Тула</w:t>
            </w:r>
            <w:r w:rsidRPr="004C14D8">
              <w:rPr>
                <w:rFonts w:ascii="Calibri" w:hAnsi="Calibri" w:cs="Calibri"/>
                <w:sz w:val="28"/>
                <w:szCs w:val="28"/>
              </w:rPr>
              <w:t xml:space="preserve">', </w:t>
            </w:r>
            <w:r>
              <w:rPr>
                <w:rFonts w:ascii="Calibri" w:hAnsi="Calibri" w:cs="Calibri"/>
                <w:sz w:val="28"/>
                <w:szCs w:val="28"/>
              </w:rPr>
              <w:t>'Зенит' : 'Санкт-Петербург', 'Спартак' : 'Москва'}</w:t>
            </w:r>
          </w:p>
        </w:tc>
      </w:tr>
    </w:tbl>
    <w:p w:rsidR="00116593" w:rsidRDefault="00116593">
      <w:pPr>
        <w:jc w:val="both"/>
        <w:rPr>
          <w:rFonts w:ascii="Calibri" w:hAnsi="Calibri" w:cs="Calibri"/>
          <w:sz w:val="28"/>
          <w:szCs w:val="28"/>
        </w:rPr>
      </w:pPr>
    </w:p>
    <w:p w:rsidR="00116593" w:rsidRDefault="000F161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Ключи в словаре не могут повторяться, значения — могут.</w:t>
      </w:r>
    </w:p>
    <w:p w:rsidR="00116593" w:rsidRDefault="000F161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Ключами могут выступать только неизменяемые значения, например, числа, строки, кортежи. Значения могут быть любыми, в том числе другими словарями.</w:t>
      </w:r>
    </w:p>
    <w:p w:rsidR="00116593" w:rsidRDefault="00116593">
      <w:pPr>
        <w:jc w:val="both"/>
        <w:rPr>
          <w:rFonts w:ascii="Calibri" w:hAnsi="Calibri" w:cs="Calibri"/>
          <w:sz w:val="28"/>
          <w:szCs w:val="28"/>
        </w:rPr>
      </w:pPr>
    </w:p>
    <w:p w:rsidR="00116593" w:rsidRDefault="000F161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Основные операции со списками, кортежами и словарями</w:t>
      </w:r>
    </w:p>
    <w:p w:rsidR="00116593" w:rsidRPr="004C14D8" w:rsidRDefault="000F161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Рассмотрим основные операции на следующих примерах: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1"/>
      </w:tblGrid>
      <w:tr w:rsidR="00116593" w:rsidRPr="006F4F0E">
        <w:tc>
          <w:tcPr>
            <w:tcW w:w="96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my_list = [1, 2, 4, 8, 16]</w:t>
            </w:r>
          </w:p>
          <w:p w:rsidR="00116593" w:rsidRDefault="000F161D">
            <w:pPr>
              <w:jc w:val="both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my_tuple = (10, </w:t>
            </w:r>
            <w:r w:rsidRPr="004C14D8">
              <w:rPr>
                <w:rFonts w:ascii="Calibri" w:hAnsi="Calibri" w:cs="Calibri"/>
                <w:sz w:val="28"/>
                <w:szCs w:val="28"/>
                <w:lang w:val="en-US"/>
              </w:rPr>
              <w:t>'</w:t>
            </w:r>
            <w:r>
              <w:rPr>
                <w:rFonts w:ascii="Calibri" w:hAnsi="Calibri" w:cs="Calibri"/>
                <w:sz w:val="28"/>
                <w:szCs w:val="28"/>
              </w:rPr>
              <w:t>десять</w:t>
            </w:r>
            <w:r w:rsidRPr="004C14D8">
              <w:rPr>
                <w:rFonts w:ascii="Calibri" w:hAnsi="Calibri" w:cs="Calibri"/>
                <w:sz w:val="28"/>
                <w:szCs w:val="28"/>
                <w:lang w:val="en-US"/>
              </w:rPr>
              <w:t xml:space="preserve">',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'X'</w:t>
            </w:r>
            <w:r w:rsidRPr="004C14D8">
              <w:rPr>
                <w:rFonts w:ascii="Calibri" w:hAnsi="Calibri" w:cs="Calibri"/>
                <w:sz w:val="28"/>
                <w:szCs w:val="28"/>
                <w:lang w:val="en-US"/>
              </w:rPr>
              <w:t>)</w:t>
            </w:r>
          </w:p>
          <w:p w:rsidR="00116593" w:rsidRPr="004C14D8" w:rsidRDefault="000F161D">
            <w:pPr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my_dict = {3 : '</w:t>
            </w:r>
            <w:r>
              <w:rPr>
                <w:rFonts w:ascii="Calibri" w:hAnsi="Calibri" w:cs="Calibri"/>
                <w:sz w:val="28"/>
                <w:szCs w:val="28"/>
              </w:rPr>
              <w:t>три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'</w:t>
            </w:r>
            <w:r w:rsidRPr="004C14D8">
              <w:rPr>
                <w:rFonts w:ascii="Calibri" w:hAnsi="Calibri" w:cs="Calibri"/>
                <w:sz w:val="28"/>
                <w:szCs w:val="28"/>
                <w:lang w:val="en-US"/>
              </w:rPr>
              <w:t xml:space="preserve">, 2 : 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'</w:t>
            </w:r>
            <w:r>
              <w:rPr>
                <w:rFonts w:ascii="Calibri" w:hAnsi="Calibri" w:cs="Calibri"/>
                <w:sz w:val="28"/>
                <w:szCs w:val="28"/>
              </w:rPr>
              <w:t>два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', 1 : '</w:t>
            </w:r>
            <w:r>
              <w:rPr>
                <w:rFonts w:ascii="Calibri" w:hAnsi="Calibri" w:cs="Calibri"/>
                <w:sz w:val="28"/>
                <w:szCs w:val="28"/>
              </w:rPr>
              <w:t>один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'}</w:t>
            </w:r>
          </w:p>
        </w:tc>
      </w:tr>
    </w:tbl>
    <w:p w:rsidR="00116593" w:rsidRPr="004C14D8" w:rsidRDefault="00116593">
      <w:pPr>
        <w:jc w:val="both"/>
        <w:rPr>
          <w:lang w:val="en-US"/>
        </w:rPr>
      </w:pPr>
    </w:p>
    <w:p w:rsidR="00116593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  <w:sz w:val="28"/>
          <w:szCs w:val="28"/>
        </w:rPr>
        <w:t>Индексация: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08"/>
        <w:gridCol w:w="3208"/>
        <w:gridCol w:w="3215"/>
      </w:tblGrid>
      <w:tr w:rsidR="00116593"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Список</w:t>
            </w:r>
          </w:p>
        </w:tc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Кортеж</w:t>
            </w:r>
          </w:p>
        </w:tc>
        <w:tc>
          <w:tcPr>
            <w:tcW w:w="3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</w:pPr>
            <w:r>
              <w:rPr>
                <w:rFonts w:ascii="Calibri" w:hAnsi="Calibri" w:cs="Calibri"/>
              </w:rPr>
              <w:t>Словарь</w:t>
            </w:r>
          </w:p>
        </w:tc>
      </w:tr>
      <w:tr w:rsidR="00116593"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Можно извлечь элемент по его номеру, начиная с нуля: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my</w:t>
            </w:r>
            <w:r w:rsidRPr="004C14D8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  <w:lang w:val="en-US"/>
              </w:rPr>
              <w:t>list</w:t>
            </w:r>
            <w:r w:rsidRPr="004C14D8">
              <w:rPr>
                <w:rFonts w:ascii="Calibri" w:hAnsi="Calibri" w:cs="Calibri"/>
              </w:rPr>
              <w:t xml:space="preserve">[1] </w:t>
            </w:r>
            <w:r>
              <w:rPr>
                <w:rFonts w:ascii="Calibri" w:hAnsi="Calibri" w:cs="Calibri"/>
              </w:rPr>
              <w:t>равно 2.</w:t>
            </w:r>
          </w:p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Либо по номеру с конца: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 xml:space="preserve">my_list[-1] </w:t>
            </w:r>
            <w:r>
              <w:rPr>
                <w:rFonts w:ascii="Calibri" w:hAnsi="Calibri" w:cs="Calibri"/>
              </w:rPr>
              <w:t>равно 16.</w:t>
            </w:r>
          </w:p>
        </w:tc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Можно извлечь элемент по его номеру, начиная с нуля: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my</w:t>
            </w:r>
            <w:r w:rsidRPr="004C14D8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  <w:lang w:val="en-US"/>
              </w:rPr>
              <w:t>tuple</w:t>
            </w:r>
            <w:r w:rsidRPr="004C14D8">
              <w:rPr>
                <w:rFonts w:ascii="Calibri" w:hAnsi="Calibri" w:cs="Calibri"/>
              </w:rPr>
              <w:t xml:space="preserve">[1] </w:t>
            </w:r>
            <w:r>
              <w:rPr>
                <w:rFonts w:ascii="Calibri" w:hAnsi="Calibri" w:cs="Calibri"/>
              </w:rPr>
              <w:t xml:space="preserve">равно </w:t>
            </w:r>
            <w:r w:rsidRPr="004C14D8">
              <w:rPr>
                <w:rFonts w:ascii="Calibri" w:hAnsi="Calibri" w:cs="Calibri"/>
              </w:rPr>
              <w:t>'</w:t>
            </w:r>
            <w:r>
              <w:rPr>
                <w:rFonts w:ascii="Calibri" w:hAnsi="Calibri" w:cs="Calibri"/>
              </w:rPr>
              <w:t>десять</w:t>
            </w:r>
            <w:r w:rsidRPr="004C14D8">
              <w:rPr>
                <w:rFonts w:ascii="Calibri" w:hAnsi="Calibri" w:cs="Calibri"/>
              </w:rPr>
              <w:t>'</w:t>
            </w:r>
            <w:r>
              <w:rPr>
                <w:rFonts w:ascii="Calibri" w:hAnsi="Calibri" w:cs="Calibri"/>
              </w:rPr>
              <w:t>.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Либо по номеру с конца: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my_tuple[-1] равно '</w:t>
            </w:r>
            <w:r>
              <w:rPr>
                <w:rFonts w:ascii="Calibri" w:hAnsi="Calibri" w:cs="Calibri"/>
                <w:lang w:val="en-US"/>
              </w:rPr>
              <w:t>X</w:t>
            </w:r>
            <w:r>
              <w:rPr>
                <w:rFonts w:ascii="Calibri" w:hAnsi="Calibri" w:cs="Calibri"/>
              </w:rPr>
              <w:t>'.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Можно извлечь значение по ключу:</w:t>
            </w:r>
          </w:p>
          <w:p w:rsidR="00116593" w:rsidRDefault="000F161D">
            <w:pPr>
              <w:pStyle w:val="ab"/>
              <w:jc w:val="both"/>
            </w:pPr>
            <w:r>
              <w:rPr>
                <w:rFonts w:ascii="Calibri" w:hAnsi="Calibri" w:cs="Calibri"/>
                <w:lang w:val="en-US"/>
              </w:rPr>
              <w:t xml:space="preserve">my_dict[1] </w:t>
            </w:r>
            <w:r>
              <w:rPr>
                <w:rFonts w:ascii="Calibri" w:hAnsi="Calibri" w:cs="Calibri"/>
              </w:rPr>
              <w:t xml:space="preserve">равно </w:t>
            </w:r>
            <w:r>
              <w:rPr>
                <w:rFonts w:ascii="Calibri" w:hAnsi="Calibri" w:cs="Calibri"/>
                <w:lang w:val="en-US"/>
              </w:rPr>
              <w:t>'</w:t>
            </w:r>
            <w:r>
              <w:rPr>
                <w:rFonts w:ascii="Calibri" w:hAnsi="Calibri" w:cs="Calibri"/>
              </w:rPr>
              <w:t>один</w:t>
            </w:r>
            <w:r>
              <w:rPr>
                <w:rFonts w:ascii="Calibri" w:hAnsi="Calibri" w:cs="Calibri"/>
                <w:lang w:val="en-US"/>
              </w:rPr>
              <w:t>'.</w:t>
            </w:r>
          </w:p>
        </w:tc>
      </w:tr>
    </w:tbl>
    <w:p w:rsidR="00116593" w:rsidRDefault="00116593">
      <w:pPr>
        <w:jc w:val="both"/>
      </w:pPr>
    </w:p>
    <w:p w:rsidR="00116593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  <w:sz w:val="28"/>
          <w:szCs w:val="28"/>
        </w:rPr>
        <w:t>Добавление элемента: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08"/>
        <w:gridCol w:w="3208"/>
        <w:gridCol w:w="3215"/>
      </w:tblGrid>
      <w:tr w:rsidR="00116593"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Список</w:t>
            </w:r>
          </w:p>
        </w:tc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Кортеж</w:t>
            </w:r>
          </w:p>
        </w:tc>
        <w:tc>
          <w:tcPr>
            <w:tcW w:w="3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</w:pPr>
            <w:r>
              <w:rPr>
                <w:rFonts w:ascii="Calibri" w:hAnsi="Calibri" w:cs="Calibri"/>
              </w:rPr>
              <w:t>Словарь</w:t>
            </w:r>
          </w:p>
        </w:tc>
      </w:tr>
      <w:tr w:rsidR="00116593"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Можно добавить новый элемент в конец списка:</w:t>
            </w:r>
          </w:p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my_list.append(32)</w:t>
            </w:r>
          </w:p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Теперь</w:t>
            </w:r>
            <w:r w:rsidRPr="004C14D8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 xml:space="preserve">my_list </w:t>
            </w:r>
            <w:r>
              <w:rPr>
                <w:rFonts w:ascii="Calibri" w:hAnsi="Calibri" w:cs="Calibri"/>
              </w:rPr>
              <w:t>равен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[1, 2, 4, 8, 16, 32]</w:t>
            </w:r>
          </w:p>
          <w:p w:rsidR="00116593" w:rsidRDefault="00116593">
            <w:pPr>
              <w:pStyle w:val="ab"/>
              <w:jc w:val="both"/>
              <w:rPr>
                <w:rFonts w:ascii="Calibri" w:hAnsi="Calibri" w:cs="Calibri"/>
              </w:rPr>
            </w:pPr>
          </w:p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Можно добавить новый элемент в любую позицию списка:</w:t>
            </w:r>
          </w:p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my_list.insert(1, 32)</w:t>
            </w:r>
          </w:p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После</w:t>
            </w:r>
            <w:r w:rsidRPr="004C14D8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</w:rPr>
              <w:t>этого</w:t>
            </w:r>
            <w:r w:rsidRPr="004C14D8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 xml:space="preserve">my_list </w:t>
            </w:r>
            <w:r>
              <w:rPr>
                <w:rFonts w:ascii="Calibri" w:hAnsi="Calibri" w:cs="Calibri"/>
              </w:rPr>
              <w:t>будет</w:t>
            </w:r>
            <w:r w:rsidRPr="004C14D8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</w:rPr>
              <w:t>равен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[1, </w:t>
            </w:r>
            <w:r>
              <w:rPr>
                <w:rFonts w:ascii="Calibri" w:hAnsi="Calibri" w:cs="Calibri"/>
                <w:lang w:val="en-US"/>
              </w:rPr>
              <w:t xml:space="preserve">32, </w:t>
            </w:r>
            <w:r>
              <w:rPr>
                <w:rFonts w:ascii="Calibri" w:hAnsi="Calibri" w:cs="Calibri"/>
              </w:rPr>
              <w:t>2, 4, 8, 16]</w:t>
            </w:r>
          </w:p>
        </w:tc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Нельзя изменить.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Можно добавить новый элемент, указав пару ключ-значение: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my_dict[0] = 'ноль'</w:t>
            </w:r>
          </w:p>
          <w:p w:rsidR="00116593" w:rsidRDefault="000F161D">
            <w:pPr>
              <w:pStyle w:val="ab"/>
              <w:jc w:val="both"/>
            </w:pPr>
            <w:r>
              <w:rPr>
                <w:rFonts w:ascii="Calibri" w:hAnsi="Calibri" w:cs="Calibri"/>
              </w:rPr>
              <w:t>После этого my_dict будет равен {3 : 'три', 2 : 'два', 1 : 'один', 0 : 'ноль'}</w:t>
            </w:r>
          </w:p>
        </w:tc>
      </w:tr>
    </w:tbl>
    <w:p w:rsidR="00116593" w:rsidRDefault="00116593">
      <w:pPr>
        <w:jc w:val="both"/>
      </w:pPr>
    </w:p>
    <w:p w:rsidR="00116593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  <w:sz w:val="28"/>
          <w:szCs w:val="28"/>
        </w:rPr>
        <w:t>Удаление элемента: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08"/>
        <w:gridCol w:w="3208"/>
        <w:gridCol w:w="3215"/>
      </w:tblGrid>
      <w:tr w:rsidR="00116593"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Список</w:t>
            </w:r>
          </w:p>
        </w:tc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Кортеж</w:t>
            </w:r>
          </w:p>
        </w:tc>
        <w:tc>
          <w:tcPr>
            <w:tcW w:w="3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</w:pPr>
            <w:r>
              <w:rPr>
                <w:rFonts w:ascii="Calibri" w:hAnsi="Calibri" w:cs="Calibri"/>
              </w:rPr>
              <w:t>Словарь</w:t>
            </w:r>
          </w:p>
        </w:tc>
      </w:tr>
      <w:tr w:rsidR="00116593"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Метод </w:t>
            </w:r>
            <w:r>
              <w:rPr>
                <w:rFonts w:ascii="Calibri" w:hAnsi="Calibri" w:cs="Calibri"/>
                <w:lang w:val="en-US"/>
              </w:rPr>
              <w:t>pop</w:t>
            </w:r>
            <w:r>
              <w:rPr>
                <w:rFonts w:ascii="Calibri" w:hAnsi="Calibri" w:cs="Calibri"/>
              </w:rPr>
              <w:t>() возвращает элемент с указанными индексом, удаляя его из списка. Если индекс не указан, то возвращается и удаляется последний элемент.</w:t>
            </w:r>
          </w:p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Например, </w:t>
            </w:r>
            <w:r>
              <w:rPr>
                <w:rFonts w:ascii="Calibri" w:hAnsi="Calibri" w:cs="Calibri"/>
                <w:lang w:val="en-US"/>
              </w:rPr>
              <w:t>my</w:t>
            </w:r>
            <w:r w:rsidRPr="004C14D8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  <w:lang w:val="en-US"/>
              </w:rPr>
              <w:t>list</w:t>
            </w:r>
            <w:r w:rsidRPr="004C14D8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  <w:lang w:val="en-US"/>
              </w:rPr>
              <w:t>pop</w:t>
            </w:r>
            <w:r w:rsidRPr="004C14D8">
              <w:rPr>
                <w:rFonts w:ascii="Calibri" w:hAnsi="Calibri" w:cs="Calibri"/>
              </w:rPr>
              <w:t xml:space="preserve">(2) </w:t>
            </w:r>
            <w:r>
              <w:rPr>
                <w:rFonts w:ascii="Calibri" w:hAnsi="Calibri" w:cs="Calibri"/>
              </w:rPr>
              <w:t xml:space="preserve">вернет 4, а </w:t>
            </w:r>
            <w:r>
              <w:rPr>
                <w:rFonts w:ascii="Calibri" w:hAnsi="Calibri" w:cs="Calibri"/>
                <w:lang w:val="en-US"/>
              </w:rPr>
              <w:t>my</w:t>
            </w:r>
            <w:r w:rsidRPr="004C14D8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  <w:lang w:val="en-US"/>
              </w:rPr>
              <w:t>list</w:t>
            </w:r>
            <w:r w:rsidRPr="004C14D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после этого будет равен [1, 2, 8, 16].</w:t>
            </w:r>
          </w:p>
          <w:p w:rsidR="00116593" w:rsidRPr="004C14D8" w:rsidRDefault="00116593">
            <w:pPr>
              <w:pStyle w:val="ab"/>
              <w:jc w:val="both"/>
              <w:rPr>
                <w:rFonts w:ascii="Calibri" w:hAnsi="Calibri" w:cs="Calibri"/>
              </w:rPr>
            </w:pP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Метод </w:t>
            </w:r>
            <w:r>
              <w:rPr>
                <w:rFonts w:ascii="Calibri" w:hAnsi="Calibri" w:cs="Calibri"/>
                <w:lang w:val="en-US"/>
              </w:rPr>
              <w:t>remove</w:t>
            </w:r>
            <w:r>
              <w:rPr>
                <w:rFonts w:ascii="Calibri" w:hAnsi="Calibri" w:cs="Calibri"/>
              </w:rPr>
              <w:t>() удаляет из списка указанный элемент.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Например, после выполнения </w:t>
            </w:r>
            <w:r>
              <w:rPr>
                <w:rFonts w:ascii="Calibri" w:hAnsi="Calibri" w:cs="Calibri"/>
                <w:lang w:val="en-US"/>
              </w:rPr>
              <w:t>my</w:t>
            </w:r>
            <w:r w:rsidRPr="004C14D8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  <w:lang w:val="en-US"/>
              </w:rPr>
              <w:t>list</w:t>
            </w:r>
            <w:r w:rsidRPr="004C14D8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  <w:lang w:val="en-US"/>
              </w:rPr>
              <w:t>remove</w:t>
            </w:r>
            <w:r w:rsidRPr="004C14D8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8</w:t>
            </w:r>
            <w:r w:rsidRPr="004C14D8">
              <w:rPr>
                <w:rFonts w:ascii="Calibri" w:hAnsi="Calibri" w:cs="Calibri"/>
              </w:rPr>
              <w:t xml:space="preserve">) </w:t>
            </w:r>
            <w:r>
              <w:rPr>
                <w:rFonts w:ascii="Calibri" w:hAnsi="Calibri" w:cs="Calibri"/>
                <w:lang w:val="en-US"/>
              </w:rPr>
              <w:t>my</w:t>
            </w:r>
            <w:r w:rsidRPr="004C14D8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  <w:lang w:val="en-US"/>
              </w:rPr>
              <w:t>list</w:t>
            </w:r>
            <w:r w:rsidRPr="004C14D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будет равен [1, 2, 4, 16].</w:t>
            </w:r>
          </w:p>
        </w:tc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Нельзя изменить.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Метод </w:t>
            </w:r>
            <w:r>
              <w:rPr>
                <w:rFonts w:ascii="Calibri" w:hAnsi="Calibri" w:cs="Calibri"/>
                <w:lang w:val="en-US"/>
              </w:rPr>
              <w:t>pop</w:t>
            </w:r>
            <w:r>
              <w:rPr>
                <w:rFonts w:ascii="Calibri" w:hAnsi="Calibri" w:cs="Calibri"/>
              </w:rPr>
              <w:t xml:space="preserve">() возвращает значение с указанными </w:t>
            </w:r>
            <w:r w:rsidR="004C14D8">
              <w:rPr>
                <w:rFonts w:ascii="Calibri" w:hAnsi="Calibri" w:cs="Calibri"/>
              </w:rPr>
              <w:t>ключом</w:t>
            </w:r>
            <w:r>
              <w:rPr>
                <w:rFonts w:ascii="Calibri" w:hAnsi="Calibri" w:cs="Calibri"/>
              </w:rPr>
              <w:t>, удаляя пару ключ-значение из словаря.</w:t>
            </w:r>
          </w:p>
          <w:p w:rsidR="00116593" w:rsidRDefault="000F161D">
            <w:pPr>
              <w:pStyle w:val="ab"/>
              <w:jc w:val="both"/>
            </w:pPr>
            <w:r>
              <w:rPr>
                <w:rFonts w:ascii="Calibri" w:hAnsi="Calibri" w:cs="Calibri"/>
              </w:rPr>
              <w:t xml:space="preserve">Например, </w:t>
            </w:r>
            <w:r>
              <w:rPr>
                <w:rFonts w:ascii="Calibri" w:hAnsi="Calibri" w:cs="Calibri"/>
                <w:lang w:val="en-US"/>
              </w:rPr>
              <w:t>my</w:t>
            </w:r>
            <w:r w:rsidRPr="004C14D8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  <w:lang w:val="en-US"/>
              </w:rPr>
              <w:t>dict</w:t>
            </w:r>
            <w:r w:rsidRPr="004C14D8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  <w:lang w:val="en-US"/>
              </w:rPr>
              <w:t>pop</w:t>
            </w:r>
            <w:r w:rsidRPr="004C14D8">
              <w:rPr>
                <w:rFonts w:ascii="Calibri" w:hAnsi="Calibri" w:cs="Calibri"/>
              </w:rPr>
              <w:t xml:space="preserve">(3) </w:t>
            </w:r>
            <w:r>
              <w:rPr>
                <w:rFonts w:ascii="Calibri" w:hAnsi="Calibri" w:cs="Calibri"/>
              </w:rPr>
              <w:t xml:space="preserve">вернет 'три', а </w:t>
            </w:r>
            <w:r>
              <w:rPr>
                <w:rFonts w:ascii="Calibri" w:hAnsi="Calibri" w:cs="Calibri"/>
                <w:lang w:val="en-US"/>
              </w:rPr>
              <w:t>my</w:t>
            </w:r>
            <w:r w:rsidRPr="004C14D8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  <w:lang w:val="en-US"/>
              </w:rPr>
              <w:t>dict</w:t>
            </w:r>
            <w:r w:rsidRPr="004C14D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после этого будет равен {2 : 'два', 1 : 'один'}.</w:t>
            </w:r>
          </w:p>
        </w:tc>
      </w:tr>
    </w:tbl>
    <w:p w:rsidR="00116593" w:rsidRDefault="00116593">
      <w:pPr>
        <w:jc w:val="both"/>
      </w:pPr>
    </w:p>
    <w:p w:rsidR="00116593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  <w:sz w:val="28"/>
          <w:szCs w:val="28"/>
        </w:rPr>
        <w:t>Поиск элемента: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08"/>
        <w:gridCol w:w="3208"/>
        <w:gridCol w:w="3215"/>
      </w:tblGrid>
      <w:tr w:rsidR="00116593"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Список</w:t>
            </w:r>
          </w:p>
        </w:tc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Кортеж</w:t>
            </w:r>
          </w:p>
        </w:tc>
        <w:tc>
          <w:tcPr>
            <w:tcW w:w="3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</w:pPr>
            <w:r>
              <w:rPr>
                <w:rFonts w:ascii="Calibri" w:hAnsi="Calibri" w:cs="Calibri"/>
              </w:rPr>
              <w:t>Словарь</w:t>
            </w:r>
          </w:p>
        </w:tc>
      </w:tr>
      <w:tr w:rsidR="00116593" w:rsidRPr="006F4F0E"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Оператор </w:t>
            </w:r>
            <w:r>
              <w:rPr>
                <w:rFonts w:ascii="Calibri" w:hAnsi="Calibri" w:cs="Calibri"/>
                <w:lang w:val="en-US"/>
              </w:rPr>
              <w:t>in</w:t>
            </w:r>
            <w:r>
              <w:rPr>
                <w:rFonts w:ascii="Calibri" w:hAnsi="Calibri" w:cs="Calibri"/>
              </w:rPr>
              <w:t xml:space="preserve"> позволяет проверить, содержится ли элемент в списке.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Например</w:t>
            </w:r>
            <w:r w:rsidRPr="004C14D8">
              <w:rPr>
                <w:rFonts w:ascii="Calibri" w:hAnsi="Calibri" w:cs="Calibri"/>
                <w:lang w:val="en-US"/>
              </w:rPr>
              <w:t>,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2 in my_list </w:t>
            </w:r>
            <w:r>
              <w:rPr>
                <w:rFonts w:ascii="Calibri" w:hAnsi="Calibri" w:cs="Calibri"/>
              </w:rPr>
              <w:t>вернёт</w:t>
            </w:r>
            <w:r w:rsidRPr="004C14D8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True (</w:t>
            </w:r>
            <w:r>
              <w:rPr>
                <w:rFonts w:ascii="Calibri" w:hAnsi="Calibri" w:cs="Calibri"/>
              </w:rPr>
              <w:t>истина</w:t>
            </w:r>
            <w:r w:rsidRPr="004C14D8">
              <w:rPr>
                <w:rFonts w:ascii="Calibri" w:hAnsi="Calibri" w:cs="Calibri"/>
                <w:lang w:val="en-US"/>
              </w:rPr>
              <w:t xml:space="preserve">), </w:t>
            </w:r>
          </w:p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5 in my_list </w:t>
            </w:r>
            <w:r>
              <w:rPr>
                <w:rFonts w:ascii="Calibri" w:hAnsi="Calibri" w:cs="Calibri"/>
              </w:rPr>
              <w:t>вернёт</w:t>
            </w:r>
            <w:r w:rsidRPr="004C14D8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False (</w:t>
            </w:r>
            <w:r>
              <w:rPr>
                <w:rFonts w:ascii="Calibri" w:hAnsi="Calibri" w:cs="Calibri"/>
              </w:rPr>
              <w:t>ложь</w:t>
            </w:r>
            <w:r w:rsidRPr="004C14D8">
              <w:rPr>
                <w:rFonts w:ascii="Calibri" w:hAnsi="Calibri" w:cs="Calibri"/>
                <w:lang w:val="en-US"/>
              </w:rPr>
              <w:t>).</w:t>
            </w:r>
          </w:p>
        </w:tc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Оператор </w:t>
            </w:r>
            <w:r>
              <w:rPr>
                <w:rFonts w:ascii="Calibri" w:hAnsi="Calibri" w:cs="Calibri"/>
                <w:lang w:val="en-US"/>
              </w:rPr>
              <w:t>in</w:t>
            </w:r>
            <w:r>
              <w:rPr>
                <w:rFonts w:ascii="Calibri" w:hAnsi="Calibri" w:cs="Calibri"/>
              </w:rPr>
              <w:t xml:space="preserve"> позволяет проверить, содержится ли элемент в кортеже.</w:t>
            </w:r>
          </w:p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Например</w:t>
            </w:r>
            <w:r w:rsidRPr="004C14D8">
              <w:rPr>
                <w:rFonts w:ascii="Calibri" w:hAnsi="Calibri" w:cs="Calibri"/>
                <w:lang w:val="en-US"/>
              </w:rPr>
              <w:t>,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  <w:lang w:val="en-US"/>
              </w:rPr>
            </w:pPr>
            <w:r w:rsidRPr="004C14D8">
              <w:rPr>
                <w:rFonts w:ascii="Calibri" w:hAnsi="Calibri" w:cs="Calibri"/>
                <w:lang w:val="en-US"/>
              </w:rPr>
              <w:t>10</w:t>
            </w:r>
            <w:r>
              <w:rPr>
                <w:rFonts w:ascii="Calibri" w:hAnsi="Calibri" w:cs="Calibri"/>
                <w:lang w:val="en-US"/>
              </w:rPr>
              <w:t xml:space="preserve"> in my_tuple </w:t>
            </w:r>
            <w:r>
              <w:rPr>
                <w:rFonts w:ascii="Calibri" w:hAnsi="Calibri" w:cs="Calibri"/>
              </w:rPr>
              <w:t>вернёт</w:t>
            </w:r>
            <w:r w:rsidRPr="004C14D8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True (</w:t>
            </w:r>
            <w:r>
              <w:rPr>
                <w:rFonts w:ascii="Calibri" w:hAnsi="Calibri" w:cs="Calibri"/>
              </w:rPr>
              <w:t>истина</w:t>
            </w:r>
            <w:r w:rsidRPr="004C14D8">
              <w:rPr>
                <w:rFonts w:ascii="Calibri" w:hAnsi="Calibri" w:cs="Calibri"/>
                <w:lang w:val="en-US"/>
              </w:rPr>
              <w:t xml:space="preserve">), </w:t>
            </w:r>
          </w:p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'XI' in my_tuple </w:t>
            </w:r>
            <w:r>
              <w:rPr>
                <w:rFonts w:ascii="Calibri" w:hAnsi="Calibri" w:cs="Calibri"/>
              </w:rPr>
              <w:t>вернёт</w:t>
            </w:r>
            <w:r w:rsidRPr="004C14D8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False (</w:t>
            </w:r>
            <w:r>
              <w:rPr>
                <w:rFonts w:ascii="Calibri" w:hAnsi="Calibri" w:cs="Calibri"/>
              </w:rPr>
              <w:t>ложь</w:t>
            </w:r>
            <w:r w:rsidRPr="004C14D8">
              <w:rPr>
                <w:rFonts w:ascii="Calibri" w:hAnsi="Calibri" w:cs="Calibri"/>
                <w:lang w:val="en-US"/>
              </w:rPr>
              <w:t>).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Оператор </w:t>
            </w:r>
            <w:r>
              <w:rPr>
                <w:rFonts w:ascii="Calibri" w:hAnsi="Calibri" w:cs="Calibri"/>
                <w:lang w:val="en-US"/>
              </w:rPr>
              <w:t>in</w:t>
            </w:r>
            <w:r>
              <w:rPr>
                <w:rFonts w:ascii="Calibri" w:hAnsi="Calibri" w:cs="Calibri"/>
              </w:rPr>
              <w:t xml:space="preserve"> позволяет проверить, содержится ли ключ в словаре.</w:t>
            </w:r>
          </w:p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Например</w:t>
            </w:r>
            <w:r w:rsidRPr="004C14D8">
              <w:rPr>
                <w:rFonts w:ascii="Calibri" w:hAnsi="Calibri" w:cs="Calibri"/>
                <w:lang w:val="en-US"/>
              </w:rPr>
              <w:t>,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  <w:lang w:val="en-US"/>
              </w:rPr>
            </w:pPr>
            <w:r w:rsidRPr="004C14D8">
              <w:rPr>
                <w:rFonts w:ascii="Calibri" w:hAnsi="Calibri" w:cs="Calibri"/>
                <w:lang w:val="en-US"/>
              </w:rPr>
              <w:t>3</w:t>
            </w:r>
            <w:r>
              <w:rPr>
                <w:rFonts w:ascii="Calibri" w:hAnsi="Calibri" w:cs="Calibri"/>
                <w:lang w:val="en-US"/>
              </w:rPr>
              <w:t xml:space="preserve"> in my_dict </w:t>
            </w:r>
            <w:r>
              <w:rPr>
                <w:rFonts w:ascii="Calibri" w:hAnsi="Calibri" w:cs="Calibri"/>
              </w:rPr>
              <w:t>вернёт</w:t>
            </w:r>
            <w:r w:rsidRPr="004C14D8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True (</w:t>
            </w:r>
            <w:r>
              <w:rPr>
                <w:rFonts w:ascii="Calibri" w:hAnsi="Calibri" w:cs="Calibri"/>
              </w:rPr>
              <w:t>истина</w:t>
            </w:r>
            <w:r w:rsidRPr="004C14D8">
              <w:rPr>
                <w:rFonts w:ascii="Calibri" w:hAnsi="Calibri" w:cs="Calibri"/>
                <w:lang w:val="en-US"/>
              </w:rPr>
              <w:t xml:space="preserve">), </w:t>
            </w:r>
          </w:p>
          <w:p w:rsidR="00116593" w:rsidRPr="004C14D8" w:rsidRDefault="000F161D">
            <w:pPr>
              <w:pStyle w:val="ab"/>
              <w:jc w:val="both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'</w:t>
            </w:r>
            <w:r>
              <w:rPr>
                <w:rFonts w:ascii="Calibri" w:hAnsi="Calibri" w:cs="Calibri"/>
              </w:rPr>
              <w:t>три</w:t>
            </w:r>
            <w:r>
              <w:rPr>
                <w:rFonts w:ascii="Calibri" w:hAnsi="Calibri" w:cs="Calibri"/>
                <w:lang w:val="en-US"/>
              </w:rPr>
              <w:t>'</w:t>
            </w:r>
            <w:r w:rsidRPr="004C14D8">
              <w:rPr>
                <w:rFonts w:ascii="Calibri" w:hAnsi="Calibri" w:cs="Calibri"/>
                <w:lang w:val="en-US"/>
              </w:rPr>
              <w:t xml:space="preserve"> in my_ </w:t>
            </w:r>
            <w:r>
              <w:rPr>
                <w:rFonts w:ascii="Calibri" w:hAnsi="Calibri" w:cs="Calibri"/>
                <w:lang w:val="en-US"/>
              </w:rPr>
              <w:t>dict</w:t>
            </w:r>
            <w:r w:rsidRPr="004C14D8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</w:rPr>
              <w:t>вернёт</w:t>
            </w:r>
            <w:r w:rsidRPr="004C14D8">
              <w:rPr>
                <w:rFonts w:ascii="Calibri" w:hAnsi="Calibri" w:cs="Calibri"/>
                <w:lang w:val="en-US"/>
              </w:rPr>
              <w:t xml:space="preserve"> False (</w:t>
            </w:r>
            <w:r>
              <w:rPr>
                <w:rFonts w:ascii="Calibri" w:hAnsi="Calibri" w:cs="Calibri"/>
              </w:rPr>
              <w:t>ложь</w:t>
            </w:r>
            <w:r w:rsidRPr="004C14D8">
              <w:rPr>
                <w:rFonts w:ascii="Calibri" w:hAnsi="Calibri" w:cs="Calibri"/>
                <w:lang w:val="en-US"/>
              </w:rPr>
              <w:t>).</w:t>
            </w:r>
          </w:p>
        </w:tc>
      </w:tr>
    </w:tbl>
    <w:p w:rsidR="00116593" w:rsidRPr="004C14D8" w:rsidRDefault="00116593">
      <w:pPr>
        <w:jc w:val="both"/>
        <w:rPr>
          <w:lang w:val="en-US"/>
        </w:rPr>
      </w:pPr>
    </w:p>
    <w:p w:rsidR="00116593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  <w:sz w:val="28"/>
          <w:szCs w:val="28"/>
        </w:rPr>
        <w:t>Сортировка: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08"/>
        <w:gridCol w:w="3208"/>
        <w:gridCol w:w="3215"/>
      </w:tblGrid>
      <w:tr w:rsidR="00116593"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Список</w:t>
            </w:r>
          </w:p>
        </w:tc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Кортеж</w:t>
            </w:r>
          </w:p>
        </w:tc>
        <w:tc>
          <w:tcPr>
            <w:tcW w:w="3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</w:pPr>
            <w:r>
              <w:rPr>
                <w:rFonts w:ascii="Calibri" w:hAnsi="Calibri" w:cs="Calibri"/>
              </w:rPr>
              <w:t>Словарь</w:t>
            </w:r>
          </w:p>
        </w:tc>
      </w:tr>
      <w:tr w:rsidR="00116593" w:rsidRPr="006F4F0E"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Метод </w:t>
            </w:r>
            <w:r>
              <w:rPr>
                <w:rFonts w:ascii="Calibri" w:hAnsi="Calibri" w:cs="Calibri"/>
                <w:lang w:val="en-US"/>
              </w:rPr>
              <w:t>sort</w:t>
            </w:r>
            <w:r>
              <w:rPr>
                <w:rFonts w:ascii="Calibri" w:hAnsi="Calibri" w:cs="Calibri"/>
              </w:rPr>
              <w:t>() сортирует содержимое списка.</w:t>
            </w:r>
          </w:p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Пример вызова: </w:t>
            </w:r>
            <w:r>
              <w:rPr>
                <w:rFonts w:ascii="Calibri" w:hAnsi="Calibri" w:cs="Calibri"/>
                <w:lang w:val="en-US"/>
              </w:rPr>
              <w:t>my</w:t>
            </w:r>
            <w:r w:rsidRPr="004C14D8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  <w:lang w:val="en-US"/>
              </w:rPr>
              <w:t>list</w:t>
            </w:r>
            <w:r w:rsidRPr="004C14D8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  <w:lang w:val="en-US"/>
              </w:rPr>
              <w:t>sort</w:t>
            </w:r>
            <w:r w:rsidRPr="004C14D8">
              <w:rPr>
                <w:rFonts w:ascii="Calibri" w:hAnsi="Calibri" w:cs="Calibri"/>
              </w:rPr>
              <w:t>().</w:t>
            </w:r>
          </w:p>
          <w:p w:rsidR="00116593" w:rsidRPr="004C14D8" w:rsidRDefault="00116593">
            <w:pPr>
              <w:pStyle w:val="ab"/>
              <w:jc w:val="both"/>
              <w:rPr>
                <w:rFonts w:ascii="Calibri" w:hAnsi="Calibri" w:cs="Calibri"/>
              </w:rPr>
            </w:pP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Метод </w:t>
            </w:r>
            <w:r>
              <w:rPr>
                <w:rFonts w:ascii="Calibri" w:hAnsi="Calibri" w:cs="Calibri"/>
                <w:lang w:val="en-US"/>
              </w:rPr>
              <w:t>sorted</w:t>
            </w:r>
            <w:r w:rsidRPr="004C14D8">
              <w:rPr>
                <w:rFonts w:ascii="Calibri" w:hAnsi="Calibri" w:cs="Calibri"/>
              </w:rPr>
              <w:t xml:space="preserve">() </w:t>
            </w:r>
            <w:r>
              <w:rPr>
                <w:rFonts w:ascii="Calibri" w:hAnsi="Calibri" w:cs="Calibri"/>
              </w:rPr>
              <w:t>возвращает новый отсортированный список.</w:t>
            </w:r>
          </w:p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Пример</w:t>
            </w:r>
            <w:r w:rsidRPr="004C14D8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</w:rPr>
              <w:t>вызова</w:t>
            </w:r>
            <w:r w:rsidRPr="004C14D8">
              <w:rPr>
                <w:rFonts w:ascii="Calibri" w:hAnsi="Calibri" w:cs="Calibri"/>
                <w:lang w:val="en-US"/>
              </w:rPr>
              <w:t xml:space="preserve">: </w:t>
            </w:r>
            <w:r>
              <w:rPr>
                <w:rFonts w:ascii="Calibri" w:hAnsi="Calibri" w:cs="Calibri"/>
                <w:lang w:val="en-US"/>
              </w:rPr>
              <w:t>sorted(my_list).</w:t>
            </w:r>
          </w:p>
        </w:tc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Метод </w:t>
            </w:r>
            <w:r>
              <w:rPr>
                <w:rFonts w:ascii="Calibri" w:hAnsi="Calibri" w:cs="Calibri"/>
                <w:lang w:val="en-US"/>
              </w:rPr>
              <w:t>sorted</w:t>
            </w:r>
            <w:r w:rsidRPr="004C14D8">
              <w:rPr>
                <w:rFonts w:ascii="Calibri" w:hAnsi="Calibri" w:cs="Calibri"/>
              </w:rPr>
              <w:t xml:space="preserve">() </w:t>
            </w:r>
            <w:r>
              <w:rPr>
                <w:rFonts w:ascii="Calibri" w:hAnsi="Calibri" w:cs="Calibri"/>
              </w:rPr>
              <w:t>возвращает новый отсортированный кортеж.</w:t>
            </w:r>
          </w:p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Пример</w:t>
            </w:r>
            <w:r w:rsidRPr="004C14D8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</w:rPr>
              <w:t>вызова</w:t>
            </w:r>
            <w:r w:rsidRPr="004C14D8">
              <w:rPr>
                <w:rFonts w:ascii="Calibri" w:hAnsi="Calibri" w:cs="Calibri"/>
                <w:lang w:val="en-US"/>
              </w:rPr>
              <w:t xml:space="preserve">: </w:t>
            </w:r>
            <w:r>
              <w:rPr>
                <w:rFonts w:ascii="Calibri" w:hAnsi="Calibri" w:cs="Calibri"/>
                <w:lang w:val="en-US"/>
              </w:rPr>
              <w:t>sorted(my_tuple).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Метод sorted() возвращает новый отсортированный список ключей словаря.</w:t>
            </w:r>
          </w:p>
          <w:p w:rsidR="00116593" w:rsidRPr="004C14D8" w:rsidRDefault="000F161D">
            <w:pPr>
              <w:pStyle w:val="ab"/>
              <w:jc w:val="both"/>
              <w:rPr>
                <w:lang w:val="en-US"/>
              </w:rPr>
            </w:pPr>
            <w:r>
              <w:rPr>
                <w:rFonts w:ascii="Calibri" w:hAnsi="Calibri" w:cs="Calibri"/>
              </w:rPr>
              <w:t>Пример</w:t>
            </w:r>
            <w:r w:rsidRPr="004C14D8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</w:rPr>
              <w:t>вызова</w:t>
            </w:r>
            <w:r w:rsidRPr="004C14D8">
              <w:rPr>
                <w:rFonts w:ascii="Calibri" w:hAnsi="Calibri" w:cs="Calibri"/>
                <w:lang w:val="en-US"/>
              </w:rPr>
              <w:t>: sorted(my_</w:t>
            </w:r>
            <w:r>
              <w:rPr>
                <w:rFonts w:ascii="Calibri" w:hAnsi="Calibri" w:cs="Calibri"/>
                <w:lang w:val="en-US"/>
              </w:rPr>
              <w:t>dict</w:t>
            </w:r>
            <w:r w:rsidRPr="004C14D8">
              <w:rPr>
                <w:rFonts w:ascii="Calibri" w:hAnsi="Calibri" w:cs="Calibri"/>
                <w:lang w:val="en-US"/>
              </w:rPr>
              <w:t>).</w:t>
            </w:r>
          </w:p>
        </w:tc>
      </w:tr>
    </w:tbl>
    <w:p w:rsidR="00116593" w:rsidRPr="004C14D8" w:rsidRDefault="00116593">
      <w:pPr>
        <w:jc w:val="both"/>
        <w:rPr>
          <w:lang w:val="en-US"/>
        </w:rPr>
      </w:pPr>
    </w:p>
    <w:p w:rsidR="00116593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  <w:sz w:val="28"/>
          <w:szCs w:val="28"/>
        </w:rPr>
        <w:t>Слияние: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08"/>
        <w:gridCol w:w="3208"/>
        <w:gridCol w:w="3215"/>
      </w:tblGrid>
      <w:tr w:rsidR="00116593"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Список</w:t>
            </w:r>
          </w:p>
        </w:tc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Кортеж</w:t>
            </w:r>
          </w:p>
        </w:tc>
        <w:tc>
          <w:tcPr>
            <w:tcW w:w="3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</w:pPr>
            <w:r>
              <w:rPr>
                <w:rFonts w:ascii="Calibri" w:hAnsi="Calibri" w:cs="Calibri"/>
              </w:rPr>
              <w:t>Словарь</w:t>
            </w:r>
          </w:p>
        </w:tc>
      </w:tr>
      <w:tr w:rsidR="00116593"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Метод </w:t>
            </w:r>
            <w:r>
              <w:rPr>
                <w:rFonts w:ascii="Calibri" w:hAnsi="Calibri" w:cs="Calibri"/>
                <w:lang w:val="en-US"/>
              </w:rPr>
              <w:t>extend</w:t>
            </w:r>
            <w:r>
              <w:rPr>
                <w:rFonts w:ascii="Calibri" w:hAnsi="Calibri" w:cs="Calibri"/>
              </w:rPr>
              <w:t>() добавляет к первому списку элементы второго списка.</w:t>
            </w:r>
          </w:p>
          <w:p w:rsidR="00116593" w:rsidRPr="004C14D8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Например, для </w:t>
            </w:r>
            <w:r>
              <w:rPr>
                <w:rFonts w:ascii="Calibri" w:hAnsi="Calibri" w:cs="Calibri"/>
                <w:lang w:val="en-US"/>
              </w:rPr>
              <w:t>l</w:t>
            </w:r>
            <w:r w:rsidRPr="004C14D8">
              <w:rPr>
                <w:rFonts w:ascii="Calibri" w:hAnsi="Calibri" w:cs="Calibri"/>
              </w:rPr>
              <w:t xml:space="preserve">1 = [0,1] </w:t>
            </w:r>
            <w:r>
              <w:rPr>
                <w:rFonts w:ascii="Calibri" w:hAnsi="Calibri" w:cs="Calibri"/>
              </w:rPr>
              <w:t xml:space="preserve">и </w:t>
            </w:r>
            <w:r>
              <w:rPr>
                <w:rFonts w:ascii="Calibri" w:hAnsi="Calibri" w:cs="Calibri"/>
                <w:lang w:val="en-US"/>
              </w:rPr>
              <w:t>l</w:t>
            </w:r>
            <w:r w:rsidRPr="004C14D8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  <w:lang w:val="en-US"/>
              </w:rPr>
              <w:t> </w:t>
            </w:r>
            <w:r w:rsidRPr="004C14D8">
              <w:rPr>
                <w:rFonts w:ascii="Calibri" w:hAnsi="Calibri" w:cs="Calibri"/>
              </w:rPr>
              <w:t>=</w:t>
            </w:r>
            <w:r>
              <w:rPr>
                <w:rFonts w:ascii="Calibri" w:hAnsi="Calibri" w:cs="Calibri"/>
                <w:lang w:val="en-US"/>
              </w:rPr>
              <w:t> </w:t>
            </w:r>
            <w:r w:rsidRPr="004C14D8">
              <w:rPr>
                <w:rFonts w:ascii="Calibri" w:hAnsi="Calibri" w:cs="Calibri"/>
              </w:rPr>
              <w:t xml:space="preserve">[2, 3] </w:t>
            </w:r>
            <w:r>
              <w:rPr>
                <w:rFonts w:ascii="Calibri" w:hAnsi="Calibri" w:cs="Calibri"/>
              </w:rPr>
              <w:t xml:space="preserve">после выполнения </w:t>
            </w:r>
            <w:r>
              <w:rPr>
                <w:rFonts w:ascii="Calibri" w:hAnsi="Calibri" w:cs="Calibri"/>
                <w:lang w:val="en-US"/>
              </w:rPr>
              <w:t>l</w:t>
            </w:r>
            <w:r w:rsidRPr="004C14D8">
              <w:rPr>
                <w:rFonts w:ascii="Calibri" w:hAnsi="Calibri" w:cs="Calibri"/>
              </w:rPr>
              <w:t>1.</w:t>
            </w:r>
            <w:r>
              <w:rPr>
                <w:rFonts w:ascii="Calibri" w:hAnsi="Calibri" w:cs="Calibri"/>
                <w:lang w:val="en-US"/>
              </w:rPr>
              <w:t>extend</w:t>
            </w:r>
            <w:r w:rsidRPr="004C14D8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  <w:lang w:val="en-US"/>
              </w:rPr>
              <w:t>l</w:t>
            </w:r>
            <w:r w:rsidRPr="004C14D8">
              <w:rPr>
                <w:rFonts w:ascii="Calibri" w:hAnsi="Calibri" w:cs="Calibri"/>
              </w:rPr>
              <w:t xml:space="preserve">2) </w:t>
            </w:r>
            <w:r>
              <w:rPr>
                <w:rFonts w:ascii="Calibri" w:hAnsi="Calibri" w:cs="Calibri"/>
                <w:lang w:val="en-US"/>
              </w:rPr>
              <w:t>l</w:t>
            </w:r>
            <w:r w:rsidRPr="004C14D8">
              <w:rPr>
                <w:rFonts w:ascii="Calibri" w:hAnsi="Calibri" w:cs="Calibri"/>
              </w:rPr>
              <w:t xml:space="preserve">1 </w:t>
            </w:r>
            <w:r>
              <w:rPr>
                <w:rFonts w:ascii="Calibri" w:hAnsi="Calibri" w:cs="Calibri"/>
              </w:rPr>
              <w:t xml:space="preserve">равен </w:t>
            </w:r>
            <w:r w:rsidRPr="004C14D8">
              <w:rPr>
                <w:rFonts w:ascii="Calibri" w:hAnsi="Calibri" w:cs="Calibri"/>
              </w:rPr>
              <w:t>[0,1,2,3].</w:t>
            </w:r>
          </w:p>
          <w:p w:rsidR="00116593" w:rsidRPr="004C14D8" w:rsidRDefault="00116593">
            <w:pPr>
              <w:pStyle w:val="ab"/>
              <w:jc w:val="both"/>
              <w:rPr>
                <w:rFonts w:ascii="Calibri" w:hAnsi="Calibri" w:cs="Calibri"/>
              </w:rPr>
            </w:pP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Оператор + создает новый список, состоящий из элементов первого и второго списков.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Например, для </w:t>
            </w:r>
            <w:r>
              <w:rPr>
                <w:rFonts w:ascii="Calibri" w:hAnsi="Calibri" w:cs="Calibri"/>
                <w:lang w:val="en-US"/>
              </w:rPr>
              <w:t>l</w:t>
            </w:r>
            <w:r w:rsidRPr="004C14D8">
              <w:rPr>
                <w:rFonts w:ascii="Calibri" w:hAnsi="Calibri" w:cs="Calibri"/>
              </w:rPr>
              <w:t xml:space="preserve">1 = [0,1] </w:t>
            </w:r>
            <w:r>
              <w:rPr>
                <w:rFonts w:ascii="Calibri" w:hAnsi="Calibri" w:cs="Calibri"/>
              </w:rPr>
              <w:t xml:space="preserve">и </w:t>
            </w:r>
            <w:r>
              <w:rPr>
                <w:rFonts w:ascii="Calibri" w:hAnsi="Calibri" w:cs="Calibri"/>
                <w:lang w:val="en-US"/>
              </w:rPr>
              <w:t>l</w:t>
            </w:r>
            <w:r w:rsidRPr="004C14D8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  <w:lang w:val="en-US"/>
              </w:rPr>
              <w:t> </w:t>
            </w:r>
            <w:r w:rsidRPr="004C14D8">
              <w:rPr>
                <w:rFonts w:ascii="Calibri" w:hAnsi="Calibri" w:cs="Calibri"/>
              </w:rPr>
              <w:t>=</w:t>
            </w:r>
            <w:r>
              <w:rPr>
                <w:rFonts w:ascii="Calibri" w:hAnsi="Calibri" w:cs="Calibri"/>
                <w:lang w:val="en-US"/>
              </w:rPr>
              <w:t> </w:t>
            </w:r>
            <w:r w:rsidRPr="004C14D8">
              <w:rPr>
                <w:rFonts w:ascii="Calibri" w:hAnsi="Calibri" w:cs="Calibri"/>
              </w:rPr>
              <w:t xml:space="preserve">[2, 3] </w:t>
            </w:r>
            <w:r>
              <w:rPr>
                <w:rFonts w:ascii="Calibri" w:hAnsi="Calibri" w:cs="Calibri"/>
                <w:lang w:val="en-US"/>
              </w:rPr>
              <w:t>l</w:t>
            </w:r>
            <w:r w:rsidRPr="004C14D8">
              <w:rPr>
                <w:rFonts w:ascii="Calibri" w:hAnsi="Calibri" w:cs="Calibri"/>
              </w:rPr>
              <w:t>1+</w:t>
            </w:r>
            <w:r>
              <w:rPr>
                <w:rFonts w:ascii="Calibri" w:hAnsi="Calibri" w:cs="Calibri"/>
                <w:lang w:val="en-US"/>
              </w:rPr>
              <w:t>l</w:t>
            </w:r>
            <w:r w:rsidRPr="004C14D8">
              <w:rPr>
                <w:rFonts w:ascii="Calibri" w:hAnsi="Calibri" w:cs="Calibri"/>
              </w:rPr>
              <w:t xml:space="preserve">2 </w:t>
            </w:r>
            <w:r>
              <w:rPr>
                <w:rFonts w:ascii="Calibri" w:hAnsi="Calibri" w:cs="Calibri"/>
              </w:rPr>
              <w:t xml:space="preserve">равно </w:t>
            </w:r>
            <w:r w:rsidRPr="004C14D8">
              <w:rPr>
                <w:rFonts w:ascii="Calibri" w:hAnsi="Calibri" w:cs="Calibri"/>
              </w:rPr>
              <w:t xml:space="preserve">[0,1,2,3]. </w:t>
            </w:r>
            <w:r>
              <w:rPr>
                <w:rFonts w:ascii="Calibri" w:hAnsi="Calibri" w:cs="Calibri"/>
              </w:rPr>
              <w:t xml:space="preserve">Сами </w:t>
            </w:r>
            <w:r>
              <w:rPr>
                <w:rFonts w:ascii="Calibri" w:hAnsi="Calibri" w:cs="Calibri"/>
                <w:lang w:val="en-US"/>
              </w:rPr>
              <w:t>l</w:t>
            </w:r>
            <w:r w:rsidRPr="004C14D8">
              <w:rPr>
                <w:rFonts w:ascii="Calibri" w:hAnsi="Calibri" w:cs="Calibri"/>
              </w:rPr>
              <w:t xml:space="preserve">1 </w:t>
            </w:r>
            <w:r>
              <w:rPr>
                <w:rFonts w:ascii="Calibri" w:hAnsi="Calibri" w:cs="Calibri"/>
              </w:rPr>
              <w:t xml:space="preserve">и </w:t>
            </w:r>
            <w:r>
              <w:rPr>
                <w:rFonts w:ascii="Calibri" w:hAnsi="Calibri" w:cs="Calibri"/>
                <w:lang w:val="en-US"/>
              </w:rPr>
              <w:t>l</w:t>
            </w:r>
            <w:r w:rsidRPr="004C14D8">
              <w:rPr>
                <w:rFonts w:ascii="Calibri" w:hAnsi="Calibri" w:cs="Calibri"/>
              </w:rPr>
              <w:t xml:space="preserve">2 </w:t>
            </w:r>
            <w:r>
              <w:rPr>
                <w:rFonts w:ascii="Calibri" w:hAnsi="Calibri" w:cs="Calibri"/>
              </w:rPr>
              <w:t>при этом не изменяются.</w:t>
            </w:r>
          </w:p>
        </w:tc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Оператор + создает новый кортеж, состоящий из элементов первого и второго кортежей.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Например, для </w:t>
            </w:r>
            <w:r>
              <w:rPr>
                <w:rFonts w:ascii="Calibri" w:hAnsi="Calibri" w:cs="Calibri"/>
                <w:lang w:val="en-US"/>
              </w:rPr>
              <w:t>t</w:t>
            </w:r>
            <w:r w:rsidRPr="004C14D8">
              <w:rPr>
                <w:rFonts w:ascii="Calibri" w:hAnsi="Calibri" w:cs="Calibri"/>
              </w:rPr>
              <w:t xml:space="preserve">1 = (0, 1) </w:t>
            </w:r>
            <w:r>
              <w:rPr>
                <w:rFonts w:ascii="Calibri" w:hAnsi="Calibri" w:cs="Calibri"/>
              </w:rPr>
              <w:t xml:space="preserve">и </w:t>
            </w:r>
            <w:r>
              <w:rPr>
                <w:rFonts w:ascii="Calibri" w:hAnsi="Calibri" w:cs="Calibri"/>
                <w:lang w:val="en-US"/>
              </w:rPr>
              <w:t>t</w:t>
            </w:r>
            <w:r w:rsidRPr="004C14D8">
              <w:rPr>
                <w:rFonts w:ascii="Calibri" w:hAnsi="Calibri" w:cs="Calibri"/>
              </w:rPr>
              <w:t xml:space="preserve">2 = (2, 3) </w:t>
            </w:r>
            <w:r>
              <w:rPr>
                <w:rFonts w:ascii="Calibri" w:hAnsi="Calibri" w:cs="Calibri"/>
                <w:lang w:val="en-US"/>
              </w:rPr>
              <w:t>t</w:t>
            </w:r>
            <w:r w:rsidRPr="004C14D8">
              <w:rPr>
                <w:rFonts w:ascii="Calibri" w:hAnsi="Calibri" w:cs="Calibri"/>
              </w:rPr>
              <w:t>1+</w:t>
            </w:r>
            <w:r>
              <w:rPr>
                <w:rFonts w:ascii="Calibri" w:hAnsi="Calibri" w:cs="Calibri"/>
                <w:lang w:val="en-US"/>
              </w:rPr>
              <w:t>t</w:t>
            </w:r>
            <w:r w:rsidRPr="004C14D8">
              <w:rPr>
                <w:rFonts w:ascii="Calibri" w:hAnsi="Calibri" w:cs="Calibri"/>
              </w:rPr>
              <w:t xml:space="preserve">2 </w:t>
            </w:r>
            <w:r>
              <w:rPr>
                <w:rFonts w:ascii="Calibri" w:hAnsi="Calibri" w:cs="Calibri"/>
              </w:rPr>
              <w:t xml:space="preserve">равно </w:t>
            </w:r>
            <w:r w:rsidRPr="004C14D8">
              <w:rPr>
                <w:rFonts w:ascii="Calibri" w:hAnsi="Calibri" w:cs="Calibri"/>
              </w:rPr>
              <w:t xml:space="preserve">(0,1,2,3). </w:t>
            </w:r>
            <w:r>
              <w:rPr>
                <w:rFonts w:ascii="Calibri" w:hAnsi="Calibri" w:cs="Calibri"/>
              </w:rPr>
              <w:t xml:space="preserve">Сами </w:t>
            </w:r>
            <w:r>
              <w:rPr>
                <w:rFonts w:ascii="Calibri" w:hAnsi="Calibri" w:cs="Calibri"/>
                <w:lang w:val="en-US"/>
              </w:rPr>
              <w:t>t</w:t>
            </w:r>
            <w:r w:rsidRPr="004C14D8">
              <w:rPr>
                <w:rFonts w:ascii="Calibri" w:hAnsi="Calibri" w:cs="Calibri"/>
              </w:rPr>
              <w:t xml:space="preserve">1 </w:t>
            </w:r>
            <w:r>
              <w:rPr>
                <w:rFonts w:ascii="Calibri" w:hAnsi="Calibri" w:cs="Calibri"/>
              </w:rPr>
              <w:t xml:space="preserve">и </w:t>
            </w:r>
            <w:r>
              <w:rPr>
                <w:rFonts w:ascii="Calibri" w:hAnsi="Calibri" w:cs="Calibri"/>
                <w:lang w:val="en-US"/>
              </w:rPr>
              <w:t>t</w:t>
            </w:r>
            <w:r w:rsidRPr="004C14D8">
              <w:rPr>
                <w:rFonts w:ascii="Calibri" w:hAnsi="Calibri" w:cs="Calibri"/>
              </w:rPr>
              <w:t xml:space="preserve">2 </w:t>
            </w:r>
            <w:r>
              <w:rPr>
                <w:rFonts w:ascii="Calibri" w:hAnsi="Calibri" w:cs="Calibri"/>
              </w:rPr>
              <w:t>при этом не изменяются.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Метод </w:t>
            </w:r>
            <w:r>
              <w:rPr>
                <w:rFonts w:ascii="Calibri" w:hAnsi="Calibri" w:cs="Calibri"/>
                <w:lang w:val="en-US"/>
              </w:rPr>
              <w:t>update</w:t>
            </w:r>
            <w:r>
              <w:rPr>
                <w:rFonts w:ascii="Calibri" w:hAnsi="Calibri" w:cs="Calibri"/>
              </w:rPr>
              <w:t>() добавляет переданные пары ключ</w:t>
            </w:r>
            <w:r>
              <w:rPr>
                <w:rFonts w:ascii="Calibri" w:hAnsi="Calibri" w:cs="Calibri"/>
              </w:rPr>
              <w:noBreakHyphen/>
              <w:t>значение к словарю.</w:t>
            </w:r>
          </w:p>
          <w:p w:rsidR="00116593" w:rsidRDefault="000F161D">
            <w:pPr>
              <w:pStyle w:val="ab"/>
              <w:jc w:val="both"/>
            </w:pPr>
            <w:r>
              <w:rPr>
                <w:rFonts w:ascii="Calibri" w:hAnsi="Calibri" w:cs="Calibri"/>
              </w:rPr>
              <w:t xml:space="preserve">Например, для </w:t>
            </w:r>
            <w:r>
              <w:rPr>
                <w:rFonts w:ascii="Calibri" w:hAnsi="Calibri" w:cs="Calibri"/>
                <w:lang w:val="en-US"/>
              </w:rPr>
              <w:t>d</w:t>
            </w:r>
            <w:r w:rsidRPr="004C14D8">
              <w:rPr>
                <w:rFonts w:ascii="Calibri" w:hAnsi="Calibri" w:cs="Calibri"/>
              </w:rPr>
              <w:t xml:space="preserve">1 = {0:0, 1:1} </w:t>
            </w:r>
            <w:r>
              <w:rPr>
                <w:rFonts w:ascii="Calibri" w:hAnsi="Calibri" w:cs="Calibri"/>
              </w:rPr>
              <w:t xml:space="preserve">и </w:t>
            </w:r>
            <w:r>
              <w:rPr>
                <w:rFonts w:ascii="Calibri" w:hAnsi="Calibri" w:cs="Calibri"/>
                <w:lang w:val="en-US"/>
              </w:rPr>
              <w:t>d</w:t>
            </w:r>
            <w:r w:rsidRPr="004C14D8">
              <w:rPr>
                <w:rFonts w:ascii="Calibri" w:hAnsi="Calibri" w:cs="Calibri"/>
              </w:rPr>
              <w:t xml:space="preserve">2 = {2:2, 3:3} </w:t>
            </w:r>
            <w:r>
              <w:rPr>
                <w:rFonts w:ascii="Calibri" w:hAnsi="Calibri" w:cs="Calibri"/>
              </w:rPr>
              <w:t xml:space="preserve">после выполнения </w:t>
            </w:r>
            <w:r>
              <w:rPr>
                <w:rFonts w:ascii="Calibri" w:hAnsi="Calibri" w:cs="Calibri"/>
                <w:lang w:val="en-US"/>
              </w:rPr>
              <w:t>d</w:t>
            </w:r>
            <w:r w:rsidRPr="004C14D8">
              <w:rPr>
                <w:rFonts w:ascii="Calibri" w:hAnsi="Calibri" w:cs="Calibri"/>
              </w:rPr>
              <w:t>1.</w:t>
            </w:r>
            <w:r>
              <w:rPr>
                <w:rFonts w:ascii="Calibri" w:hAnsi="Calibri" w:cs="Calibri"/>
                <w:lang w:val="en-US"/>
              </w:rPr>
              <w:t>update</w:t>
            </w:r>
            <w:r w:rsidRPr="004C14D8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  <w:lang w:val="en-US"/>
              </w:rPr>
              <w:t>d</w:t>
            </w:r>
            <w:r w:rsidRPr="004C14D8">
              <w:rPr>
                <w:rFonts w:ascii="Calibri" w:hAnsi="Calibri" w:cs="Calibri"/>
              </w:rPr>
              <w:t xml:space="preserve">2) </w:t>
            </w:r>
            <w:r>
              <w:rPr>
                <w:rFonts w:ascii="Calibri" w:hAnsi="Calibri" w:cs="Calibri"/>
                <w:lang w:val="en-US"/>
              </w:rPr>
              <w:t>d</w:t>
            </w:r>
            <w:r w:rsidRPr="004C14D8">
              <w:rPr>
                <w:rFonts w:ascii="Calibri" w:hAnsi="Calibri" w:cs="Calibri"/>
              </w:rPr>
              <w:t xml:space="preserve">1 </w:t>
            </w:r>
            <w:r>
              <w:rPr>
                <w:rFonts w:ascii="Calibri" w:hAnsi="Calibri" w:cs="Calibri"/>
              </w:rPr>
              <w:t xml:space="preserve">будет равен </w:t>
            </w:r>
            <w:r w:rsidRPr="004C14D8">
              <w:rPr>
                <w:rFonts w:ascii="Calibri" w:hAnsi="Calibri" w:cs="Calibri"/>
              </w:rPr>
              <w:t>{0:0, 1:1</w:t>
            </w:r>
            <w:r>
              <w:rPr>
                <w:rFonts w:ascii="Calibri" w:hAnsi="Calibri" w:cs="Calibri"/>
              </w:rPr>
              <w:t xml:space="preserve">, </w:t>
            </w:r>
            <w:r w:rsidRPr="004C14D8">
              <w:rPr>
                <w:rFonts w:ascii="Calibri" w:hAnsi="Calibri" w:cs="Calibri"/>
              </w:rPr>
              <w:t>2:2, 3:3}.</w:t>
            </w:r>
          </w:p>
        </w:tc>
      </w:tr>
    </w:tbl>
    <w:p w:rsidR="00116593" w:rsidRDefault="00116593">
      <w:pPr>
        <w:jc w:val="both"/>
      </w:pPr>
    </w:p>
    <w:p w:rsidR="00116593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  <w:sz w:val="28"/>
          <w:szCs w:val="28"/>
        </w:rPr>
        <w:t>Получение длины: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08"/>
        <w:gridCol w:w="3208"/>
        <w:gridCol w:w="3215"/>
      </w:tblGrid>
      <w:tr w:rsidR="00116593"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Список</w:t>
            </w:r>
          </w:p>
        </w:tc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Кортеж</w:t>
            </w:r>
          </w:p>
        </w:tc>
        <w:tc>
          <w:tcPr>
            <w:tcW w:w="3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</w:pPr>
            <w:r>
              <w:rPr>
                <w:rFonts w:ascii="Calibri" w:hAnsi="Calibri" w:cs="Calibri"/>
              </w:rPr>
              <w:t>Словарь</w:t>
            </w:r>
          </w:p>
        </w:tc>
      </w:tr>
      <w:tr w:rsidR="00116593"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Метод </w:t>
            </w:r>
            <w:r>
              <w:rPr>
                <w:rFonts w:ascii="Calibri" w:hAnsi="Calibri" w:cs="Calibri"/>
                <w:lang w:val="en-US"/>
              </w:rPr>
              <w:t>len</w:t>
            </w:r>
            <w:r w:rsidRPr="004C14D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возвращает количество элементов в списке.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Например, </w:t>
            </w:r>
            <w:r>
              <w:rPr>
                <w:rFonts w:ascii="Calibri" w:hAnsi="Calibri" w:cs="Calibri"/>
                <w:lang w:val="en-US"/>
              </w:rPr>
              <w:t xml:space="preserve">len(my_list) </w:t>
            </w:r>
            <w:r>
              <w:rPr>
                <w:rFonts w:ascii="Calibri" w:hAnsi="Calibri" w:cs="Calibri"/>
              </w:rPr>
              <w:t>вернет 5.</w:t>
            </w:r>
          </w:p>
        </w:tc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Метод </w:t>
            </w:r>
            <w:r>
              <w:rPr>
                <w:rFonts w:ascii="Calibri" w:hAnsi="Calibri" w:cs="Calibri"/>
                <w:lang w:val="en-US"/>
              </w:rPr>
              <w:t>len</w:t>
            </w:r>
            <w:r w:rsidRPr="004C14D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возвращает количество элементов в кортеже.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Например, </w:t>
            </w:r>
            <w:r>
              <w:rPr>
                <w:rFonts w:ascii="Calibri" w:hAnsi="Calibri" w:cs="Calibri"/>
                <w:lang w:val="en-US"/>
              </w:rPr>
              <w:t xml:space="preserve">len(my_tuple) </w:t>
            </w:r>
            <w:r>
              <w:rPr>
                <w:rFonts w:ascii="Calibri" w:hAnsi="Calibri" w:cs="Calibri"/>
              </w:rPr>
              <w:t xml:space="preserve">вернет </w:t>
            </w:r>
            <w:r>
              <w:rPr>
                <w:rFonts w:ascii="Calibri" w:hAnsi="Calibri" w:cs="Calibri"/>
                <w:lang w:val="en-US"/>
              </w:rPr>
              <w:t>3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Метод </w:t>
            </w:r>
            <w:r>
              <w:rPr>
                <w:rFonts w:ascii="Calibri" w:hAnsi="Calibri" w:cs="Calibri"/>
                <w:lang w:val="en-US"/>
              </w:rPr>
              <w:t>len</w:t>
            </w:r>
            <w:r w:rsidRPr="004C14D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возвращает количество элементов в словаре.</w:t>
            </w:r>
          </w:p>
          <w:p w:rsidR="00116593" w:rsidRDefault="000F161D">
            <w:pPr>
              <w:pStyle w:val="ab"/>
              <w:jc w:val="both"/>
            </w:pPr>
            <w:r>
              <w:rPr>
                <w:rFonts w:ascii="Calibri" w:hAnsi="Calibri" w:cs="Calibri"/>
              </w:rPr>
              <w:t xml:space="preserve">Например, </w:t>
            </w:r>
            <w:r>
              <w:rPr>
                <w:rFonts w:ascii="Calibri" w:hAnsi="Calibri" w:cs="Calibri"/>
                <w:lang w:val="en-US"/>
              </w:rPr>
              <w:t xml:space="preserve">len(my_dict) </w:t>
            </w:r>
            <w:r>
              <w:rPr>
                <w:rFonts w:ascii="Calibri" w:hAnsi="Calibri" w:cs="Calibri"/>
              </w:rPr>
              <w:t xml:space="preserve">вернет </w:t>
            </w:r>
            <w:r>
              <w:rPr>
                <w:rFonts w:ascii="Calibri" w:hAnsi="Calibri" w:cs="Calibri"/>
                <w:lang w:val="en-US"/>
              </w:rPr>
              <w:t>3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:rsidR="00116593" w:rsidRDefault="00116593">
      <w:pPr>
        <w:jc w:val="both"/>
        <w:rPr>
          <w:i/>
          <w:iCs/>
        </w:rPr>
      </w:pPr>
    </w:p>
    <w:p w:rsidR="00116593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  <w:sz w:val="28"/>
          <w:szCs w:val="28"/>
        </w:rPr>
        <w:t>Копирование: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08"/>
        <w:gridCol w:w="3208"/>
        <w:gridCol w:w="3215"/>
      </w:tblGrid>
      <w:tr w:rsidR="00116593"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Список</w:t>
            </w:r>
          </w:p>
        </w:tc>
        <w:tc>
          <w:tcPr>
            <w:tcW w:w="32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Кортеж</w:t>
            </w:r>
          </w:p>
        </w:tc>
        <w:tc>
          <w:tcPr>
            <w:tcW w:w="3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</w:pPr>
            <w:r>
              <w:rPr>
                <w:rFonts w:ascii="Calibri" w:hAnsi="Calibri" w:cs="Calibri"/>
              </w:rPr>
              <w:t>Словарь</w:t>
            </w:r>
          </w:p>
        </w:tc>
      </w:tr>
      <w:tr w:rsidR="00116593"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Метод </w:t>
            </w:r>
            <w:r>
              <w:rPr>
                <w:rFonts w:ascii="Calibri" w:hAnsi="Calibri" w:cs="Calibri"/>
                <w:lang w:val="en-US"/>
              </w:rPr>
              <w:t>copy</w:t>
            </w:r>
            <w:r w:rsidRPr="004C14D8">
              <w:rPr>
                <w:rFonts w:ascii="Calibri" w:hAnsi="Calibri" w:cs="Calibri"/>
              </w:rPr>
              <w:t xml:space="preserve">() </w:t>
            </w:r>
            <w:r>
              <w:rPr>
                <w:rFonts w:ascii="Calibri" w:hAnsi="Calibri" w:cs="Calibri"/>
              </w:rPr>
              <w:t>создает копию списка.</w:t>
            </w:r>
          </w:p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Пример вызова: </w:t>
            </w:r>
            <w:r>
              <w:rPr>
                <w:rFonts w:ascii="Calibri" w:hAnsi="Calibri" w:cs="Calibri"/>
                <w:lang w:val="en-US"/>
              </w:rPr>
              <w:t>my</w:t>
            </w:r>
            <w:r w:rsidRPr="004C14D8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  <w:lang w:val="en-US"/>
              </w:rPr>
              <w:t>list</w:t>
            </w:r>
            <w:r w:rsidRPr="004C14D8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  <w:lang w:val="en-US"/>
              </w:rPr>
              <w:t>copy</w:t>
            </w:r>
            <w:r w:rsidRPr="004C14D8">
              <w:rPr>
                <w:rFonts w:ascii="Calibri" w:hAnsi="Calibri" w:cs="Calibri"/>
              </w:rPr>
              <w:t>().</w:t>
            </w:r>
          </w:p>
        </w:tc>
        <w:tc>
          <w:tcPr>
            <w:tcW w:w="32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snapToGrid w:val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Не имеет особого смысла, т. к. кортеж неизменяем. Два кортежа с одними и теми же значениями — по сути один и тот же кортеж.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6593" w:rsidRDefault="000F161D">
            <w:pPr>
              <w:pStyle w:val="ab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Метод </w:t>
            </w:r>
            <w:r>
              <w:rPr>
                <w:rFonts w:ascii="Calibri" w:hAnsi="Calibri" w:cs="Calibri"/>
                <w:lang w:val="en-US"/>
              </w:rPr>
              <w:t>copy</w:t>
            </w:r>
            <w:r w:rsidRPr="004C14D8">
              <w:rPr>
                <w:rFonts w:ascii="Calibri" w:hAnsi="Calibri" w:cs="Calibri"/>
              </w:rPr>
              <w:t xml:space="preserve">() </w:t>
            </w:r>
            <w:r>
              <w:rPr>
                <w:rFonts w:ascii="Calibri" w:hAnsi="Calibri" w:cs="Calibri"/>
              </w:rPr>
              <w:t>создает копию словаря.</w:t>
            </w:r>
          </w:p>
          <w:p w:rsidR="00116593" w:rsidRDefault="000F161D">
            <w:pPr>
              <w:pStyle w:val="ab"/>
              <w:jc w:val="both"/>
            </w:pPr>
            <w:r>
              <w:rPr>
                <w:rFonts w:ascii="Calibri" w:hAnsi="Calibri" w:cs="Calibri"/>
              </w:rPr>
              <w:t xml:space="preserve">Пример вызова: </w:t>
            </w:r>
            <w:r>
              <w:rPr>
                <w:rFonts w:ascii="Calibri" w:hAnsi="Calibri" w:cs="Calibri"/>
                <w:lang w:val="en-US"/>
              </w:rPr>
              <w:t>my</w:t>
            </w:r>
            <w:r w:rsidRPr="004C14D8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  <w:lang w:val="en-US"/>
              </w:rPr>
              <w:t>dict</w:t>
            </w:r>
            <w:r w:rsidRPr="004C14D8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  <w:lang w:val="en-US"/>
              </w:rPr>
              <w:t>copy</w:t>
            </w:r>
            <w:r w:rsidRPr="004C14D8">
              <w:rPr>
                <w:rFonts w:ascii="Calibri" w:hAnsi="Calibri" w:cs="Calibri"/>
              </w:rPr>
              <w:t>().</w:t>
            </w:r>
          </w:p>
        </w:tc>
      </w:tr>
    </w:tbl>
    <w:p w:rsidR="00116593" w:rsidRDefault="00116593">
      <w:pPr>
        <w:jc w:val="both"/>
        <w:rPr>
          <w:i/>
          <w:iCs/>
        </w:rPr>
      </w:pPr>
    </w:p>
    <w:p w:rsidR="00116593" w:rsidRDefault="000F161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Слайсинг:</w:t>
      </w:r>
    </w:p>
    <w:p w:rsidR="00116593" w:rsidRDefault="000F161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Слайсинг — это более мощный аналог индексирования. Слайсинг применим к спискам, кортежам и строкам.</w:t>
      </w:r>
    </w:p>
    <w:p w:rsidR="00116593" w:rsidRPr="004C14D8" w:rsidRDefault="000F161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Нотация слайсинга аналогична нотации функции </w:t>
      </w:r>
      <w:r>
        <w:rPr>
          <w:rFonts w:ascii="Calibri" w:hAnsi="Calibri" w:cs="Calibri"/>
          <w:sz w:val="28"/>
          <w:szCs w:val="28"/>
          <w:lang w:val="en-US"/>
        </w:rPr>
        <w:t>range</w:t>
      </w:r>
      <w:r w:rsidRPr="004C14D8">
        <w:rPr>
          <w:rFonts w:ascii="Calibri" w:hAnsi="Calibri" w:cs="Calibri"/>
          <w:sz w:val="28"/>
          <w:szCs w:val="28"/>
        </w:rPr>
        <w:t>():</w:t>
      </w:r>
    </w:p>
    <w:p w:rsidR="00116593" w:rsidRDefault="000F161D">
      <w:pPr>
        <w:jc w:val="both"/>
      </w:pPr>
      <w:r>
        <w:rPr>
          <w:rFonts w:ascii="Calibri" w:hAnsi="Calibri" w:cs="Calibri"/>
          <w:sz w:val="28"/>
          <w:szCs w:val="28"/>
          <w:lang w:val="en-US"/>
        </w:rPr>
        <w:t>start</w:t>
      </w:r>
      <w:r w:rsidRPr="004C14D8">
        <w:rPr>
          <w:rFonts w:ascii="Calibri" w:hAnsi="Calibri" w:cs="Calibri"/>
          <w:sz w:val="28"/>
          <w:szCs w:val="28"/>
        </w:rPr>
        <w:t xml:space="preserve"> : </w:t>
      </w:r>
      <w:r>
        <w:rPr>
          <w:rFonts w:ascii="Calibri" w:hAnsi="Calibri" w:cs="Calibri"/>
          <w:sz w:val="28"/>
          <w:szCs w:val="28"/>
          <w:lang w:val="en-US"/>
        </w:rPr>
        <w:t>stop</w:t>
      </w:r>
      <w:r w:rsidRPr="004C14D8">
        <w:rPr>
          <w:rFonts w:ascii="Calibri" w:hAnsi="Calibri" w:cs="Calibri"/>
          <w:sz w:val="28"/>
          <w:szCs w:val="28"/>
        </w:rPr>
        <w:t xml:space="preserve"> : </w:t>
      </w:r>
      <w:r>
        <w:rPr>
          <w:rFonts w:ascii="Calibri" w:hAnsi="Calibri" w:cs="Calibri"/>
          <w:sz w:val="28"/>
          <w:szCs w:val="28"/>
          <w:lang w:val="en-US"/>
        </w:rPr>
        <w:t>step</w:t>
      </w:r>
      <w:r w:rsidRPr="004C14D8">
        <w:rPr>
          <w:rFonts w:ascii="Calibri" w:hAnsi="Calibri" w:cs="Calibri"/>
          <w:sz w:val="28"/>
          <w:szCs w:val="28"/>
        </w:rPr>
        <w:t xml:space="preserve"> – </w:t>
      </w:r>
      <w:r>
        <w:rPr>
          <w:rFonts w:ascii="Calibri" w:hAnsi="Calibri" w:cs="Calibri"/>
          <w:sz w:val="28"/>
          <w:szCs w:val="28"/>
        </w:rPr>
        <w:t>начало : остановка : шаг.</w:t>
      </w:r>
    </w:p>
    <w:p w:rsidR="00116593" w:rsidRPr="004C14D8" w:rsidRDefault="000F161D">
      <w:pPr>
        <w:jc w:val="both"/>
        <w:rPr>
          <w:rFonts w:ascii="Calibri" w:hAnsi="Calibri" w:cs="Calibri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51220" cy="348424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3484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6593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Start</w:t>
      </w:r>
      <w:r w:rsidRPr="004C14D8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начало):</w:t>
      </w:r>
    </w:p>
    <w:p w:rsidR="00116593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Если не указать, то считается равным 0.</w:t>
      </w:r>
    </w:p>
    <w:p w:rsidR="00116593" w:rsidRPr="004C14D8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Если указать отрицательное число, то элемент берется с конца списка или кортежа.</w:t>
      </w:r>
    </w:p>
    <w:p w:rsidR="00116593" w:rsidRPr="004C14D8" w:rsidRDefault="00116593">
      <w:pPr>
        <w:jc w:val="both"/>
        <w:rPr>
          <w:rFonts w:ascii="Calibri" w:hAnsi="Calibri" w:cs="Calibri"/>
        </w:rPr>
      </w:pPr>
    </w:p>
    <w:p w:rsidR="00116593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Stop</w:t>
      </w:r>
      <w:r w:rsidRPr="004C14D8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остановка):</w:t>
      </w:r>
    </w:p>
    <w:p w:rsidR="00116593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Если не указать, то считается равным длине списка или кортежа.</w:t>
      </w:r>
    </w:p>
    <w:p w:rsidR="00116593" w:rsidRPr="004C14D8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Если указать отрицательное число, то элемент берется с конца списка или кортежа.</w:t>
      </w:r>
    </w:p>
    <w:p w:rsidR="00116593" w:rsidRPr="004C14D8" w:rsidRDefault="00116593">
      <w:pPr>
        <w:jc w:val="both"/>
        <w:rPr>
          <w:rFonts w:ascii="Calibri" w:hAnsi="Calibri" w:cs="Calibri"/>
        </w:rPr>
      </w:pPr>
    </w:p>
    <w:p w:rsidR="00116593" w:rsidRPr="004C14D8" w:rsidRDefault="000F161D">
      <w:pPr>
        <w:jc w:val="both"/>
        <w:rPr>
          <w:rFonts w:ascii="Calibri" w:hAnsi="Calibri" w:cs="Calibri"/>
        </w:rPr>
      </w:pPr>
      <w:r>
        <w:rPr>
          <w:noProof/>
          <w:lang w:eastAsia="ru-RU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046345" cy="162687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16268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6593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Step</w:t>
      </w:r>
      <w:r w:rsidRPr="004C14D8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шаг):</w:t>
      </w:r>
    </w:p>
    <w:p w:rsidR="00116593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Число, на которое увеличивается индекс при проходе по списку или кортежу.</w:t>
      </w:r>
    </w:p>
    <w:p w:rsidR="00116593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Если не указать, то считается равным 1.</w:t>
      </w:r>
    </w:p>
    <w:p w:rsidR="00116593" w:rsidRPr="004C14D8" w:rsidRDefault="000F161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Если указать отрицательное число, то отсчёт идет от конца к началу.</w:t>
      </w:r>
    </w:p>
    <w:p w:rsidR="00116593" w:rsidRPr="004C14D8" w:rsidRDefault="00116593">
      <w:pPr>
        <w:jc w:val="both"/>
        <w:rPr>
          <w:rFonts w:ascii="Calibri" w:hAnsi="Calibri" w:cs="Calibri"/>
        </w:rPr>
      </w:pPr>
    </w:p>
    <w:p w:rsidR="00116593" w:rsidRDefault="000F161D">
      <w:pPr>
        <w:jc w:val="both"/>
      </w:pPr>
      <w:r>
        <w:rPr>
          <w:rFonts w:ascii="Calibri" w:hAnsi="Calibri" w:cs="Calibri"/>
        </w:rPr>
        <w:t>Слайсы можно использовать в большинстве методов или операторов, требующих указания индекса.</w:t>
      </w:r>
    </w:p>
    <w:p w:rsidR="00116593" w:rsidRDefault="000F161D">
      <w:pPr>
        <w:pStyle w:val="2"/>
        <w:pageBreakBefore/>
        <w:rPr>
          <w:rFonts w:ascii="Calibri" w:hAnsi="Calibri" w:cs="Calibri"/>
        </w:rPr>
      </w:pPr>
      <w:bookmarkStart w:id="6" w:name="_Toc83033229"/>
      <w:r>
        <w:lastRenderedPageBreak/>
        <w:t>Задание</w:t>
      </w:r>
      <w:bookmarkEnd w:id="6"/>
    </w:p>
    <w:p w:rsidR="00116593" w:rsidRDefault="000F161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116593" w:rsidRDefault="000F161D">
      <w:pPr>
        <w:numPr>
          <w:ilvl w:val="0"/>
          <w:numId w:val="9"/>
        </w:numPr>
        <w:jc w:val="both"/>
      </w:pPr>
      <w:r>
        <w:rPr>
          <w:rFonts w:ascii="Calibri" w:hAnsi="Calibri" w:cs="Calibri"/>
          <w:sz w:val="28"/>
          <w:szCs w:val="28"/>
        </w:rPr>
        <w:t>Сделайте форк репозитория</w:t>
      </w:r>
    </w:p>
    <w:p w:rsidR="00116593" w:rsidRDefault="00D00CD5">
      <w:pPr>
        <w:jc w:val="both"/>
        <w:rPr>
          <w:rFonts w:ascii="Calibri" w:hAnsi="Calibri" w:cs="Calibri"/>
          <w:color w:val="000000"/>
          <w:sz w:val="28"/>
          <w:szCs w:val="28"/>
        </w:rPr>
      </w:pPr>
      <w:r>
        <w:tab/>
      </w:r>
      <w:hyperlink r:id="rId8" w:history="1">
        <w:r w:rsidR="000F161D">
          <w:rPr>
            <w:rStyle w:val="a7"/>
            <w:rFonts w:ascii="Calibri" w:hAnsi="Calibri" w:cs="Calibri"/>
            <w:color w:val="auto"/>
            <w:sz w:val="28"/>
            <w:szCs w:val="28"/>
            <w:u w:val="none"/>
          </w:rPr>
          <w:t>https://github.com/mosalov/EmptyJupyterNoteebookForBinder</w:t>
        </w:r>
      </w:hyperlink>
    </w:p>
    <w:p w:rsidR="00116593" w:rsidRDefault="000F161D">
      <w:pPr>
        <w:numPr>
          <w:ilvl w:val="0"/>
          <w:numId w:val="9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Откройте сайт Binder: </w:t>
      </w:r>
      <w:hyperlink r:id="rId9" w:history="1">
        <w:r>
          <w:rPr>
            <w:rStyle w:val="a7"/>
            <w:rFonts w:ascii="Calibri" w:hAnsi="Calibri" w:cs="Calibri"/>
            <w:color w:val="000000"/>
            <w:sz w:val="28"/>
            <w:szCs w:val="28"/>
          </w:rPr>
          <w:t>https://mybinder.org/</w:t>
        </w:r>
      </w:hyperlink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116593" w:rsidRDefault="000F161D">
      <w:pPr>
        <w:numPr>
          <w:ilvl w:val="0"/>
          <w:numId w:val="9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В поле «GitHub repository name or URL» укажите ссылку на свой репозиторий. Нажмите кнопку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«launch», </w:t>
      </w:r>
      <w:r>
        <w:rPr>
          <w:rFonts w:ascii="Calibri" w:hAnsi="Calibri" w:cs="Calibri"/>
          <w:color w:val="000000"/>
          <w:sz w:val="28"/>
          <w:szCs w:val="28"/>
        </w:rPr>
        <w:t>дождитесь открытия репозитория.</w:t>
      </w:r>
    </w:p>
    <w:p w:rsidR="00116593" w:rsidRDefault="000F161D">
      <w:pPr>
        <w:numPr>
          <w:ilvl w:val="0"/>
          <w:numId w:val="9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Откройте (кликните) файл «</w:t>
      </w:r>
      <w:hyperlink r:id="rId10" w:anchor="_blank" w:history="1">
        <w:r>
          <w:rPr>
            <w:rStyle w:val="a7"/>
            <w:rFonts w:ascii="Calibri" w:hAnsi="Calibri" w:cs="Calibri"/>
            <w:color w:val="000000"/>
            <w:sz w:val="28"/>
            <w:szCs w:val="28"/>
            <w:u w:val="none"/>
          </w:rPr>
          <w:t>empty_notebook.ipynb</w:t>
        </w:r>
      </w:hyperlink>
      <w:r>
        <w:rPr>
          <w:rFonts w:ascii="Calibri" w:hAnsi="Calibri" w:cs="Calibri"/>
          <w:color w:val="000000"/>
          <w:sz w:val="28"/>
          <w:szCs w:val="28"/>
        </w:rPr>
        <w:t>».</w:t>
      </w:r>
    </w:p>
    <w:p w:rsidR="00116593" w:rsidRDefault="000F161D">
      <w:pPr>
        <w:numPr>
          <w:ilvl w:val="0"/>
          <w:numId w:val="9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Напишите код, который создаст и выведет список квадратов натуральных чисел от 1 до 1000.</w:t>
      </w:r>
    </w:p>
    <w:p w:rsidR="00116593" w:rsidRDefault="000F161D">
      <w:pPr>
        <w:numPr>
          <w:ilvl w:val="0"/>
          <w:numId w:val="9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Сохраните файл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Jupyter</w:t>
      </w:r>
      <w:r w:rsidRPr="004C14D8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notebook</w:t>
      </w:r>
      <w:r w:rsidRPr="004C14D8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с названием «</w:t>
      </w:r>
      <w:r w:rsidR="000340EB" w:rsidRPr="000340EB">
        <w:rPr>
          <w:rFonts w:ascii="Calibri" w:hAnsi="Calibri" w:cs="Calibri"/>
          <w:i/>
          <w:color w:val="000000"/>
          <w:sz w:val="28"/>
          <w:szCs w:val="28"/>
        </w:rPr>
        <w:t>Фамилия</w:t>
      </w:r>
      <w:r w:rsidR="000340EB">
        <w:rPr>
          <w:rFonts w:ascii="Calibri" w:hAnsi="Calibri" w:cs="Calibri"/>
          <w:color w:val="000000"/>
          <w:sz w:val="28"/>
          <w:szCs w:val="28"/>
        </w:rPr>
        <w:t>_</w:t>
      </w:r>
      <w:r>
        <w:rPr>
          <w:rFonts w:ascii="Calibri" w:hAnsi="Calibri" w:cs="Calibri"/>
          <w:color w:val="000000"/>
          <w:sz w:val="28"/>
          <w:szCs w:val="28"/>
        </w:rPr>
        <w:t>Задание 3_</w:t>
      </w:r>
      <w:r w:rsidR="000340EB">
        <w:rPr>
          <w:rFonts w:ascii="Calibri" w:hAnsi="Calibri" w:cs="Calibri"/>
          <w:color w:val="000000"/>
          <w:sz w:val="28"/>
          <w:szCs w:val="28"/>
        </w:rPr>
        <w:t>5_</w:t>
      </w:r>
      <w:r>
        <w:rPr>
          <w:rFonts w:ascii="Calibri" w:hAnsi="Calibri" w:cs="Calibri"/>
          <w:color w:val="000000"/>
          <w:sz w:val="28"/>
          <w:szCs w:val="28"/>
        </w:rPr>
        <w:t>1.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ipynb</w:t>
      </w:r>
      <w:r>
        <w:rPr>
          <w:rFonts w:ascii="Calibri" w:hAnsi="Calibri" w:cs="Calibri"/>
          <w:color w:val="000000"/>
          <w:sz w:val="28"/>
          <w:szCs w:val="28"/>
        </w:rPr>
        <w:t>»</w:t>
      </w:r>
      <w:r w:rsidRPr="004C14D8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и загрузите его в созданный репозиторий.</w:t>
      </w:r>
    </w:p>
    <w:p w:rsidR="00116593" w:rsidRDefault="00116593">
      <w:pPr>
        <w:rPr>
          <w:rFonts w:ascii="Calibri" w:hAnsi="Calibri" w:cs="Calibri"/>
          <w:b/>
          <w:bCs/>
          <w:sz w:val="28"/>
          <w:szCs w:val="28"/>
        </w:rPr>
      </w:pPr>
    </w:p>
    <w:p w:rsidR="00116593" w:rsidRDefault="000F161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2</w:t>
      </w:r>
    </w:p>
    <w:p w:rsidR="00116593" w:rsidRDefault="000F161D">
      <w:pPr>
        <w:numPr>
          <w:ilvl w:val="0"/>
          <w:numId w:val="8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Вернитесь к файлу «</w:t>
      </w:r>
      <w:hyperlink r:id="rId11" w:anchor="_blank" w:history="1">
        <w:r>
          <w:rPr>
            <w:rStyle w:val="a7"/>
            <w:rFonts w:ascii="Calibri" w:hAnsi="Calibri" w:cs="Calibri"/>
            <w:color w:val="000000"/>
            <w:sz w:val="28"/>
            <w:szCs w:val="28"/>
            <w:u w:val="none"/>
          </w:rPr>
          <w:t>empty_notebook.ipynb</w:t>
        </w:r>
      </w:hyperlink>
      <w:r>
        <w:rPr>
          <w:rFonts w:ascii="Calibri" w:hAnsi="Calibri" w:cs="Calibri"/>
          <w:color w:val="000000"/>
          <w:sz w:val="28"/>
          <w:szCs w:val="28"/>
        </w:rPr>
        <w:t xml:space="preserve">», открытому в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Binder</w:t>
      </w:r>
      <w:r w:rsidRPr="004C14D8">
        <w:rPr>
          <w:rFonts w:ascii="Calibri" w:hAnsi="Calibri" w:cs="Calibri"/>
          <w:color w:val="000000"/>
          <w:sz w:val="28"/>
          <w:szCs w:val="28"/>
        </w:rPr>
        <w:t>.</w:t>
      </w:r>
    </w:p>
    <w:p w:rsidR="00116593" w:rsidRDefault="000F161D">
      <w:pPr>
        <w:numPr>
          <w:ilvl w:val="0"/>
          <w:numId w:val="8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Создайте кортеж из натуральных чисел от 1 до 20.</w:t>
      </w:r>
    </w:p>
    <w:p w:rsidR="00116593" w:rsidRDefault="000F161D">
      <w:pPr>
        <w:numPr>
          <w:ilvl w:val="0"/>
          <w:numId w:val="8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С помощью слайсинга создайте кортеж, содержащий числа с 5 по 15 включительно.</w:t>
      </w:r>
    </w:p>
    <w:p w:rsidR="00116593" w:rsidRDefault="000F161D">
      <w:pPr>
        <w:numPr>
          <w:ilvl w:val="0"/>
          <w:numId w:val="8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С помощью слайсинга создайте кортеж, содержащий последние 7 элементов первоначального кортежа.</w:t>
      </w:r>
    </w:p>
    <w:p w:rsidR="00116593" w:rsidRDefault="000F161D">
      <w:pPr>
        <w:numPr>
          <w:ilvl w:val="0"/>
          <w:numId w:val="8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С помощью  слайсинга создайте кортеж (7, 9, 11, 13).</w:t>
      </w:r>
    </w:p>
    <w:p w:rsidR="00116593" w:rsidRDefault="000F161D">
      <w:pPr>
        <w:numPr>
          <w:ilvl w:val="0"/>
          <w:numId w:val="8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Сохраните файл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Jupyter</w:t>
      </w:r>
      <w:r w:rsidRPr="004C14D8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notebook</w:t>
      </w:r>
      <w:r w:rsidRPr="004C14D8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с названием «</w:t>
      </w:r>
      <w:r w:rsidR="006B6117" w:rsidRPr="000340EB">
        <w:rPr>
          <w:rFonts w:ascii="Calibri" w:hAnsi="Calibri" w:cs="Calibri"/>
          <w:i/>
          <w:color w:val="000000"/>
          <w:sz w:val="28"/>
          <w:szCs w:val="28"/>
        </w:rPr>
        <w:t>Фамилия</w:t>
      </w:r>
      <w:r w:rsidR="006B6117">
        <w:rPr>
          <w:rFonts w:ascii="Calibri" w:hAnsi="Calibri" w:cs="Calibri"/>
          <w:color w:val="000000"/>
          <w:sz w:val="28"/>
          <w:szCs w:val="28"/>
        </w:rPr>
        <w:t>_</w:t>
      </w:r>
      <w:r>
        <w:rPr>
          <w:rFonts w:ascii="Calibri" w:hAnsi="Calibri" w:cs="Calibri"/>
          <w:color w:val="000000"/>
          <w:sz w:val="28"/>
          <w:szCs w:val="28"/>
        </w:rPr>
        <w:t>Задание 3_</w:t>
      </w:r>
      <w:r w:rsidR="006B6117">
        <w:rPr>
          <w:rFonts w:ascii="Calibri" w:hAnsi="Calibri" w:cs="Calibri"/>
          <w:color w:val="000000"/>
          <w:sz w:val="28"/>
          <w:szCs w:val="28"/>
        </w:rPr>
        <w:t>5_</w:t>
      </w:r>
      <w:r w:rsidRPr="004C14D8">
        <w:rPr>
          <w:rFonts w:ascii="Calibri" w:hAnsi="Calibri" w:cs="Calibri"/>
          <w:color w:val="000000"/>
          <w:sz w:val="28"/>
          <w:szCs w:val="28"/>
        </w:rPr>
        <w:t>2</w:t>
      </w:r>
      <w:r>
        <w:rPr>
          <w:rFonts w:ascii="Calibri" w:hAnsi="Calibri" w:cs="Calibri"/>
          <w:color w:val="000000"/>
          <w:sz w:val="28"/>
          <w:szCs w:val="28"/>
        </w:rPr>
        <w:t>.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ipynb</w:t>
      </w:r>
      <w:r>
        <w:rPr>
          <w:rFonts w:ascii="Calibri" w:hAnsi="Calibri" w:cs="Calibri"/>
          <w:color w:val="000000"/>
          <w:sz w:val="28"/>
          <w:szCs w:val="28"/>
        </w:rPr>
        <w:t>»</w:t>
      </w:r>
      <w:r w:rsidRPr="004C14D8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и загрузите его в созданный репозиторий.</w:t>
      </w:r>
    </w:p>
    <w:p w:rsidR="00116593" w:rsidRDefault="00116593">
      <w:pPr>
        <w:rPr>
          <w:rFonts w:ascii="Calibri" w:hAnsi="Calibri" w:cs="Calibri"/>
          <w:sz w:val="28"/>
          <w:szCs w:val="28"/>
        </w:rPr>
      </w:pPr>
    </w:p>
    <w:p w:rsidR="00116593" w:rsidRDefault="000F161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3</w:t>
      </w:r>
    </w:p>
    <w:p w:rsidR="00116593" w:rsidRDefault="000F161D">
      <w:pPr>
        <w:numPr>
          <w:ilvl w:val="0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Вернитесь к файлу «</w:t>
      </w:r>
      <w:hyperlink r:id="rId12" w:anchor="_blank" w:history="1">
        <w:r>
          <w:rPr>
            <w:rStyle w:val="a7"/>
            <w:rFonts w:ascii="Calibri" w:hAnsi="Calibri" w:cs="Calibri"/>
            <w:color w:val="000000"/>
            <w:sz w:val="28"/>
            <w:szCs w:val="28"/>
            <w:u w:val="none"/>
          </w:rPr>
          <w:t>empty_notebook.ipynb</w:t>
        </w:r>
      </w:hyperlink>
      <w:r>
        <w:rPr>
          <w:rFonts w:ascii="Calibri" w:hAnsi="Calibri" w:cs="Calibri"/>
          <w:color w:val="000000"/>
          <w:sz w:val="28"/>
          <w:szCs w:val="28"/>
        </w:rPr>
        <w:t xml:space="preserve">», открытому в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Binder</w:t>
      </w:r>
      <w:r w:rsidRPr="004C14D8">
        <w:rPr>
          <w:rFonts w:ascii="Calibri" w:hAnsi="Calibri" w:cs="Calibri"/>
          <w:color w:val="000000"/>
          <w:sz w:val="28"/>
          <w:szCs w:val="28"/>
        </w:rPr>
        <w:t>.</w:t>
      </w:r>
    </w:p>
    <w:p w:rsidR="00116593" w:rsidRDefault="000F161D">
      <w:pPr>
        <w:numPr>
          <w:ilvl w:val="0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Создайте список, состоящий из букв вашего имени (с помощью метода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list</w:t>
      </w:r>
      <w:r>
        <w:rPr>
          <w:rFonts w:ascii="Calibri" w:hAnsi="Calibri" w:cs="Calibri"/>
          <w:color w:val="000000"/>
          <w:sz w:val="28"/>
          <w:szCs w:val="28"/>
        </w:rPr>
        <w:t>(</w:t>
      </w:r>
      <w:r w:rsidRPr="004C14D8">
        <w:rPr>
          <w:rFonts w:ascii="Calibri" w:hAnsi="Calibri" w:cs="Calibri"/>
          <w:color w:val="000000"/>
          <w:sz w:val="28"/>
          <w:szCs w:val="28"/>
        </w:rPr>
        <w:t>'</w:t>
      </w:r>
      <w:r>
        <w:rPr>
          <w:rFonts w:ascii="Calibri" w:hAnsi="Calibri" w:cs="Calibri"/>
          <w:color w:val="000000"/>
          <w:sz w:val="28"/>
          <w:szCs w:val="28"/>
        </w:rPr>
        <w:t>строка</w:t>
      </w:r>
      <w:r w:rsidRPr="004C14D8">
        <w:rPr>
          <w:rFonts w:ascii="Calibri" w:hAnsi="Calibri" w:cs="Calibri"/>
          <w:color w:val="000000"/>
          <w:sz w:val="28"/>
          <w:szCs w:val="28"/>
        </w:rPr>
        <w:t>'</w:t>
      </w:r>
      <w:r>
        <w:rPr>
          <w:rFonts w:ascii="Calibri" w:hAnsi="Calibri" w:cs="Calibri"/>
          <w:color w:val="000000"/>
          <w:sz w:val="28"/>
          <w:szCs w:val="28"/>
        </w:rPr>
        <w:t>) или любым другим удобным способом).</w:t>
      </w:r>
    </w:p>
    <w:p w:rsidR="00116593" w:rsidRDefault="000F161D">
      <w:pPr>
        <w:numPr>
          <w:ilvl w:val="0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Создайте копию списка (второй список).</w:t>
      </w:r>
    </w:p>
    <w:p w:rsidR="00116593" w:rsidRDefault="000F161D">
      <w:pPr>
        <w:numPr>
          <w:ilvl w:val="0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Отсортируйте второй список.</w:t>
      </w:r>
    </w:p>
    <w:p w:rsidR="00116593" w:rsidRDefault="000F161D">
      <w:pPr>
        <w:numPr>
          <w:ilvl w:val="0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Создайте третий список, который состоит из элементов первого и второго списков.</w:t>
      </w:r>
    </w:p>
    <w:p w:rsidR="00116593" w:rsidRDefault="000F161D">
      <w:pPr>
        <w:numPr>
          <w:ilvl w:val="0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Из третьего списка удалите первые 3 элемента.</w:t>
      </w:r>
    </w:p>
    <w:p w:rsidR="00116593" w:rsidRDefault="000F161D">
      <w:pPr>
        <w:numPr>
          <w:ilvl w:val="0"/>
          <w:numId w:val="4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Выведите получившиеся первый, второй и третий списки.</w:t>
      </w:r>
    </w:p>
    <w:p w:rsidR="00116593" w:rsidRDefault="000F161D">
      <w:pPr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Сохраните файл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Jupyter</w:t>
      </w:r>
      <w:r w:rsidRPr="004C14D8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notebook</w:t>
      </w:r>
      <w:r w:rsidRPr="004C14D8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с названием «</w:t>
      </w:r>
      <w:r w:rsidR="006B6117" w:rsidRPr="000340EB">
        <w:rPr>
          <w:rFonts w:ascii="Calibri" w:hAnsi="Calibri" w:cs="Calibri"/>
          <w:i/>
          <w:color w:val="000000"/>
          <w:sz w:val="28"/>
          <w:szCs w:val="28"/>
        </w:rPr>
        <w:t>Фамилия</w:t>
      </w:r>
      <w:r w:rsidR="006B6117">
        <w:rPr>
          <w:rFonts w:ascii="Calibri" w:hAnsi="Calibri" w:cs="Calibri"/>
          <w:color w:val="000000"/>
          <w:sz w:val="28"/>
          <w:szCs w:val="28"/>
        </w:rPr>
        <w:t>_</w:t>
      </w:r>
      <w:r>
        <w:rPr>
          <w:rFonts w:ascii="Calibri" w:hAnsi="Calibri" w:cs="Calibri"/>
          <w:color w:val="000000"/>
          <w:sz w:val="28"/>
          <w:szCs w:val="28"/>
        </w:rPr>
        <w:t>Задание 3</w:t>
      </w:r>
      <w:r w:rsidRPr="004C14D8">
        <w:rPr>
          <w:rFonts w:ascii="Calibri" w:hAnsi="Calibri" w:cs="Calibri"/>
          <w:color w:val="000000"/>
          <w:sz w:val="28"/>
          <w:szCs w:val="28"/>
        </w:rPr>
        <w:t>_</w:t>
      </w:r>
      <w:r w:rsidR="006B6117">
        <w:rPr>
          <w:rFonts w:ascii="Calibri" w:hAnsi="Calibri" w:cs="Calibri"/>
          <w:color w:val="000000"/>
          <w:sz w:val="28"/>
          <w:szCs w:val="28"/>
        </w:rPr>
        <w:t>5_</w:t>
      </w:r>
      <w:r w:rsidRPr="004C14D8">
        <w:rPr>
          <w:rFonts w:ascii="Calibri" w:hAnsi="Calibri" w:cs="Calibri"/>
          <w:color w:val="000000"/>
          <w:sz w:val="28"/>
          <w:szCs w:val="28"/>
        </w:rPr>
        <w:t>3.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ipynb</w:t>
      </w:r>
      <w:r>
        <w:rPr>
          <w:rFonts w:ascii="Calibri" w:hAnsi="Calibri" w:cs="Calibri"/>
          <w:color w:val="000000"/>
          <w:sz w:val="28"/>
          <w:szCs w:val="28"/>
        </w:rPr>
        <w:t>»</w:t>
      </w:r>
      <w:r w:rsidRPr="004C14D8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и загрузите его в созданный репозиторий.</w:t>
      </w:r>
    </w:p>
    <w:p w:rsidR="00116593" w:rsidRDefault="00116593">
      <w:pPr>
        <w:rPr>
          <w:rFonts w:ascii="Calibri" w:hAnsi="Calibri" w:cs="Calibri"/>
          <w:sz w:val="28"/>
          <w:szCs w:val="28"/>
        </w:rPr>
      </w:pPr>
    </w:p>
    <w:p w:rsidR="00116593" w:rsidRDefault="000F161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4</w:t>
      </w:r>
    </w:p>
    <w:p w:rsidR="00116593" w:rsidRDefault="000F161D">
      <w:pPr>
        <w:numPr>
          <w:ilvl w:val="0"/>
          <w:numId w:val="5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Вернитесь к файлу «</w:t>
      </w:r>
      <w:hyperlink r:id="rId13" w:anchor="_blank" w:history="1">
        <w:r>
          <w:rPr>
            <w:rStyle w:val="a7"/>
            <w:rFonts w:ascii="Calibri" w:hAnsi="Calibri" w:cs="Calibri"/>
            <w:color w:val="000000"/>
            <w:sz w:val="28"/>
            <w:szCs w:val="28"/>
            <w:u w:val="none"/>
          </w:rPr>
          <w:t>empty_notebook.ipynb</w:t>
        </w:r>
      </w:hyperlink>
      <w:r>
        <w:rPr>
          <w:rFonts w:ascii="Calibri" w:hAnsi="Calibri" w:cs="Calibri"/>
          <w:color w:val="000000"/>
          <w:sz w:val="28"/>
          <w:szCs w:val="28"/>
        </w:rPr>
        <w:t xml:space="preserve">», открытому в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Binder</w:t>
      </w:r>
      <w:r w:rsidRPr="004C14D8">
        <w:rPr>
          <w:rFonts w:ascii="Calibri" w:hAnsi="Calibri" w:cs="Calibri"/>
          <w:color w:val="000000"/>
          <w:sz w:val="28"/>
          <w:szCs w:val="28"/>
        </w:rPr>
        <w:t>.</w:t>
      </w:r>
    </w:p>
    <w:p w:rsidR="00116593" w:rsidRDefault="000F161D">
      <w:pPr>
        <w:numPr>
          <w:ilvl w:val="0"/>
          <w:numId w:val="5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Создайте пустой словарь.</w:t>
      </w:r>
    </w:p>
    <w:p w:rsidR="00116593" w:rsidRDefault="000F161D">
      <w:pPr>
        <w:numPr>
          <w:ilvl w:val="0"/>
          <w:numId w:val="5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 xml:space="preserve">Добавьте в словарь элементы «1  : 10», </w:t>
      </w:r>
      <w:r w:rsidRPr="004C14D8">
        <w:rPr>
          <w:rFonts w:ascii="Calibri" w:hAnsi="Calibri" w:cs="Calibri"/>
          <w:color w:val="000000"/>
          <w:sz w:val="28"/>
          <w:szCs w:val="28"/>
        </w:rPr>
        <w:t>«'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abc</w:t>
      </w:r>
      <w:r w:rsidRPr="004C14D8">
        <w:rPr>
          <w:rFonts w:ascii="Calibri" w:hAnsi="Calibri" w:cs="Calibri"/>
          <w:color w:val="000000"/>
          <w:sz w:val="28"/>
          <w:szCs w:val="28"/>
        </w:rPr>
        <w:t>' : '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def</w:t>
      </w:r>
      <w:r w:rsidRPr="004C14D8">
        <w:rPr>
          <w:rFonts w:ascii="Calibri" w:hAnsi="Calibri" w:cs="Calibri"/>
          <w:color w:val="000000"/>
          <w:sz w:val="28"/>
          <w:szCs w:val="28"/>
        </w:rPr>
        <w:t>'», «0 : [0, 1, 2]», «(0,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 </w:t>
      </w:r>
      <w:r w:rsidRPr="004C14D8">
        <w:rPr>
          <w:rFonts w:ascii="Calibri" w:hAnsi="Calibri" w:cs="Calibri"/>
          <w:color w:val="000000"/>
          <w:sz w:val="28"/>
          <w:szCs w:val="28"/>
        </w:rPr>
        <w:t>1)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 </w:t>
      </w:r>
      <w:r w:rsidRPr="004C14D8">
        <w:rPr>
          <w:rFonts w:ascii="Calibri" w:hAnsi="Calibri" w:cs="Calibri"/>
          <w:color w:val="000000"/>
          <w:sz w:val="28"/>
          <w:szCs w:val="28"/>
        </w:rPr>
        <w:t>: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 </w:t>
      </w:r>
      <w:r w:rsidRPr="004C14D8">
        <w:rPr>
          <w:rFonts w:ascii="Calibri" w:hAnsi="Calibri" w:cs="Calibri"/>
          <w:color w:val="000000"/>
          <w:sz w:val="28"/>
          <w:szCs w:val="28"/>
        </w:rPr>
        <w:t>'</w:t>
      </w:r>
      <w:r>
        <w:rPr>
          <w:rFonts w:ascii="Calibri" w:hAnsi="Calibri" w:cs="Calibri"/>
          <w:color w:val="000000"/>
          <w:sz w:val="28"/>
          <w:szCs w:val="28"/>
        </w:rPr>
        <w:t>а</w:t>
      </w:r>
      <w:r w:rsidRPr="004C14D8">
        <w:rPr>
          <w:rFonts w:ascii="Calibri" w:hAnsi="Calibri" w:cs="Calibri"/>
          <w:color w:val="000000"/>
          <w:sz w:val="28"/>
          <w:szCs w:val="28"/>
        </w:rPr>
        <w:t>'».</w:t>
      </w:r>
    </w:p>
    <w:p w:rsidR="00116593" w:rsidRDefault="000F161D">
      <w:pPr>
        <w:numPr>
          <w:ilvl w:val="0"/>
          <w:numId w:val="5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Прибавьте 5 к значению 10.</w:t>
      </w:r>
    </w:p>
    <w:p w:rsidR="00116593" w:rsidRDefault="000F161D">
      <w:pPr>
        <w:numPr>
          <w:ilvl w:val="0"/>
          <w:numId w:val="5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Добавьте к строке </w:t>
      </w:r>
      <w:r w:rsidRPr="004C14D8">
        <w:rPr>
          <w:rFonts w:ascii="Calibri" w:hAnsi="Calibri" w:cs="Calibri"/>
          <w:color w:val="000000"/>
          <w:sz w:val="28"/>
          <w:szCs w:val="28"/>
        </w:rPr>
        <w:t>'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def</w:t>
      </w:r>
      <w:r w:rsidRPr="004C14D8">
        <w:rPr>
          <w:rFonts w:ascii="Calibri" w:hAnsi="Calibri" w:cs="Calibri"/>
          <w:color w:val="000000"/>
          <w:sz w:val="28"/>
          <w:szCs w:val="28"/>
        </w:rPr>
        <w:t xml:space="preserve">' </w:t>
      </w:r>
      <w:r>
        <w:rPr>
          <w:rFonts w:ascii="Calibri" w:hAnsi="Calibri" w:cs="Calibri"/>
          <w:color w:val="000000"/>
          <w:sz w:val="28"/>
          <w:szCs w:val="28"/>
        </w:rPr>
        <w:t xml:space="preserve">ее копию (должно получиться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'defdef'</w:t>
      </w:r>
      <w:r>
        <w:rPr>
          <w:rFonts w:ascii="Calibri" w:hAnsi="Calibri" w:cs="Calibri"/>
          <w:color w:val="000000"/>
          <w:sz w:val="28"/>
          <w:szCs w:val="28"/>
        </w:rPr>
        <w:t>).</w:t>
      </w:r>
    </w:p>
    <w:p w:rsidR="00116593" w:rsidRDefault="000F161D">
      <w:pPr>
        <w:numPr>
          <w:ilvl w:val="0"/>
          <w:numId w:val="5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В список </w:t>
      </w:r>
      <w:r w:rsidRPr="004C14D8">
        <w:rPr>
          <w:rFonts w:ascii="Calibri" w:hAnsi="Calibri" w:cs="Calibri"/>
          <w:color w:val="000000"/>
          <w:sz w:val="28"/>
          <w:szCs w:val="28"/>
        </w:rPr>
        <w:t xml:space="preserve">[0, 1, 2] </w:t>
      </w:r>
      <w:r>
        <w:rPr>
          <w:rFonts w:ascii="Calibri" w:hAnsi="Calibri" w:cs="Calibri"/>
          <w:color w:val="000000"/>
          <w:sz w:val="28"/>
          <w:szCs w:val="28"/>
        </w:rPr>
        <w:t>добавьте элемент 3, а затем удалите элемент 0.</w:t>
      </w:r>
    </w:p>
    <w:p w:rsidR="00116593" w:rsidRDefault="000F161D">
      <w:pPr>
        <w:numPr>
          <w:ilvl w:val="0"/>
          <w:numId w:val="5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Удалите элемент со значением </w:t>
      </w:r>
      <w:r w:rsidRPr="004C14D8">
        <w:rPr>
          <w:rFonts w:ascii="Calibri" w:hAnsi="Calibri" w:cs="Calibri"/>
          <w:color w:val="000000"/>
          <w:sz w:val="28"/>
          <w:szCs w:val="28"/>
        </w:rPr>
        <w:t>'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a</w:t>
      </w:r>
      <w:r w:rsidRPr="004C14D8">
        <w:rPr>
          <w:rFonts w:ascii="Calibri" w:hAnsi="Calibri" w:cs="Calibri"/>
          <w:color w:val="000000"/>
          <w:sz w:val="28"/>
          <w:szCs w:val="28"/>
        </w:rPr>
        <w:t>'.</w:t>
      </w:r>
    </w:p>
    <w:p w:rsidR="00116593" w:rsidRDefault="000F161D">
      <w:pPr>
        <w:numPr>
          <w:ilvl w:val="0"/>
          <w:numId w:val="5"/>
        </w:numPr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Выведите получившийся словарь.</w:t>
      </w:r>
    </w:p>
    <w:p w:rsidR="00116593" w:rsidRDefault="000F161D">
      <w:pPr>
        <w:numPr>
          <w:ilvl w:val="0"/>
          <w:numId w:val="5"/>
        </w:numPr>
        <w:jc w:val="both"/>
      </w:pPr>
      <w:r>
        <w:rPr>
          <w:rFonts w:ascii="Calibri" w:hAnsi="Calibri" w:cs="Calibri"/>
          <w:color w:val="000000"/>
          <w:sz w:val="28"/>
          <w:szCs w:val="28"/>
        </w:rPr>
        <w:t xml:space="preserve">Сохраните файл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Jupyter</w:t>
      </w:r>
      <w:r w:rsidRPr="004C14D8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notebook</w:t>
      </w:r>
      <w:r w:rsidRPr="004C14D8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с названием «</w:t>
      </w:r>
      <w:r w:rsidR="006B6117" w:rsidRPr="000340EB">
        <w:rPr>
          <w:rFonts w:ascii="Calibri" w:hAnsi="Calibri" w:cs="Calibri"/>
          <w:i/>
          <w:color w:val="000000"/>
          <w:sz w:val="28"/>
          <w:szCs w:val="28"/>
        </w:rPr>
        <w:t>Фамилия</w:t>
      </w:r>
      <w:r w:rsidR="006B6117">
        <w:rPr>
          <w:rFonts w:ascii="Calibri" w:hAnsi="Calibri" w:cs="Calibri"/>
          <w:color w:val="000000"/>
          <w:sz w:val="28"/>
          <w:szCs w:val="28"/>
        </w:rPr>
        <w:t>_</w:t>
      </w:r>
      <w:r>
        <w:rPr>
          <w:rFonts w:ascii="Calibri" w:hAnsi="Calibri" w:cs="Calibri"/>
          <w:color w:val="000000"/>
          <w:sz w:val="28"/>
          <w:szCs w:val="28"/>
        </w:rPr>
        <w:t>Задание 3</w:t>
      </w:r>
      <w:r w:rsidRPr="004C14D8">
        <w:rPr>
          <w:rFonts w:ascii="Calibri" w:hAnsi="Calibri" w:cs="Calibri"/>
          <w:color w:val="000000"/>
          <w:sz w:val="28"/>
          <w:szCs w:val="28"/>
        </w:rPr>
        <w:t>_</w:t>
      </w:r>
      <w:r w:rsidR="006B6117">
        <w:rPr>
          <w:rFonts w:ascii="Calibri" w:hAnsi="Calibri" w:cs="Calibri"/>
          <w:color w:val="000000"/>
          <w:sz w:val="28"/>
          <w:szCs w:val="28"/>
        </w:rPr>
        <w:t>5_</w:t>
      </w:r>
      <w:r w:rsidRPr="004C14D8">
        <w:rPr>
          <w:rFonts w:ascii="Calibri" w:hAnsi="Calibri" w:cs="Calibri"/>
          <w:color w:val="000000"/>
          <w:sz w:val="28"/>
          <w:szCs w:val="28"/>
        </w:rPr>
        <w:t>4.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ipynb</w:t>
      </w:r>
      <w:r>
        <w:rPr>
          <w:rFonts w:ascii="Calibri" w:hAnsi="Calibri" w:cs="Calibri"/>
          <w:color w:val="000000"/>
          <w:sz w:val="28"/>
          <w:szCs w:val="28"/>
        </w:rPr>
        <w:t>»</w:t>
      </w:r>
      <w:r w:rsidRPr="004C14D8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и загрузите его в созданный репозиторий.</w:t>
      </w:r>
    </w:p>
    <w:p w:rsidR="00116593" w:rsidRDefault="000F161D">
      <w:pPr>
        <w:pStyle w:val="2"/>
        <w:rPr>
          <w:rFonts w:ascii="Calibri" w:hAnsi="Calibri" w:cs="Calibri"/>
        </w:rPr>
      </w:pPr>
      <w:bookmarkStart w:id="7" w:name="_Toc83033230"/>
      <w:r>
        <w:t>Контрольные вопросы</w:t>
      </w:r>
      <w:bookmarkEnd w:id="7"/>
    </w:p>
    <w:p w:rsidR="00116593" w:rsidRDefault="004C14D8">
      <w:pPr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Какой</w:t>
      </w:r>
      <w:r w:rsidR="000F161D">
        <w:rPr>
          <w:rFonts w:ascii="Calibri" w:hAnsi="Calibri" w:cs="Calibri"/>
          <w:sz w:val="28"/>
          <w:szCs w:val="28"/>
        </w:rPr>
        <w:t xml:space="preserve"> тип данных: список, кортеж или словарь — вы считаете правильным использовать для указанных ниже данных и почему:</w:t>
      </w:r>
    </w:p>
    <w:p w:rsidR="00116593" w:rsidRDefault="000F161D">
      <w:pPr>
        <w:numPr>
          <w:ilvl w:val="1"/>
          <w:numId w:val="6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список студентов в группе,</w:t>
      </w:r>
    </w:p>
    <w:p w:rsidR="00116593" w:rsidRDefault="000F161D">
      <w:pPr>
        <w:numPr>
          <w:ilvl w:val="1"/>
          <w:numId w:val="6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список оценок студента,</w:t>
      </w:r>
    </w:p>
    <w:p w:rsidR="00116593" w:rsidRDefault="000F161D">
      <w:pPr>
        <w:numPr>
          <w:ilvl w:val="1"/>
          <w:numId w:val="6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данные студента: ФИО, адрес, дата рождения.</w:t>
      </w:r>
    </w:p>
    <w:p w:rsidR="00116593" w:rsidRDefault="000F161D">
      <w:pPr>
        <w:numPr>
          <w:ilvl w:val="0"/>
          <w:numId w:val="6"/>
        </w:numPr>
        <w:jc w:val="both"/>
      </w:pPr>
      <w:r>
        <w:rPr>
          <w:rFonts w:ascii="Calibri" w:hAnsi="Calibri" w:cs="Calibri"/>
          <w:sz w:val="28"/>
          <w:szCs w:val="28"/>
        </w:rPr>
        <w:t>Напишите функцию, которая принимает на вход список натуральных чисел и возвращает словарь, в котором ключами являются элементы входного списка, а значениями — кортежи простых чисел, меньших или равных ключу.</w:t>
      </w:r>
    </w:p>
    <w:p w:rsidR="00116593" w:rsidRDefault="000F161D">
      <w:pPr>
        <w:pStyle w:val="2"/>
        <w:rPr>
          <w:rFonts w:ascii="Calibri" w:hAnsi="Calibri" w:cs="Calibri"/>
        </w:rPr>
      </w:pPr>
      <w:bookmarkStart w:id="8" w:name="_Toc83033231"/>
      <w:r>
        <w:t>Требования к отчету</w:t>
      </w:r>
      <w:bookmarkEnd w:id="8"/>
    </w:p>
    <w:p w:rsidR="004C14D8" w:rsidRDefault="004C14D8" w:rsidP="004C14D8">
      <w:pPr>
        <w:jc w:val="both"/>
      </w:pPr>
      <w:r>
        <w:rPr>
          <w:rFonts w:ascii="Calibri" w:hAnsi="Calibri" w:cs="Calibri"/>
          <w:sz w:val="28"/>
          <w:szCs w:val="28"/>
        </w:rPr>
        <w:t xml:space="preserve">Все файлы загрузите в свой репозиторий, созданный в практическом задании №1, по пути: </w:t>
      </w:r>
      <w:r w:rsidRPr="00DC5D6C">
        <w:rPr>
          <w:rFonts w:ascii="Calibri" w:hAnsi="Calibri" w:cs="Calibri"/>
          <w:color w:val="000000"/>
          <w:sz w:val="28"/>
          <w:szCs w:val="28"/>
        </w:rPr>
        <w:t>«Notebook_For_AI_Main/202</w:t>
      </w:r>
      <w:r w:rsidRPr="00B645E0">
        <w:rPr>
          <w:rFonts w:ascii="Calibri" w:hAnsi="Calibri" w:cs="Calibri"/>
          <w:color w:val="000000"/>
          <w:sz w:val="28"/>
          <w:szCs w:val="28"/>
        </w:rPr>
        <w:t>1</w:t>
      </w:r>
      <w:r w:rsidRPr="00DC5D6C">
        <w:rPr>
          <w:rFonts w:ascii="Calibri" w:hAnsi="Calibri" w:cs="Calibri"/>
          <w:color w:val="000000"/>
          <w:sz w:val="28"/>
          <w:szCs w:val="28"/>
        </w:rPr>
        <w:t xml:space="preserve"> Осенни</w:t>
      </w:r>
      <w:r>
        <w:rPr>
          <w:rFonts w:ascii="Calibri" w:hAnsi="Calibri" w:cs="Calibri"/>
          <w:color w:val="000000"/>
          <w:sz w:val="28"/>
          <w:szCs w:val="28"/>
        </w:rPr>
        <w:t>й семестр/Практическое задание 3_5</w:t>
      </w:r>
      <w:r w:rsidRPr="00DC5D6C">
        <w:rPr>
          <w:rFonts w:ascii="Calibri" w:hAnsi="Calibri" w:cs="Calibri"/>
          <w:color w:val="000000"/>
          <w:sz w:val="28"/>
          <w:szCs w:val="28"/>
        </w:rPr>
        <w:t>/»</w:t>
      </w:r>
      <w:r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p w:rsidR="00116593" w:rsidRDefault="00116593">
      <w:pPr>
        <w:jc w:val="both"/>
      </w:pPr>
    </w:p>
    <w:p w:rsidR="00116593" w:rsidRDefault="000F161D">
      <w:pPr>
        <w:pStyle w:val="2"/>
      </w:pPr>
      <w:bookmarkStart w:id="9" w:name="_Toc83033232"/>
      <w:r>
        <w:t>Литература</w:t>
      </w:r>
      <w:bookmarkEnd w:id="9"/>
    </w:p>
    <w:p w:rsidR="00116593" w:rsidRDefault="0092724D">
      <w:pPr>
        <w:numPr>
          <w:ilvl w:val="0"/>
          <w:numId w:val="7"/>
        </w:numPr>
        <w:jc w:val="both"/>
      </w:pPr>
      <w:hyperlink r:id="rId14" w:history="1">
        <w:r w:rsidR="000F161D">
          <w:rPr>
            <w:rStyle w:val="a7"/>
            <w:rFonts w:ascii="Calibri" w:hAnsi="Calibri" w:cs="Calibri"/>
            <w:sz w:val="28"/>
            <w:szCs w:val="28"/>
          </w:rPr>
          <w:t>https://pythonworld.ru/samouchitel-python</w:t>
        </w:r>
      </w:hyperlink>
    </w:p>
    <w:p w:rsidR="00116593" w:rsidRDefault="0092724D">
      <w:pPr>
        <w:numPr>
          <w:ilvl w:val="0"/>
          <w:numId w:val="7"/>
        </w:numPr>
        <w:jc w:val="both"/>
      </w:pPr>
      <w:hyperlink r:id="rId15" w:history="1">
        <w:r w:rsidR="000F161D">
          <w:rPr>
            <w:rStyle w:val="a7"/>
            <w:rFonts w:ascii="Calibri" w:hAnsi="Calibri" w:cs="Calibri"/>
            <w:sz w:val="28"/>
            <w:szCs w:val="28"/>
          </w:rPr>
          <w:t>https://www.coursera.org/learn/diving-in-python</w:t>
        </w:r>
      </w:hyperlink>
    </w:p>
    <w:p w:rsidR="00116593" w:rsidRDefault="0092724D">
      <w:pPr>
        <w:numPr>
          <w:ilvl w:val="0"/>
          <w:numId w:val="7"/>
        </w:numPr>
        <w:jc w:val="both"/>
      </w:pPr>
      <w:hyperlink r:id="rId16" w:history="1">
        <w:r w:rsidR="000F161D">
          <w:rPr>
            <w:rStyle w:val="a7"/>
            <w:rFonts w:ascii="Calibri" w:hAnsi="Calibri" w:cs="Calibri"/>
            <w:sz w:val="28"/>
            <w:szCs w:val="28"/>
          </w:rPr>
          <w:t>https://stepik.org/course/67/promo</w:t>
        </w:r>
      </w:hyperlink>
    </w:p>
    <w:p w:rsidR="00116593" w:rsidRDefault="0092724D">
      <w:pPr>
        <w:numPr>
          <w:ilvl w:val="0"/>
          <w:numId w:val="7"/>
        </w:numPr>
        <w:jc w:val="both"/>
      </w:pPr>
      <w:hyperlink r:id="rId17" w:history="1">
        <w:r w:rsidR="000F161D">
          <w:rPr>
            <w:rStyle w:val="a7"/>
            <w:rFonts w:ascii="Calibri" w:hAnsi="Calibri" w:cs="Calibri"/>
            <w:sz w:val="28"/>
            <w:szCs w:val="28"/>
          </w:rPr>
          <w:t>http://pythontuto</w:t>
        </w:r>
        <w:bookmarkStart w:id="10" w:name="_GoBack"/>
        <w:bookmarkEnd w:id="10"/>
        <w:r w:rsidR="000F161D">
          <w:rPr>
            <w:rStyle w:val="a7"/>
            <w:rFonts w:ascii="Calibri" w:hAnsi="Calibri" w:cs="Calibri"/>
            <w:sz w:val="28"/>
            <w:szCs w:val="28"/>
          </w:rPr>
          <w:t>r.ru/</w:t>
        </w:r>
      </w:hyperlink>
    </w:p>
    <w:sectPr w:rsidR="00116593">
      <w:pgSz w:w="11906" w:h="16838"/>
      <w:pgMar w:top="1134" w:right="1131" w:bottom="1134" w:left="115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spacing w:val="-2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spacing w:val="-2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spacing w:val="-2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4">
    <w:nsid w:val="00000005"/>
    <w:multiLevelType w:val="multilevel"/>
    <w:tmpl w:val="E1D0708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000000" w:themeColor="text1"/>
        <w:spacing w:val="-1"/>
        <w:kern w:val="1"/>
        <w:sz w:val="28"/>
        <w:szCs w:val="28"/>
        <w:lang w:val="ru-RU" w:eastAsia="hi-IN" w:bidi="hi-I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color w:val="3333FF"/>
        <w:spacing w:val="-1"/>
        <w:kern w:val="1"/>
        <w:sz w:val="28"/>
        <w:szCs w:val="28"/>
        <w:lang w:val="ru-RU" w:eastAsia="hi-IN" w:bidi="hi-I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color w:val="3333FF"/>
        <w:spacing w:val="-1"/>
        <w:kern w:val="1"/>
        <w:sz w:val="28"/>
        <w:szCs w:val="28"/>
        <w:lang w:val="ru-RU" w:eastAsia="hi-IN" w:bidi="hi-I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5">
    <w:nsid w:val="00000006"/>
    <w:multiLevelType w:val="multilevel"/>
    <w:tmpl w:val="ACF26164"/>
    <w:name w:val="WW8Num6"/>
    <w:lvl w:ilvl="0">
      <w:start w:val="1"/>
      <w:numFmt w:val="decimal"/>
      <w:lvlText w:val=" %1."/>
      <w:lvlJc w:val="left"/>
      <w:pPr>
        <w:tabs>
          <w:tab w:val="num" w:pos="360"/>
        </w:tabs>
        <w:ind w:left="360" w:hanging="360"/>
      </w:pPr>
      <w:rPr>
        <w:rFonts w:asciiTheme="minorHAnsi" w:eastAsia="SimSun" w:hAnsiTheme="minorHAnsi" w:cs="Calibri" w:hint="default"/>
        <w:kern w:val="1"/>
        <w:sz w:val="28"/>
        <w:szCs w:val="28"/>
        <w:lang w:val="ru-RU" w:eastAsia="hi-IN" w:bidi="hi-IN"/>
      </w:rPr>
    </w:lvl>
    <w:lvl w:ilvl="1">
      <w:start w:val="1"/>
      <w:numFmt w:val="lowerLetter"/>
      <w:lvlText w:val=" 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lang w:val="ru-RU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lang w:val="ru-RU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lang w:val="ru-RU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lang w:val="ru-RU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lang w:val="ru-RU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lang w:val="ru-RU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lang w:val="ru-RU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alibri"/>
        <w:lang w:val="ru-RU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alibri"/>
        <w:lang w:val="ru-RU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alibri"/>
        <w:lang w:val="ru-RU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alibri"/>
        <w:lang w:val="ru-RU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alibri"/>
        <w:lang w:val="ru-RU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alibri"/>
        <w:lang w:val="ru-RU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D8"/>
    <w:rsid w:val="000340EB"/>
    <w:rsid w:val="000965AA"/>
    <w:rsid w:val="000F161D"/>
    <w:rsid w:val="00116593"/>
    <w:rsid w:val="004C14D8"/>
    <w:rsid w:val="006B6117"/>
    <w:rsid w:val="006F4F0E"/>
    <w:rsid w:val="0092724D"/>
    <w:rsid w:val="00D0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7CBC7DA-5EC2-4B48-8816-DC3FAA65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eastAsia="Times New Roman" w:cs="Times New Roman"/>
      <w:color w:val="000000"/>
      <w:spacing w:val="-1"/>
      <w:sz w:val="28"/>
      <w:szCs w:val="28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Calibri" w:eastAsia="Times New Roman" w:hAnsi="Calibri" w:cs="Times New Roman"/>
      <w:color w:val="000000"/>
      <w:spacing w:val="-1"/>
      <w:sz w:val="28"/>
      <w:szCs w:val="28"/>
      <w:lang w:val="ru-RU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/>
      <w:spacing w:val="-1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cs="Times New Roman"/>
      <w:spacing w:val="-2"/>
      <w:lang w:val="ru-RU"/>
    </w:rPr>
  </w:style>
  <w:style w:type="character" w:customStyle="1" w:styleId="WW8Num4z1">
    <w:name w:val="WW8Num4z1"/>
  </w:style>
  <w:style w:type="character" w:customStyle="1" w:styleId="WW8Num5z0">
    <w:name w:val="WW8Num5z0"/>
    <w:rPr>
      <w:rFonts w:ascii="Times New Roman" w:eastAsia="Times New Roman" w:hAnsi="Times New Roman" w:cs="Times New Roman"/>
      <w:color w:val="3333FF"/>
      <w:spacing w:val="-1"/>
      <w:kern w:val="1"/>
      <w:sz w:val="28"/>
      <w:szCs w:val="28"/>
      <w:lang w:val="ru-RU" w:eastAsia="hi-IN" w:bidi="hi-IN"/>
    </w:rPr>
  </w:style>
  <w:style w:type="character" w:customStyle="1" w:styleId="WW8Num5z1">
    <w:name w:val="WW8Num5z1"/>
  </w:style>
  <w:style w:type="character" w:customStyle="1" w:styleId="WW8Num6z0">
    <w:name w:val="WW8Num6z0"/>
    <w:rPr>
      <w:rFonts w:eastAsia="SimSun" w:cs="Calibri"/>
      <w:color w:val="auto"/>
      <w:kern w:val="1"/>
      <w:lang w:val="ru-RU" w:eastAsia="hi-IN" w:bidi="hi-IN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7z0">
    <w:name w:val="WW8Num7z0"/>
    <w:rPr>
      <w:rFonts w:ascii="Symbol" w:hAnsi="Symbol" w:cs="OpenSymbol"/>
      <w:lang w:val="ru-RU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OpenSymbol"/>
      <w:lang w:val="ru-RU"/>
    </w:rPr>
  </w:style>
  <w:style w:type="character" w:customStyle="1" w:styleId="WW8Num8z1">
    <w:name w:val="WW8Num8z1"/>
    <w:rPr>
      <w:rFonts w:ascii="OpenSymbol" w:hAnsi="OpenSymbol" w:cs="OpenSymbol"/>
      <w:lang w:val="ru-RU"/>
    </w:rPr>
  </w:style>
  <w:style w:type="character" w:customStyle="1" w:styleId="WW8Num9z0">
    <w:name w:val="WW8Num9z0"/>
    <w:rPr>
      <w:rFonts w:cs="Calibri"/>
      <w:lang w:val="ru-RU"/>
    </w:rPr>
  </w:style>
  <w:style w:type="character" w:customStyle="1" w:styleId="WW8Num9z1">
    <w:name w:val="WW8Num9z1"/>
    <w:rPr>
      <w:rFonts w:cs="Calibri"/>
      <w:lang w:val="ru-RU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imSun" w:hAnsi="Symbol" w:cs="OpenSymbol"/>
      <w:color w:val="auto"/>
      <w:kern w:val="1"/>
      <w:sz w:val="24"/>
      <w:szCs w:val="24"/>
      <w:lang w:val="ru-RU" w:eastAsia="hi-IN" w:bidi="hi-IN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ListLabel1">
    <w:name w:val="ListLabel 1"/>
    <w:rPr>
      <w:rFonts w:cs="Times New Roman"/>
    </w:rPr>
  </w:style>
  <w:style w:type="character" w:customStyle="1" w:styleId="a5">
    <w:name w:val="Символ нумерации"/>
  </w:style>
  <w:style w:type="character" w:customStyle="1" w:styleId="a6">
    <w:name w:val="Маркеры списка"/>
    <w:rPr>
      <w:rFonts w:ascii="OpenSymbol" w:eastAsia="OpenSymbol" w:hAnsi="OpenSymbol" w:cs="OpenSymbol"/>
    </w:rPr>
  </w:style>
  <w:style w:type="character" w:styleId="a7">
    <w:name w:val="Hyperlink"/>
    <w:uiPriority w:val="99"/>
    <w:rPr>
      <w:color w:val="000080"/>
      <w:u w:val="single"/>
    </w:rPr>
  </w:style>
  <w:style w:type="character" w:styleId="a8">
    <w:name w:val="FollowedHyperlink"/>
    <w:rPr>
      <w:color w:val="800000"/>
      <w:u w:val="single"/>
    </w:rPr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9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12">
    <w:name w:val="Абзац списка1"/>
    <w:basedOn w:val="a"/>
    <w:pPr>
      <w:ind w:left="720"/>
    </w:pPr>
  </w:style>
  <w:style w:type="paragraph" w:styleId="aa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ad">
    <w:name w:val="TOC Heading"/>
    <w:basedOn w:val="1"/>
    <w:next w:val="a"/>
    <w:uiPriority w:val="39"/>
    <w:unhideWhenUsed/>
    <w:qFormat/>
    <w:rsid w:val="006F4F0E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6F4F0E"/>
    <w:pPr>
      <w:spacing w:after="100"/>
    </w:pPr>
    <w:rPr>
      <w:szCs w:val="21"/>
    </w:rPr>
  </w:style>
  <w:style w:type="paragraph" w:styleId="20">
    <w:name w:val="toc 2"/>
    <w:basedOn w:val="a"/>
    <w:next w:val="a"/>
    <w:autoRedefine/>
    <w:uiPriority w:val="39"/>
    <w:unhideWhenUsed/>
    <w:rsid w:val="006F4F0E"/>
    <w:pPr>
      <w:spacing w:after="100"/>
      <w:ind w:left="2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alov/EmptyJupyterNoteebookForBinder" TargetMode="External"/><Relationship Id="rId13" Type="http://schemas.openxmlformats.org/officeDocument/2006/relationships/hyperlink" Target="https://hub.gke.mybinder.org/user/mosalov-emptyju-eebookforbinder-wu4mdwz8/notebooks/empty_notebook.ipyn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hub.gke.mybinder.org/user/mosalov-emptyju-eebookforbinder-wu4mdwz8/notebooks/empty_notebook.ipynb" TargetMode="External"/><Relationship Id="rId17" Type="http://schemas.openxmlformats.org/officeDocument/2006/relationships/hyperlink" Target="http://pythontutor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epik.org/course/67/prom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ub.gke.mybinder.org/user/mosalov-emptyju-eebookforbinder-wu4mdwz8/notebooks/empty_notebook.ipyn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learn/diving-in-python" TargetMode="External"/><Relationship Id="rId10" Type="http://schemas.openxmlformats.org/officeDocument/2006/relationships/hyperlink" Target="https://hub.gke.mybinder.org/user/mosalov-emptyju-eebookforbinder-wu4mdwz8/notebooks/empty_notebook.ipynb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ybinder.org/" TargetMode="External"/><Relationship Id="rId14" Type="http://schemas.openxmlformats.org/officeDocument/2006/relationships/hyperlink" Target="https://pythonworld.ru/samouchitel-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09AC2-810D-4BE7-BAFE-A14DBD91A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Links>
    <vt:vector size="60" baseType="variant">
      <vt:variant>
        <vt:i4>7274551</vt:i4>
      </vt:variant>
      <vt:variant>
        <vt:i4>27</vt:i4>
      </vt:variant>
      <vt:variant>
        <vt:i4>0</vt:i4>
      </vt:variant>
      <vt:variant>
        <vt:i4>5</vt:i4>
      </vt:variant>
      <vt:variant>
        <vt:lpwstr>http://pythontutor.ru/</vt:lpwstr>
      </vt:variant>
      <vt:variant>
        <vt:lpwstr/>
      </vt:variant>
      <vt:variant>
        <vt:i4>8060978</vt:i4>
      </vt:variant>
      <vt:variant>
        <vt:i4>24</vt:i4>
      </vt:variant>
      <vt:variant>
        <vt:i4>0</vt:i4>
      </vt:variant>
      <vt:variant>
        <vt:i4>5</vt:i4>
      </vt:variant>
      <vt:variant>
        <vt:lpwstr>https://stepik.org/course/67/promo</vt:lpwstr>
      </vt:variant>
      <vt:variant>
        <vt:lpwstr/>
      </vt:variant>
      <vt:variant>
        <vt:i4>7209006</vt:i4>
      </vt:variant>
      <vt:variant>
        <vt:i4>21</vt:i4>
      </vt:variant>
      <vt:variant>
        <vt:i4>0</vt:i4>
      </vt:variant>
      <vt:variant>
        <vt:i4>5</vt:i4>
      </vt:variant>
      <vt:variant>
        <vt:lpwstr>https://www.coursera.org/learn/diving-in-python</vt:lpwstr>
      </vt:variant>
      <vt:variant>
        <vt:lpwstr/>
      </vt:variant>
      <vt:variant>
        <vt:i4>4587594</vt:i4>
      </vt:variant>
      <vt:variant>
        <vt:i4>18</vt:i4>
      </vt:variant>
      <vt:variant>
        <vt:i4>0</vt:i4>
      </vt:variant>
      <vt:variant>
        <vt:i4>5</vt:i4>
      </vt:variant>
      <vt:variant>
        <vt:lpwstr>https://pythonworld.ru/samouchitel-python</vt:lpwstr>
      </vt:variant>
      <vt:variant>
        <vt:lpwstr/>
      </vt:variant>
      <vt:variant>
        <vt:i4>1966123</vt:i4>
      </vt:variant>
      <vt:variant>
        <vt:i4>15</vt:i4>
      </vt:variant>
      <vt:variant>
        <vt:i4>0</vt:i4>
      </vt:variant>
      <vt:variant>
        <vt:i4>5</vt:i4>
      </vt:variant>
      <vt:variant>
        <vt:lpwstr>https://hub.gke.mybinder.org/user/mosalov-emptyju-eebookforbinder-wu4mdwz8/notebooks/empty_notebook.ipynb</vt:lpwstr>
      </vt:variant>
      <vt:variant>
        <vt:lpwstr/>
      </vt:variant>
      <vt:variant>
        <vt:i4>1966123</vt:i4>
      </vt:variant>
      <vt:variant>
        <vt:i4>12</vt:i4>
      </vt:variant>
      <vt:variant>
        <vt:i4>0</vt:i4>
      </vt:variant>
      <vt:variant>
        <vt:i4>5</vt:i4>
      </vt:variant>
      <vt:variant>
        <vt:lpwstr>https://hub.gke.mybinder.org/user/mosalov-emptyju-eebookforbinder-wu4mdwz8/notebooks/empty_notebook.ipynb</vt:lpwstr>
      </vt:variant>
      <vt:variant>
        <vt:lpwstr/>
      </vt:variant>
      <vt:variant>
        <vt:i4>1966123</vt:i4>
      </vt:variant>
      <vt:variant>
        <vt:i4>9</vt:i4>
      </vt:variant>
      <vt:variant>
        <vt:i4>0</vt:i4>
      </vt:variant>
      <vt:variant>
        <vt:i4>5</vt:i4>
      </vt:variant>
      <vt:variant>
        <vt:lpwstr>https://hub.gke.mybinder.org/user/mosalov-emptyju-eebookforbinder-wu4mdwz8/notebooks/empty_notebook.ipynb</vt:lpwstr>
      </vt:variant>
      <vt:variant>
        <vt:lpwstr/>
      </vt:variant>
      <vt:variant>
        <vt:i4>1966123</vt:i4>
      </vt:variant>
      <vt:variant>
        <vt:i4>6</vt:i4>
      </vt:variant>
      <vt:variant>
        <vt:i4>0</vt:i4>
      </vt:variant>
      <vt:variant>
        <vt:i4>5</vt:i4>
      </vt:variant>
      <vt:variant>
        <vt:lpwstr>https://hub.gke.mybinder.org/user/mosalov-emptyju-eebookforbinder-wu4mdwz8/notebooks/empty_notebook.ipynb</vt:lpwstr>
      </vt:variant>
      <vt:variant>
        <vt:lpwstr/>
      </vt:variant>
      <vt:variant>
        <vt:i4>2031640</vt:i4>
      </vt:variant>
      <vt:variant>
        <vt:i4>3</vt:i4>
      </vt:variant>
      <vt:variant>
        <vt:i4>0</vt:i4>
      </vt:variant>
      <vt:variant>
        <vt:i4>5</vt:i4>
      </vt:variant>
      <vt:variant>
        <vt:lpwstr>https://mybinder.org/</vt:lpwstr>
      </vt:variant>
      <vt:variant>
        <vt:lpwstr/>
      </vt:variant>
      <vt:variant>
        <vt:i4>29</vt:i4>
      </vt:variant>
      <vt:variant>
        <vt:i4>0</vt:i4>
      </vt:variant>
      <vt:variant>
        <vt:i4>0</vt:i4>
      </vt:variant>
      <vt:variant>
        <vt:i4>5</vt:i4>
      </vt:variant>
      <vt:variant>
        <vt:lpwstr>https://github.com/mosalov/EmptyJupyterNoteebookForBinder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cp:lastModifiedBy>Олег</cp:lastModifiedBy>
  <cp:revision>6</cp:revision>
  <cp:lastPrinted>2021-09-20T09:27:00Z</cp:lastPrinted>
  <dcterms:created xsi:type="dcterms:W3CDTF">2021-09-15T12:34:00Z</dcterms:created>
  <dcterms:modified xsi:type="dcterms:W3CDTF">2021-09-20T09:27:00Z</dcterms:modified>
</cp:coreProperties>
</file>