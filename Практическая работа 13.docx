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E8709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13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590A95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Искусственные нейронные сети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FE1C6B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74112" w:history="1">
            <w:r w:rsidR="00FE1C6B" w:rsidRPr="00D91762">
              <w:rPr>
                <w:rStyle w:val="a5"/>
                <w:noProof/>
                <w:lang w:bidi="hi-IN"/>
              </w:rPr>
              <w:t>Цель работы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_Toc65074112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5D6E5C">
              <w:rPr>
                <w:noProof/>
                <w:webHidden/>
              </w:rPr>
              <w:t>1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5D6E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3" w:history="1">
            <w:r w:rsidR="00FE1C6B" w:rsidRPr="00D91762">
              <w:rPr>
                <w:rStyle w:val="a5"/>
                <w:noProof/>
                <w:lang w:bidi="hi-IN"/>
              </w:rPr>
              <w:t>Задачи работы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_Toc65074113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5D6E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4" w:history="1">
            <w:r w:rsidR="00FE1C6B" w:rsidRPr="00D91762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_Toc65074114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5D6E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5" w:history="1">
            <w:r w:rsidR="00FE1C6B" w:rsidRPr="00D91762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_Toc65074115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5D6E5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6" w:history="1">
            <w:r w:rsidR="00FE1C6B" w:rsidRPr="00D91762">
              <w:rPr>
                <w:rStyle w:val="a5"/>
                <w:noProof/>
              </w:rPr>
              <w:t>Сеть прямого распространения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_Toc65074116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5D6E5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7" w:history="1">
            <w:r w:rsidR="00FE1C6B" w:rsidRPr="00D91762">
              <w:rPr>
                <w:rStyle w:val="a5"/>
                <w:noProof/>
              </w:rPr>
              <w:t>Дропаут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_Toc65074117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5D6E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8" w:history="1">
            <w:r w:rsidR="00FE1C6B" w:rsidRPr="00D91762">
              <w:rPr>
                <w:rStyle w:val="a5"/>
                <w:noProof/>
                <w:lang w:bidi="hi-IN"/>
              </w:rPr>
              <w:t>Задание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_Toc65074118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5D6E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9" w:history="1">
            <w:r w:rsidR="00FE1C6B" w:rsidRPr="00D91762">
              <w:rPr>
                <w:rStyle w:val="a5"/>
                <w:noProof/>
                <w:lang w:bidi="hi-IN"/>
              </w:rPr>
              <w:t>Требования к отчету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_Toc65074119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5D6E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20" w:history="1">
            <w:r w:rsidR="00FE1C6B" w:rsidRPr="00D91762">
              <w:rPr>
                <w:rStyle w:val="a5"/>
                <w:noProof/>
                <w:lang w:bidi="hi-IN"/>
              </w:rPr>
              <w:t>Литература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_Toc65074120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65074112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437B57">
        <w:rPr>
          <w:rFonts w:ascii="Calibri" w:hAnsi="Calibri" w:cs="Calibri"/>
          <w:sz w:val="28"/>
          <w:szCs w:val="28"/>
        </w:rPr>
        <w:t xml:space="preserve">решения задач </w:t>
      </w:r>
      <w:r w:rsidR="003945B6">
        <w:rPr>
          <w:rFonts w:ascii="Calibri" w:hAnsi="Calibri" w:cs="Calibri"/>
          <w:sz w:val="28"/>
          <w:szCs w:val="28"/>
        </w:rPr>
        <w:t>регрессии</w:t>
      </w:r>
      <w:r w:rsidR="00437B57">
        <w:rPr>
          <w:rFonts w:ascii="Calibri" w:hAnsi="Calibri" w:cs="Calibri"/>
          <w:sz w:val="28"/>
          <w:szCs w:val="28"/>
        </w:rPr>
        <w:t xml:space="preserve"> и классификации</w:t>
      </w:r>
      <w:r w:rsidR="002A163D" w:rsidRPr="002A163D">
        <w:rPr>
          <w:rFonts w:ascii="Calibri" w:hAnsi="Calibri" w:cs="Calibri"/>
          <w:sz w:val="28"/>
          <w:szCs w:val="28"/>
        </w:rPr>
        <w:t xml:space="preserve"> </w:t>
      </w:r>
      <w:r w:rsidR="002A163D">
        <w:rPr>
          <w:rFonts w:ascii="Calibri" w:hAnsi="Calibri" w:cs="Calibri"/>
          <w:sz w:val="28"/>
          <w:szCs w:val="28"/>
        </w:rPr>
        <w:t>с помо</w:t>
      </w:r>
      <w:r w:rsidR="00631F19">
        <w:rPr>
          <w:rFonts w:ascii="Calibri" w:hAnsi="Calibri" w:cs="Calibri"/>
          <w:sz w:val="28"/>
          <w:szCs w:val="28"/>
        </w:rPr>
        <w:t>щ</w:t>
      </w:r>
      <w:r w:rsidR="002A163D">
        <w:rPr>
          <w:rFonts w:ascii="Calibri" w:hAnsi="Calibri" w:cs="Calibri"/>
          <w:sz w:val="28"/>
          <w:szCs w:val="28"/>
        </w:rPr>
        <w:t xml:space="preserve">ью </w:t>
      </w:r>
      <w:r w:rsidR="00580BA0">
        <w:rPr>
          <w:rFonts w:ascii="Calibri" w:hAnsi="Calibri" w:cs="Calibri"/>
          <w:sz w:val="28"/>
          <w:szCs w:val="28"/>
        </w:rPr>
        <w:t>искусственных нейронных сетей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65074113"/>
      <w:r w:rsidRPr="00AC36A6">
        <w:t>Задачи работы</w:t>
      </w:r>
      <w:bookmarkEnd w:id="1"/>
    </w:p>
    <w:p w:rsidR="006C2763" w:rsidRPr="00CF0BB8" w:rsidRDefault="00437B57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 xml:space="preserve">моделей </w:t>
      </w:r>
      <w:r>
        <w:rPr>
          <w:rFonts w:ascii="Calibri" w:hAnsi="Calibri" w:cs="Calibri"/>
          <w:sz w:val="28"/>
          <w:szCs w:val="28"/>
        </w:rPr>
        <w:t>для решения задачи регрессии</w:t>
      </w:r>
      <w:r w:rsidR="007C0AC3">
        <w:rPr>
          <w:rFonts w:ascii="Calibri" w:hAnsi="Calibri" w:cs="Calibri"/>
          <w:sz w:val="28"/>
          <w:szCs w:val="28"/>
        </w:rPr>
        <w:t xml:space="preserve"> </w:t>
      </w:r>
      <w:r w:rsidR="00B162C9">
        <w:rPr>
          <w:rFonts w:ascii="Calibri" w:hAnsi="Calibri" w:cs="Calibri"/>
          <w:sz w:val="28"/>
          <w:szCs w:val="28"/>
        </w:rPr>
        <w:t xml:space="preserve">с помощью </w:t>
      </w:r>
      <w:r w:rsidR="00580BA0">
        <w:rPr>
          <w:rFonts w:ascii="Calibri" w:hAnsi="Calibri" w:cs="Calibri"/>
          <w:sz w:val="28"/>
          <w:szCs w:val="28"/>
        </w:rPr>
        <w:t>искусственных нейронных сетей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437B57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>моделей</w:t>
      </w:r>
      <w:r>
        <w:rPr>
          <w:rFonts w:ascii="Calibri" w:hAnsi="Calibri" w:cs="Calibri"/>
          <w:sz w:val="28"/>
          <w:szCs w:val="28"/>
        </w:rPr>
        <w:t xml:space="preserve"> для решения задачи классификации</w:t>
      </w:r>
      <w:r w:rsidR="007C0AC3">
        <w:rPr>
          <w:rFonts w:ascii="Calibri" w:hAnsi="Calibri" w:cs="Calibri"/>
          <w:sz w:val="28"/>
          <w:szCs w:val="28"/>
        </w:rPr>
        <w:t xml:space="preserve"> </w:t>
      </w:r>
      <w:r w:rsidR="00B162C9">
        <w:rPr>
          <w:rFonts w:ascii="Calibri" w:hAnsi="Calibri" w:cs="Calibri"/>
          <w:sz w:val="28"/>
          <w:szCs w:val="28"/>
        </w:rPr>
        <w:t xml:space="preserve">с помощью </w:t>
      </w:r>
      <w:r w:rsidR="00580BA0">
        <w:rPr>
          <w:rFonts w:ascii="Calibri" w:hAnsi="Calibri" w:cs="Calibri"/>
          <w:sz w:val="28"/>
          <w:szCs w:val="28"/>
        </w:rPr>
        <w:t>искусственных нейронных сетей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2" w:name="_Toc65074114"/>
      <w:r w:rsidRPr="00F37C55"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8E7939" w:rsidRPr="008E7939" w:rsidRDefault="008E7939" w:rsidP="008E7939">
      <w:pPr>
        <w:pStyle w:val="a0"/>
        <w:rPr>
          <w:lang w:eastAsia="hi-IN" w:bidi="hi-IN"/>
        </w:rPr>
      </w:pPr>
    </w:p>
    <w:p w:rsidR="00563B81" w:rsidRDefault="00563B81" w:rsidP="00B75EEE">
      <w:pPr>
        <w:pStyle w:val="2"/>
        <w:jc w:val="both"/>
      </w:pPr>
      <w:r>
        <w:br w:type="page"/>
      </w:r>
    </w:p>
    <w:p w:rsidR="00B75EEE" w:rsidRDefault="00924CD3" w:rsidP="00B75EEE">
      <w:pPr>
        <w:pStyle w:val="2"/>
        <w:jc w:val="both"/>
      </w:pPr>
      <w:bookmarkStart w:id="3" w:name="_Toc65074115"/>
      <w:r>
        <w:lastRenderedPageBreak/>
        <w:t>Общие теоретические сведения</w:t>
      </w:r>
      <w:bookmarkEnd w:id="3"/>
    </w:p>
    <w:p w:rsidR="00E12D26" w:rsidRDefault="00563B81" w:rsidP="002E38A6">
      <w:pPr>
        <w:pStyle w:val="3"/>
      </w:pPr>
      <w:bookmarkStart w:id="4" w:name="_Toc65074116"/>
      <w:r w:rsidRPr="00563B81">
        <w:t>Сеть прямого распространения</w:t>
      </w:r>
      <w:bookmarkEnd w:id="4"/>
    </w:p>
    <w:p w:rsidR="00563B81" w:rsidRPr="00563B81" w:rsidRDefault="00563B81" w:rsidP="00563B81">
      <w:pPr>
        <w:jc w:val="both"/>
        <w:rPr>
          <w:sz w:val="28"/>
          <w:szCs w:val="28"/>
        </w:rPr>
      </w:pPr>
      <w:r w:rsidRPr="00563B81">
        <w:rPr>
          <w:sz w:val="28"/>
          <w:szCs w:val="28"/>
        </w:rPr>
        <w:t>Алгоритм работы (послойно слева направо):</w:t>
      </w:r>
    </w:p>
    <w:p w:rsidR="00563B81" w:rsidRPr="00563B81" w:rsidRDefault="00563B81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563B81">
        <w:rPr>
          <w:sz w:val="28"/>
          <w:szCs w:val="28"/>
        </w:rPr>
        <w:t>Значения на входе слоя умножаются на веса слоя.</w:t>
      </w:r>
    </w:p>
    <w:p w:rsidR="00563B81" w:rsidRPr="00563B81" w:rsidRDefault="00563B81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563B81">
        <w:rPr>
          <w:sz w:val="28"/>
          <w:szCs w:val="28"/>
        </w:rPr>
        <w:t>Результаты суммируются.</w:t>
      </w:r>
    </w:p>
    <w:p w:rsidR="00563B81" w:rsidRPr="00563B81" w:rsidRDefault="00563B81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563B81">
        <w:rPr>
          <w:sz w:val="28"/>
          <w:szCs w:val="28"/>
        </w:rPr>
        <w:t>К сумме применяется активационная функция.</w:t>
      </w:r>
    </w:p>
    <w:p w:rsidR="00A229F3" w:rsidRPr="00563B81" w:rsidRDefault="00563B81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563B81">
        <w:rPr>
          <w:sz w:val="28"/>
          <w:szCs w:val="28"/>
        </w:rPr>
        <w:t>Значение функции передается на следующий слой.</w:t>
      </w:r>
    </w:p>
    <w:p w:rsidR="007176CA" w:rsidRDefault="007176CA" w:rsidP="00600FBF">
      <w:pPr>
        <w:jc w:val="both"/>
        <w:rPr>
          <w:sz w:val="28"/>
          <w:szCs w:val="28"/>
        </w:rPr>
      </w:pPr>
    </w:p>
    <w:p w:rsidR="00820011" w:rsidRPr="00820011" w:rsidRDefault="00820011" w:rsidP="00820011">
      <w:p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Алгоритм обучения с учителем (метод обратного распространения ошибки):</w:t>
      </w:r>
    </w:p>
    <w:p w:rsidR="00B0531A" w:rsidRPr="00820011" w:rsidRDefault="002D73E3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Вычисляется функция ошибки для рассчитанного и целевого значений.</w:t>
      </w:r>
    </w:p>
    <w:p w:rsidR="00B0531A" w:rsidRPr="00820011" w:rsidRDefault="002D73E3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Для каждого веса каждого слоя вычисляется частная производная функции ошибки по весу.</w:t>
      </w:r>
    </w:p>
    <w:p w:rsidR="00B0531A" w:rsidRPr="00820011" w:rsidRDefault="002D73E3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Каждый вес изменяется пропорционально соответствующей частной производной.</w:t>
      </w:r>
    </w:p>
    <w:p w:rsidR="00820011" w:rsidRDefault="00820011" w:rsidP="00600FBF">
      <w:pPr>
        <w:jc w:val="both"/>
        <w:rPr>
          <w:sz w:val="28"/>
          <w:szCs w:val="28"/>
        </w:rPr>
      </w:pPr>
    </w:p>
    <w:p w:rsidR="00820011" w:rsidRDefault="00820011" w:rsidP="00600FBF">
      <w:p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Функции активации</w:t>
      </w:r>
      <w:r>
        <w:rPr>
          <w:sz w:val="28"/>
          <w:szCs w:val="28"/>
        </w:rPr>
        <w:t>:</w:t>
      </w:r>
    </w:p>
    <w:p w:rsidR="00820011" w:rsidRPr="00820011" w:rsidRDefault="00820011" w:rsidP="00820011">
      <w:p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Скрытые слои – R</w:t>
      </w:r>
      <w:r w:rsidRPr="00820011">
        <w:rPr>
          <w:sz w:val="28"/>
          <w:szCs w:val="28"/>
          <w:lang w:val="en-US"/>
        </w:rPr>
        <w:t>e</w:t>
      </w:r>
      <w:r w:rsidRPr="00820011">
        <w:rPr>
          <w:sz w:val="28"/>
          <w:szCs w:val="28"/>
        </w:rPr>
        <w:t>LU.</w:t>
      </w:r>
    </w:p>
    <w:p w:rsidR="00820011" w:rsidRPr="00820011" w:rsidRDefault="00820011" w:rsidP="00820011">
      <w:p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Выходной слой – в зависимости от задачи:</w:t>
      </w:r>
    </w:p>
    <w:p w:rsidR="00B0531A" w:rsidRPr="00820011" w:rsidRDefault="002D73E3" w:rsidP="002D73E3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регрессия – один нейрон, линейная функция,</w:t>
      </w:r>
    </w:p>
    <w:p w:rsidR="00B0531A" w:rsidRPr="00820011" w:rsidRDefault="002D73E3" w:rsidP="002D73E3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бинарная классификация – один нейрон, сигмоида,</w:t>
      </w:r>
    </w:p>
    <w:p w:rsidR="00B0531A" w:rsidRPr="00820011" w:rsidRDefault="002D73E3" w:rsidP="002D73E3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мультиклассовая классификация – число нейронов равно числу классов, softmax.</w:t>
      </w:r>
    </w:p>
    <w:p w:rsidR="00B82149" w:rsidRDefault="00B82149" w:rsidP="00C87C24">
      <w:pPr>
        <w:jc w:val="both"/>
        <w:rPr>
          <w:sz w:val="28"/>
          <w:szCs w:val="28"/>
        </w:rPr>
      </w:pPr>
    </w:p>
    <w:p w:rsidR="00C87C24" w:rsidRPr="00C87C24" w:rsidRDefault="00C87C24" w:rsidP="00C87C24">
      <w:pPr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C87C24">
        <w:rPr>
          <w:sz w:val="28"/>
          <w:szCs w:val="28"/>
        </w:rPr>
        <w:t>ункция ошибки</w:t>
      </w:r>
      <w:r>
        <w:rPr>
          <w:sz w:val="28"/>
          <w:szCs w:val="28"/>
        </w:rPr>
        <w:t xml:space="preserve"> с</w:t>
      </w:r>
      <w:r w:rsidRPr="00C87C24">
        <w:rPr>
          <w:sz w:val="28"/>
          <w:szCs w:val="28"/>
        </w:rPr>
        <w:t>оотве</w:t>
      </w:r>
      <w:r>
        <w:rPr>
          <w:sz w:val="28"/>
          <w:szCs w:val="28"/>
        </w:rPr>
        <w:t>тствует метрике, в</w:t>
      </w:r>
      <w:r w:rsidRPr="00C87C24">
        <w:rPr>
          <w:sz w:val="28"/>
          <w:szCs w:val="28"/>
        </w:rPr>
        <w:t xml:space="preserve"> зависимости от задачи, это обычно:</w:t>
      </w:r>
    </w:p>
    <w:p w:rsidR="00B0531A" w:rsidRPr="00C87C24" w:rsidRDefault="002D73E3" w:rsidP="002D73E3">
      <w:pPr>
        <w:numPr>
          <w:ilvl w:val="0"/>
          <w:numId w:val="8"/>
        </w:numPr>
        <w:jc w:val="both"/>
        <w:rPr>
          <w:sz w:val="28"/>
          <w:szCs w:val="28"/>
        </w:rPr>
      </w:pPr>
      <w:r w:rsidRPr="00C87C24">
        <w:rPr>
          <w:sz w:val="28"/>
          <w:szCs w:val="28"/>
        </w:rPr>
        <w:t xml:space="preserve">регрессия </w:t>
      </w:r>
      <w:r w:rsidRPr="00C87C24">
        <w:rPr>
          <w:sz w:val="28"/>
          <w:szCs w:val="28"/>
          <w:lang w:val="en-US"/>
        </w:rPr>
        <w:t>–</w:t>
      </w:r>
      <w:r w:rsidRPr="00C87C24">
        <w:rPr>
          <w:sz w:val="28"/>
          <w:szCs w:val="28"/>
        </w:rPr>
        <w:t xml:space="preserve"> среднеквадратическая ошибка,</w:t>
      </w:r>
    </w:p>
    <w:p w:rsidR="00B0531A" w:rsidRPr="00C87C24" w:rsidRDefault="002D73E3" w:rsidP="002D73E3">
      <w:pPr>
        <w:numPr>
          <w:ilvl w:val="0"/>
          <w:numId w:val="8"/>
        </w:numPr>
        <w:jc w:val="both"/>
        <w:rPr>
          <w:sz w:val="28"/>
          <w:szCs w:val="28"/>
        </w:rPr>
      </w:pPr>
      <w:r w:rsidRPr="00C87C24">
        <w:rPr>
          <w:sz w:val="28"/>
          <w:szCs w:val="28"/>
        </w:rPr>
        <w:t>бинарная классификация – бинарная кросс-энтропия,</w:t>
      </w:r>
    </w:p>
    <w:p w:rsidR="00C87C24" w:rsidRPr="00C87C24" w:rsidRDefault="00C87C24" w:rsidP="002D73E3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 w:rsidRPr="00C87C24">
        <w:rPr>
          <w:sz w:val="28"/>
          <w:szCs w:val="28"/>
        </w:rPr>
        <w:t>мультиклассовая классификация – категориальная кросс-энтропия.</w:t>
      </w:r>
    </w:p>
    <w:p w:rsidR="00C87C24" w:rsidRDefault="00C87C24" w:rsidP="007176CA">
      <w:pPr>
        <w:jc w:val="both"/>
        <w:rPr>
          <w:sz w:val="28"/>
          <w:szCs w:val="28"/>
        </w:rPr>
      </w:pPr>
    </w:p>
    <w:p w:rsidR="00A979D0" w:rsidRPr="00A979D0" w:rsidRDefault="00A979D0" w:rsidP="00A979D0">
      <w:pPr>
        <w:jc w:val="both"/>
        <w:rPr>
          <w:sz w:val="28"/>
          <w:szCs w:val="28"/>
        </w:rPr>
      </w:pPr>
      <w:r w:rsidRPr="00A979D0">
        <w:rPr>
          <w:sz w:val="28"/>
          <w:szCs w:val="28"/>
        </w:rPr>
        <w:t>Эпоха — один проход алгоритма обучения по всей обучающей выборке.</w:t>
      </w:r>
    </w:p>
    <w:p w:rsidR="00A979D0" w:rsidRDefault="00A979D0" w:rsidP="00A979D0">
      <w:pPr>
        <w:jc w:val="both"/>
        <w:rPr>
          <w:sz w:val="28"/>
          <w:szCs w:val="28"/>
        </w:rPr>
      </w:pPr>
      <w:r w:rsidRPr="00A979D0">
        <w:rPr>
          <w:sz w:val="28"/>
          <w:szCs w:val="28"/>
        </w:rPr>
        <w:t>Батч — набор элементов обучающей выборки, после прохода по которым производится обновление весов нейронной сети.</w:t>
      </w:r>
    </w:p>
    <w:p w:rsidR="00773653" w:rsidRDefault="00773653" w:rsidP="00A979D0">
      <w:pPr>
        <w:jc w:val="both"/>
        <w:rPr>
          <w:sz w:val="28"/>
          <w:szCs w:val="28"/>
        </w:rPr>
      </w:pPr>
    </w:p>
    <w:p w:rsidR="00773653" w:rsidRDefault="00773653" w:rsidP="00B82149">
      <w:pPr>
        <w:pStyle w:val="3"/>
        <w:rPr>
          <w:bCs/>
        </w:rPr>
      </w:pPr>
      <w:bookmarkStart w:id="5" w:name="_Toc65074117"/>
      <w:r w:rsidRPr="00773653">
        <w:t>Дропаут</w:t>
      </w:r>
      <w:bookmarkEnd w:id="5"/>
    </w:p>
    <w:p w:rsidR="00773653" w:rsidRPr="00773653" w:rsidRDefault="00773653" w:rsidP="00773653">
      <w:pPr>
        <w:rPr>
          <w:rFonts w:ascii="Calibri" w:hAnsi="Calibri" w:cs="Calibri"/>
          <w:bCs/>
          <w:sz w:val="28"/>
          <w:szCs w:val="28"/>
        </w:rPr>
      </w:pPr>
      <w:r w:rsidRPr="00773653">
        <w:rPr>
          <w:rFonts w:ascii="Calibri" w:hAnsi="Calibri" w:cs="Calibri"/>
          <w:bCs/>
          <w:sz w:val="28"/>
          <w:szCs w:val="28"/>
        </w:rPr>
        <w:t>Искусственные нейронные сети склонны к переобучению.</w:t>
      </w:r>
    </w:p>
    <w:p w:rsidR="00773653" w:rsidRPr="00773653" w:rsidRDefault="00773653" w:rsidP="00773653">
      <w:pPr>
        <w:rPr>
          <w:rFonts w:ascii="Calibri" w:hAnsi="Calibri" w:cs="Calibri"/>
          <w:bCs/>
          <w:sz w:val="28"/>
          <w:szCs w:val="28"/>
        </w:rPr>
      </w:pPr>
      <w:r w:rsidRPr="00773653">
        <w:rPr>
          <w:rFonts w:ascii="Calibri" w:hAnsi="Calibri" w:cs="Calibri"/>
          <w:bCs/>
          <w:sz w:val="28"/>
          <w:szCs w:val="28"/>
        </w:rPr>
        <w:t>Также часть нейронов может работать «в холостую», дублируя друг друга.</w:t>
      </w:r>
    </w:p>
    <w:p w:rsidR="00AE4B3F" w:rsidRPr="00AE4B3F" w:rsidRDefault="00773653" w:rsidP="00AE4B3F">
      <w:pPr>
        <w:rPr>
          <w:rFonts w:ascii="Calibri" w:hAnsi="Calibri" w:cs="Calibri"/>
          <w:bCs/>
          <w:sz w:val="28"/>
          <w:szCs w:val="28"/>
        </w:rPr>
      </w:pPr>
      <w:r w:rsidRPr="00773653">
        <w:rPr>
          <w:rFonts w:ascii="Calibri" w:hAnsi="Calibri" w:cs="Calibri"/>
          <w:bCs/>
          <w:sz w:val="28"/>
          <w:szCs w:val="28"/>
        </w:rPr>
        <w:t>Чтобы бороться с этим используется специфический для ИНС способ регуляризации – дропаут или исключение.</w:t>
      </w:r>
    </w:p>
    <w:p w:rsidR="00AE4B3F" w:rsidRPr="00C35604" w:rsidRDefault="00AE4B3F" w:rsidP="00A6464C">
      <w:pPr>
        <w:rPr>
          <w:rFonts w:ascii="Calibri" w:hAnsi="Calibri" w:cs="Calibri"/>
          <w:bCs/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6" w:name="_Toc65074118"/>
      <w:r>
        <w:lastRenderedPageBreak/>
        <w:t>Задание</w:t>
      </w:r>
      <w:bookmarkEnd w:id="6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E87091">
        <w:rPr>
          <w:sz w:val="28"/>
          <w:szCs w:val="28"/>
        </w:rPr>
        <w:t> 13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5D6E5C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E87091">
        <w:rPr>
          <w:sz w:val="28"/>
          <w:szCs w:val="28"/>
        </w:rPr>
        <w:t>2022</w:t>
      </w:r>
      <w:r w:rsidR="006428DE" w:rsidRPr="006428DE">
        <w:rPr>
          <w:sz w:val="28"/>
          <w:szCs w:val="28"/>
        </w:rPr>
        <w:t xml:space="preserve">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E87091">
        <w:rPr>
          <w:sz w:val="28"/>
          <w:szCs w:val="28"/>
        </w:rPr>
        <w:t>3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A75A8D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B23E4">
        <w:rPr>
          <w:sz w:val="28"/>
          <w:szCs w:val="28"/>
        </w:rPr>
        <w:t xml:space="preserve">ыполните </w:t>
      </w:r>
      <w:r w:rsidR="006428DE">
        <w:rPr>
          <w:sz w:val="28"/>
          <w:szCs w:val="28"/>
        </w:rPr>
        <w:t>два задания</w:t>
      </w:r>
      <w:r>
        <w:rPr>
          <w:sz w:val="28"/>
          <w:szCs w:val="28"/>
        </w:rPr>
        <w:t>, приведённых</w:t>
      </w:r>
      <w:r w:rsidR="007B23E4">
        <w:rPr>
          <w:sz w:val="28"/>
          <w:szCs w:val="28"/>
        </w:rPr>
        <w:t xml:space="preserve"> в </w:t>
      </w:r>
      <w:r w:rsidR="006428DE">
        <w:rPr>
          <w:sz w:val="28"/>
          <w:szCs w:val="28"/>
        </w:rPr>
        <w:t>ячейках в конце ноутбука</w:t>
      </w:r>
      <w:r w:rsidR="007B23E4">
        <w:rPr>
          <w:sz w:val="28"/>
          <w:szCs w:val="28"/>
        </w:rPr>
        <w:t>.</w:t>
      </w:r>
    </w:p>
    <w:p w:rsidR="000A7DE6" w:rsidRPr="000A7DE6" w:rsidRDefault="007B23E4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6428DE">
        <w:rPr>
          <w:sz w:val="28"/>
          <w:szCs w:val="28"/>
        </w:rPr>
        <w:t xml:space="preserve">При необходимости </w:t>
      </w:r>
      <w:r w:rsidR="000A7DE6">
        <w:rPr>
          <w:sz w:val="28"/>
          <w:szCs w:val="28"/>
        </w:rPr>
        <w:t xml:space="preserve">пояснения опишите в 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6428DE">
        <w:rPr>
          <w:sz w:val="28"/>
          <w:szCs w:val="28"/>
          <w:lang w:val="en-US"/>
        </w:rPr>
        <w:t>x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7" w:name="_Toc65074119"/>
      <w:r>
        <w:t>Требования к отчету</w:t>
      </w:r>
      <w:bookmarkEnd w:id="7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</w:t>
      </w:r>
      <w:r w:rsidR="00E87091">
        <w:rPr>
          <w:rFonts w:ascii="Calibri" w:hAnsi="Calibri" w:cs="Calibri"/>
          <w:color w:val="000000"/>
          <w:sz w:val="28"/>
          <w:szCs w:val="28"/>
        </w:rPr>
        <w:t>2022</w:t>
      </w:r>
      <w:r w:rsidRPr="0032206A">
        <w:rPr>
          <w:rFonts w:ascii="Calibri" w:hAnsi="Calibri" w:cs="Calibri"/>
          <w:color w:val="000000"/>
          <w:sz w:val="28"/>
          <w:szCs w:val="28"/>
        </w:rPr>
        <w:t xml:space="preserve">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 w:rsidR="00E87091">
        <w:rPr>
          <w:rFonts w:ascii="Calibri" w:hAnsi="Calibri" w:cs="Calibri"/>
          <w:color w:val="000000"/>
          <w:sz w:val="28"/>
          <w:szCs w:val="28"/>
        </w:rPr>
        <w:t>13</w:t>
      </w:r>
      <w:bookmarkStart w:id="8" w:name="_GoBack"/>
      <w:bookmarkEnd w:id="8"/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760695">
        <w:rPr>
          <w:rFonts w:ascii="Calibri" w:hAnsi="Calibri" w:cs="Calibri"/>
          <w:color w:val="000000"/>
          <w:sz w:val="28"/>
          <w:szCs w:val="28"/>
        </w:rPr>
        <w:t>,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6D3ECA" w:rsidRDefault="00924CD3" w:rsidP="001A6EA9">
      <w:pPr>
        <w:pStyle w:val="2"/>
        <w:numPr>
          <w:ilvl w:val="1"/>
          <w:numId w:val="1"/>
        </w:numPr>
        <w:jc w:val="both"/>
      </w:pPr>
      <w:bookmarkStart w:id="9" w:name="_Toc65074120"/>
      <w:r>
        <w:t>Литература</w:t>
      </w:r>
      <w:bookmarkEnd w:id="9"/>
    </w:p>
    <w:p w:rsidR="00B0531A" w:rsidRPr="00773653" w:rsidRDefault="005D6E5C" w:rsidP="002D73E3">
      <w:pPr>
        <w:pStyle w:val="a0"/>
        <w:numPr>
          <w:ilvl w:val="0"/>
          <w:numId w:val="5"/>
        </w:numPr>
      </w:pPr>
      <w:hyperlink r:id="rId8" w:history="1">
        <w:r w:rsidR="002D73E3" w:rsidRPr="00773653">
          <w:rPr>
            <w:rStyle w:val="a5"/>
            <w:lang w:val="en-US"/>
          </w:rPr>
          <w:t>https</w:t>
        </w:r>
        <w:r w:rsidR="002D73E3" w:rsidRPr="00773653">
          <w:rPr>
            <w:rStyle w:val="a5"/>
          </w:rPr>
          <w:t>://</w:t>
        </w:r>
        <w:r w:rsidR="002D73E3" w:rsidRPr="00773653">
          <w:rPr>
            <w:rStyle w:val="a5"/>
            <w:lang w:val="en-US"/>
          </w:rPr>
          <w:t>habr</w:t>
        </w:r>
        <w:r w:rsidR="002D73E3" w:rsidRPr="00773653">
          <w:rPr>
            <w:rStyle w:val="a5"/>
          </w:rPr>
          <w:t>.</w:t>
        </w:r>
        <w:r w:rsidR="002D73E3" w:rsidRPr="00773653">
          <w:rPr>
            <w:rStyle w:val="a5"/>
            <w:lang w:val="en-US"/>
          </w:rPr>
          <w:t>com</w:t>
        </w:r>
        <w:r w:rsidR="002D73E3" w:rsidRPr="00773653">
          <w:rPr>
            <w:rStyle w:val="a5"/>
          </w:rPr>
          <w:t>/</w:t>
        </w:r>
        <w:r w:rsidR="002D73E3" w:rsidRPr="00773653">
          <w:rPr>
            <w:rStyle w:val="a5"/>
            <w:lang w:val="en-US"/>
          </w:rPr>
          <w:t>ru</w:t>
        </w:r>
        <w:r w:rsidR="002D73E3" w:rsidRPr="00773653">
          <w:rPr>
            <w:rStyle w:val="a5"/>
          </w:rPr>
          <w:t>/</w:t>
        </w:r>
        <w:r w:rsidR="002D73E3" w:rsidRPr="00773653">
          <w:rPr>
            <w:rStyle w:val="a5"/>
            <w:lang w:val="en-US"/>
          </w:rPr>
          <w:t>post</w:t>
        </w:r>
        <w:r w:rsidR="002D73E3" w:rsidRPr="00773653">
          <w:rPr>
            <w:rStyle w:val="a5"/>
          </w:rPr>
          <w:t>/312450</w:t>
        </w:r>
      </w:hyperlink>
      <w:hyperlink r:id="rId9" w:history="1">
        <w:r w:rsidR="002D73E3" w:rsidRPr="00773653">
          <w:rPr>
            <w:rStyle w:val="a5"/>
          </w:rPr>
          <w:t>/</w:t>
        </w:r>
      </w:hyperlink>
    </w:p>
    <w:p w:rsidR="00B0531A" w:rsidRPr="00773653" w:rsidRDefault="005D6E5C" w:rsidP="002D73E3">
      <w:pPr>
        <w:pStyle w:val="a0"/>
        <w:numPr>
          <w:ilvl w:val="0"/>
          <w:numId w:val="5"/>
        </w:numPr>
      </w:pPr>
      <w:hyperlink r:id="rId10" w:history="1">
        <w:r w:rsidR="002D73E3" w:rsidRPr="00773653">
          <w:rPr>
            <w:rStyle w:val="a5"/>
            <w:lang w:val="en-US"/>
          </w:rPr>
          <w:t>https</w:t>
        </w:r>
      </w:hyperlink>
      <w:hyperlink r:id="rId11" w:history="1">
        <w:r w:rsidR="002D73E3" w:rsidRPr="00773653">
          <w:rPr>
            <w:rStyle w:val="a5"/>
          </w:rPr>
          <w:t>://</w:t>
        </w:r>
        <w:r w:rsidR="002D73E3" w:rsidRPr="00773653">
          <w:rPr>
            <w:rStyle w:val="a5"/>
            <w:lang w:val="en-US"/>
          </w:rPr>
          <w:t>habr</w:t>
        </w:r>
        <w:r w:rsidR="002D73E3" w:rsidRPr="00773653">
          <w:rPr>
            <w:rStyle w:val="a5"/>
          </w:rPr>
          <w:t>.</w:t>
        </w:r>
        <w:r w:rsidR="002D73E3" w:rsidRPr="00773653">
          <w:rPr>
            <w:rStyle w:val="a5"/>
            <w:lang w:val="en-US"/>
          </w:rPr>
          <w:t>com</w:t>
        </w:r>
        <w:r w:rsidR="002D73E3" w:rsidRPr="00773653">
          <w:rPr>
            <w:rStyle w:val="a5"/>
          </w:rPr>
          <w:t>/</w:t>
        </w:r>
        <w:r w:rsidR="002D73E3" w:rsidRPr="00773653">
          <w:rPr>
            <w:rStyle w:val="a5"/>
            <w:lang w:val="en-US"/>
          </w:rPr>
          <w:t>ru</w:t>
        </w:r>
        <w:r w:rsidR="002D73E3" w:rsidRPr="00773653">
          <w:rPr>
            <w:rStyle w:val="a5"/>
          </w:rPr>
          <w:t>/</w:t>
        </w:r>
        <w:r w:rsidR="002D73E3" w:rsidRPr="00773653">
          <w:rPr>
            <w:rStyle w:val="a5"/>
            <w:lang w:val="en-US"/>
          </w:rPr>
          <w:t>post</w:t>
        </w:r>
        <w:r w:rsidR="002D73E3" w:rsidRPr="00773653">
          <w:rPr>
            <w:rStyle w:val="a5"/>
          </w:rPr>
          <w:t>/198268</w:t>
        </w:r>
      </w:hyperlink>
      <w:hyperlink r:id="rId12" w:history="1">
        <w:r w:rsidR="002D73E3" w:rsidRPr="00773653">
          <w:rPr>
            <w:rStyle w:val="a5"/>
          </w:rPr>
          <w:t>/</w:t>
        </w:r>
      </w:hyperlink>
    </w:p>
    <w:p w:rsidR="001A6EA9" w:rsidRPr="00773653" w:rsidRDefault="005D6E5C" w:rsidP="002D73E3">
      <w:pPr>
        <w:pStyle w:val="a0"/>
        <w:numPr>
          <w:ilvl w:val="0"/>
          <w:numId w:val="5"/>
        </w:numPr>
        <w:rPr>
          <w:rStyle w:val="a5"/>
          <w:color w:val="auto"/>
          <w:u w:val="none"/>
        </w:rPr>
      </w:pPr>
      <w:hyperlink r:id="rId13" w:history="1">
        <w:r w:rsidR="002D73E3" w:rsidRPr="00773653">
          <w:rPr>
            <w:rStyle w:val="a5"/>
            <w:lang w:val="en-US"/>
          </w:rPr>
          <w:t>https</w:t>
        </w:r>
        <w:r w:rsidR="002D73E3" w:rsidRPr="00773653">
          <w:rPr>
            <w:rStyle w:val="a5"/>
          </w:rPr>
          <w:t>://</w:t>
        </w:r>
        <w:r w:rsidR="002D73E3" w:rsidRPr="00773653">
          <w:rPr>
            <w:rStyle w:val="a5"/>
            <w:lang w:val="en-US"/>
          </w:rPr>
          <w:t>habr</w:t>
        </w:r>
        <w:r w:rsidR="002D73E3" w:rsidRPr="00773653">
          <w:rPr>
            <w:rStyle w:val="a5"/>
          </w:rPr>
          <w:t>.</w:t>
        </w:r>
        <w:r w:rsidR="002D73E3" w:rsidRPr="00773653">
          <w:rPr>
            <w:rStyle w:val="a5"/>
            <w:lang w:val="en-US"/>
          </w:rPr>
          <w:t>com</w:t>
        </w:r>
        <w:r w:rsidR="002D73E3" w:rsidRPr="00773653">
          <w:rPr>
            <w:rStyle w:val="a5"/>
          </w:rPr>
          <w:t>/</w:t>
        </w:r>
        <w:r w:rsidR="002D73E3" w:rsidRPr="00773653">
          <w:rPr>
            <w:rStyle w:val="a5"/>
            <w:lang w:val="en-US"/>
          </w:rPr>
          <w:t>ru</w:t>
        </w:r>
        <w:r w:rsidR="002D73E3" w:rsidRPr="00773653">
          <w:rPr>
            <w:rStyle w:val="a5"/>
          </w:rPr>
          <w:t>/</w:t>
        </w:r>
        <w:r w:rsidR="002D73E3" w:rsidRPr="00773653">
          <w:rPr>
            <w:rStyle w:val="a5"/>
            <w:lang w:val="en-US"/>
          </w:rPr>
          <w:t>post</w:t>
        </w:r>
        <w:r w:rsidR="002D73E3" w:rsidRPr="00773653">
          <w:rPr>
            <w:rStyle w:val="a5"/>
          </w:rPr>
          <w:t>/318970</w:t>
        </w:r>
      </w:hyperlink>
      <w:hyperlink r:id="rId14" w:history="1">
        <w:r w:rsidR="002D73E3" w:rsidRPr="00773653">
          <w:rPr>
            <w:rStyle w:val="a5"/>
          </w:rPr>
          <w:t>/</w:t>
        </w:r>
      </w:hyperlink>
    </w:p>
    <w:sectPr w:rsidR="001A6EA9" w:rsidRPr="00773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2E11A2D"/>
    <w:multiLevelType w:val="hybridMultilevel"/>
    <w:tmpl w:val="C2F8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60597E"/>
    <w:multiLevelType w:val="hybridMultilevel"/>
    <w:tmpl w:val="05F259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7F7B55"/>
    <w:multiLevelType w:val="hybridMultilevel"/>
    <w:tmpl w:val="92180B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6947C1"/>
    <w:multiLevelType w:val="hybridMultilevel"/>
    <w:tmpl w:val="E456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2"/>
  </w:num>
  <w:num w:numId="6">
    <w:abstractNumId w:val="10"/>
  </w:num>
  <w:num w:numId="7">
    <w:abstractNumId w:val="11"/>
  </w:num>
  <w:num w:numId="8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745E"/>
    <w:rsid w:val="0002084B"/>
    <w:rsid w:val="00021B7B"/>
    <w:rsid w:val="0002570F"/>
    <w:rsid w:val="00031004"/>
    <w:rsid w:val="00046415"/>
    <w:rsid w:val="0005071F"/>
    <w:rsid w:val="00050D60"/>
    <w:rsid w:val="00086733"/>
    <w:rsid w:val="0009528A"/>
    <w:rsid w:val="000A7C7F"/>
    <w:rsid w:val="000A7DE6"/>
    <w:rsid w:val="000B70FE"/>
    <w:rsid w:val="000D0F3C"/>
    <w:rsid w:val="000E05D5"/>
    <w:rsid w:val="00100BB6"/>
    <w:rsid w:val="00103192"/>
    <w:rsid w:val="001139A6"/>
    <w:rsid w:val="00127E16"/>
    <w:rsid w:val="00134B07"/>
    <w:rsid w:val="00134B1B"/>
    <w:rsid w:val="0014355A"/>
    <w:rsid w:val="001553AE"/>
    <w:rsid w:val="00163890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84B50"/>
    <w:rsid w:val="002868C0"/>
    <w:rsid w:val="00292DF1"/>
    <w:rsid w:val="00297AC4"/>
    <w:rsid w:val="002A15CB"/>
    <w:rsid w:val="002A163D"/>
    <w:rsid w:val="002B7E1B"/>
    <w:rsid w:val="002C3833"/>
    <w:rsid w:val="002C5569"/>
    <w:rsid w:val="002D73E3"/>
    <w:rsid w:val="002E126A"/>
    <w:rsid w:val="002E2071"/>
    <w:rsid w:val="002E38A6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7B91"/>
    <w:rsid w:val="003945B6"/>
    <w:rsid w:val="003C56F3"/>
    <w:rsid w:val="003C6CE6"/>
    <w:rsid w:val="003D0660"/>
    <w:rsid w:val="003D5E90"/>
    <w:rsid w:val="003E08DC"/>
    <w:rsid w:val="00401F5B"/>
    <w:rsid w:val="004110E1"/>
    <w:rsid w:val="00422C66"/>
    <w:rsid w:val="00432CD9"/>
    <w:rsid w:val="00435038"/>
    <w:rsid w:val="00437B57"/>
    <w:rsid w:val="00467EF9"/>
    <w:rsid w:val="0047558A"/>
    <w:rsid w:val="0048233A"/>
    <w:rsid w:val="004C18C6"/>
    <w:rsid w:val="004C5A77"/>
    <w:rsid w:val="004D15FF"/>
    <w:rsid w:val="004D6190"/>
    <w:rsid w:val="004E1098"/>
    <w:rsid w:val="004F2C06"/>
    <w:rsid w:val="004F56FE"/>
    <w:rsid w:val="004F7963"/>
    <w:rsid w:val="005004FD"/>
    <w:rsid w:val="005112FF"/>
    <w:rsid w:val="00515518"/>
    <w:rsid w:val="00517CC6"/>
    <w:rsid w:val="00531675"/>
    <w:rsid w:val="00531AB5"/>
    <w:rsid w:val="0055081D"/>
    <w:rsid w:val="0055572F"/>
    <w:rsid w:val="00561C65"/>
    <w:rsid w:val="00563B81"/>
    <w:rsid w:val="00567CC3"/>
    <w:rsid w:val="00567F16"/>
    <w:rsid w:val="00580BA0"/>
    <w:rsid w:val="005850D8"/>
    <w:rsid w:val="0058661A"/>
    <w:rsid w:val="00587E17"/>
    <w:rsid w:val="00590A95"/>
    <w:rsid w:val="00590D40"/>
    <w:rsid w:val="005A2B5E"/>
    <w:rsid w:val="005A697F"/>
    <w:rsid w:val="005C6391"/>
    <w:rsid w:val="005C7E47"/>
    <w:rsid w:val="005D1124"/>
    <w:rsid w:val="005D48BE"/>
    <w:rsid w:val="005D6E5C"/>
    <w:rsid w:val="005E04A5"/>
    <w:rsid w:val="005E5190"/>
    <w:rsid w:val="005F760E"/>
    <w:rsid w:val="00600FBF"/>
    <w:rsid w:val="0061327D"/>
    <w:rsid w:val="00621737"/>
    <w:rsid w:val="00631AA3"/>
    <w:rsid w:val="00631F19"/>
    <w:rsid w:val="006333B0"/>
    <w:rsid w:val="00636B39"/>
    <w:rsid w:val="006428DE"/>
    <w:rsid w:val="00645EB5"/>
    <w:rsid w:val="00646113"/>
    <w:rsid w:val="006479F0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3ECA"/>
    <w:rsid w:val="006D5B1F"/>
    <w:rsid w:val="006F1A50"/>
    <w:rsid w:val="006F618B"/>
    <w:rsid w:val="006F6A41"/>
    <w:rsid w:val="007176CA"/>
    <w:rsid w:val="007226C6"/>
    <w:rsid w:val="00731F38"/>
    <w:rsid w:val="00743F9C"/>
    <w:rsid w:val="0074537D"/>
    <w:rsid w:val="00745669"/>
    <w:rsid w:val="00756A44"/>
    <w:rsid w:val="00760695"/>
    <w:rsid w:val="00766141"/>
    <w:rsid w:val="00767CC4"/>
    <w:rsid w:val="0077339A"/>
    <w:rsid w:val="00773653"/>
    <w:rsid w:val="00780F4A"/>
    <w:rsid w:val="00784828"/>
    <w:rsid w:val="007874DF"/>
    <w:rsid w:val="0079278F"/>
    <w:rsid w:val="007A12D8"/>
    <w:rsid w:val="007A5483"/>
    <w:rsid w:val="007B23E4"/>
    <w:rsid w:val="007B4CC6"/>
    <w:rsid w:val="007C0AC3"/>
    <w:rsid w:val="007D0A03"/>
    <w:rsid w:val="007D7321"/>
    <w:rsid w:val="007E44FC"/>
    <w:rsid w:val="00802872"/>
    <w:rsid w:val="00804FC5"/>
    <w:rsid w:val="00807EA7"/>
    <w:rsid w:val="00810D27"/>
    <w:rsid w:val="00813A29"/>
    <w:rsid w:val="008154DD"/>
    <w:rsid w:val="00820011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B38CB"/>
    <w:rsid w:val="008E0707"/>
    <w:rsid w:val="008E7939"/>
    <w:rsid w:val="008F1AA0"/>
    <w:rsid w:val="008F4B3F"/>
    <w:rsid w:val="00905CFC"/>
    <w:rsid w:val="0091035B"/>
    <w:rsid w:val="00917866"/>
    <w:rsid w:val="00924CD3"/>
    <w:rsid w:val="00925878"/>
    <w:rsid w:val="0093482E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5E3D"/>
    <w:rsid w:val="009C1391"/>
    <w:rsid w:val="009C4919"/>
    <w:rsid w:val="009D3D0A"/>
    <w:rsid w:val="009E6E9A"/>
    <w:rsid w:val="009F1B8A"/>
    <w:rsid w:val="009F39E1"/>
    <w:rsid w:val="00A229F3"/>
    <w:rsid w:val="00A439BB"/>
    <w:rsid w:val="00A636F8"/>
    <w:rsid w:val="00A63DA8"/>
    <w:rsid w:val="00A6464C"/>
    <w:rsid w:val="00A75A8D"/>
    <w:rsid w:val="00A8088D"/>
    <w:rsid w:val="00A81F1E"/>
    <w:rsid w:val="00A8731C"/>
    <w:rsid w:val="00A94750"/>
    <w:rsid w:val="00A94BA5"/>
    <w:rsid w:val="00A979D0"/>
    <w:rsid w:val="00AA1157"/>
    <w:rsid w:val="00AA2E59"/>
    <w:rsid w:val="00AB2232"/>
    <w:rsid w:val="00AC054B"/>
    <w:rsid w:val="00AC0E66"/>
    <w:rsid w:val="00AC36A6"/>
    <w:rsid w:val="00AE4B3F"/>
    <w:rsid w:val="00AE798B"/>
    <w:rsid w:val="00AF0440"/>
    <w:rsid w:val="00AF1725"/>
    <w:rsid w:val="00AF76F9"/>
    <w:rsid w:val="00B0401C"/>
    <w:rsid w:val="00B0531A"/>
    <w:rsid w:val="00B162C9"/>
    <w:rsid w:val="00B31662"/>
    <w:rsid w:val="00B36D50"/>
    <w:rsid w:val="00B44B42"/>
    <w:rsid w:val="00B62C9F"/>
    <w:rsid w:val="00B63E03"/>
    <w:rsid w:val="00B64D12"/>
    <w:rsid w:val="00B750DC"/>
    <w:rsid w:val="00B75EEE"/>
    <w:rsid w:val="00B82149"/>
    <w:rsid w:val="00BD0833"/>
    <w:rsid w:val="00BD1EF4"/>
    <w:rsid w:val="00BD6980"/>
    <w:rsid w:val="00BD7C18"/>
    <w:rsid w:val="00BE2088"/>
    <w:rsid w:val="00BE41C7"/>
    <w:rsid w:val="00BF22B7"/>
    <w:rsid w:val="00C00A28"/>
    <w:rsid w:val="00C14117"/>
    <w:rsid w:val="00C24C1D"/>
    <w:rsid w:val="00C30592"/>
    <w:rsid w:val="00C31BC3"/>
    <w:rsid w:val="00C34D51"/>
    <w:rsid w:val="00C35604"/>
    <w:rsid w:val="00C37C5B"/>
    <w:rsid w:val="00C40DFE"/>
    <w:rsid w:val="00C41F4F"/>
    <w:rsid w:val="00C51979"/>
    <w:rsid w:val="00C62843"/>
    <w:rsid w:val="00C634FF"/>
    <w:rsid w:val="00C757A5"/>
    <w:rsid w:val="00C75886"/>
    <w:rsid w:val="00C76B56"/>
    <w:rsid w:val="00C825AC"/>
    <w:rsid w:val="00C87C24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CF773A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87091"/>
    <w:rsid w:val="00E90F04"/>
    <w:rsid w:val="00E96D2A"/>
    <w:rsid w:val="00E9756A"/>
    <w:rsid w:val="00E97AFD"/>
    <w:rsid w:val="00EE1D18"/>
    <w:rsid w:val="00EF21CB"/>
    <w:rsid w:val="00F003B9"/>
    <w:rsid w:val="00F016C9"/>
    <w:rsid w:val="00F02A16"/>
    <w:rsid w:val="00F045FF"/>
    <w:rsid w:val="00F121E0"/>
    <w:rsid w:val="00F1295A"/>
    <w:rsid w:val="00F13D8B"/>
    <w:rsid w:val="00F25878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1C6B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3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906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470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59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377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140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77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7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2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7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5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6027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209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95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914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476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9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8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7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7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8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82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597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4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5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12450/" TargetMode="External"/><Relationship Id="rId13" Type="http://schemas.openxmlformats.org/officeDocument/2006/relationships/hyperlink" Target="https://habr.com/ru/post/318970/" TargetMode="Externa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s://habr.com/ru/post/198268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habr.com/ru/post/198268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post/19826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312450/" TargetMode="External"/><Relationship Id="rId14" Type="http://schemas.openxmlformats.org/officeDocument/2006/relationships/hyperlink" Target="https://habr.com/ru/post/31897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8B482-1860-4DF2-8CCE-082585BC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Oleg</cp:lastModifiedBy>
  <cp:revision>432</cp:revision>
  <cp:lastPrinted>2022-02-25T14:17:00Z</cp:lastPrinted>
  <dcterms:created xsi:type="dcterms:W3CDTF">2020-09-09T17:14:00Z</dcterms:created>
  <dcterms:modified xsi:type="dcterms:W3CDTF">2022-02-25T14:17:00Z</dcterms:modified>
</cp:coreProperties>
</file>