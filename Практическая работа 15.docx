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1</w:t>
      </w:r>
      <w:r w:rsidR="008C2940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5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Построение модели </w:t>
      </w:r>
      <w:r w:rsidR="008C2940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регрессии</w:t>
      </w:r>
      <w:r w:rsidR="005B0C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на практическом примере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1E0D44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15083" w:history="1">
            <w:r w:rsidR="001E0D44" w:rsidRPr="00F920F4">
              <w:rPr>
                <w:rStyle w:val="a5"/>
                <w:noProof/>
                <w:lang w:bidi="hi-IN"/>
              </w:rPr>
              <w:t>Цель работы</w:t>
            </w:r>
            <w:r w:rsidR="001E0D44">
              <w:rPr>
                <w:noProof/>
                <w:webHidden/>
              </w:rPr>
              <w:tab/>
            </w:r>
            <w:r w:rsidR="001E0D44">
              <w:rPr>
                <w:noProof/>
                <w:webHidden/>
              </w:rPr>
              <w:fldChar w:fldCharType="begin"/>
            </w:r>
            <w:r w:rsidR="001E0D44">
              <w:rPr>
                <w:noProof/>
                <w:webHidden/>
              </w:rPr>
              <w:instrText xml:space="preserve"> PAGEREF _Toc97915083 \h </w:instrText>
            </w:r>
            <w:r w:rsidR="001E0D44">
              <w:rPr>
                <w:noProof/>
                <w:webHidden/>
              </w:rPr>
            </w:r>
            <w:r w:rsidR="001E0D44">
              <w:rPr>
                <w:noProof/>
                <w:webHidden/>
              </w:rPr>
              <w:fldChar w:fldCharType="separate"/>
            </w:r>
            <w:r w:rsidR="00404219">
              <w:rPr>
                <w:noProof/>
                <w:webHidden/>
              </w:rPr>
              <w:t>1</w:t>
            </w:r>
            <w:r w:rsidR="001E0D44">
              <w:rPr>
                <w:noProof/>
                <w:webHidden/>
              </w:rPr>
              <w:fldChar w:fldCharType="end"/>
            </w:r>
          </w:hyperlink>
        </w:p>
        <w:p w:rsidR="001E0D44" w:rsidRDefault="001E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5084" w:history="1">
            <w:r w:rsidRPr="00F920F4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2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D44" w:rsidRDefault="001E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5085" w:history="1">
            <w:r w:rsidRPr="00F920F4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2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D44" w:rsidRDefault="001E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5086" w:history="1">
            <w:r w:rsidRPr="00F920F4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2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D44" w:rsidRDefault="001E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5087" w:history="1">
            <w:r w:rsidRPr="00F920F4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2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D44" w:rsidRDefault="001E0D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15088" w:history="1">
            <w:r w:rsidRPr="00F920F4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2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97915083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построения, сравнения и улучшения моделей для решения задачи </w:t>
      </w:r>
      <w:r w:rsidR="008C2940">
        <w:rPr>
          <w:rFonts w:ascii="Calibri" w:hAnsi="Calibri" w:cs="Calibri"/>
          <w:sz w:val="28"/>
          <w:szCs w:val="28"/>
        </w:rPr>
        <w:t>регрессии</w:t>
      </w:r>
      <w:r w:rsidR="005B0C71">
        <w:rPr>
          <w:rFonts w:ascii="Calibri" w:hAnsi="Calibri" w:cs="Calibri"/>
          <w:sz w:val="28"/>
          <w:szCs w:val="28"/>
        </w:rPr>
        <w:t xml:space="preserve"> на примере</w:t>
      </w:r>
      <w:r w:rsidR="00923A14">
        <w:rPr>
          <w:rFonts w:ascii="Calibri" w:hAnsi="Calibri" w:cs="Calibri"/>
          <w:sz w:val="28"/>
          <w:szCs w:val="28"/>
        </w:rPr>
        <w:t xml:space="preserve"> набор</w:t>
      </w:r>
      <w:r w:rsidR="005B0C71">
        <w:rPr>
          <w:rFonts w:ascii="Calibri" w:hAnsi="Calibri" w:cs="Calibri"/>
          <w:sz w:val="28"/>
          <w:szCs w:val="28"/>
        </w:rPr>
        <w:t>а</w:t>
      </w:r>
      <w:r w:rsidR="00923A14">
        <w:rPr>
          <w:rFonts w:ascii="Calibri" w:hAnsi="Calibri" w:cs="Calibri"/>
          <w:sz w:val="28"/>
          <w:szCs w:val="28"/>
        </w:rPr>
        <w:t xml:space="preserve"> </w:t>
      </w:r>
      <w:r w:rsidR="005B0C71">
        <w:rPr>
          <w:rFonts w:ascii="Calibri" w:hAnsi="Calibri" w:cs="Calibri"/>
          <w:sz w:val="28"/>
          <w:szCs w:val="28"/>
        </w:rPr>
        <w:t xml:space="preserve">данных </w:t>
      </w:r>
      <w:r w:rsidR="008C2940">
        <w:rPr>
          <w:rFonts w:ascii="Calibri" w:hAnsi="Calibri" w:cs="Calibri"/>
          <w:sz w:val="28"/>
          <w:szCs w:val="28"/>
        </w:rPr>
        <w:t>о российском фондовом рынке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97915084"/>
      <w:r w:rsidRPr="00AC36A6">
        <w:t>Задачи работы</w:t>
      </w:r>
      <w:bookmarkEnd w:id="1"/>
    </w:p>
    <w:p w:rsidR="006C2763" w:rsidRPr="00CF0BB8" w:rsidRDefault="00652ADF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Изучить предложенный базовый вариант (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Pr="00652ADF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>решения задачи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652ADF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Применить полученные ранее навыки для улучшения </w:t>
      </w:r>
      <w:r>
        <w:rPr>
          <w:rFonts w:ascii="Calibri" w:hAnsi="Calibri" w:cs="Calibri"/>
          <w:sz w:val="28"/>
          <w:szCs w:val="28"/>
          <w:lang w:val="en-US"/>
        </w:rPr>
        <w:t>baseline</w:t>
      </w:r>
      <w:r w:rsidR="00437B57"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2" w:name="_Toc97915085"/>
      <w:r w:rsidRPr="00F37C55"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563B81" w:rsidRDefault="00563B81" w:rsidP="00B75EEE">
      <w:pPr>
        <w:pStyle w:val="2"/>
        <w:jc w:val="both"/>
      </w:pPr>
      <w:r>
        <w:br w:type="page"/>
      </w:r>
    </w:p>
    <w:p w:rsidR="00B75EEE" w:rsidRDefault="00924CD3" w:rsidP="00B75EEE">
      <w:pPr>
        <w:pStyle w:val="2"/>
        <w:jc w:val="both"/>
      </w:pPr>
      <w:bookmarkStart w:id="3" w:name="_Toc97915086"/>
      <w:r>
        <w:lastRenderedPageBreak/>
        <w:t>Общие теоретические сведения</w:t>
      </w:r>
      <w:bookmarkEnd w:id="3"/>
    </w:p>
    <w:p w:rsidR="00AE4B3F" w:rsidRPr="00080781" w:rsidRDefault="009B35F9" w:rsidP="00AE4B3F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Теоретические основы изученных методов машинного обучения рассмотрены в </w:t>
      </w:r>
      <w:r w:rsidR="00080781">
        <w:rPr>
          <w:rFonts w:ascii="Calibri" w:hAnsi="Calibri" w:cs="Calibri"/>
          <w:bCs/>
          <w:sz w:val="28"/>
          <w:szCs w:val="28"/>
        </w:rPr>
        <w:t xml:space="preserve">предыдущих </w:t>
      </w:r>
      <w:r>
        <w:rPr>
          <w:rFonts w:ascii="Calibri" w:hAnsi="Calibri" w:cs="Calibri"/>
          <w:bCs/>
          <w:sz w:val="28"/>
          <w:szCs w:val="28"/>
        </w:rPr>
        <w:t>заданиях</w:t>
      </w:r>
      <w:r w:rsidR="00080781">
        <w:rPr>
          <w:rFonts w:ascii="Calibri" w:hAnsi="Calibri" w:cs="Calibri"/>
          <w:bCs/>
          <w:sz w:val="28"/>
          <w:szCs w:val="28"/>
        </w:rPr>
        <w:t>.</w:t>
      </w:r>
    </w:p>
    <w:p w:rsidR="00AE4B3F" w:rsidRPr="00C35604" w:rsidRDefault="00AE4B3F" w:rsidP="00A6464C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4" w:name="_Toc97915087"/>
      <w:r>
        <w:lastRenderedPageBreak/>
        <w:t>Задание</w:t>
      </w:r>
      <w:bookmarkEnd w:id="4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8C2940">
        <w:rPr>
          <w:sz w:val="28"/>
          <w:szCs w:val="28"/>
        </w:rPr>
        <w:t> 15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9356DE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</w:t>
      </w:r>
      <w:r w:rsidR="00173E08">
        <w:rPr>
          <w:sz w:val="28"/>
          <w:szCs w:val="28"/>
        </w:rPr>
        <w:t>2</w:t>
      </w:r>
      <w:r w:rsidR="006428DE" w:rsidRPr="006428DE">
        <w:rPr>
          <w:sz w:val="28"/>
          <w:szCs w:val="28"/>
        </w:rPr>
        <w:t xml:space="preserve">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8C2940">
        <w:rPr>
          <w:sz w:val="28"/>
          <w:szCs w:val="28"/>
        </w:rPr>
        <w:t>5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40049B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– построить модель, которая покажет лучший результат, чем приведённый </w:t>
      </w:r>
      <w:r>
        <w:rPr>
          <w:sz w:val="28"/>
          <w:szCs w:val="28"/>
          <w:lang w:val="en-US"/>
        </w:rPr>
        <w:t>baseline</w:t>
      </w:r>
      <w:r>
        <w:rPr>
          <w:sz w:val="28"/>
          <w:szCs w:val="28"/>
        </w:rPr>
        <w:t>.</w:t>
      </w:r>
    </w:p>
    <w:p w:rsidR="000A7DE6" w:rsidRPr="000A7DE6" w:rsidRDefault="007B23E4" w:rsidP="002D73E3">
      <w:pPr>
        <w:pStyle w:val="a6"/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40049B">
        <w:rPr>
          <w:sz w:val="28"/>
          <w:szCs w:val="28"/>
        </w:rPr>
        <w:t xml:space="preserve">Результат работы модели на тестовых данных сохраните в виде файла </w:t>
      </w:r>
      <w:r w:rsidR="0040049B">
        <w:rPr>
          <w:sz w:val="28"/>
          <w:szCs w:val="28"/>
          <w:lang w:val="en-US"/>
        </w:rPr>
        <w:t>csv</w:t>
      </w:r>
      <w:r w:rsidR="0040049B">
        <w:rPr>
          <w:sz w:val="28"/>
          <w:szCs w:val="28"/>
        </w:rPr>
        <w:t>, название которого имеет вид «</w:t>
      </w:r>
      <w:r w:rsidR="0040049B" w:rsidRPr="0040049B">
        <w:rPr>
          <w:i/>
          <w:sz w:val="28"/>
          <w:szCs w:val="28"/>
        </w:rPr>
        <w:t>Фамилия</w:t>
      </w:r>
      <w:r w:rsidR="00173E08">
        <w:rPr>
          <w:sz w:val="28"/>
          <w:szCs w:val="28"/>
        </w:rPr>
        <w:t xml:space="preserve"> – зада</w:t>
      </w:r>
      <w:r w:rsidR="008C2940">
        <w:rPr>
          <w:sz w:val="28"/>
          <w:szCs w:val="28"/>
        </w:rPr>
        <w:t>ние 15</w:t>
      </w:r>
      <w:r w:rsidR="0040049B">
        <w:rPr>
          <w:sz w:val="28"/>
          <w:szCs w:val="28"/>
        </w:rPr>
        <w:t>».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5" w:name="_Toc97915088"/>
      <w:r>
        <w:t>Требования к отчету</w:t>
      </w:r>
      <w:bookmarkEnd w:id="5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>(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ipynb</w:t>
      </w:r>
      <w:r w:rsidR="00082400" w:rsidRPr="00082400">
        <w:rPr>
          <w:rFonts w:ascii="Calibri" w:hAnsi="Calibri" w:cs="Calibri"/>
          <w:sz w:val="28"/>
          <w:szCs w:val="28"/>
        </w:rPr>
        <w:t xml:space="preserve"> </w:t>
      </w:r>
      <w:r w:rsidR="00082400">
        <w:rPr>
          <w:rFonts w:ascii="Calibri" w:hAnsi="Calibri" w:cs="Calibri"/>
          <w:sz w:val="28"/>
          <w:szCs w:val="28"/>
        </w:rPr>
        <w:t xml:space="preserve">и </w:t>
      </w:r>
      <w:r w:rsidR="00082400" w:rsidRPr="00082400">
        <w:rPr>
          <w:rFonts w:ascii="Calibri" w:hAnsi="Calibri" w:cs="Calibri"/>
          <w:sz w:val="28"/>
          <w:szCs w:val="28"/>
        </w:rPr>
        <w:t>.</w:t>
      </w:r>
      <w:r w:rsidR="00082400">
        <w:rPr>
          <w:rFonts w:ascii="Calibri" w:hAnsi="Calibri" w:cs="Calibri"/>
          <w:sz w:val="28"/>
          <w:szCs w:val="28"/>
          <w:lang w:val="en-US"/>
        </w:rPr>
        <w:t>csv</w:t>
      </w:r>
      <w:r w:rsidR="00082400">
        <w:rPr>
          <w:rFonts w:ascii="Calibri" w:hAnsi="Calibri" w:cs="Calibri"/>
          <w:sz w:val="28"/>
          <w:szCs w:val="28"/>
        </w:rPr>
        <w:t xml:space="preserve">)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="00173E08">
        <w:rPr>
          <w:rFonts w:ascii="Calibri" w:hAnsi="Calibri" w:cs="Calibri"/>
          <w:color w:val="000000"/>
          <w:sz w:val="28"/>
          <w:szCs w:val="28"/>
        </w:rPr>
        <w:t>2022</w:t>
      </w:r>
      <w:r w:rsidRPr="0032206A">
        <w:rPr>
          <w:rFonts w:ascii="Calibri" w:hAnsi="Calibri" w:cs="Calibri"/>
          <w:color w:val="000000"/>
          <w:sz w:val="28"/>
          <w:szCs w:val="28"/>
        </w:rPr>
        <w:t xml:space="preserve">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8C2940">
        <w:rPr>
          <w:rFonts w:ascii="Calibri" w:hAnsi="Calibri" w:cs="Calibri"/>
          <w:color w:val="000000"/>
          <w:sz w:val="28"/>
          <w:szCs w:val="28"/>
        </w:rPr>
        <w:t>15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013841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</w:t>
      </w:r>
      <w:bookmarkStart w:id="6" w:name="_GoBack"/>
      <w:bookmarkEnd w:id="6"/>
      <w:r w:rsidR="00013841">
        <w:rPr>
          <w:rFonts w:ascii="Calibri" w:hAnsi="Calibri" w:cs="Calibri"/>
          <w:color w:val="000000"/>
          <w:sz w:val="28"/>
          <w:szCs w:val="28"/>
        </w:rPr>
        <w:t>.</w:t>
      </w:r>
    </w:p>
    <w:sectPr w:rsidR="0055572F" w:rsidRPr="0073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2E11A2D"/>
    <w:multiLevelType w:val="hybridMultilevel"/>
    <w:tmpl w:val="C2F8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0597E"/>
    <w:multiLevelType w:val="hybridMultilevel"/>
    <w:tmpl w:val="05F25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947C1"/>
    <w:multiLevelType w:val="hybridMultilevel"/>
    <w:tmpl w:val="E4564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3841"/>
    <w:rsid w:val="0001745E"/>
    <w:rsid w:val="0002084B"/>
    <w:rsid w:val="00021B7B"/>
    <w:rsid w:val="0002570F"/>
    <w:rsid w:val="00031004"/>
    <w:rsid w:val="00046415"/>
    <w:rsid w:val="0005071F"/>
    <w:rsid w:val="00050D60"/>
    <w:rsid w:val="00080781"/>
    <w:rsid w:val="00082400"/>
    <w:rsid w:val="00086733"/>
    <w:rsid w:val="0009528A"/>
    <w:rsid w:val="000A7C7F"/>
    <w:rsid w:val="000A7DE6"/>
    <w:rsid w:val="000B70FE"/>
    <w:rsid w:val="000C3432"/>
    <w:rsid w:val="000E05D5"/>
    <w:rsid w:val="00100BB6"/>
    <w:rsid w:val="00103192"/>
    <w:rsid w:val="001139A6"/>
    <w:rsid w:val="00114379"/>
    <w:rsid w:val="00127E16"/>
    <w:rsid w:val="00134B07"/>
    <w:rsid w:val="00134B1B"/>
    <w:rsid w:val="0014355A"/>
    <w:rsid w:val="001553AE"/>
    <w:rsid w:val="00163890"/>
    <w:rsid w:val="00173E08"/>
    <w:rsid w:val="001753A5"/>
    <w:rsid w:val="00187E5C"/>
    <w:rsid w:val="001A229D"/>
    <w:rsid w:val="001A2843"/>
    <w:rsid w:val="001A6EA9"/>
    <w:rsid w:val="001B1532"/>
    <w:rsid w:val="001D7938"/>
    <w:rsid w:val="001E024E"/>
    <w:rsid w:val="001E0D44"/>
    <w:rsid w:val="001E4F7D"/>
    <w:rsid w:val="00201926"/>
    <w:rsid w:val="00215B45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C47C9"/>
    <w:rsid w:val="002C5569"/>
    <w:rsid w:val="002D73E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3DB0"/>
    <w:rsid w:val="00377B91"/>
    <w:rsid w:val="003945B6"/>
    <w:rsid w:val="003C56F3"/>
    <w:rsid w:val="003C6CE6"/>
    <w:rsid w:val="003D0660"/>
    <w:rsid w:val="003D5E90"/>
    <w:rsid w:val="003E08DC"/>
    <w:rsid w:val="0040049B"/>
    <w:rsid w:val="00401F5B"/>
    <w:rsid w:val="00404219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081D"/>
    <w:rsid w:val="0055572F"/>
    <w:rsid w:val="00561C65"/>
    <w:rsid w:val="00563B81"/>
    <w:rsid w:val="00567CC3"/>
    <w:rsid w:val="00567F16"/>
    <w:rsid w:val="00580BA0"/>
    <w:rsid w:val="005850D8"/>
    <w:rsid w:val="0058661A"/>
    <w:rsid w:val="00587E17"/>
    <w:rsid w:val="00590A95"/>
    <w:rsid w:val="00590D40"/>
    <w:rsid w:val="005A2B5E"/>
    <w:rsid w:val="005A697F"/>
    <w:rsid w:val="005B0C71"/>
    <w:rsid w:val="005C6391"/>
    <w:rsid w:val="005C7E47"/>
    <w:rsid w:val="005D1124"/>
    <w:rsid w:val="005D48BE"/>
    <w:rsid w:val="005E04A5"/>
    <w:rsid w:val="005E5190"/>
    <w:rsid w:val="005F760E"/>
    <w:rsid w:val="00600FBF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2ADF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C600C"/>
    <w:rsid w:val="006D3ECA"/>
    <w:rsid w:val="006D5B1F"/>
    <w:rsid w:val="006F1A50"/>
    <w:rsid w:val="006F618B"/>
    <w:rsid w:val="006F6A41"/>
    <w:rsid w:val="007176CA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73653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0011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874EA"/>
    <w:rsid w:val="008976B7"/>
    <w:rsid w:val="008B38CB"/>
    <w:rsid w:val="008C2940"/>
    <w:rsid w:val="008E0707"/>
    <w:rsid w:val="008E7939"/>
    <w:rsid w:val="008F1AA0"/>
    <w:rsid w:val="008F4B3F"/>
    <w:rsid w:val="00905CFC"/>
    <w:rsid w:val="0091035B"/>
    <w:rsid w:val="00917866"/>
    <w:rsid w:val="00923A14"/>
    <w:rsid w:val="00924CD3"/>
    <w:rsid w:val="00925878"/>
    <w:rsid w:val="0093482E"/>
    <w:rsid w:val="009356DE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35F9"/>
    <w:rsid w:val="009B5E3D"/>
    <w:rsid w:val="009C1391"/>
    <w:rsid w:val="009C4919"/>
    <w:rsid w:val="009D3D0A"/>
    <w:rsid w:val="009E6E9A"/>
    <w:rsid w:val="009F1B8A"/>
    <w:rsid w:val="009F39E1"/>
    <w:rsid w:val="00A229F3"/>
    <w:rsid w:val="00A439BB"/>
    <w:rsid w:val="00A60C83"/>
    <w:rsid w:val="00A636F8"/>
    <w:rsid w:val="00A63DA8"/>
    <w:rsid w:val="00A6464C"/>
    <w:rsid w:val="00A75A8D"/>
    <w:rsid w:val="00A8088D"/>
    <w:rsid w:val="00A81F1E"/>
    <w:rsid w:val="00A8731C"/>
    <w:rsid w:val="00A94750"/>
    <w:rsid w:val="00A94BA5"/>
    <w:rsid w:val="00A979D0"/>
    <w:rsid w:val="00AA1157"/>
    <w:rsid w:val="00AA2E59"/>
    <w:rsid w:val="00AB2232"/>
    <w:rsid w:val="00AC054B"/>
    <w:rsid w:val="00AC0E66"/>
    <w:rsid w:val="00AC36A6"/>
    <w:rsid w:val="00AE4B3F"/>
    <w:rsid w:val="00AE798B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82149"/>
    <w:rsid w:val="00BD0833"/>
    <w:rsid w:val="00BD1EF4"/>
    <w:rsid w:val="00BD6980"/>
    <w:rsid w:val="00BD7C18"/>
    <w:rsid w:val="00BE2088"/>
    <w:rsid w:val="00BE41C7"/>
    <w:rsid w:val="00BF22B7"/>
    <w:rsid w:val="00C00A28"/>
    <w:rsid w:val="00C07B89"/>
    <w:rsid w:val="00C14117"/>
    <w:rsid w:val="00C24C1D"/>
    <w:rsid w:val="00C30592"/>
    <w:rsid w:val="00C31BC3"/>
    <w:rsid w:val="00C34D51"/>
    <w:rsid w:val="00C35604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87C24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CF773A"/>
    <w:rsid w:val="00D00044"/>
    <w:rsid w:val="00D01C60"/>
    <w:rsid w:val="00D13A1F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25878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1C6B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3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90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947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9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7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40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77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7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5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6027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209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2958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91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476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24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7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6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B7D3-3E09-45AF-8F15-D902E9AC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</cp:lastModifiedBy>
  <cp:revision>17</cp:revision>
  <cp:lastPrinted>2022-03-11T15:18:00Z</cp:lastPrinted>
  <dcterms:created xsi:type="dcterms:W3CDTF">2022-02-25T14:26:00Z</dcterms:created>
  <dcterms:modified xsi:type="dcterms:W3CDTF">2022-03-11T17:51:00Z</dcterms:modified>
</cp:coreProperties>
</file>