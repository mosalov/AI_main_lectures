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CD3" w:rsidRPr="00437B57" w:rsidRDefault="00050D60" w:rsidP="00437B57">
      <w:pPr>
        <w:jc w:val="both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bookmarkStart w:id="0" w:name="_GoBack"/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FB5FAD">
        <w:rPr>
          <w:rFonts w:ascii="Arial" w:eastAsia="Microsoft YaHei" w:hAnsi="Arial" w:cs="Mangal"/>
          <w:b/>
          <w:bCs/>
          <w:kern w:val="1"/>
          <w:sz w:val="32"/>
          <w:szCs w:val="32"/>
          <w:lang w:val="en-US" w:eastAsia="hi-IN" w:bidi="hi-IN"/>
        </w:rPr>
        <w:t>10</w:t>
      </w:r>
      <w:r w:rsidR="002E2071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: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 xml:space="preserve"> «</w:t>
      </w:r>
      <w:r w:rsidR="00631F19" w:rsidRPr="00631F19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Деревья принятия решений</w:t>
      </w:r>
      <w:r w:rsidR="00646113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»</w:t>
      </w:r>
      <w:r w:rsidR="00531AB5" w:rsidRPr="00437B5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F93E87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52805" w:history="1">
            <w:r w:rsidR="00F93E87" w:rsidRPr="000A37E2">
              <w:rPr>
                <w:rStyle w:val="a5"/>
                <w:noProof/>
                <w:lang w:bidi="hi-IN"/>
              </w:rPr>
              <w:t>Цель работы</w:t>
            </w:r>
            <w:r w:rsidR="00F93E87">
              <w:rPr>
                <w:noProof/>
                <w:webHidden/>
              </w:rPr>
              <w:tab/>
            </w:r>
            <w:r w:rsidR="00F93E87">
              <w:rPr>
                <w:noProof/>
                <w:webHidden/>
              </w:rPr>
              <w:fldChar w:fldCharType="begin"/>
            </w:r>
            <w:r w:rsidR="00F93E87">
              <w:rPr>
                <w:noProof/>
                <w:webHidden/>
              </w:rPr>
              <w:instrText xml:space="preserve"> PAGEREF _Toc64552805 \h </w:instrText>
            </w:r>
            <w:r w:rsidR="00F93E87">
              <w:rPr>
                <w:noProof/>
                <w:webHidden/>
              </w:rPr>
            </w:r>
            <w:r w:rsidR="00F93E87">
              <w:rPr>
                <w:noProof/>
                <w:webHidden/>
              </w:rPr>
              <w:fldChar w:fldCharType="separate"/>
            </w:r>
            <w:r w:rsidR="00F93E87">
              <w:rPr>
                <w:noProof/>
                <w:webHidden/>
              </w:rPr>
              <w:t>1</w:t>
            </w:r>
            <w:r w:rsidR="00F93E87">
              <w:rPr>
                <w:noProof/>
                <w:webHidden/>
              </w:rPr>
              <w:fldChar w:fldCharType="end"/>
            </w:r>
          </w:hyperlink>
        </w:p>
        <w:p w:rsidR="00F93E87" w:rsidRDefault="00F93E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06" w:history="1">
            <w:r w:rsidRPr="000A37E2">
              <w:rPr>
                <w:rStyle w:val="a5"/>
                <w:noProof/>
                <w:lang w:bidi="hi-IN"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87" w:rsidRDefault="00F93E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07" w:history="1">
            <w:r w:rsidRPr="000A37E2">
              <w:rPr>
                <w:rStyle w:val="a5"/>
                <w:noProof/>
                <w:lang w:bidi="hi-IN"/>
              </w:rPr>
              <w:t>Перечень обеспечивающих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87" w:rsidRDefault="00F93E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08" w:history="1">
            <w:r w:rsidRPr="000A37E2">
              <w:rPr>
                <w:rStyle w:val="a5"/>
                <w:noProof/>
                <w:lang w:bidi="hi-IN"/>
              </w:rPr>
              <w:t>Общие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87" w:rsidRDefault="00F93E8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09" w:history="1">
            <w:r w:rsidRPr="000A37E2">
              <w:rPr>
                <w:rStyle w:val="a5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87" w:rsidRDefault="00F93E8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10" w:history="1">
            <w:r w:rsidRPr="000A37E2">
              <w:rPr>
                <w:rStyle w:val="a5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87" w:rsidRDefault="00F93E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11" w:history="1">
            <w:r w:rsidRPr="000A37E2">
              <w:rPr>
                <w:rStyle w:val="a5"/>
                <w:noProof/>
                <w:lang w:bidi="hi-IN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87" w:rsidRDefault="00F93E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12" w:history="1">
            <w:r w:rsidRPr="000A37E2">
              <w:rPr>
                <w:rStyle w:val="a5"/>
                <w:noProof/>
                <w:lang w:bidi="hi-IN"/>
              </w:rPr>
              <w:t>Требования к отчету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3E87" w:rsidRDefault="00F93E8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552813" w:history="1">
            <w:r w:rsidRPr="000A37E2">
              <w:rPr>
                <w:rStyle w:val="a5"/>
                <w:noProof/>
                <w:lang w:bidi="hi-IN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_Toc64552813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64552805"/>
      <w:r>
        <w:t>Цель работы</w:t>
      </w:r>
      <w:bookmarkEnd w:id="1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437B57">
        <w:rPr>
          <w:rFonts w:ascii="Calibri" w:hAnsi="Calibri" w:cs="Calibri"/>
          <w:sz w:val="28"/>
          <w:szCs w:val="28"/>
        </w:rPr>
        <w:t xml:space="preserve">решения задач </w:t>
      </w:r>
      <w:r w:rsidR="003945B6">
        <w:rPr>
          <w:rFonts w:ascii="Calibri" w:hAnsi="Calibri" w:cs="Calibri"/>
          <w:sz w:val="28"/>
          <w:szCs w:val="28"/>
        </w:rPr>
        <w:t>регрессии</w:t>
      </w:r>
      <w:r w:rsidR="00437B57">
        <w:rPr>
          <w:rFonts w:ascii="Calibri" w:hAnsi="Calibri" w:cs="Calibri"/>
          <w:sz w:val="28"/>
          <w:szCs w:val="28"/>
        </w:rPr>
        <w:t xml:space="preserve"> и классификации</w:t>
      </w:r>
      <w:r w:rsidR="002A163D" w:rsidRPr="002A163D">
        <w:rPr>
          <w:rFonts w:ascii="Calibri" w:hAnsi="Calibri" w:cs="Calibri"/>
          <w:sz w:val="28"/>
          <w:szCs w:val="28"/>
        </w:rPr>
        <w:t xml:space="preserve"> </w:t>
      </w:r>
      <w:r w:rsidR="002A163D">
        <w:rPr>
          <w:rFonts w:ascii="Calibri" w:hAnsi="Calibri" w:cs="Calibri"/>
          <w:sz w:val="28"/>
          <w:szCs w:val="28"/>
        </w:rPr>
        <w:t>с помо</w:t>
      </w:r>
      <w:r w:rsidR="00631F19">
        <w:rPr>
          <w:rFonts w:ascii="Calibri" w:hAnsi="Calibri" w:cs="Calibri"/>
          <w:sz w:val="28"/>
          <w:szCs w:val="28"/>
        </w:rPr>
        <w:t>щ</w:t>
      </w:r>
      <w:r w:rsidR="002A163D">
        <w:rPr>
          <w:rFonts w:ascii="Calibri" w:hAnsi="Calibri" w:cs="Calibri"/>
          <w:sz w:val="28"/>
          <w:szCs w:val="28"/>
        </w:rPr>
        <w:t xml:space="preserve">ью </w:t>
      </w:r>
      <w:r w:rsidR="00631F19">
        <w:rPr>
          <w:rFonts w:ascii="Calibri" w:hAnsi="Calibri" w:cs="Calibri"/>
          <w:sz w:val="28"/>
          <w:szCs w:val="28"/>
        </w:rPr>
        <w:t>деревьев принятия решений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Pr="006C2763" w:rsidRDefault="006C276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64552806"/>
      <w:r w:rsidRPr="00AC36A6">
        <w:t>Задачи работы</w:t>
      </w:r>
      <w:bookmarkEnd w:id="2"/>
    </w:p>
    <w:p w:rsidR="006C2763" w:rsidRPr="00CF0BB8" w:rsidRDefault="00437B57" w:rsidP="00284B50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 xml:space="preserve">моделей </w:t>
      </w:r>
      <w:r>
        <w:rPr>
          <w:rFonts w:ascii="Calibri" w:hAnsi="Calibri" w:cs="Calibri"/>
          <w:sz w:val="28"/>
          <w:szCs w:val="28"/>
        </w:rPr>
        <w:t>для решения задачи регрессии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>с помощью деревьев принятия решений</w:t>
      </w:r>
      <w:r w:rsidR="00E96D2A" w:rsidRPr="00DC7DE2">
        <w:rPr>
          <w:rFonts w:ascii="Calibri" w:hAnsi="Calibri" w:cs="Calibri"/>
          <w:sz w:val="28"/>
          <w:szCs w:val="28"/>
        </w:rPr>
        <w:t>.</w:t>
      </w:r>
    </w:p>
    <w:p w:rsidR="00CF0BB8" w:rsidRPr="00F37C55" w:rsidRDefault="00437B57" w:rsidP="00437B57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 xml:space="preserve">Сравнить несколько </w:t>
      </w:r>
      <w:r w:rsidR="007C0AC3">
        <w:rPr>
          <w:rFonts w:ascii="Calibri" w:hAnsi="Calibri" w:cs="Calibri"/>
          <w:sz w:val="28"/>
          <w:szCs w:val="28"/>
        </w:rPr>
        <w:t>моделей</w:t>
      </w:r>
      <w:r>
        <w:rPr>
          <w:rFonts w:ascii="Calibri" w:hAnsi="Calibri" w:cs="Calibri"/>
          <w:sz w:val="28"/>
          <w:szCs w:val="28"/>
        </w:rPr>
        <w:t xml:space="preserve"> для решения задачи классификации</w:t>
      </w:r>
      <w:r w:rsidR="007C0AC3">
        <w:rPr>
          <w:rFonts w:ascii="Calibri" w:hAnsi="Calibri" w:cs="Calibri"/>
          <w:sz w:val="28"/>
          <w:szCs w:val="28"/>
        </w:rPr>
        <w:t xml:space="preserve"> </w:t>
      </w:r>
      <w:r w:rsidR="00B162C9">
        <w:rPr>
          <w:rFonts w:ascii="Calibri" w:hAnsi="Calibri" w:cs="Calibri"/>
          <w:sz w:val="28"/>
          <w:szCs w:val="28"/>
        </w:rPr>
        <w:t>с помощью деревьев принятия решений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6C2763" w:rsidRDefault="006C2763" w:rsidP="006C2763">
      <w:pPr>
        <w:pStyle w:val="2"/>
        <w:jc w:val="both"/>
      </w:pPr>
    </w:p>
    <w:p w:rsidR="00924CD3" w:rsidRDefault="00924CD3" w:rsidP="006C2763">
      <w:pPr>
        <w:pStyle w:val="2"/>
        <w:jc w:val="both"/>
        <w:rPr>
          <w:rFonts w:ascii="Calibri" w:hAnsi="Calibri" w:cs="Calibri"/>
        </w:rPr>
      </w:pPr>
      <w:bookmarkStart w:id="3" w:name="_Toc64552807"/>
      <w:r w:rsidRPr="00F37C55">
        <w:t>Пере</w:t>
      </w:r>
      <w:r>
        <w:t>чень обеспечивающих средств</w:t>
      </w:r>
      <w:bookmarkEnd w:id="3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8E7939" w:rsidRPr="008E7939" w:rsidRDefault="008E7939" w:rsidP="008E7939">
      <w:pPr>
        <w:pStyle w:val="a0"/>
        <w:rPr>
          <w:lang w:eastAsia="hi-IN" w:bidi="hi-IN"/>
        </w:rPr>
      </w:pPr>
    </w:p>
    <w:p w:rsidR="00B75EEE" w:rsidRDefault="00924CD3" w:rsidP="00B75EEE">
      <w:pPr>
        <w:pStyle w:val="2"/>
        <w:jc w:val="both"/>
      </w:pPr>
      <w:bookmarkStart w:id="4" w:name="_Toc64552808"/>
      <w:r>
        <w:t>Общие теоретические сведения</w:t>
      </w:r>
      <w:bookmarkEnd w:id="4"/>
    </w:p>
    <w:p w:rsidR="00E12D26" w:rsidRDefault="005A2B5E" w:rsidP="002E38A6">
      <w:pPr>
        <w:pStyle w:val="3"/>
      </w:pPr>
      <w:bookmarkStart w:id="5" w:name="_Toc64552809"/>
      <w:r>
        <w:t>Описание метода</w:t>
      </w:r>
      <w:bookmarkEnd w:id="5"/>
    </w:p>
    <w:p w:rsidR="005A2B5E" w:rsidRPr="005A2B5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Дерево решений – визуальная модель алгоритма принятия решения на основании набора правил. Правила формулируются с помощью отдельных параметров элементов из набора данных.</w:t>
      </w:r>
    </w:p>
    <w:p w:rsidR="005A2B5E" w:rsidRPr="005A2B5E" w:rsidRDefault="005A2B5E" w:rsidP="00C31BC3">
      <w:pPr>
        <w:jc w:val="both"/>
        <w:rPr>
          <w:sz w:val="28"/>
          <w:szCs w:val="28"/>
        </w:rPr>
      </w:pPr>
    </w:p>
    <w:p w:rsidR="005A2B5E" w:rsidRPr="005A2B5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Внутренние узлы – задают правила выбора ветви.</w:t>
      </w:r>
    </w:p>
    <w:p w:rsidR="000B70FE" w:rsidRDefault="005A2B5E" w:rsidP="00C31BC3">
      <w:pPr>
        <w:jc w:val="both"/>
        <w:rPr>
          <w:sz w:val="28"/>
          <w:szCs w:val="28"/>
        </w:rPr>
      </w:pPr>
      <w:r w:rsidRPr="005A2B5E">
        <w:rPr>
          <w:sz w:val="28"/>
          <w:szCs w:val="28"/>
        </w:rPr>
        <w:t>Листья – содержат отдельные элементы набора данных, например, относящиеся к одному и тому же классу.</w:t>
      </w:r>
    </w:p>
    <w:p w:rsidR="00C31BC3" w:rsidRPr="00C31BC3" w:rsidRDefault="00C31BC3" w:rsidP="00C31BC3">
      <w:pPr>
        <w:jc w:val="both"/>
        <w:rPr>
          <w:sz w:val="28"/>
          <w:szCs w:val="28"/>
        </w:rPr>
      </w:pPr>
      <w:r w:rsidRPr="00C31BC3">
        <w:rPr>
          <w:sz w:val="28"/>
          <w:szCs w:val="28"/>
        </w:rPr>
        <w:t>Набор данных в задаче обучения с учителем можно представить в виде дерева принятия решений, а затем использовать полученное дерево для решения задач классификации или регрессии для новых данных.</w:t>
      </w:r>
    </w:p>
    <w:p w:rsidR="00C31BC3" w:rsidRPr="00C31BC3" w:rsidRDefault="00C31BC3" w:rsidP="00C31BC3">
      <w:pPr>
        <w:jc w:val="both"/>
        <w:rPr>
          <w:sz w:val="28"/>
          <w:szCs w:val="28"/>
        </w:rPr>
      </w:pPr>
      <w:r w:rsidRPr="00C31BC3">
        <w:rPr>
          <w:sz w:val="28"/>
          <w:szCs w:val="28"/>
        </w:rPr>
        <w:t>Количество деревьев, которые можно построить из имеющегося набора данных, велико, поэтому необходим некий алгоритм, позволяющий строить такие деревья эффективно.</w:t>
      </w:r>
    </w:p>
    <w:p w:rsidR="0061327D" w:rsidRDefault="0061327D" w:rsidP="00802872">
      <w:pPr>
        <w:pStyle w:val="3"/>
      </w:pPr>
    </w:p>
    <w:p w:rsidR="00802872" w:rsidRDefault="0048233A" w:rsidP="00802872">
      <w:pPr>
        <w:pStyle w:val="3"/>
      </w:pPr>
      <w:bookmarkStart w:id="6" w:name="_Toc64552810"/>
      <w:r>
        <w:t>Алгоритм</w:t>
      </w:r>
      <w:bookmarkEnd w:id="6"/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Общий алгоритм построения дерева: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1. Помещаем весь набор данных в первый узел.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2. Для каждого узла вычисляем значение некоторого параметра и, если оно не равно нулю, то ищем такое разбиение данных в узле, которое максимизирует среднее уменьшение этого значения.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3. Найденное разбиение сохраняем как правило в узле, а разбитые данные помещаем в два новых дочерних узла.</w:t>
      </w:r>
    </w:p>
    <w:p w:rsidR="0061327D" w:rsidRPr="0061327D" w:rsidRDefault="0061327D" w:rsidP="0061327D">
      <w:pPr>
        <w:jc w:val="both"/>
        <w:rPr>
          <w:sz w:val="28"/>
          <w:szCs w:val="28"/>
        </w:rPr>
      </w:pPr>
    </w:p>
    <w:p w:rsidR="000B70FE" w:rsidRDefault="0061327D" w:rsidP="0061327D">
      <w:pPr>
        <w:jc w:val="both"/>
        <w:rPr>
          <w:sz w:val="28"/>
          <w:szCs w:val="28"/>
        </w:rPr>
      </w:pPr>
      <w:r w:rsidRPr="0061327D">
        <w:rPr>
          <w:sz w:val="28"/>
          <w:szCs w:val="28"/>
        </w:rPr>
        <w:t>В качестве параметра разбиения может использоваться энтропия или коэффициент Джини.</w:t>
      </w:r>
    </w:p>
    <w:p w:rsidR="0061327D" w:rsidRDefault="0061327D" w:rsidP="0061327D">
      <w:pPr>
        <w:jc w:val="both"/>
        <w:rPr>
          <w:sz w:val="28"/>
          <w:szCs w:val="28"/>
        </w:rPr>
      </w:pPr>
    </w:p>
    <w:p w:rsidR="0061327D" w:rsidRDefault="0061327D" w:rsidP="0061327D">
      <w:pPr>
        <w:rPr>
          <w:sz w:val="28"/>
          <w:szCs w:val="28"/>
        </w:rPr>
      </w:pPr>
      <w:r>
        <w:rPr>
          <w:sz w:val="28"/>
          <w:szCs w:val="28"/>
        </w:rPr>
        <w:t>Энтропия</w:t>
      </w:r>
      <w:r w:rsidRPr="008B38CB">
        <w:rPr>
          <w:sz w:val="28"/>
          <w:szCs w:val="28"/>
        </w:rPr>
        <w:t xml:space="preserve"> Шенонна</w:t>
      </w:r>
      <w:r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func>
          </m:e>
        </m:nary>
      </m:oMath>
      <w:r>
        <w:rPr>
          <w:sz w:val="28"/>
          <w:szCs w:val="28"/>
        </w:rPr>
        <w:t>.</w:t>
      </w:r>
    </w:p>
    <w:p w:rsidR="0061327D" w:rsidRDefault="0061327D" w:rsidP="0061327D">
      <w:pPr>
        <w:rPr>
          <w:sz w:val="28"/>
          <w:szCs w:val="28"/>
        </w:rPr>
      </w:pPr>
    </w:p>
    <w:p w:rsidR="0061327D" w:rsidRPr="0061327D" w:rsidRDefault="0061327D" w:rsidP="0061327D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Pr="008B38CB">
        <w:rPr>
          <w:sz w:val="28"/>
          <w:szCs w:val="28"/>
        </w:rPr>
        <w:t>оэффициент Джини (</w:t>
      </w:r>
      <w:r w:rsidRPr="008B38CB">
        <w:rPr>
          <w:sz w:val="28"/>
          <w:szCs w:val="28"/>
          <w:lang w:val="en-US"/>
        </w:rPr>
        <w:t>Gini</w:t>
      </w:r>
      <w:r w:rsidRPr="008B38CB">
        <w:rPr>
          <w:sz w:val="28"/>
          <w:szCs w:val="28"/>
        </w:rPr>
        <w:t xml:space="preserve"> </w:t>
      </w:r>
      <w:r w:rsidRPr="008B38CB">
        <w:rPr>
          <w:sz w:val="28"/>
          <w:szCs w:val="28"/>
          <w:lang w:val="en-US"/>
        </w:rPr>
        <w:t>impurity</w:t>
      </w:r>
      <w:r w:rsidRPr="008B38CB">
        <w:rPr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e>
        </m:nary>
      </m:oMath>
      <w:r>
        <w:rPr>
          <w:rFonts w:eastAsiaTheme="minorEastAsia"/>
          <w:iCs/>
          <w:sz w:val="28"/>
          <w:szCs w:val="28"/>
        </w:rPr>
        <w:t>.</w:t>
      </w:r>
    </w:p>
    <w:p w:rsidR="0061327D" w:rsidRDefault="0061327D" w:rsidP="0061327D">
      <w:pPr>
        <w:jc w:val="both"/>
        <w:rPr>
          <w:sz w:val="28"/>
          <w:szCs w:val="28"/>
        </w:rPr>
      </w:pPr>
    </w:p>
    <w:p w:rsidR="007874DF" w:rsidRPr="007874DF" w:rsidRDefault="007874DF" w:rsidP="007874DF">
      <w:p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Критерии остановки алгоритма:</w:t>
      </w:r>
    </w:p>
    <w:p w:rsidR="00DA36E6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Ранняя остановка – остановка при достижении некоторой доли правильной классификации или другого критерия.</w:t>
      </w:r>
    </w:p>
    <w:p w:rsidR="00DA36E6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lastRenderedPageBreak/>
        <w:t>Ограничение глубины – остановка при достижении заранее заданной максимальной длины ветвей.</w:t>
      </w:r>
    </w:p>
    <w:p w:rsidR="00DA36E6" w:rsidRPr="007874DF" w:rsidRDefault="00925878" w:rsidP="007874DF">
      <w:pPr>
        <w:numPr>
          <w:ilvl w:val="0"/>
          <w:numId w:val="45"/>
        </w:numPr>
        <w:jc w:val="both"/>
        <w:rPr>
          <w:sz w:val="28"/>
          <w:szCs w:val="28"/>
        </w:rPr>
      </w:pPr>
      <w:r w:rsidRPr="007874DF">
        <w:rPr>
          <w:sz w:val="28"/>
          <w:szCs w:val="28"/>
        </w:rPr>
        <w:t>Минимальное количество элементов в листе – остановка при достижении заранее заданного числа элементов в каждом листе.</w:t>
      </w:r>
    </w:p>
    <w:p w:rsidR="00F02A16" w:rsidRPr="00807EA7" w:rsidRDefault="00F02A16" w:rsidP="007A5483">
      <w:pPr>
        <w:rPr>
          <w:rFonts w:ascii="Calibri" w:hAnsi="Calibri" w:cs="Calibri"/>
          <w:bCs/>
          <w:sz w:val="28"/>
          <w:szCs w:val="28"/>
        </w:rPr>
      </w:pPr>
    </w:p>
    <w:p w:rsidR="00924CD3" w:rsidRDefault="00924CD3" w:rsidP="00AB2232">
      <w:pPr>
        <w:pStyle w:val="2"/>
        <w:pageBreakBefore/>
        <w:jc w:val="both"/>
        <w:rPr>
          <w:rFonts w:ascii="Calibri" w:hAnsi="Calibri" w:cs="Calibri"/>
        </w:rPr>
      </w:pPr>
      <w:bookmarkStart w:id="7" w:name="_Toc64552811"/>
      <w:r>
        <w:lastRenderedPageBreak/>
        <w:t>Задание</w:t>
      </w:r>
      <w:bookmarkEnd w:id="7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файл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. </w:t>
      </w:r>
      <w:r w:rsidR="005112FF">
        <w:rPr>
          <w:rFonts w:ascii="Calibri" w:hAnsi="Calibri" w:cs="Calibri"/>
          <w:bCs/>
          <w:sz w:val="28"/>
          <w:szCs w:val="28"/>
        </w:rPr>
        <w:t xml:space="preserve">Если требуется, для удобства можно создать также второй файл формата 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</w:t>
      </w:r>
      <w:r w:rsidR="005112FF" w:rsidRPr="005112FF">
        <w:rPr>
          <w:rFonts w:ascii="Calibri" w:hAnsi="Calibri" w:cs="Calibri"/>
          <w:bCs/>
          <w:sz w:val="28"/>
          <w:szCs w:val="28"/>
        </w:rPr>
        <w:t>/</w:t>
      </w:r>
      <w:r w:rsidR="005112FF">
        <w:rPr>
          <w:rFonts w:ascii="Calibri" w:hAnsi="Calibri" w:cs="Calibri"/>
          <w:bCs/>
          <w:sz w:val="28"/>
          <w:szCs w:val="28"/>
          <w:lang w:val="en-US"/>
        </w:rPr>
        <w:t>docx</w:t>
      </w:r>
      <w:r w:rsidR="005112FF">
        <w:rPr>
          <w:rFonts w:ascii="Calibri" w:hAnsi="Calibri" w:cs="Calibri"/>
          <w:bCs/>
          <w:sz w:val="28"/>
          <w:szCs w:val="28"/>
        </w:rPr>
        <w:t>. Названия файла или файлов должны иметь вид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–</w:t>
      </w:r>
      <w:r w:rsidR="005112FF">
        <w:rPr>
          <w:sz w:val="28"/>
          <w:szCs w:val="28"/>
        </w:rPr>
        <w:t> </w:t>
      </w:r>
      <w:r w:rsidR="00CB1600">
        <w:rPr>
          <w:sz w:val="28"/>
          <w:szCs w:val="28"/>
        </w:rPr>
        <w:t>задание</w:t>
      </w:r>
      <w:r w:rsidR="00760695">
        <w:rPr>
          <w:sz w:val="28"/>
          <w:szCs w:val="28"/>
        </w:rPr>
        <w:t> 10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F93E87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 xml:space="preserve">асть </w:t>
      </w:r>
      <w:r w:rsidR="009B5E3D">
        <w:rPr>
          <w:rFonts w:ascii="Calibri" w:hAnsi="Calibri" w:cs="Calibri"/>
          <w:b/>
          <w:bCs/>
          <w:sz w:val="28"/>
          <w:szCs w:val="28"/>
        </w:rPr>
        <w:t>2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6428DE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="006428DE" w:rsidRPr="006428DE">
        <w:rPr>
          <w:sz w:val="28"/>
          <w:szCs w:val="28"/>
        </w:rPr>
        <w:t>2021 Весенний семестр</w:t>
      </w:r>
      <w:r w:rsidR="006428DE">
        <w:rPr>
          <w:sz w:val="28"/>
          <w:szCs w:val="28"/>
        </w:rPr>
        <w:t>\</w:t>
      </w:r>
      <w:r w:rsidRPr="00304D39">
        <w:rPr>
          <w:sz w:val="28"/>
          <w:szCs w:val="28"/>
        </w:rPr>
        <w:t>task</w:t>
      </w:r>
      <w:r w:rsidR="00760695">
        <w:rPr>
          <w:sz w:val="28"/>
          <w:szCs w:val="28"/>
        </w:rPr>
        <w:t>3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A75A8D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7B23E4">
        <w:rPr>
          <w:sz w:val="28"/>
          <w:szCs w:val="28"/>
        </w:rPr>
        <w:t xml:space="preserve">ыполните </w:t>
      </w:r>
      <w:r w:rsidR="006428DE">
        <w:rPr>
          <w:sz w:val="28"/>
          <w:szCs w:val="28"/>
        </w:rPr>
        <w:t>два задания</w:t>
      </w:r>
      <w:r>
        <w:rPr>
          <w:sz w:val="28"/>
          <w:szCs w:val="28"/>
        </w:rPr>
        <w:t>, приведённых</w:t>
      </w:r>
      <w:r w:rsidR="007B23E4">
        <w:rPr>
          <w:sz w:val="28"/>
          <w:szCs w:val="28"/>
        </w:rPr>
        <w:t xml:space="preserve"> в </w:t>
      </w:r>
      <w:r w:rsidR="006428DE">
        <w:rPr>
          <w:sz w:val="28"/>
          <w:szCs w:val="28"/>
        </w:rPr>
        <w:t>ячейках в конце ноутбука</w:t>
      </w:r>
      <w:r w:rsidR="007B23E4">
        <w:rPr>
          <w:sz w:val="28"/>
          <w:szCs w:val="28"/>
        </w:rPr>
        <w:t>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 xml:space="preserve">файле. </w:t>
      </w:r>
      <w:r w:rsidR="006428DE">
        <w:rPr>
          <w:sz w:val="28"/>
          <w:szCs w:val="28"/>
        </w:rPr>
        <w:t xml:space="preserve">При необходимости </w:t>
      </w:r>
      <w:r w:rsidR="000A7DE6">
        <w:rPr>
          <w:sz w:val="28"/>
          <w:szCs w:val="28"/>
        </w:rPr>
        <w:t xml:space="preserve">пояснения опишите в 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6428DE">
        <w:rPr>
          <w:sz w:val="28"/>
          <w:szCs w:val="28"/>
          <w:lang w:val="en-US"/>
        </w:rPr>
        <w:t>x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8" w:name="_Toc64552812"/>
      <w:r>
        <w:t>Требования к отчету</w:t>
      </w:r>
      <w:bookmarkEnd w:id="8"/>
    </w:p>
    <w:p w:rsidR="0055572F" w:rsidRPr="00731F38" w:rsidRDefault="0032206A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Готовые файлы</w:t>
      </w:r>
      <w:r w:rsidR="00780F4A">
        <w:rPr>
          <w:rFonts w:ascii="Calibri" w:hAnsi="Calibri" w:cs="Calibri"/>
          <w:sz w:val="28"/>
          <w:szCs w:val="28"/>
        </w:rPr>
        <w:t xml:space="preserve"> </w:t>
      </w:r>
      <w:r w:rsidR="0055572F"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</w:t>
      </w:r>
      <w:r w:rsidRPr="0032206A">
        <w:rPr>
          <w:rFonts w:ascii="Calibri" w:hAnsi="Calibri" w:cs="Calibri"/>
          <w:color w:val="000000"/>
          <w:sz w:val="28"/>
          <w:szCs w:val="28"/>
        </w:rPr>
        <w:t>2021 Весенний семестр</w:t>
      </w:r>
      <w:r w:rsidR="00FD6E32">
        <w:rPr>
          <w:rFonts w:ascii="Calibri" w:hAnsi="Calibri" w:cs="Calibri"/>
          <w:color w:val="000000"/>
          <w:sz w:val="28"/>
          <w:szCs w:val="28"/>
        </w:rPr>
        <w:t xml:space="preserve">/Практическое задание </w:t>
      </w:r>
      <w:r w:rsidR="00760695">
        <w:rPr>
          <w:rFonts w:ascii="Calibri" w:hAnsi="Calibri" w:cs="Calibri"/>
          <w:color w:val="000000"/>
          <w:sz w:val="28"/>
          <w:szCs w:val="28"/>
        </w:rPr>
        <w:t>3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760695">
        <w:rPr>
          <w:rFonts w:ascii="Calibri" w:hAnsi="Calibri" w:cs="Calibri"/>
          <w:color w:val="000000"/>
          <w:sz w:val="28"/>
          <w:szCs w:val="28"/>
        </w:rPr>
        <w:t>,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6D3ECA" w:rsidRDefault="00924CD3" w:rsidP="001A6EA9">
      <w:pPr>
        <w:pStyle w:val="2"/>
        <w:numPr>
          <w:ilvl w:val="1"/>
          <w:numId w:val="1"/>
        </w:numPr>
        <w:jc w:val="both"/>
      </w:pPr>
      <w:bookmarkStart w:id="9" w:name="_Toc64552813"/>
      <w:r>
        <w:t>Литература</w:t>
      </w:r>
      <w:bookmarkEnd w:id="9"/>
    </w:p>
    <w:p w:rsidR="00DA36E6" w:rsidRPr="00C62843" w:rsidRDefault="00F93E87" w:rsidP="00C62843">
      <w:pPr>
        <w:pStyle w:val="a0"/>
        <w:numPr>
          <w:ilvl w:val="0"/>
          <w:numId w:val="44"/>
        </w:numPr>
      </w:pPr>
      <w:hyperlink r:id="rId8" w:history="1">
        <w:r w:rsidR="00925878" w:rsidRPr="00C62843">
          <w:rPr>
            <w:rStyle w:val="a5"/>
            <w:lang w:val="en-US"/>
          </w:rPr>
          <w:t>https</w:t>
        </w:r>
        <w:r w:rsidR="00925878" w:rsidRPr="00C62843">
          <w:rPr>
            <w:rStyle w:val="a5"/>
          </w:rPr>
          <w:t>://</w:t>
        </w:r>
        <w:r w:rsidR="00925878" w:rsidRPr="00C62843">
          <w:rPr>
            <w:rStyle w:val="a5"/>
            <w:lang w:val="en-US"/>
          </w:rPr>
          <w:t>habr</w:t>
        </w:r>
        <w:r w:rsidR="00925878" w:rsidRPr="00C62843">
          <w:rPr>
            <w:rStyle w:val="a5"/>
          </w:rPr>
          <w:t>.</w:t>
        </w:r>
        <w:r w:rsidR="00925878" w:rsidRPr="00C62843">
          <w:rPr>
            <w:rStyle w:val="a5"/>
            <w:lang w:val="en-US"/>
          </w:rPr>
          <w:t>com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ru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company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ods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blog</w:t>
        </w:r>
        <w:r w:rsidR="00925878" w:rsidRPr="00C62843">
          <w:rPr>
            <w:rStyle w:val="a5"/>
          </w:rPr>
          <w:t>/322534</w:t>
        </w:r>
      </w:hyperlink>
      <w:hyperlink r:id="rId9" w:history="1">
        <w:r w:rsidR="00925878" w:rsidRPr="00C62843">
          <w:rPr>
            <w:rStyle w:val="a5"/>
          </w:rPr>
          <w:t>/</w:t>
        </w:r>
      </w:hyperlink>
    </w:p>
    <w:p w:rsidR="00DA36E6" w:rsidRPr="00C62843" w:rsidRDefault="00F93E87" w:rsidP="00C62843">
      <w:pPr>
        <w:pStyle w:val="a0"/>
        <w:numPr>
          <w:ilvl w:val="0"/>
          <w:numId w:val="44"/>
        </w:numPr>
      </w:pPr>
      <w:hyperlink r:id="rId10" w:history="1">
        <w:r w:rsidR="00925878" w:rsidRPr="00C62843">
          <w:rPr>
            <w:rStyle w:val="a5"/>
            <w:lang w:val="en-US"/>
          </w:rPr>
          <w:t>https</w:t>
        </w:r>
        <w:r w:rsidR="00925878" w:rsidRPr="00C62843">
          <w:rPr>
            <w:rStyle w:val="a5"/>
          </w:rPr>
          <w:t>://</w:t>
        </w:r>
        <w:r w:rsidR="00925878" w:rsidRPr="00C62843">
          <w:rPr>
            <w:rStyle w:val="a5"/>
            <w:lang w:val="en-US"/>
          </w:rPr>
          <w:t>habr</w:t>
        </w:r>
        <w:r w:rsidR="00925878" w:rsidRPr="00C62843">
          <w:rPr>
            <w:rStyle w:val="a5"/>
          </w:rPr>
          <w:t>.</w:t>
        </w:r>
        <w:r w:rsidR="00925878" w:rsidRPr="00C62843">
          <w:rPr>
            <w:rStyle w:val="a5"/>
            <w:lang w:val="en-US"/>
          </w:rPr>
          <w:t>com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ru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post</w:t>
        </w:r>
        <w:r w:rsidR="00925878" w:rsidRPr="00C62843">
          <w:rPr>
            <w:rStyle w:val="a5"/>
          </w:rPr>
          <w:t>/171759</w:t>
        </w:r>
      </w:hyperlink>
      <w:hyperlink r:id="rId11" w:history="1">
        <w:r w:rsidR="00925878" w:rsidRPr="00C62843">
          <w:rPr>
            <w:rStyle w:val="a5"/>
          </w:rPr>
          <w:t>/</w:t>
        </w:r>
      </w:hyperlink>
    </w:p>
    <w:p w:rsidR="001A6EA9" w:rsidRDefault="00F93E87" w:rsidP="00C62843">
      <w:pPr>
        <w:pStyle w:val="a0"/>
        <w:numPr>
          <w:ilvl w:val="0"/>
          <w:numId w:val="44"/>
        </w:numPr>
      </w:pPr>
      <w:hyperlink r:id="rId12" w:history="1">
        <w:r w:rsidR="00925878" w:rsidRPr="00C62843">
          <w:rPr>
            <w:rStyle w:val="a5"/>
            <w:lang w:val="en-US"/>
          </w:rPr>
          <w:t>https</w:t>
        </w:r>
        <w:r w:rsidR="00925878" w:rsidRPr="00C62843">
          <w:rPr>
            <w:rStyle w:val="a5"/>
          </w:rPr>
          <w:t>://</w:t>
        </w:r>
        <w:r w:rsidR="00925878" w:rsidRPr="00C62843">
          <w:rPr>
            <w:rStyle w:val="a5"/>
            <w:lang w:val="en-US"/>
          </w:rPr>
          <w:t>habr</w:t>
        </w:r>
        <w:r w:rsidR="00925878" w:rsidRPr="00C62843">
          <w:rPr>
            <w:rStyle w:val="a5"/>
          </w:rPr>
          <w:t>.</w:t>
        </w:r>
        <w:r w:rsidR="00925878" w:rsidRPr="00C62843">
          <w:rPr>
            <w:rStyle w:val="a5"/>
            <w:lang w:val="en-US"/>
          </w:rPr>
          <w:t>com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ru</w:t>
        </w:r>
        <w:r w:rsidR="00925878" w:rsidRPr="00C62843">
          <w:rPr>
            <w:rStyle w:val="a5"/>
          </w:rPr>
          <w:t>/</w:t>
        </w:r>
        <w:r w:rsidR="00925878" w:rsidRPr="00C62843">
          <w:rPr>
            <w:rStyle w:val="a5"/>
            <w:lang w:val="en-US"/>
          </w:rPr>
          <w:t>post</w:t>
        </w:r>
        <w:r w:rsidR="00925878" w:rsidRPr="00C62843">
          <w:rPr>
            <w:rStyle w:val="a5"/>
          </w:rPr>
          <w:t>/116385</w:t>
        </w:r>
      </w:hyperlink>
      <w:hyperlink r:id="rId13" w:history="1">
        <w:r w:rsidR="00925878" w:rsidRPr="00C62843">
          <w:rPr>
            <w:rStyle w:val="a5"/>
          </w:rPr>
          <w:t>/</w:t>
        </w:r>
      </w:hyperlink>
    </w:p>
    <w:sectPr w:rsidR="001A6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502503A"/>
    <w:multiLevelType w:val="hybridMultilevel"/>
    <w:tmpl w:val="1C02E5F4"/>
    <w:lvl w:ilvl="0" w:tplc="6DB2A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43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24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DC0D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7069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A8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A6E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01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F6B3353"/>
    <w:multiLevelType w:val="hybridMultilevel"/>
    <w:tmpl w:val="63229162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2A16DAB"/>
    <w:multiLevelType w:val="hybridMultilevel"/>
    <w:tmpl w:val="B7BE67FE"/>
    <w:lvl w:ilvl="0" w:tplc="568001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03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E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D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827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F0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2D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960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E9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1B2D5496"/>
    <w:multiLevelType w:val="hybridMultilevel"/>
    <w:tmpl w:val="1C70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291701C0"/>
    <w:multiLevelType w:val="hybridMultilevel"/>
    <w:tmpl w:val="87D20FF4"/>
    <w:lvl w:ilvl="0" w:tplc="535C4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6D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1E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86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FE7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D22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6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AE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72D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7F7B55"/>
    <w:multiLevelType w:val="hybridMultilevel"/>
    <w:tmpl w:val="92180B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FB4028E"/>
    <w:multiLevelType w:val="hybridMultilevel"/>
    <w:tmpl w:val="52E211F4"/>
    <w:lvl w:ilvl="0" w:tplc="37B6C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83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61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03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C7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E6D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280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85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728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8D18AD"/>
    <w:multiLevelType w:val="hybridMultilevel"/>
    <w:tmpl w:val="AB50AF2A"/>
    <w:lvl w:ilvl="0" w:tplc="7C10E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E5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A2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3A9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6D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4A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AB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C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EF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8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667D03BF"/>
    <w:multiLevelType w:val="hybridMultilevel"/>
    <w:tmpl w:val="CF907900"/>
    <w:lvl w:ilvl="0" w:tplc="8C1A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72D8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2B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AD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DA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F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3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>
    <w:nsid w:val="6959427B"/>
    <w:multiLevelType w:val="hybridMultilevel"/>
    <w:tmpl w:val="58C4BF00"/>
    <w:lvl w:ilvl="0" w:tplc="0F102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461E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885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C61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48CE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7256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A4F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AA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BA4C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7"/>
  </w:num>
  <w:num w:numId="12">
    <w:abstractNumId w:val="39"/>
  </w:num>
  <w:num w:numId="13">
    <w:abstractNumId w:val="22"/>
  </w:num>
  <w:num w:numId="14">
    <w:abstractNumId w:val="13"/>
  </w:num>
  <w:num w:numId="15">
    <w:abstractNumId w:val="32"/>
  </w:num>
  <w:num w:numId="16">
    <w:abstractNumId w:val="10"/>
  </w:num>
  <w:num w:numId="17">
    <w:abstractNumId w:val="26"/>
  </w:num>
  <w:num w:numId="18">
    <w:abstractNumId w:val="36"/>
  </w:num>
  <w:num w:numId="19">
    <w:abstractNumId w:val="30"/>
  </w:num>
  <w:num w:numId="20">
    <w:abstractNumId w:val="23"/>
  </w:num>
  <w:num w:numId="21">
    <w:abstractNumId w:val="17"/>
  </w:num>
  <w:num w:numId="22">
    <w:abstractNumId w:val="28"/>
  </w:num>
  <w:num w:numId="23">
    <w:abstractNumId w:val="25"/>
  </w:num>
  <w:num w:numId="24">
    <w:abstractNumId w:val="40"/>
  </w:num>
  <w:num w:numId="25">
    <w:abstractNumId w:val="31"/>
  </w:num>
  <w:num w:numId="26">
    <w:abstractNumId w:val="11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6"/>
  </w:num>
  <w:num w:numId="32">
    <w:abstractNumId w:val="45"/>
  </w:num>
  <w:num w:numId="33">
    <w:abstractNumId w:val="34"/>
  </w:num>
  <w:num w:numId="34">
    <w:abstractNumId w:val="19"/>
  </w:num>
  <w:num w:numId="35">
    <w:abstractNumId w:val="38"/>
  </w:num>
  <w:num w:numId="36">
    <w:abstractNumId w:val="44"/>
  </w:num>
  <w:num w:numId="37">
    <w:abstractNumId w:val="20"/>
  </w:num>
  <w:num w:numId="38">
    <w:abstractNumId w:val="24"/>
  </w:num>
  <w:num w:numId="39">
    <w:abstractNumId w:val="15"/>
  </w:num>
  <w:num w:numId="40">
    <w:abstractNumId w:val="33"/>
  </w:num>
  <w:num w:numId="41">
    <w:abstractNumId w:val="14"/>
  </w:num>
  <w:num w:numId="42">
    <w:abstractNumId w:val="42"/>
  </w:num>
  <w:num w:numId="43">
    <w:abstractNumId w:val="41"/>
  </w:num>
  <w:num w:numId="44">
    <w:abstractNumId w:val="29"/>
  </w:num>
  <w:num w:numId="45">
    <w:abstractNumId w:val="35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1745E"/>
    <w:rsid w:val="0002084B"/>
    <w:rsid w:val="00021B7B"/>
    <w:rsid w:val="0002570F"/>
    <w:rsid w:val="00031004"/>
    <w:rsid w:val="00046415"/>
    <w:rsid w:val="0005071F"/>
    <w:rsid w:val="00050D60"/>
    <w:rsid w:val="00086733"/>
    <w:rsid w:val="0009528A"/>
    <w:rsid w:val="000A7DE6"/>
    <w:rsid w:val="000B70FE"/>
    <w:rsid w:val="000E05D5"/>
    <w:rsid w:val="00100BB6"/>
    <w:rsid w:val="00103192"/>
    <w:rsid w:val="001139A6"/>
    <w:rsid w:val="00127E16"/>
    <w:rsid w:val="00134B07"/>
    <w:rsid w:val="00134B1B"/>
    <w:rsid w:val="0014355A"/>
    <w:rsid w:val="001553AE"/>
    <w:rsid w:val="00163890"/>
    <w:rsid w:val="001753A5"/>
    <w:rsid w:val="00187E5C"/>
    <w:rsid w:val="001A229D"/>
    <w:rsid w:val="001A2843"/>
    <w:rsid w:val="001A6EA9"/>
    <w:rsid w:val="001B1532"/>
    <w:rsid w:val="001D7938"/>
    <w:rsid w:val="001E024E"/>
    <w:rsid w:val="001E4F7D"/>
    <w:rsid w:val="00201926"/>
    <w:rsid w:val="00227ADE"/>
    <w:rsid w:val="00250E84"/>
    <w:rsid w:val="00255D69"/>
    <w:rsid w:val="00266321"/>
    <w:rsid w:val="00282CDE"/>
    <w:rsid w:val="00284B50"/>
    <w:rsid w:val="002868C0"/>
    <w:rsid w:val="00292DF1"/>
    <w:rsid w:val="00297AC4"/>
    <w:rsid w:val="002A15CB"/>
    <w:rsid w:val="002A163D"/>
    <w:rsid w:val="002B7E1B"/>
    <w:rsid w:val="002C3833"/>
    <w:rsid w:val="002E126A"/>
    <w:rsid w:val="002E2071"/>
    <w:rsid w:val="002E38A6"/>
    <w:rsid w:val="00304D39"/>
    <w:rsid w:val="0030725A"/>
    <w:rsid w:val="00320A11"/>
    <w:rsid w:val="0032206A"/>
    <w:rsid w:val="003308AA"/>
    <w:rsid w:val="00331519"/>
    <w:rsid w:val="00334767"/>
    <w:rsid w:val="00341DFF"/>
    <w:rsid w:val="00363170"/>
    <w:rsid w:val="0037067A"/>
    <w:rsid w:val="00377B91"/>
    <w:rsid w:val="003945B6"/>
    <w:rsid w:val="003C56F3"/>
    <w:rsid w:val="003C6CE6"/>
    <w:rsid w:val="003D5E90"/>
    <w:rsid w:val="003E08DC"/>
    <w:rsid w:val="00401F5B"/>
    <w:rsid w:val="004110E1"/>
    <w:rsid w:val="00422C66"/>
    <w:rsid w:val="00432CD9"/>
    <w:rsid w:val="00435038"/>
    <w:rsid w:val="00437B57"/>
    <w:rsid w:val="00467EF9"/>
    <w:rsid w:val="0047558A"/>
    <w:rsid w:val="0048233A"/>
    <w:rsid w:val="004C18C6"/>
    <w:rsid w:val="004C5A77"/>
    <w:rsid w:val="004D15FF"/>
    <w:rsid w:val="004D6190"/>
    <w:rsid w:val="004E1098"/>
    <w:rsid w:val="004F2C06"/>
    <w:rsid w:val="004F56FE"/>
    <w:rsid w:val="004F7963"/>
    <w:rsid w:val="005004FD"/>
    <w:rsid w:val="005112FF"/>
    <w:rsid w:val="00515518"/>
    <w:rsid w:val="00517CC6"/>
    <w:rsid w:val="00531675"/>
    <w:rsid w:val="00531AB5"/>
    <w:rsid w:val="0055572F"/>
    <w:rsid w:val="00561C65"/>
    <w:rsid w:val="00567CC3"/>
    <w:rsid w:val="00567F16"/>
    <w:rsid w:val="0058661A"/>
    <w:rsid w:val="00587E17"/>
    <w:rsid w:val="00590D40"/>
    <w:rsid w:val="005A2B5E"/>
    <w:rsid w:val="005A697F"/>
    <w:rsid w:val="005C6391"/>
    <w:rsid w:val="005C7E47"/>
    <w:rsid w:val="005D1124"/>
    <w:rsid w:val="005D48BE"/>
    <w:rsid w:val="005E04A5"/>
    <w:rsid w:val="005E5190"/>
    <w:rsid w:val="0061327D"/>
    <w:rsid w:val="00621737"/>
    <w:rsid w:val="00631AA3"/>
    <w:rsid w:val="00631F19"/>
    <w:rsid w:val="006333B0"/>
    <w:rsid w:val="00636B39"/>
    <w:rsid w:val="006428DE"/>
    <w:rsid w:val="00645EB5"/>
    <w:rsid w:val="00646113"/>
    <w:rsid w:val="006479F0"/>
    <w:rsid w:val="006541ED"/>
    <w:rsid w:val="00680E4A"/>
    <w:rsid w:val="00682676"/>
    <w:rsid w:val="00684F4E"/>
    <w:rsid w:val="00686DFE"/>
    <w:rsid w:val="00687D77"/>
    <w:rsid w:val="006929CF"/>
    <w:rsid w:val="006B095D"/>
    <w:rsid w:val="006C0717"/>
    <w:rsid w:val="006C2763"/>
    <w:rsid w:val="006D3ECA"/>
    <w:rsid w:val="006D5B1F"/>
    <w:rsid w:val="006F1A50"/>
    <w:rsid w:val="006F618B"/>
    <w:rsid w:val="006F6A41"/>
    <w:rsid w:val="007226C6"/>
    <w:rsid w:val="00731F38"/>
    <w:rsid w:val="00743F9C"/>
    <w:rsid w:val="0074537D"/>
    <w:rsid w:val="00745669"/>
    <w:rsid w:val="00756A44"/>
    <w:rsid w:val="00760695"/>
    <w:rsid w:val="00766141"/>
    <w:rsid w:val="00767CC4"/>
    <w:rsid w:val="0077339A"/>
    <w:rsid w:val="00780F4A"/>
    <w:rsid w:val="00784828"/>
    <w:rsid w:val="007874DF"/>
    <w:rsid w:val="0079278F"/>
    <w:rsid w:val="007A12D8"/>
    <w:rsid w:val="007A5483"/>
    <w:rsid w:val="007B23E4"/>
    <w:rsid w:val="007B4CC6"/>
    <w:rsid w:val="007C0AC3"/>
    <w:rsid w:val="007D0A03"/>
    <w:rsid w:val="007D7321"/>
    <w:rsid w:val="007E44FC"/>
    <w:rsid w:val="00802872"/>
    <w:rsid w:val="00804FC5"/>
    <w:rsid w:val="00807EA7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51941"/>
    <w:rsid w:val="00867C37"/>
    <w:rsid w:val="00880CC2"/>
    <w:rsid w:val="008833FF"/>
    <w:rsid w:val="008976B7"/>
    <w:rsid w:val="008B38CB"/>
    <w:rsid w:val="008E0707"/>
    <w:rsid w:val="008E7939"/>
    <w:rsid w:val="008F1AA0"/>
    <w:rsid w:val="008F4B3F"/>
    <w:rsid w:val="00905CFC"/>
    <w:rsid w:val="0091035B"/>
    <w:rsid w:val="00917866"/>
    <w:rsid w:val="00924CD3"/>
    <w:rsid w:val="00925878"/>
    <w:rsid w:val="0097798A"/>
    <w:rsid w:val="00980A65"/>
    <w:rsid w:val="0099010B"/>
    <w:rsid w:val="009904F5"/>
    <w:rsid w:val="00996D50"/>
    <w:rsid w:val="009A60A4"/>
    <w:rsid w:val="009A7463"/>
    <w:rsid w:val="009B0CDF"/>
    <w:rsid w:val="009B1778"/>
    <w:rsid w:val="009B2864"/>
    <w:rsid w:val="009B5E3D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75A8D"/>
    <w:rsid w:val="00A8088D"/>
    <w:rsid w:val="00A81F1E"/>
    <w:rsid w:val="00A8731C"/>
    <w:rsid w:val="00A94750"/>
    <w:rsid w:val="00A94BA5"/>
    <w:rsid w:val="00AA1157"/>
    <w:rsid w:val="00AA2E59"/>
    <w:rsid w:val="00AB2232"/>
    <w:rsid w:val="00AC054B"/>
    <w:rsid w:val="00AC0E66"/>
    <w:rsid w:val="00AC36A6"/>
    <w:rsid w:val="00AF0440"/>
    <w:rsid w:val="00AF1725"/>
    <w:rsid w:val="00AF76F9"/>
    <w:rsid w:val="00B0401C"/>
    <w:rsid w:val="00B162C9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2088"/>
    <w:rsid w:val="00BE41C7"/>
    <w:rsid w:val="00BF22B7"/>
    <w:rsid w:val="00C00A28"/>
    <w:rsid w:val="00C14117"/>
    <w:rsid w:val="00C31BC3"/>
    <w:rsid w:val="00C34D51"/>
    <w:rsid w:val="00C37C5B"/>
    <w:rsid w:val="00C40DFE"/>
    <w:rsid w:val="00C41F4F"/>
    <w:rsid w:val="00C51979"/>
    <w:rsid w:val="00C62843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D3C4C"/>
    <w:rsid w:val="00CE0326"/>
    <w:rsid w:val="00CE4F40"/>
    <w:rsid w:val="00CF00AC"/>
    <w:rsid w:val="00CF0BB8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36E6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D2196"/>
    <w:rsid w:val="00DE2335"/>
    <w:rsid w:val="00DF101D"/>
    <w:rsid w:val="00DF300F"/>
    <w:rsid w:val="00E014A8"/>
    <w:rsid w:val="00E060DC"/>
    <w:rsid w:val="00E12D26"/>
    <w:rsid w:val="00E527A6"/>
    <w:rsid w:val="00E62C29"/>
    <w:rsid w:val="00E719AF"/>
    <w:rsid w:val="00E74C3F"/>
    <w:rsid w:val="00E7680D"/>
    <w:rsid w:val="00E868BA"/>
    <w:rsid w:val="00E90F04"/>
    <w:rsid w:val="00E96D2A"/>
    <w:rsid w:val="00E9756A"/>
    <w:rsid w:val="00E97AFD"/>
    <w:rsid w:val="00EE1D18"/>
    <w:rsid w:val="00EF21CB"/>
    <w:rsid w:val="00F003B9"/>
    <w:rsid w:val="00F016C9"/>
    <w:rsid w:val="00F02A16"/>
    <w:rsid w:val="00F045FF"/>
    <w:rsid w:val="00F121E0"/>
    <w:rsid w:val="00F1295A"/>
    <w:rsid w:val="00F13D8B"/>
    <w:rsid w:val="00F37C55"/>
    <w:rsid w:val="00F37FCD"/>
    <w:rsid w:val="00F46130"/>
    <w:rsid w:val="00F67DC3"/>
    <w:rsid w:val="00F74493"/>
    <w:rsid w:val="00F83DD3"/>
    <w:rsid w:val="00F856C1"/>
    <w:rsid w:val="00F93E87"/>
    <w:rsid w:val="00FB5C96"/>
    <w:rsid w:val="00FB5FAD"/>
    <w:rsid w:val="00FB7DEB"/>
    <w:rsid w:val="00FD6E32"/>
    <w:rsid w:val="00FD7F0C"/>
    <w:rsid w:val="00FE388E"/>
    <w:rsid w:val="00FE46A2"/>
    <w:rsid w:val="00FE487B"/>
    <w:rsid w:val="00FE76BE"/>
    <w:rsid w:val="00FE7C72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6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9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3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325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072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646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397">
          <w:marLeft w:val="79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3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0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0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8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1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20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47082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597">
          <w:marLeft w:val="30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ds/blog/322534/" TargetMode="External"/><Relationship Id="rId13" Type="http://schemas.openxmlformats.org/officeDocument/2006/relationships/hyperlink" Target="https://habr.com/ru/post/116385/" TargetMode="External"/><Relationship Id="rId3" Type="http://schemas.openxmlformats.org/officeDocument/2006/relationships/styles" Target="styles.xm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s://habr.com/ru/post/11638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171759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17175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ds/blog/322534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FC8E5-33B9-413C-898C-FF2262523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402</cp:revision>
  <cp:lastPrinted>2020-11-16T12:44:00Z</cp:lastPrinted>
  <dcterms:created xsi:type="dcterms:W3CDTF">2020-09-09T17:14:00Z</dcterms:created>
  <dcterms:modified xsi:type="dcterms:W3CDTF">2021-02-18T11:59:00Z</dcterms:modified>
</cp:coreProperties>
</file>